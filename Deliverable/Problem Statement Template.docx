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F0131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i/>
          <w:sz w:val="96"/>
        </w:rPr>
      </w:pPr>
      <w:r w:rsidRPr="00F01314">
        <w:rPr>
          <w:rFonts w:asciiTheme="majorHAnsi" w:hAnsiTheme="majorHAnsi" w:cstheme="majorHAnsi"/>
          <w:b/>
          <w:i/>
          <w:sz w:val="96"/>
        </w:rPr>
        <w:t>Youth Club</w:t>
      </w:r>
    </w:p>
    <w:p w:rsidR="00754806" w:rsidRPr="00F0131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i/>
          <w:sz w:val="96"/>
        </w:rPr>
      </w:pPr>
      <w:r w:rsidRPr="00F01314">
        <w:rPr>
          <w:rFonts w:asciiTheme="majorHAnsi" w:hAnsiTheme="majorHAnsi" w:cstheme="majorHAnsi"/>
          <w:b/>
          <w:i/>
          <w:sz w:val="96"/>
        </w:rPr>
        <w:t xml:space="preserve">Requirement Analysis </w:t>
      </w:r>
    </w:p>
    <w:p w:rsidR="001765AE" w:rsidRPr="00F0131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  <w:proofErr w:type="spellStart"/>
      <w:r w:rsidRPr="00F01314">
        <w:rPr>
          <w:rFonts w:asciiTheme="majorHAnsi" w:hAnsiTheme="majorHAnsi" w:cstheme="majorHAnsi"/>
          <w:b/>
          <w:i/>
          <w:sz w:val="96"/>
        </w:rPr>
        <w:t>Document</w:t>
      </w:r>
      <w:proofErr w:type="spellEnd"/>
      <w:r w:rsidR="008B36D5" w:rsidRPr="00F01314">
        <w:rPr>
          <w:rFonts w:asciiTheme="majorHAnsi" w:hAnsiTheme="majorHAnsi" w:cstheme="majorHAnsi"/>
          <w:b/>
          <w:i/>
          <w:sz w:val="96"/>
        </w:rPr>
        <w:br/>
        <w:t xml:space="preserve">Versione </w:t>
      </w:r>
      <w:r w:rsidRPr="00F01314">
        <w:rPr>
          <w:rFonts w:asciiTheme="majorHAnsi" w:hAnsiTheme="majorHAnsi" w:cstheme="majorHAnsi"/>
          <w:b/>
          <w:i/>
          <w:sz w:val="96"/>
        </w:rPr>
        <w:t>1</w:t>
      </w:r>
      <w:r w:rsidR="008B36D5" w:rsidRPr="00F01314">
        <w:rPr>
          <w:rFonts w:asciiTheme="majorHAnsi" w:hAnsiTheme="majorHAnsi" w:cstheme="majorHAnsi"/>
          <w:b/>
          <w:i/>
          <w:sz w:val="96"/>
        </w:rPr>
        <w:t>.</w:t>
      </w:r>
      <w:r w:rsidRPr="00F01314">
        <w:rPr>
          <w:rFonts w:asciiTheme="majorHAnsi" w:hAnsiTheme="majorHAnsi" w:cstheme="majorHAnsi"/>
          <w:b/>
          <w:i/>
          <w:sz w:val="96"/>
        </w:rPr>
        <w:t>0</w:t>
      </w:r>
      <w:r w:rsidR="008B36D5" w:rsidRPr="00F01314">
        <w:rPr>
          <w:rFonts w:asciiTheme="majorHAnsi" w:hAnsiTheme="majorHAnsi" w:cstheme="majorHAnsi"/>
          <w:b/>
          <w:sz w:val="36"/>
        </w:rPr>
        <w:br/>
      </w:r>
    </w:p>
    <w:p w:rsidR="00D15F88" w:rsidRPr="00F0131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F01314">
        <w:rPr>
          <w:rFonts w:asciiTheme="majorHAnsi" w:hAnsiTheme="majorHAnsi" w:cstheme="majorHAnsi"/>
          <w:b/>
          <w:sz w:val="36"/>
        </w:rPr>
        <w:br/>
      </w:r>
    </w:p>
    <w:p w:rsidR="001B500F" w:rsidRPr="00F0131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Theme="majorHAnsi" w:hAnsiTheme="majorHAnsi" w:cstheme="majorHAnsi"/>
          <w:b/>
          <w:sz w:val="36"/>
        </w:rPr>
      </w:pPr>
    </w:p>
    <w:p w:rsidR="001765AE" w:rsidRPr="00F01314" w:rsidRDefault="001765AE" w:rsidP="001765AE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:rsidR="0048090D" w:rsidRPr="00F01314" w:rsidRDefault="0048090D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754806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3152775" cy="279470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86" cy="27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34" w:rsidRPr="00F01314" w:rsidRDefault="0048090D" w:rsidP="00FA2FDE">
      <w:pPr>
        <w:ind w:left="6381"/>
        <w:rPr>
          <w:rFonts w:asciiTheme="majorHAnsi" w:hAnsiTheme="majorHAnsi" w:cstheme="majorHAnsi"/>
          <w:b/>
          <w:i/>
          <w:sz w:val="32"/>
        </w:rPr>
      </w:pPr>
      <w:r w:rsidRPr="00F01314">
        <w:rPr>
          <w:rFonts w:asciiTheme="majorHAnsi" w:hAnsiTheme="majorHAnsi" w:cstheme="majorHAnsi"/>
          <w:b/>
          <w:i/>
          <w:sz w:val="32"/>
        </w:rPr>
        <w:t>DATA</w:t>
      </w:r>
      <w:r w:rsidR="008B36D5" w:rsidRPr="00F01314">
        <w:rPr>
          <w:rFonts w:asciiTheme="majorHAnsi" w:hAnsiTheme="majorHAnsi" w:cstheme="majorHAnsi"/>
          <w:b/>
          <w:i/>
          <w:sz w:val="32"/>
        </w:rPr>
        <w:t xml:space="preserve">: </w:t>
      </w:r>
      <w:r w:rsidR="00FA2FDE" w:rsidRPr="00F01314">
        <w:rPr>
          <w:rFonts w:asciiTheme="majorHAnsi" w:hAnsiTheme="majorHAnsi" w:cstheme="majorHAnsi"/>
          <w:b/>
          <w:i/>
          <w:sz w:val="32"/>
        </w:rPr>
        <w:t>11</w:t>
      </w:r>
      <w:r w:rsidR="008B36D5" w:rsidRPr="00F01314">
        <w:rPr>
          <w:rFonts w:asciiTheme="majorHAnsi" w:hAnsiTheme="majorHAnsi" w:cstheme="majorHAnsi"/>
          <w:b/>
          <w:i/>
          <w:sz w:val="32"/>
        </w:rPr>
        <w:t>/</w:t>
      </w:r>
      <w:r w:rsidR="00FA2FDE" w:rsidRPr="00F01314">
        <w:rPr>
          <w:rFonts w:asciiTheme="majorHAnsi" w:hAnsiTheme="majorHAnsi" w:cstheme="majorHAnsi"/>
          <w:b/>
          <w:i/>
          <w:sz w:val="32"/>
        </w:rPr>
        <w:t>01</w:t>
      </w:r>
      <w:r w:rsidR="001E7104" w:rsidRPr="00F01314">
        <w:rPr>
          <w:rFonts w:asciiTheme="majorHAnsi" w:hAnsiTheme="majorHAnsi" w:cstheme="majorHAnsi"/>
          <w:b/>
          <w:i/>
          <w:sz w:val="32"/>
        </w:rPr>
        <w:t>/</w:t>
      </w:r>
      <w:r w:rsidR="00FA2FDE" w:rsidRPr="00F01314">
        <w:rPr>
          <w:rFonts w:asciiTheme="majorHAnsi" w:hAnsiTheme="majorHAnsi" w:cstheme="majorHAnsi"/>
          <w:b/>
          <w:i/>
          <w:sz w:val="32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  <w:b/>
        </w:rPr>
      </w:pPr>
      <w:r w:rsidRPr="00F01314">
        <w:rPr>
          <w:rFonts w:asciiTheme="majorHAnsi" w:hAnsiTheme="majorHAnsi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Intestazionetabella"/>
              <w:jc w:val="left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Intestazionetabella"/>
              <w:jc w:val="left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F01314" w:rsidRDefault="002E1CDB" w:rsidP="008B36D5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F01314" w:rsidRDefault="00593A92" w:rsidP="008B36D5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F01314" w:rsidRDefault="008B36D5">
      <w:pPr>
        <w:rPr>
          <w:rFonts w:asciiTheme="majorHAnsi" w:hAnsiTheme="majorHAnsi" w:cstheme="majorHAnsi"/>
          <w:b/>
        </w:rPr>
      </w:pPr>
      <w:r w:rsidRPr="00F01314">
        <w:rPr>
          <w:rFonts w:asciiTheme="majorHAnsi" w:hAnsiTheme="majorHAnsi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Intestazionetabella"/>
              <w:jc w:val="left"/>
              <w:rPr>
                <w:rFonts w:asciiTheme="majorHAnsi" w:hAnsiTheme="majorHAnsi" w:cstheme="majorHAnsi"/>
              </w:rPr>
            </w:pPr>
            <w:r w:rsidRPr="00F01314">
              <w:rPr>
                <w:rFonts w:asciiTheme="majorHAnsi" w:hAnsiTheme="majorHAnsi" w:cstheme="majorHAnsi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Intestazionetabella"/>
              <w:jc w:val="left"/>
              <w:rPr>
                <w:rFonts w:asciiTheme="majorHAnsi" w:hAnsiTheme="majorHAnsi" w:cstheme="majorHAnsi"/>
              </w:rPr>
            </w:pPr>
            <w:r w:rsidRPr="00F01314">
              <w:rPr>
                <w:rFonts w:asciiTheme="majorHAnsi" w:hAnsiTheme="majorHAnsi" w:cstheme="majorHAnsi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F01314" w:rsidRDefault="002E1CDB" w:rsidP="000A5632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F01314" w:rsidRDefault="002E1CDB" w:rsidP="000A5632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F01314" w:rsidRDefault="002E1CDB" w:rsidP="000A5632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F01314" w:rsidRDefault="005940E5" w:rsidP="000A5632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F01314" w:rsidRDefault="00593A92" w:rsidP="000A5632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F01314" w:rsidRDefault="005940E5" w:rsidP="000A5632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b/>
                <w:sz w:val="20"/>
              </w:rPr>
            </w:pPr>
            <w:r w:rsidRPr="00F01314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  <w:r w:rsidRPr="00F01314">
              <w:rPr>
                <w:rFonts w:asciiTheme="majorHAnsi" w:hAnsiTheme="majorHAnsi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2E1CDB">
            <w:pPr>
              <w:pStyle w:val="Contenutotabella"/>
              <w:rPr>
                <w:rFonts w:asciiTheme="majorHAnsi" w:hAnsiTheme="majorHAnsi" w:cstheme="majorHAnsi"/>
                <w:sz w:val="22"/>
              </w:rPr>
            </w:pPr>
            <w:r w:rsidRPr="00F01314">
              <w:rPr>
                <w:rFonts w:asciiTheme="majorHAnsi" w:hAnsiTheme="majorHAnsi" w:cstheme="majorHAnsi"/>
                <w:sz w:val="22"/>
              </w:rPr>
              <w:t>Tutto il team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jc w:val="center"/>
        <w:rPr>
          <w:rFonts w:asciiTheme="majorHAnsi" w:hAnsiTheme="majorHAnsi" w:cstheme="majorHAnsi"/>
          <w:b/>
          <w:sz w:val="32"/>
        </w:rPr>
      </w:pPr>
      <w:proofErr w:type="spellStart"/>
      <w:r w:rsidRPr="00F01314">
        <w:rPr>
          <w:rFonts w:asciiTheme="majorHAnsi" w:hAnsiTheme="majorHAnsi" w:cstheme="majorHAnsi"/>
          <w:b/>
          <w:sz w:val="32"/>
        </w:rPr>
        <w:t>Revision</w:t>
      </w:r>
      <w:proofErr w:type="spellEnd"/>
      <w:r w:rsidRPr="00F01314">
        <w:rPr>
          <w:rFonts w:asciiTheme="majorHAnsi" w:hAnsiTheme="majorHAnsi" w:cstheme="majorHAnsi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Intestazionetabella"/>
              <w:rPr>
                <w:rFonts w:asciiTheme="majorHAnsi" w:hAnsiTheme="majorHAnsi" w:cstheme="majorHAnsi"/>
                <w:sz w:val="20"/>
              </w:rPr>
            </w:pPr>
            <w:r w:rsidRPr="00F01314">
              <w:rPr>
                <w:rFonts w:asciiTheme="majorHAnsi" w:hAnsiTheme="majorHAnsi" w:cstheme="majorHAnsi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Intestazionetabella"/>
              <w:rPr>
                <w:rFonts w:asciiTheme="majorHAnsi" w:hAnsiTheme="majorHAnsi" w:cstheme="majorHAnsi"/>
                <w:sz w:val="20"/>
              </w:rPr>
            </w:pPr>
            <w:r w:rsidRPr="00F01314">
              <w:rPr>
                <w:rFonts w:asciiTheme="majorHAnsi" w:hAnsiTheme="majorHAnsi" w:cstheme="majorHAnsi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Intestazionetabella"/>
              <w:rPr>
                <w:rFonts w:asciiTheme="majorHAnsi" w:hAnsiTheme="majorHAnsi" w:cstheme="majorHAnsi"/>
                <w:sz w:val="20"/>
              </w:rPr>
            </w:pPr>
            <w:r w:rsidRPr="00F01314">
              <w:rPr>
                <w:rFonts w:asciiTheme="majorHAnsi" w:hAnsiTheme="majorHAnsi" w:cstheme="majorHAnsi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Intestazionetabella"/>
              <w:rPr>
                <w:rFonts w:asciiTheme="majorHAnsi" w:hAnsiTheme="majorHAnsi" w:cstheme="majorHAnsi"/>
                <w:sz w:val="20"/>
              </w:rPr>
            </w:pPr>
            <w:r w:rsidRPr="00F01314">
              <w:rPr>
                <w:rFonts w:asciiTheme="majorHAnsi" w:hAnsiTheme="majorHAnsi" w:cstheme="majorHAnsi"/>
                <w:sz w:val="20"/>
              </w:rPr>
              <w:t>Autore</w:t>
            </w:r>
          </w:p>
        </w:tc>
      </w:tr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 w:rsidP="001E7104">
            <w:pPr>
              <w:pStyle w:val="Contenutotabella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 w:rsidP="001E7104">
            <w:pPr>
              <w:pStyle w:val="Contenutotabella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 w:rsidP="001E7104">
            <w:pPr>
              <w:pStyle w:val="Contenutotabella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 w:rsidP="001E7104">
            <w:pPr>
              <w:pStyle w:val="Contenutotabella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</w:tr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</w:tr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</w:tr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</w:tr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</w:tr>
      <w:tr w:rsidR="008B36D5" w:rsidRPr="00F01314">
        <w:trPr>
          <w:trHeight w:val="244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F01314" w:rsidRDefault="008B36D5">
            <w:pPr>
              <w:pStyle w:val="Contenutotabella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B51734" w:rsidRPr="00F01314" w:rsidRDefault="00B51734">
      <w:pPr>
        <w:jc w:val="center"/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83431F" w:rsidP="0083431F">
      <w:pPr>
        <w:pStyle w:val="Intestazioneindice"/>
        <w:rPr>
          <w:rFonts w:asciiTheme="majorHAnsi" w:hAnsiTheme="majorHAnsi" w:cstheme="majorHAnsi"/>
          <w:sz w:val="36"/>
        </w:rPr>
      </w:pPr>
      <w:r w:rsidRPr="00F01314">
        <w:rPr>
          <w:rFonts w:asciiTheme="majorHAnsi" w:hAnsiTheme="majorHAnsi" w:cstheme="majorHAnsi"/>
          <w:sz w:val="36"/>
        </w:rPr>
        <w:lastRenderedPageBreak/>
        <w:t>Indice</w:t>
      </w:r>
    </w:p>
    <w:sdt>
      <w:sdtPr>
        <w:rPr>
          <w:rFonts w:cstheme="majorHAnsi"/>
        </w:rPr>
        <w:id w:val="-1760368241"/>
        <w:docPartObj>
          <w:docPartGallery w:val="Table of Contents"/>
          <w:docPartUnique/>
        </w:docPartObj>
      </w:sdtPr>
      <w:sdtEndPr>
        <w:rPr>
          <w:rFonts w:eastAsia="Lucida Sans Unicode"/>
          <w:color w:val="auto"/>
          <w:kern w:val="1"/>
          <w:sz w:val="24"/>
          <w:szCs w:val="24"/>
        </w:rPr>
      </w:sdtEndPr>
      <w:sdtContent>
        <w:p w:rsidR="00AE5B6E" w:rsidRPr="00F01314" w:rsidRDefault="00AE5B6E" w:rsidP="00AE5B6E">
          <w:pPr>
            <w:pStyle w:val="Titolosommario"/>
            <w:rPr>
              <w:rFonts w:cstheme="majorHAnsi"/>
            </w:rPr>
          </w:pPr>
        </w:p>
        <w:p w:rsidR="00AE5B6E" w:rsidRPr="00F01314" w:rsidRDefault="00AE5B6E" w:rsidP="00AE5B6E">
          <w:pPr>
            <w:pStyle w:val="Paragrafoelenco"/>
            <w:numPr>
              <w:ilvl w:val="0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Introduzione</w:t>
          </w:r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Proposta del sistema</w:t>
          </w:r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Scopo del sistema</w:t>
          </w:r>
        </w:p>
        <w:p w:rsidR="00AE5B6E" w:rsidRPr="00F01314" w:rsidRDefault="00AE5B6E" w:rsidP="00AE5B6E">
          <w:pPr>
            <w:pStyle w:val="Paragrafoelenco"/>
            <w:numPr>
              <w:ilvl w:val="0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Sistema attuale</w:t>
          </w:r>
        </w:p>
        <w:p w:rsidR="00AE5B6E" w:rsidRPr="00F01314" w:rsidRDefault="00AE5B6E" w:rsidP="00AE5B6E">
          <w:pPr>
            <w:pStyle w:val="Paragrafoelenco"/>
            <w:numPr>
              <w:ilvl w:val="0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Sistema proposto</w:t>
          </w:r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proofErr w:type="spellStart"/>
          <w:r w:rsidRPr="00F01314">
            <w:rPr>
              <w:rFonts w:asciiTheme="majorHAnsi" w:hAnsiTheme="majorHAnsi" w:cstheme="majorHAnsi"/>
            </w:rPr>
            <w:t>Overview</w:t>
          </w:r>
          <w:proofErr w:type="spellEnd"/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Requisiti funzionali</w:t>
          </w:r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Requisiti non funzionali</w:t>
          </w:r>
        </w:p>
        <w:p w:rsidR="00AE5B6E" w:rsidRPr="00F01314" w:rsidRDefault="00AE5B6E" w:rsidP="00AE5B6E">
          <w:pPr>
            <w:pStyle w:val="Paragrafoelenco"/>
            <w:numPr>
              <w:ilvl w:val="2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Usability</w:t>
          </w:r>
        </w:p>
        <w:p w:rsidR="00AE5B6E" w:rsidRPr="00F01314" w:rsidRDefault="00AE5B6E" w:rsidP="00AE5B6E">
          <w:pPr>
            <w:pStyle w:val="Paragrafoelenco"/>
            <w:numPr>
              <w:ilvl w:val="2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Reliability</w:t>
          </w:r>
        </w:p>
        <w:p w:rsidR="00AE5B6E" w:rsidRPr="00F01314" w:rsidRDefault="00AE5B6E" w:rsidP="00AE5B6E">
          <w:pPr>
            <w:pStyle w:val="Paragrafoelenco"/>
            <w:numPr>
              <w:ilvl w:val="2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Performance</w:t>
          </w:r>
        </w:p>
        <w:p w:rsidR="00AE5B6E" w:rsidRPr="00F01314" w:rsidRDefault="00AE5B6E" w:rsidP="00AE5B6E">
          <w:pPr>
            <w:pStyle w:val="Paragrafoelenco"/>
            <w:numPr>
              <w:ilvl w:val="2"/>
              <w:numId w:val="15"/>
            </w:numPr>
            <w:rPr>
              <w:rFonts w:asciiTheme="majorHAnsi" w:hAnsiTheme="majorHAnsi" w:cstheme="majorHAnsi"/>
            </w:rPr>
          </w:pPr>
          <w:proofErr w:type="spellStart"/>
          <w:r w:rsidRPr="00F01314">
            <w:rPr>
              <w:rFonts w:asciiTheme="majorHAnsi" w:hAnsiTheme="majorHAnsi" w:cstheme="majorHAnsi"/>
            </w:rPr>
            <w:t>Supportability</w:t>
          </w:r>
          <w:proofErr w:type="spellEnd"/>
        </w:p>
        <w:p w:rsidR="00AE5B6E" w:rsidRPr="00F01314" w:rsidRDefault="00AE5B6E" w:rsidP="00AE5B6E">
          <w:pPr>
            <w:pStyle w:val="Paragrafoelenco"/>
            <w:numPr>
              <w:ilvl w:val="0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Modello del sistema</w:t>
          </w:r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Scenari</w:t>
          </w:r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Use case model</w:t>
          </w:r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 xml:space="preserve">Use case </w:t>
          </w:r>
          <w:proofErr w:type="spellStart"/>
          <w:r w:rsidRPr="00F01314">
            <w:rPr>
              <w:rFonts w:asciiTheme="majorHAnsi" w:hAnsiTheme="majorHAnsi" w:cstheme="majorHAnsi"/>
            </w:rPr>
            <w:t>diagram</w:t>
          </w:r>
          <w:proofErr w:type="spellEnd"/>
        </w:p>
        <w:p w:rsidR="00AE5B6E" w:rsidRPr="00F01314" w:rsidRDefault="00AE5B6E" w:rsidP="00AE5B6E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>Object model</w:t>
          </w:r>
        </w:p>
        <w:p w:rsidR="006D5D2B" w:rsidRPr="00F01314" w:rsidRDefault="006D5D2B" w:rsidP="006D5D2B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 xml:space="preserve">Class </w:t>
          </w:r>
          <w:proofErr w:type="spellStart"/>
          <w:r w:rsidRPr="00F01314">
            <w:rPr>
              <w:rFonts w:asciiTheme="majorHAnsi" w:hAnsiTheme="majorHAnsi" w:cstheme="majorHAnsi"/>
            </w:rPr>
            <w:t>diagram</w:t>
          </w:r>
          <w:proofErr w:type="spellEnd"/>
        </w:p>
        <w:p w:rsidR="006D5D2B" w:rsidRPr="00F01314" w:rsidRDefault="006D5D2B" w:rsidP="006D5D2B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proofErr w:type="spellStart"/>
          <w:r w:rsidRPr="00F01314">
            <w:rPr>
              <w:rFonts w:asciiTheme="majorHAnsi" w:hAnsiTheme="majorHAnsi" w:cstheme="majorHAnsi"/>
            </w:rPr>
            <w:t>Sequence</w:t>
          </w:r>
          <w:proofErr w:type="spellEnd"/>
          <w:r w:rsidRPr="00F01314">
            <w:rPr>
              <w:rFonts w:asciiTheme="majorHAnsi" w:hAnsiTheme="majorHAnsi" w:cstheme="majorHAnsi"/>
            </w:rPr>
            <w:t xml:space="preserve"> </w:t>
          </w:r>
          <w:proofErr w:type="spellStart"/>
          <w:r w:rsidRPr="00F01314">
            <w:rPr>
              <w:rFonts w:asciiTheme="majorHAnsi" w:hAnsiTheme="majorHAnsi" w:cstheme="majorHAnsi"/>
            </w:rPr>
            <w:t>diagram</w:t>
          </w:r>
          <w:proofErr w:type="spellEnd"/>
        </w:p>
        <w:p w:rsidR="006D5D2B" w:rsidRPr="00F01314" w:rsidRDefault="006D5D2B" w:rsidP="006D5D2B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proofErr w:type="spellStart"/>
          <w:r w:rsidRPr="00F01314">
            <w:rPr>
              <w:rFonts w:asciiTheme="majorHAnsi" w:hAnsiTheme="majorHAnsi" w:cstheme="majorHAnsi"/>
            </w:rPr>
            <w:t>Statechart</w:t>
          </w:r>
          <w:proofErr w:type="spellEnd"/>
          <w:r w:rsidRPr="00F01314">
            <w:rPr>
              <w:rFonts w:asciiTheme="majorHAnsi" w:hAnsiTheme="majorHAnsi" w:cstheme="majorHAnsi"/>
            </w:rPr>
            <w:t xml:space="preserve"> </w:t>
          </w:r>
          <w:proofErr w:type="spellStart"/>
          <w:r w:rsidRPr="00F01314">
            <w:rPr>
              <w:rFonts w:asciiTheme="majorHAnsi" w:hAnsiTheme="majorHAnsi" w:cstheme="majorHAnsi"/>
            </w:rPr>
            <w:t>diagram</w:t>
          </w:r>
          <w:proofErr w:type="spellEnd"/>
        </w:p>
        <w:p w:rsidR="006D5D2B" w:rsidRPr="00F01314" w:rsidRDefault="006D5D2B" w:rsidP="006D5D2B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r w:rsidRPr="00F01314">
            <w:rPr>
              <w:rFonts w:asciiTheme="majorHAnsi" w:hAnsiTheme="majorHAnsi" w:cstheme="majorHAnsi"/>
            </w:rPr>
            <w:t xml:space="preserve">Path </w:t>
          </w:r>
          <w:proofErr w:type="spellStart"/>
          <w:r w:rsidRPr="00F01314">
            <w:rPr>
              <w:rFonts w:asciiTheme="majorHAnsi" w:hAnsiTheme="majorHAnsi" w:cstheme="majorHAnsi"/>
            </w:rPr>
            <w:t>navigazionali</w:t>
          </w:r>
          <w:proofErr w:type="spellEnd"/>
        </w:p>
        <w:p w:rsidR="006D5D2B" w:rsidRPr="00F01314" w:rsidRDefault="006D5D2B" w:rsidP="006D5D2B">
          <w:pPr>
            <w:pStyle w:val="Paragrafoelenco"/>
            <w:numPr>
              <w:ilvl w:val="1"/>
              <w:numId w:val="15"/>
            </w:numPr>
            <w:rPr>
              <w:rFonts w:asciiTheme="majorHAnsi" w:hAnsiTheme="majorHAnsi" w:cstheme="majorHAnsi"/>
            </w:rPr>
          </w:pPr>
          <w:proofErr w:type="spellStart"/>
          <w:r w:rsidRPr="00F01314">
            <w:rPr>
              <w:rFonts w:asciiTheme="majorHAnsi" w:hAnsiTheme="majorHAnsi" w:cstheme="majorHAnsi"/>
            </w:rPr>
            <w:t>Mock</w:t>
          </w:r>
          <w:proofErr w:type="spellEnd"/>
          <w:r w:rsidRPr="00F01314">
            <w:rPr>
              <w:rFonts w:asciiTheme="majorHAnsi" w:hAnsiTheme="majorHAnsi" w:cstheme="majorHAnsi"/>
            </w:rPr>
            <w:t>-up</w:t>
          </w:r>
        </w:p>
        <w:p w:rsidR="00AE5B6E" w:rsidRPr="00F01314" w:rsidRDefault="00AE5B6E" w:rsidP="00AE5B6E">
          <w:pPr>
            <w:rPr>
              <w:rFonts w:asciiTheme="majorHAnsi" w:hAnsiTheme="majorHAnsi" w:cstheme="majorHAnsi"/>
            </w:rPr>
          </w:pPr>
        </w:p>
      </w:sdtContent>
    </w:sdt>
    <w:p w:rsidR="003E00FB" w:rsidRPr="00F01314" w:rsidRDefault="003E00FB" w:rsidP="00AE5B6E">
      <w:pPr>
        <w:pStyle w:val="Sommario5"/>
        <w:ind w:left="0"/>
        <w:rPr>
          <w:rFonts w:asciiTheme="majorHAnsi" w:hAnsiTheme="majorHAnsi" w:cstheme="majorHAnsi"/>
        </w:rPr>
      </w:pPr>
    </w:p>
    <w:p w:rsidR="00B51734" w:rsidRPr="00F01314" w:rsidRDefault="00B51734" w:rsidP="005548D3">
      <w:pPr>
        <w:pStyle w:val="Sommario5"/>
        <w:ind w:left="0"/>
        <w:rPr>
          <w:rFonts w:asciiTheme="majorHAnsi" w:hAnsiTheme="majorHAnsi" w:cstheme="majorHAnsi"/>
        </w:rPr>
      </w:pPr>
    </w:p>
    <w:p w:rsidR="005548D3" w:rsidRPr="00F01314" w:rsidRDefault="005548D3" w:rsidP="005548D3">
      <w:pPr>
        <w:pStyle w:val="Sommario5"/>
        <w:ind w:left="0"/>
        <w:rPr>
          <w:rFonts w:asciiTheme="majorHAnsi" w:hAnsiTheme="majorHAnsi" w:cstheme="majorHAnsi"/>
        </w:rPr>
        <w:sectPr w:rsidR="005548D3" w:rsidRPr="00F01314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1765AE" w:rsidRDefault="006D5D2B" w:rsidP="006D5D2B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bookmarkStart w:id="0" w:name="CapitoloA"/>
      <w:r w:rsidRPr="00F01314"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1.Introduzione</w:t>
      </w:r>
    </w:p>
    <w:p w:rsidR="00F01314" w:rsidRPr="00F01314" w:rsidRDefault="00F01314" w:rsidP="006D5D2B">
      <w:pPr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6D5D2B" w:rsidRPr="00F01314" w:rsidRDefault="006D5D2B" w:rsidP="006D5D2B">
      <w:pPr>
        <w:rPr>
          <w:rFonts w:asciiTheme="majorHAnsi" w:hAnsiTheme="majorHAnsi" w:cstheme="majorHAnsi"/>
          <w:b/>
          <w:sz w:val="28"/>
          <w:szCs w:val="28"/>
        </w:rPr>
      </w:pPr>
      <w:r w:rsidRPr="00F01314">
        <w:rPr>
          <w:rFonts w:asciiTheme="majorHAnsi" w:hAnsiTheme="majorHAnsi" w:cstheme="majorHAnsi"/>
          <w:sz w:val="32"/>
          <w:szCs w:val="32"/>
        </w:rPr>
        <w:t xml:space="preserve">1.1 </w:t>
      </w:r>
      <w:r w:rsidRPr="00F01314">
        <w:rPr>
          <w:rFonts w:asciiTheme="majorHAnsi" w:hAnsiTheme="majorHAnsi" w:cstheme="majorHAnsi"/>
          <w:b/>
          <w:sz w:val="28"/>
          <w:szCs w:val="28"/>
        </w:rPr>
        <w:t>Proposta del sistema</w:t>
      </w:r>
    </w:p>
    <w:p w:rsidR="006D5D2B" w:rsidRDefault="006D5D2B" w:rsidP="006D5D2B">
      <w:pPr>
        <w:rPr>
          <w:rFonts w:asciiTheme="majorHAnsi" w:hAnsiTheme="majorHAnsi" w:cstheme="majorHAnsi"/>
        </w:rPr>
      </w:pPr>
      <w:r w:rsidRPr="00F01314">
        <w:rPr>
          <w:rFonts w:asciiTheme="majorHAnsi" w:hAnsiTheme="majorHAnsi" w:cstheme="majorHAnsi"/>
        </w:rPr>
        <w:t>Il sistema è stato progettato</w:t>
      </w:r>
      <w:r w:rsidR="00F01314">
        <w:rPr>
          <w:rFonts w:asciiTheme="majorHAnsi" w:hAnsiTheme="majorHAnsi" w:cstheme="majorHAnsi"/>
        </w:rPr>
        <w:t xml:space="preserve"> per dare supporto a utenti in cerca di qualche locale particolare o per utenti che semplicemente non conoscono la zona,</w:t>
      </w:r>
      <w:r w:rsidR="00504AF5">
        <w:rPr>
          <w:rFonts w:asciiTheme="majorHAnsi" w:hAnsiTheme="majorHAnsi" w:cstheme="majorHAnsi"/>
        </w:rPr>
        <w:t xml:space="preserve"> inoltre</w:t>
      </w:r>
      <w:r w:rsidR="00F01314">
        <w:rPr>
          <w:rFonts w:asciiTheme="majorHAnsi" w:hAnsiTheme="majorHAnsi" w:cstheme="majorHAnsi"/>
        </w:rPr>
        <w:t xml:space="preserve"> permette </w:t>
      </w:r>
      <w:r w:rsidR="00504AF5">
        <w:rPr>
          <w:rFonts w:asciiTheme="majorHAnsi" w:hAnsiTheme="majorHAnsi" w:cstheme="majorHAnsi"/>
        </w:rPr>
        <w:t xml:space="preserve">anche </w:t>
      </w:r>
      <w:r w:rsidR="00F01314">
        <w:rPr>
          <w:rFonts w:asciiTheme="majorHAnsi" w:hAnsiTheme="majorHAnsi" w:cstheme="majorHAnsi"/>
        </w:rPr>
        <w:t>di vedere la votazione del locale e le recensioni fatte da altri utenti.</w:t>
      </w:r>
      <w:r w:rsidR="00504AF5">
        <w:rPr>
          <w:rFonts w:asciiTheme="majorHAnsi" w:hAnsiTheme="majorHAnsi" w:cstheme="majorHAnsi"/>
        </w:rPr>
        <w:t xml:space="preserve"> La ricerca del locale viene divisa in quattro tipologie: Bar, Pub, Enoteche e Discoteche in modo da facilitare ancora di più la ricerca del cliente.</w:t>
      </w:r>
    </w:p>
    <w:p w:rsidR="00504AF5" w:rsidRDefault="00504AF5" w:rsidP="006D5D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differenza degli altri competitors il nostro sistema permette anche la modifica della propria recensione.</w:t>
      </w:r>
    </w:p>
    <w:p w:rsidR="0084642A" w:rsidRDefault="0084642A" w:rsidP="006D5D2B">
      <w:pPr>
        <w:rPr>
          <w:rFonts w:asciiTheme="majorHAnsi" w:hAnsiTheme="majorHAnsi" w:cstheme="majorHAnsi"/>
        </w:rPr>
      </w:pPr>
    </w:p>
    <w:p w:rsidR="0084642A" w:rsidRDefault="0084642A" w:rsidP="006D5D2B">
      <w:pPr>
        <w:rPr>
          <w:rFonts w:asciiTheme="majorHAnsi" w:hAnsiTheme="majorHAnsi" w:cstheme="majorHAnsi"/>
        </w:rPr>
      </w:pPr>
    </w:p>
    <w:p w:rsidR="00AA3DF4" w:rsidRDefault="00AA3DF4" w:rsidP="006D5D2B">
      <w:pPr>
        <w:rPr>
          <w:rFonts w:asciiTheme="majorHAnsi" w:hAnsiTheme="majorHAnsi" w:cstheme="majorHAnsi"/>
        </w:rPr>
      </w:pPr>
    </w:p>
    <w:p w:rsidR="00AA3DF4" w:rsidRDefault="00AA3DF4" w:rsidP="006D5D2B">
      <w:pPr>
        <w:rPr>
          <w:rFonts w:asciiTheme="majorHAnsi" w:hAnsiTheme="majorHAnsi" w:cstheme="majorHAnsi"/>
        </w:rPr>
      </w:pPr>
    </w:p>
    <w:p w:rsidR="00AA3DF4" w:rsidRDefault="00AA3DF4" w:rsidP="006D5D2B">
      <w:pPr>
        <w:rPr>
          <w:rFonts w:asciiTheme="majorHAnsi" w:hAnsiTheme="majorHAnsi" w:cstheme="majorHAnsi"/>
        </w:rPr>
      </w:pPr>
    </w:p>
    <w:p w:rsidR="0084642A" w:rsidRDefault="0084642A" w:rsidP="006D5D2B">
      <w:pPr>
        <w:rPr>
          <w:rFonts w:asciiTheme="majorHAnsi" w:hAnsiTheme="majorHAnsi" w:cstheme="majorHAnsi"/>
        </w:rPr>
      </w:pPr>
    </w:p>
    <w:p w:rsidR="0084642A" w:rsidRDefault="0084642A" w:rsidP="006D5D2B">
      <w:pPr>
        <w:rPr>
          <w:rFonts w:asciiTheme="majorHAnsi" w:hAnsiTheme="majorHAnsi" w:cstheme="majorHAnsi"/>
          <w:b/>
          <w:sz w:val="28"/>
          <w:szCs w:val="28"/>
        </w:rPr>
      </w:pPr>
      <w:r w:rsidRPr="0084642A">
        <w:rPr>
          <w:rFonts w:asciiTheme="majorHAnsi" w:hAnsiTheme="majorHAnsi" w:cstheme="majorHAnsi"/>
          <w:b/>
          <w:sz w:val="28"/>
          <w:szCs w:val="28"/>
        </w:rPr>
        <w:t>1.2 Scopo del sistema</w:t>
      </w:r>
    </w:p>
    <w:p w:rsidR="0084642A" w:rsidRDefault="0084642A" w:rsidP="006D5D2B">
      <w:pPr>
        <w:rPr>
          <w:rFonts w:asciiTheme="majorHAnsi" w:hAnsiTheme="majorHAnsi" w:cstheme="majorHAnsi"/>
          <w:b/>
          <w:sz w:val="28"/>
          <w:szCs w:val="28"/>
        </w:rPr>
      </w:pPr>
    </w:p>
    <w:p w:rsidR="0084642A" w:rsidRDefault="0084642A" w:rsidP="006D5D2B">
      <w:pPr>
        <w:rPr>
          <w:rFonts w:asciiTheme="majorHAnsi" w:hAnsiTheme="majorHAnsi" w:cstheme="majorHAnsi"/>
        </w:rPr>
      </w:pPr>
      <w:r w:rsidRPr="00FA30FF">
        <w:rPr>
          <w:rFonts w:asciiTheme="majorHAnsi" w:hAnsiTheme="majorHAnsi" w:cstheme="majorHAnsi"/>
        </w:rPr>
        <w:t>Le funzionalità da sviluppare sono</w:t>
      </w:r>
      <w:r>
        <w:rPr>
          <w:rFonts w:asciiTheme="majorHAnsi" w:hAnsiTheme="majorHAnsi" w:cstheme="majorHAnsi"/>
        </w:rPr>
        <w:t>:</w:t>
      </w:r>
    </w:p>
    <w:p w:rsidR="0084642A" w:rsidRDefault="0084642A" w:rsidP="0084642A">
      <w:pPr>
        <w:pStyle w:val="Paragrafoelenco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Ricerca del locale:</w:t>
      </w:r>
    </w:p>
    <w:p w:rsidR="0084642A" w:rsidRDefault="0084642A" w:rsidP="0084642A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nome</w:t>
      </w:r>
    </w:p>
    <w:p w:rsidR="0084642A" w:rsidRDefault="0084642A" w:rsidP="0084642A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luogo</w:t>
      </w:r>
    </w:p>
    <w:p w:rsidR="0084642A" w:rsidRDefault="0084642A" w:rsidP="0084642A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GPS</w:t>
      </w:r>
    </w:p>
    <w:p w:rsidR="00AA3DF4" w:rsidRPr="00AA3DF4" w:rsidRDefault="00AA3DF4" w:rsidP="00AA3DF4">
      <w:pPr>
        <w:rPr>
          <w:rFonts w:asciiTheme="majorHAnsi" w:hAnsiTheme="majorHAnsi" w:cstheme="majorHAnsi"/>
        </w:rPr>
      </w:pPr>
    </w:p>
    <w:p w:rsidR="0084642A" w:rsidRDefault="00AA3DF4" w:rsidP="0084642A">
      <w:pPr>
        <w:pStyle w:val="Paragrafoelenco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Recensioni:</w:t>
      </w:r>
    </w:p>
    <w:p w:rsidR="00AA3DF4" w:rsidRDefault="00AA3DF4" w:rsidP="00AA3DF4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Inserimento</w:t>
      </w:r>
    </w:p>
    <w:p w:rsidR="00AA3DF4" w:rsidRPr="0084642A" w:rsidRDefault="00AA3DF4" w:rsidP="00AA3DF4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Modifica </w:t>
      </w:r>
    </w:p>
    <w:p w:rsidR="006D5D2B" w:rsidRPr="00F01314" w:rsidRDefault="006D5D2B" w:rsidP="006D5D2B">
      <w:pPr>
        <w:rPr>
          <w:rFonts w:asciiTheme="majorHAnsi" w:hAnsiTheme="majorHAnsi" w:cstheme="majorHAnsi"/>
          <w:sz w:val="32"/>
          <w:szCs w:val="32"/>
        </w:rPr>
      </w:pPr>
    </w:p>
    <w:p w:rsidR="006D5D2B" w:rsidRPr="00F01314" w:rsidRDefault="006D5D2B" w:rsidP="006D5D2B">
      <w:pPr>
        <w:rPr>
          <w:rFonts w:asciiTheme="majorHAnsi" w:hAnsiTheme="majorHAnsi" w:cstheme="majorHAnsi"/>
          <w:sz w:val="36"/>
        </w:rPr>
      </w:pPr>
    </w:p>
    <w:bookmarkEnd w:id="0"/>
    <w:p w:rsidR="005548D3" w:rsidRPr="00F01314" w:rsidRDefault="005548D3" w:rsidP="005548D3">
      <w:pPr>
        <w:ind w:left="720"/>
        <w:rPr>
          <w:rFonts w:asciiTheme="majorHAnsi" w:hAnsiTheme="majorHAnsi" w:cstheme="majorHAnsi"/>
          <w:b/>
          <w:sz w:val="36"/>
          <w:u w:val="single"/>
        </w:rPr>
      </w:pPr>
    </w:p>
    <w:p w:rsidR="005548D3" w:rsidRDefault="005548D3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sz w:val="36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FA30FF"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2. Sistema attuale</w:t>
      </w: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sistema che vogliamo realizzare è ancora in fase di Analysis quindi non è stata ancora sviluppata nessuna funzionalità del sistema.</w:t>
      </w: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</w:p>
    <w:p w:rsidR="001D792E" w:rsidRDefault="001D792E" w:rsidP="005548D3">
      <w:pPr>
        <w:ind w:left="360"/>
        <w:rPr>
          <w:rFonts w:asciiTheme="majorHAnsi" w:hAnsiTheme="majorHAnsi" w:cstheme="majorHAnsi"/>
        </w:rPr>
      </w:pPr>
    </w:p>
    <w:p w:rsidR="001D792E" w:rsidRDefault="001D792E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5548D3">
      <w:pPr>
        <w:ind w:left="360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t>3.Sistema proposto</w:t>
      </w:r>
    </w:p>
    <w:p w:rsidR="00FA30FF" w:rsidRDefault="00FA30FF" w:rsidP="005548D3">
      <w:pPr>
        <w:ind w:left="360"/>
        <w:rPr>
          <w:rFonts w:asciiTheme="majorHAnsi" w:hAnsiTheme="majorHAnsi" w:cstheme="majorHAnsi"/>
          <w:b/>
        </w:rPr>
      </w:pPr>
    </w:p>
    <w:p w:rsidR="00FA30FF" w:rsidRDefault="00FA30FF" w:rsidP="001D792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3.1 </w:t>
      </w:r>
      <w:proofErr w:type="spellStart"/>
      <w:r>
        <w:rPr>
          <w:rFonts w:asciiTheme="majorHAnsi" w:hAnsiTheme="majorHAnsi" w:cstheme="majorHAnsi"/>
          <w:b/>
        </w:rPr>
        <w:t>Overview</w:t>
      </w:r>
      <w:proofErr w:type="spellEnd"/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FA30FF" w:rsidRDefault="00FA30FF" w:rsidP="005548D3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Il Requirement Analysis </w:t>
      </w:r>
      <w:proofErr w:type="spellStart"/>
      <w:r>
        <w:rPr>
          <w:rFonts w:asciiTheme="majorHAnsi" w:hAnsiTheme="majorHAnsi" w:cstheme="majorHAnsi"/>
        </w:rPr>
        <w:t>Document</w:t>
      </w:r>
      <w:proofErr w:type="spellEnd"/>
      <w:r>
        <w:rPr>
          <w:rFonts w:asciiTheme="majorHAnsi" w:hAnsiTheme="majorHAnsi" w:cstheme="majorHAnsi"/>
        </w:rPr>
        <w:t xml:space="preserve"> si concentra su:</w:t>
      </w:r>
    </w:p>
    <w:p w:rsidR="001D792E" w:rsidRDefault="001D792E" w:rsidP="005548D3">
      <w:pPr>
        <w:ind w:left="360"/>
        <w:rPr>
          <w:rFonts w:asciiTheme="majorHAnsi" w:hAnsiTheme="majorHAnsi" w:cstheme="majorHAnsi"/>
        </w:rPr>
      </w:pPr>
    </w:p>
    <w:p w:rsidR="00FA30FF" w:rsidRDefault="00FA30FF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Requisiti funzionali</w:t>
      </w:r>
    </w:p>
    <w:p w:rsidR="00FA30FF" w:rsidRDefault="00FA30FF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Requisiti non funzionali</w:t>
      </w:r>
    </w:p>
    <w:p w:rsidR="00FA30FF" w:rsidRDefault="00FA30FF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Scenari</w:t>
      </w:r>
    </w:p>
    <w:p w:rsidR="00FA30FF" w:rsidRDefault="00FA30FF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case model</w:t>
      </w:r>
    </w:p>
    <w:p w:rsidR="00FA30FF" w:rsidRDefault="00FA30FF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case </w:t>
      </w:r>
      <w:proofErr w:type="spellStart"/>
      <w:r>
        <w:rPr>
          <w:rFonts w:asciiTheme="majorHAnsi" w:hAnsiTheme="majorHAnsi" w:cstheme="majorHAnsi"/>
        </w:rPr>
        <w:t>diagram</w:t>
      </w:r>
      <w:proofErr w:type="spellEnd"/>
    </w:p>
    <w:p w:rsidR="00FA30FF" w:rsidRDefault="00FA30FF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Object model</w:t>
      </w:r>
    </w:p>
    <w:p w:rsidR="00FA30FF" w:rsidRDefault="00FA30FF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Class </w:t>
      </w:r>
      <w:proofErr w:type="spellStart"/>
      <w:r>
        <w:rPr>
          <w:rFonts w:asciiTheme="majorHAnsi" w:hAnsiTheme="majorHAnsi" w:cstheme="majorHAnsi"/>
        </w:rPr>
        <w:t>diagram</w:t>
      </w:r>
      <w:proofErr w:type="spellEnd"/>
    </w:p>
    <w:p w:rsidR="00FA30FF" w:rsidRDefault="001D792E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Sequence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diagram</w:t>
      </w:r>
      <w:proofErr w:type="spellEnd"/>
    </w:p>
    <w:p w:rsidR="001D792E" w:rsidRDefault="001D792E" w:rsidP="00FA30FF">
      <w:pPr>
        <w:pStyle w:val="Paragrafoelenco"/>
        <w:numPr>
          <w:ilvl w:val="1"/>
          <w:numId w:val="1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Statechart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diagram</w:t>
      </w:r>
      <w:proofErr w:type="spellEnd"/>
    </w:p>
    <w:p w:rsidR="001D792E" w:rsidRDefault="001D792E" w:rsidP="001D792E">
      <w:pPr>
        <w:rPr>
          <w:rFonts w:asciiTheme="majorHAnsi" w:hAnsiTheme="majorHAnsi" w:cstheme="majorHAnsi"/>
        </w:rPr>
      </w:pPr>
    </w:p>
    <w:p w:rsidR="001D792E" w:rsidRDefault="001D792E" w:rsidP="001D792E">
      <w:pPr>
        <w:rPr>
          <w:rFonts w:asciiTheme="majorHAnsi" w:hAnsiTheme="majorHAnsi" w:cstheme="majorHAnsi"/>
        </w:rPr>
      </w:pPr>
    </w:p>
    <w:p w:rsidR="001D792E" w:rsidRDefault="001D792E" w:rsidP="001D792E">
      <w:pPr>
        <w:rPr>
          <w:rFonts w:asciiTheme="majorHAnsi" w:hAnsiTheme="majorHAnsi" w:cstheme="majorHAnsi"/>
        </w:rPr>
      </w:pPr>
    </w:p>
    <w:p w:rsidR="001D792E" w:rsidRDefault="001D792E" w:rsidP="001D792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3.2 Requisiti funzionali</w:t>
      </w:r>
    </w:p>
    <w:p w:rsidR="001D792E" w:rsidRDefault="001D792E" w:rsidP="001D792E">
      <w:pPr>
        <w:rPr>
          <w:rFonts w:asciiTheme="majorHAnsi" w:hAnsiTheme="majorHAnsi" w:cstheme="majorHAnsi"/>
          <w:b/>
        </w:rPr>
      </w:pPr>
      <w:bookmarkStart w:id="1" w:name="_GoBack"/>
      <w:bookmarkEnd w:id="1"/>
    </w:p>
    <w:p w:rsidR="001D792E" w:rsidRDefault="001D792E" w:rsidP="001D792E">
      <w:pPr>
        <w:rPr>
          <w:rFonts w:asciiTheme="majorHAnsi" w:hAnsiTheme="majorHAnsi" w:cstheme="majorHAnsi"/>
          <w:b/>
        </w:rPr>
      </w:pPr>
    </w:p>
    <w:p w:rsidR="001D792E" w:rsidRPr="001D792E" w:rsidRDefault="001D792E" w:rsidP="001D792E">
      <w:pPr>
        <w:rPr>
          <w:rFonts w:asciiTheme="majorHAnsi" w:hAnsiTheme="majorHAnsi" w:cstheme="majorHAnsi"/>
        </w:rPr>
      </w:pPr>
    </w:p>
    <w:sectPr w:rsidR="001D792E" w:rsidRPr="001D792E" w:rsidSect="00B51734">
      <w:footerReference w:type="default" r:id="rId21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D75" w:rsidRDefault="00887D75">
      <w:r>
        <w:separator/>
      </w:r>
    </w:p>
  </w:endnote>
  <w:endnote w:type="continuationSeparator" w:id="0">
    <w:p w:rsidR="00887D75" w:rsidRDefault="00887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Pr="00D856E9" w:rsidRDefault="008B36D5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Pr="00D856E9" w:rsidRDefault="008B36D5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 xml:space="preserve">Pagina </w:t>
          </w:r>
          <w:r w:rsidRPr="00D856E9">
            <w:rPr>
              <w:rFonts w:ascii="Century Gothic" w:hAnsi="Century Gothic"/>
              <w:sz w:val="16"/>
            </w:rPr>
            <w:fldChar w:fldCharType="begin"/>
          </w:r>
          <w:r w:rsidRPr="00D856E9">
            <w:rPr>
              <w:rFonts w:ascii="Century Gothic" w:hAnsi="Century Gothic"/>
              <w:sz w:val="16"/>
            </w:rPr>
            <w:instrText xml:space="preserve"> PAGE \*Arabic </w:instrText>
          </w:r>
          <w:r w:rsidRPr="00D856E9">
            <w:rPr>
              <w:rFonts w:ascii="Century Gothic" w:hAnsi="Century Gothic"/>
              <w:sz w:val="16"/>
            </w:rPr>
            <w:fldChar w:fldCharType="separate"/>
          </w:r>
          <w:r w:rsidR="007A0A94">
            <w:rPr>
              <w:rFonts w:ascii="Century Gothic" w:hAnsi="Century Gothic"/>
              <w:noProof/>
              <w:sz w:val="16"/>
            </w:rPr>
            <w:t>2</w:t>
          </w:r>
          <w:r w:rsidRPr="00D856E9">
            <w:rPr>
              <w:rFonts w:ascii="Century Gothic" w:hAnsi="Century Gothic"/>
              <w:sz w:val="16"/>
            </w:rPr>
            <w:fldChar w:fldCharType="end"/>
          </w:r>
          <w:r w:rsidRPr="00D856E9">
            <w:rPr>
              <w:rFonts w:ascii="Century Gothic" w:hAnsi="Century Gothic"/>
              <w:sz w:val="16"/>
            </w:rPr>
            <w:t xml:space="preserve"> di </w:t>
          </w:r>
          <w:r w:rsidRPr="00D856E9">
            <w:rPr>
              <w:rFonts w:ascii="Century Gothic" w:hAnsi="Century Gothic"/>
              <w:sz w:val="16"/>
            </w:rPr>
            <w:fldChar w:fldCharType="begin"/>
          </w:r>
          <w:r w:rsidRPr="00D856E9">
            <w:rPr>
              <w:rFonts w:ascii="Century Gothic" w:hAnsi="Century Gothic"/>
              <w:sz w:val="16"/>
            </w:rPr>
            <w:instrText xml:space="preserve"> NUMPAGES \*Arabic </w:instrText>
          </w:r>
          <w:r w:rsidRPr="00D856E9">
            <w:rPr>
              <w:rFonts w:ascii="Century Gothic" w:hAnsi="Century Gothic"/>
              <w:sz w:val="16"/>
            </w:rPr>
            <w:fldChar w:fldCharType="separate"/>
          </w:r>
          <w:r w:rsidR="007A0A94">
            <w:rPr>
              <w:rFonts w:ascii="Century Gothic" w:hAnsi="Century Gothic"/>
              <w:noProof/>
              <w:sz w:val="16"/>
            </w:rPr>
            <w:t>4</w:t>
          </w:r>
          <w:r w:rsidRPr="00D856E9">
            <w:rPr>
              <w:rFonts w:ascii="Century Gothic" w:hAnsi="Century Gothic"/>
              <w:sz w:val="16"/>
            </w:rPr>
            <w:fldChar w:fldCharType="end"/>
          </w:r>
        </w:p>
      </w:tc>
    </w:tr>
  </w:tbl>
  <w:p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59"/>
    </w:tblGrid>
    <w:tr w:rsidR="00D856E9" w:rsidTr="00F67CB3">
      <w:tc>
        <w:tcPr>
          <w:tcW w:w="3259" w:type="dxa"/>
          <w:shd w:val="clear" w:color="auto" w:fill="auto"/>
        </w:tcPr>
        <w:p w:rsidR="00D856E9" w:rsidRDefault="00D856E9"/>
      </w:tc>
      <w:tc>
        <w:tcPr>
          <w:tcW w:w="3259" w:type="dxa"/>
          <w:shd w:val="clear" w:color="auto" w:fill="auto"/>
        </w:tcPr>
        <w:p w:rsidR="00D856E9" w:rsidRPr="00F67CB3" w:rsidRDefault="00D856E9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D856E9" w:rsidRPr="00F67CB3" w:rsidRDefault="00D856E9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 xml:space="preserve">Pagina </w:t>
          </w:r>
          <w:r w:rsidR="005548D3" w:rsidRPr="00F67CB3">
            <w:rPr>
              <w:rFonts w:ascii="Century Gothic" w:hAnsi="Century Gothic"/>
              <w:sz w:val="16"/>
              <w:szCs w:val="16"/>
            </w:rPr>
            <w:t>3</w:t>
          </w:r>
          <w:r w:rsidRPr="00F67CB3">
            <w:rPr>
              <w:rFonts w:ascii="Century Gothic" w:hAnsi="Century Gothic"/>
              <w:sz w:val="16"/>
              <w:szCs w:val="16"/>
            </w:rPr>
            <w:t xml:space="preserve"> di 4</w:t>
          </w:r>
        </w:p>
      </w:tc>
    </w:tr>
  </w:tbl>
  <w:p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5548D3" w:rsidTr="00F67CB3">
      <w:tc>
        <w:tcPr>
          <w:tcW w:w="3259" w:type="dxa"/>
          <w:shd w:val="clear" w:color="auto" w:fill="auto"/>
        </w:tcPr>
        <w:p w:rsidR="005548D3" w:rsidRDefault="005548D3"/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5548D3" w:rsidRDefault="005548D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5548D3" w:rsidTr="00F67CB3">
      <w:tc>
        <w:tcPr>
          <w:tcW w:w="3259" w:type="dxa"/>
          <w:shd w:val="clear" w:color="auto" w:fill="auto"/>
        </w:tcPr>
        <w:p w:rsidR="005548D3" w:rsidRDefault="005548D3"/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5548D3" w:rsidRPr="00F67CB3" w:rsidRDefault="005548D3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4 di 4</w:t>
          </w:r>
        </w:p>
      </w:tc>
    </w:tr>
  </w:tbl>
  <w:p w:rsidR="005548D3" w:rsidRDefault="005548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D75" w:rsidRDefault="00887D75">
      <w:r>
        <w:separator/>
      </w:r>
    </w:p>
  </w:footnote>
  <w:footnote w:type="continuationSeparator" w:id="0">
    <w:p w:rsidR="00887D75" w:rsidRDefault="00887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>
      <w:trPr>
        <w:trHeight w:val="27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8B36D5" w:rsidRPr="00D856E9" w:rsidRDefault="008B36D5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Progetto: </w:t>
          </w:r>
          <w:r w:rsidR="002E1CDB" w:rsidRPr="00D856E9">
            <w:rPr>
              <w:rFonts w:ascii="Garamond" w:hAnsi="Garamond"/>
              <w:b w:val="0"/>
            </w:rPr>
            <w:t>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Pr="00D856E9" w:rsidRDefault="008B36D5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 w:rsidR="00FA2FDE">
            <w:rPr>
              <w:rFonts w:ascii="Garamond" w:hAnsi="Garamond"/>
              <w:b w:val="0"/>
            </w:rPr>
            <w:t>1</w:t>
          </w:r>
          <w:r w:rsidRPr="00D856E9">
            <w:rPr>
              <w:rFonts w:ascii="Garamond" w:hAnsi="Garamond"/>
              <w:b w:val="0"/>
            </w:rPr>
            <w:t>.</w:t>
          </w:r>
          <w:r w:rsidR="00FA2FDE">
            <w:rPr>
              <w:rFonts w:ascii="Garamond" w:hAnsi="Garamond"/>
              <w:b w:val="0"/>
            </w:rPr>
            <w:t>0</w:t>
          </w:r>
        </w:p>
      </w:tc>
    </w:tr>
    <w:tr w:rsidR="008B36D5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8B36D5" w:rsidRPr="00D856E9" w:rsidRDefault="008B36D5" w:rsidP="004B1C5A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 w:rsidR="00FA2FDE">
            <w:rPr>
              <w:rFonts w:ascii="Garamond" w:hAnsi="Garamond"/>
            </w:rPr>
            <w:t xml:space="preserve">Requirement Analysis </w:t>
          </w:r>
          <w:proofErr w:type="spellStart"/>
          <w:r w:rsidR="00FA2FDE">
            <w:rPr>
              <w:rFonts w:ascii="Garamond" w:hAnsi="Garamond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8B36D5" w:rsidRPr="00D856E9" w:rsidRDefault="004D1EA6" w:rsidP="004B1C5A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>D</w:t>
          </w:r>
          <w:r w:rsidR="001E7104" w:rsidRPr="00D856E9">
            <w:rPr>
              <w:rFonts w:ascii="Garamond" w:hAnsi="Garamond"/>
            </w:rPr>
            <w:t xml:space="preserve">ata: </w:t>
          </w:r>
          <w:r w:rsidR="00FA2FDE">
            <w:rPr>
              <w:rFonts w:ascii="Garamond" w:hAnsi="Garamond"/>
            </w:rPr>
            <w:t>11</w:t>
          </w:r>
          <w:r w:rsidR="008B36D5" w:rsidRPr="00D856E9">
            <w:rPr>
              <w:rFonts w:ascii="Garamond" w:hAnsi="Garamond"/>
            </w:rPr>
            <w:t>/</w:t>
          </w:r>
          <w:r w:rsidR="00FA2FDE">
            <w:rPr>
              <w:rFonts w:ascii="Garamond" w:hAnsi="Garamond"/>
            </w:rPr>
            <w:t>01</w:t>
          </w:r>
          <w:r w:rsidR="008B36D5" w:rsidRPr="00D856E9">
            <w:rPr>
              <w:rFonts w:ascii="Garamond" w:hAnsi="Garamond"/>
            </w:rPr>
            <w:t>/</w:t>
          </w:r>
          <w:r w:rsidR="00FA2FDE">
            <w:rPr>
              <w:rFonts w:ascii="Garamond" w:hAnsi="Garamond"/>
            </w:rPr>
            <w:t>2019</w:t>
          </w:r>
        </w:p>
      </w:tc>
    </w:tr>
  </w:tbl>
  <w:p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319.5pt;height:250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E62002"/>
    <w:multiLevelType w:val="hybridMultilevel"/>
    <w:tmpl w:val="8B827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D734C"/>
    <w:multiLevelType w:val="hybridMultilevel"/>
    <w:tmpl w:val="F12A8B64"/>
    <w:lvl w:ilvl="0" w:tplc="7892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3BE"/>
    <w:multiLevelType w:val="hybridMultilevel"/>
    <w:tmpl w:val="26C47ECC"/>
    <w:lvl w:ilvl="0" w:tplc="B05C32E0">
      <w:start w:val="1"/>
      <w:numFmt w:val="bullet"/>
      <w:lvlText w:val="-"/>
      <w:lvlJc w:val="left"/>
      <w:pPr>
        <w:ind w:left="720" w:hanging="360"/>
      </w:pPr>
      <w:rPr>
        <w:rFonts w:ascii="Calibri Light" w:eastAsia="Lucida Sans Unicode" w:hAnsi="Calibri Light" w:cs="Calibri Ligh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24C53"/>
    <w:multiLevelType w:val="hybridMultilevel"/>
    <w:tmpl w:val="40D48B00"/>
    <w:lvl w:ilvl="0" w:tplc="9FB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B4DC4"/>
    <w:multiLevelType w:val="hybridMultilevel"/>
    <w:tmpl w:val="320ECC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93854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1475E0"/>
    <w:multiLevelType w:val="hybridMultilevel"/>
    <w:tmpl w:val="8B827F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4"/>
  </w:num>
  <w:num w:numId="8">
    <w:abstractNumId w:val="8"/>
  </w:num>
  <w:num w:numId="9">
    <w:abstractNumId w:val="8"/>
  </w:num>
  <w:num w:numId="10">
    <w:abstractNumId w:val="11"/>
  </w:num>
  <w:num w:numId="11">
    <w:abstractNumId w:val="5"/>
  </w:num>
  <w:num w:numId="12">
    <w:abstractNumId w:val="13"/>
  </w:num>
  <w:num w:numId="13">
    <w:abstractNumId w:val="6"/>
  </w:num>
  <w:num w:numId="14">
    <w:abstractNumId w:val="10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AE"/>
    <w:rsid w:val="0001388C"/>
    <w:rsid w:val="00016A2D"/>
    <w:rsid w:val="00093D9B"/>
    <w:rsid w:val="000A5632"/>
    <w:rsid w:val="000D2800"/>
    <w:rsid w:val="001765AE"/>
    <w:rsid w:val="001B500F"/>
    <w:rsid w:val="001B6CE4"/>
    <w:rsid w:val="001D792E"/>
    <w:rsid w:val="001E7104"/>
    <w:rsid w:val="002713D8"/>
    <w:rsid w:val="002E1CDB"/>
    <w:rsid w:val="003051FB"/>
    <w:rsid w:val="003227DA"/>
    <w:rsid w:val="003E00FB"/>
    <w:rsid w:val="004646F8"/>
    <w:rsid w:val="0048090D"/>
    <w:rsid w:val="004B1C5A"/>
    <w:rsid w:val="004D1EA6"/>
    <w:rsid w:val="00504AF5"/>
    <w:rsid w:val="005548D3"/>
    <w:rsid w:val="00593A92"/>
    <w:rsid w:val="005940E5"/>
    <w:rsid w:val="005D1043"/>
    <w:rsid w:val="005F4FB1"/>
    <w:rsid w:val="006353D2"/>
    <w:rsid w:val="00636C64"/>
    <w:rsid w:val="006D5D2B"/>
    <w:rsid w:val="00754806"/>
    <w:rsid w:val="007A0A94"/>
    <w:rsid w:val="007C36F6"/>
    <w:rsid w:val="0083431F"/>
    <w:rsid w:val="0084642A"/>
    <w:rsid w:val="00851F4D"/>
    <w:rsid w:val="00887D75"/>
    <w:rsid w:val="008B2768"/>
    <w:rsid w:val="008B36D5"/>
    <w:rsid w:val="00AA3DF4"/>
    <w:rsid w:val="00AE4329"/>
    <w:rsid w:val="00AE5B6E"/>
    <w:rsid w:val="00B25A81"/>
    <w:rsid w:val="00B51734"/>
    <w:rsid w:val="00C76EC3"/>
    <w:rsid w:val="00CB0252"/>
    <w:rsid w:val="00D1464E"/>
    <w:rsid w:val="00D15F88"/>
    <w:rsid w:val="00D856E9"/>
    <w:rsid w:val="00D92F4E"/>
    <w:rsid w:val="00F01314"/>
    <w:rsid w:val="00F67CB3"/>
    <w:rsid w:val="00FA2FDE"/>
    <w:rsid w:val="00F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197AC7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5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FC04D-363D-4DC3-9F37-56F8D85E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1897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cristiana elena lazar</cp:lastModifiedBy>
  <cp:revision>8</cp:revision>
  <cp:lastPrinted>1899-12-31T23:00:00Z</cp:lastPrinted>
  <dcterms:created xsi:type="dcterms:W3CDTF">2018-10-17T17:22:00Z</dcterms:created>
  <dcterms:modified xsi:type="dcterms:W3CDTF">2019-01-11T13:05:00Z</dcterms:modified>
</cp:coreProperties>
</file>