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p w:rsidR="002E1CDB" w:rsidRPr="00DC0258" w:rsidRDefault="002E1CD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/>
          <w:b/>
          <w:i/>
          <w:sz w:val="72"/>
        </w:rPr>
      </w:pPr>
      <w:r w:rsidRPr="00DC0258">
        <w:rPr>
          <w:rFonts w:ascii="Century Gothic" w:hAnsi="Century Gothic"/>
          <w:b/>
          <w:i/>
          <w:sz w:val="72"/>
        </w:rPr>
        <w:t>Youth Club</w:t>
      </w:r>
    </w:p>
    <w:p w:rsidR="001765AE" w:rsidRDefault="00F330E8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DC0258">
        <w:rPr>
          <w:noProof/>
          <w:sz w:val="22"/>
        </w:rPr>
        <w:drawing>
          <wp:anchor distT="0" distB="0" distL="114300" distR="114300" simplePos="0" relativeHeight="251657728" behindDoc="1" locked="0" layoutInCell="1" allowOverlap="1" wp14:anchorId="475D092B" wp14:editId="5735A1D8">
            <wp:simplePos x="0" y="0"/>
            <wp:positionH relativeFrom="column">
              <wp:posOffset>-514350</wp:posOffset>
            </wp:positionH>
            <wp:positionV relativeFrom="paragraph">
              <wp:posOffset>911225</wp:posOffset>
            </wp:positionV>
            <wp:extent cx="7286625" cy="6822440"/>
            <wp:effectExtent l="0" t="0" r="0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258" w:rsidRPr="00DC0258">
        <w:rPr>
          <w:rFonts w:ascii="Century Gothic" w:hAnsi="Century Gothic"/>
          <w:b/>
          <w:i/>
          <w:sz w:val="72"/>
        </w:rPr>
        <w:t xml:space="preserve">Requirements Elicitation </w:t>
      </w:r>
      <w:r w:rsidR="008B36D5" w:rsidRPr="00DC0258">
        <w:rPr>
          <w:rFonts w:ascii="Century Gothic" w:hAnsi="Century Gothic"/>
          <w:b/>
          <w:i/>
          <w:sz w:val="72"/>
        </w:rPr>
        <w:br/>
        <w:t xml:space="preserve">Versione </w:t>
      </w:r>
      <w:r w:rsidR="002E1CDB" w:rsidRPr="00DC0258">
        <w:rPr>
          <w:rFonts w:ascii="Century Gothic" w:hAnsi="Century Gothic"/>
          <w:b/>
          <w:i/>
          <w:sz w:val="72"/>
        </w:rPr>
        <w:t>1</w:t>
      </w:r>
      <w:r w:rsidR="008B36D5" w:rsidRPr="00DC0258">
        <w:rPr>
          <w:rFonts w:ascii="Century Gothic" w:hAnsi="Century Gothic"/>
          <w:b/>
          <w:i/>
          <w:sz w:val="72"/>
        </w:rPr>
        <w:t>.</w:t>
      </w:r>
      <w:r w:rsidR="00DC0258">
        <w:rPr>
          <w:rFonts w:ascii="Century Gothic" w:hAnsi="Century Gothic"/>
          <w:b/>
          <w:i/>
          <w:sz w:val="72"/>
        </w:rPr>
        <w:t>0</w:t>
      </w:r>
      <w:r w:rsidR="008B36D5" w:rsidRPr="002E1CDB">
        <w:rPr>
          <w:b/>
          <w:sz w:val="36"/>
        </w:rPr>
        <w:br/>
      </w: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Pr="002E1CDB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1765AE" w:rsidRDefault="00CF1F05" w:rsidP="00EB63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048006" cy="304800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30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3431F" w:rsidRPr="00EB6356" w:rsidRDefault="0083431F" w:rsidP="00EB6356">
      <w:pPr>
        <w:rPr>
          <w:b/>
          <w:i/>
          <w:sz w:val="32"/>
        </w:rPr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B51734" w:rsidRPr="00EB6356" w:rsidRDefault="0048090D" w:rsidP="00EB6356">
      <w:pPr>
        <w:jc w:val="center"/>
        <w:rPr>
          <w:b/>
          <w:i/>
          <w:sz w:val="32"/>
        </w:rPr>
        <w:sectPr w:rsidR="00B51734" w:rsidRPr="00EB6356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 w:rsidRPr="0048090D">
        <w:rPr>
          <w:b/>
          <w:i/>
          <w:sz w:val="32"/>
        </w:rPr>
        <w:t>DATA</w:t>
      </w:r>
      <w:r w:rsidR="008B36D5" w:rsidRPr="0048090D">
        <w:rPr>
          <w:b/>
          <w:i/>
          <w:sz w:val="32"/>
        </w:rPr>
        <w:t xml:space="preserve">: </w:t>
      </w:r>
      <w:r w:rsidR="004F222A">
        <w:rPr>
          <w:b/>
          <w:i/>
          <w:sz w:val="32"/>
        </w:rPr>
        <w:t>07</w:t>
      </w:r>
      <w:r w:rsidR="008B36D5" w:rsidRPr="0048090D">
        <w:rPr>
          <w:b/>
          <w:i/>
          <w:sz w:val="32"/>
        </w:rPr>
        <w:t>/</w:t>
      </w:r>
      <w:r w:rsidR="001E7104">
        <w:rPr>
          <w:b/>
          <w:i/>
          <w:sz w:val="32"/>
        </w:rPr>
        <w:t>1</w:t>
      </w:r>
      <w:r w:rsidR="004F222A">
        <w:rPr>
          <w:b/>
          <w:i/>
          <w:sz w:val="32"/>
        </w:rPr>
        <w:t>1</w:t>
      </w:r>
      <w:r w:rsidR="001E7104">
        <w:rPr>
          <w:b/>
          <w:i/>
          <w:sz w:val="32"/>
        </w:rPr>
        <w:t>/2018</w:t>
      </w:r>
    </w:p>
    <w:p w:rsidR="008B36D5" w:rsidRDefault="008B36D5"/>
    <w:p w:rsidR="008B36D5" w:rsidRDefault="008B36D5"/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Matricola</w:t>
            </w:r>
          </w:p>
        </w:tc>
      </w:tr>
      <w:tr w:rsidR="001765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D856E9" w:rsidRDefault="002E1CDB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D856E9" w:rsidRDefault="00593A92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0512104830</w:t>
            </w:r>
          </w:p>
        </w:tc>
      </w:tr>
    </w:tbl>
    <w:p w:rsidR="008B36D5" w:rsidRDefault="008B36D5">
      <w:pPr>
        <w:rPr>
          <w:b/>
        </w:rPr>
      </w:pPr>
    </w:p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0512104692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0512104680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A62497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Cristiana Elena La</w:t>
            </w:r>
            <w:r w:rsidR="00593A92" w:rsidRPr="00D856E9">
              <w:rPr>
                <w:rFonts w:ascii="Century Gothic" w:hAnsi="Century Gothic"/>
                <w:sz w:val="22"/>
              </w:rPr>
              <w:t>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0512104662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Contenutotabella"/>
              <w:rPr>
                <w:rFonts w:ascii="Century Gothic" w:hAnsi="Century Gothic"/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856E9">
              <w:rPr>
                <w:rFonts w:ascii="Century Gothic" w:hAnsi="Century Gothic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2E1CDB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Tutto il team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B51734" w:rsidRDefault="00B51734">
      <w:pPr>
        <w:jc w:val="center"/>
        <w:rPr>
          <w:rFonts w:ascii="Arial" w:hAnsi="Arial"/>
          <w:b/>
          <w:sz w:val="32"/>
        </w:rPr>
        <w:sectPr w:rsidR="00B51734" w:rsidSect="00C75B3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83431F" w:rsidP="0083431F">
      <w:pPr>
        <w:pStyle w:val="Intestazioneindice"/>
        <w:rPr>
          <w:rFonts w:ascii="Century Gothic" w:hAnsi="Century Gothic"/>
          <w:sz w:val="36"/>
        </w:rPr>
      </w:pPr>
      <w:r w:rsidRPr="00D856E9">
        <w:rPr>
          <w:rFonts w:ascii="Century Gothic" w:hAnsi="Century Gothic"/>
          <w:sz w:val="36"/>
        </w:rPr>
        <w:lastRenderedPageBreak/>
        <w:t>Indice</w:t>
      </w:r>
    </w:p>
    <w:p w:rsidR="00D856E9" w:rsidRPr="00D856E9" w:rsidRDefault="00D856E9" w:rsidP="0083431F">
      <w:pPr>
        <w:pStyle w:val="Intestazioneindice"/>
        <w:rPr>
          <w:rFonts w:ascii="Century Gothic" w:hAnsi="Century Gothic"/>
          <w:sz w:val="36"/>
        </w:rPr>
      </w:pPr>
    </w:p>
    <w:p w:rsidR="006067F1" w:rsidRPr="004F222A" w:rsidRDefault="006008AC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Actor" w:history="1">
        <w:proofErr w:type="spellStart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Actors and Use Cases</w:t>
        </w:r>
      </w:hyperlink>
    </w:p>
    <w:p w:rsidR="005C5DFE" w:rsidRPr="004F222A" w:rsidRDefault="006008AC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relati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Relationships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among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Use Cases</w:t>
        </w:r>
      </w:hyperlink>
    </w:p>
    <w:p w:rsidR="004F222A" w:rsidRPr="004F222A" w:rsidRDefault="006008AC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nonfunc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nonfunctional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requirements</w:t>
        </w:r>
        <w:proofErr w:type="spellEnd"/>
      </w:hyperlink>
    </w:p>
    <w:p w:rsidR="003E00FB" w:rsidRDefault="003E00FB">
      <w:pPr>
        <w:pStyle w:val="Sommario5"/>
      </w:pPr>
    </w:p>
    <w:p w:rsidR="00B51734" w:rsidRDefault="00B51734" w:rsidP="005548D3">
      <w:pPr>
        <w:pStyle w:val="Sommario5"/>
        <w:ind w:left="0"/>
      </w:pPr>
    </w:p>
    <w:p w:rsidR="005548D3" w:rsidRDefault="005548D3" w:rsidP="005548D3">
      <w:pPr>
        <w:pStyle w:val="Sommario5"/>
        <w:ind w:left="0"/>
        <w:sectPr w:rsidR="005548D3" w:rsidSect="00C75B30">
          <w:footnotePr>
            <w:pos w:val="beneathText"/>
          </w:footnotePr>
          <w:pgSz w:w="11905" w:h="16837"/>
          <w:pgMar w:top="1560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1765AE" w:rsidRDefault="004F222A" w:rsidP="00FB2A24">
      <w:pPr>
        <w:numPr>
          <w:ilvl w:val="0"/>
          <w:numId w:val="3"/>
        </w:numPr>
        <w:rPr>
          <w:rFonts w:ascii="Century Gothic" w:hAnsi="Century Gothic"/>
          <w:b/>
          <w:sz w:val="36"/>
          <w:u w:val="single"/>
        </w:rPr>
      </w:pPr>
      <w:bookmarkStart w:id="0" w:name="milestone"/>
      <w:bookmarkStart w:id="1" w:name="Actor"/>
      <w:r>
        <w:rPr>
          <w:rFonts w:ascii="Century Gothic" w:hAnsi="Century Gothic"/>
          <w:b/>
          <w:sz w:val="36"/>
          <w:u w:val="single"/>
        </w:rPr>
        <w:lastRenderedPageBreak/>
        <w:t>IDENTIFY ACTOR AND USE CASES</w:t>
      </w:r>
    </w:p>
    <w:bookmarkEnd w:id="0"/>
    <w:bookmarkEnd w:id="1"/>
    <w:p w:rsidR="004F222A" w:rsidRDefault="004F222A" w:rsidP="004F222A">
      <w:pPr>
        <w:ind w:left="720"/>
        <w:rPr>
          <w:rFonts w:ascii="Century Gothic" w:hAnsi="Century Gothic"/>
          <w:b/>
          <w:sz w:val="36"/>
          <w:u w:val="single"/>
        </w:rPr>
      </w:pPr>
    </w:p>
    <w:p w:rsidR="005548D3" w:rsidRPr="004F222A" w:rsidRDefault="004F222A" w:rsidP="004F222A">
      <w:pPr>
        <w:rPr>
          <w:rFonts w:ascii="Century Gothic" w:hAnsi="Century Gothic"/>
          <w:b/>
          <w:sz w:val="32"/>
          <w:u w:val="single"/>
        </w:rPr>
      </w:pPr>
      <w:r w:rsidRPr="004F222A">
        <w:rPr>
          <w:rFonts w:ascii="Century Gothic" w:hAnsi="Century Gothic"/>
          <w:b/>
          <w:sz w:val="32"/>
          <w:u w:val="single"/>
        </w:rPr>
        <w:t>Introduzione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>Abbiamo identificato i seguenti attori: l’applicazione</w:t>
      </w:r>
      <w:r w:rsidR="00146FEE">
        <w:rPr>
          <w:rFonts w:ascii="Garamond" w:hAnsi="Garamond"/>
          <w:sz w:val="28"/>
        </w:rPr>
        <w:t xml:space="preserve"> </w:t>
      </w:r>
      <w:r w:rsidRPr="00B10679">
        <w:rPr>
          <w:rFonts w:ascii="Garamond" w:hAnsi="Garamond"/>
          <w:sz w:val="28"/>
        </w:rPr>
        <w:t>(sia client che server</w:t>
      </w:r>
      <w:proofErr w:type="gramStart"/>
      <w:r w:rsidRPr="00B10679">
        <w:rPr>
          <w:rFonts w:ascii="Garamond" w:hAnsi="Garamond"/>
          <w:sz w:val="28"/>
        </w:rPr>
        <w:t>) ,</w:t>
      </w:r>
      <w:proofErr w:type="gramEnd"/>
      <w:r w:rsidRPr="00B10679">
        <w:rPr>
          <w:rFonts w:ascii="Garamond" w:hAnsi="Garamond"/>
          <w:sz w:val="28"/>
        </w:rPr>
        <w:t xml:space="preserve"> i servizi esterni di ricerca(Google, </w:t>
      </w:r>
      <w:proofErr w:type="spellStart"/>
      <w:r w:rsidRPr="00B10679">
        <w:rPr>
          <w:rFonts w:ascii="Garamond" w:hAnsi="Garamond"/>
          <w:sz w:val="28"/>
        </w:rPr>
        <w:t>Yelp</w:t>
      </w:r>
      <w:proofErr w:type="spellEnd"/>
      <w:r w:rsidRPr="00B10679">
        <w:rPr>
          <w:rFonts w:ascii="Garamond" w:hAnsi="Garamond"/>
          <w:sz w:val="28"/>
        </w:rPr>
        <w:t xml:space="preserve"> e </w:t>
      </w:r>
      <w:proofErr w:type="spellStart"/>
      <w:r w:rsidRPr="00B10679">
        <w:rPr>
          <w:rFonts w:ascii="Garamond" w:hAnsi="Garamond"/>
          <w:sz w:val="28"/>
        </w:rPr>
        <w:t>Foursquare</w:t>
      </w:r>
      <w:proofErr w:type="spellEnd"/>
      <w:r w:rsidRPr="00B10679">
        <w:rPr>
          <w:rFonts w:ascii="Garamond" w:hAnsi="Garamond"/>
          <w:sz w:val="28"/>
        </w:rPr>
        <w:t>) e 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 xml:space="preserve">L’applicazione si occupa di verificare i dati immessi dall’utente e impara dalle ricerche di questi ultimi mediante l’utilizzo dei servizi esterni di ricerca. 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2" w:name="_lnxbz9" w:colFirst="0" w:colLast="0"/>
      <w:bookmarkEnd w:id="2"/>
      <w:r w:rsidRPr="00B10679">
        <w:rPr>
          <w:rFonts w:ascii="Garamond" w:hAnsi="Garamond"/>
          <w:sz w:val="28"/>
        </w:rPr>
        <w:t>L’utente invece rappresenta colui che sta utilizzando l’applicazione e risulta identificato dal sistema.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3" w:name="_9wclhu8dnfmm" w:colFirst="0" w:colLast="0"/>
      <w:bookmarkEnd w:id="3"/>
      <w:r w:rsidRPr="00B10679">
        <w:rPr>
          <w:rFonts w:ascii="Garamond" w:hAnsi="Garamond"/>
          <w:sz w:val="28"/>
        </w:rPr>
        <w:t>Generalizzando gli scenari in casi d’uso possiamo sviluppare passi di situazioni concrete e considerando casi generali. Analizzando gli scenari di ricerca abbiamo individuato una suddivisione in più specializzazioni quali la scelta del metodo di ricerca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4" w:name="_39w6a9xvf5s1" w:colFirst="0" w:colLast="0"/>
      <w:bookmarkEnd w:id="4"/>
      <w:r w:rsidRPr="00B10679">
        <w:rPr>
          <w:rFonts w:ascii="Garamond" w:hAnsi="Garamond"/>
          <w:sz w:val="28"/>
        </w:rPr>
        <w:t xml:space="preserve">Abbiamo deciso di dividere le funzionalità relative all’utente in 3 casi </w:t>
      </w:r>
      <w:proofErr w:type="gramStart"/>
      <w:r w:rsidRPr="00B10679">
        <w:rPr>
          <w:rFonts w:ascii="Garamond" w:hAnsi="Garamond"/>
          <w:sz w:val="28"/>
        </w:rPr>
        <w:t>d’uso :</w:t>
      </w:r>
      <w:proofErr w:type="gramEnd"/>
      <w:r w:rsidRPr="00B10679">
        <w:rPr>
          <w:rFonts w:ascii="Garamond" w:hAnsi="Garamond"/>
          <w:sz w:val="28"/>
        </w:rPr>
        <w:t xml:space="preserve"> ricerca per nome, per località e per posizione (con l’ausilio del </w:t>
      </w:r>
      <w:proofErr w:type="spellStart"/>
      <w:r w:rsidRPr="00B10679">
        <w:rPr>
          <w:rFonts w:ascii="Garamond" w:hAnsi="Garamond"/>
          <w:sz w:val="28"/>
        </w:rPr>
        <w:t>gps</w:t>
      </w:r>
      <w:proofErr w:type="spellEnd"/>
      <w:r w:rsidRPr="00B10679">
        <w:rPr>
          <w:rFonts w:ascii="Garamond" w:hAnsi="Garamond"/>
          <w:sz w:val="28"/>
        </w:rPr>
        <w:t>) tutte inizializzate dall’utente.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5" w:name="_il2f9psoqn27" w:colFirst="0" w:colLast="0"/>
      <w:bookmarkEnd w:id="5"/>
      <w:r w:rsidRPr="00B10679">
        <w:rPr>
          <w:rFonts w:ascii="Garamond" w:hAnsi="Garamond"/>
          <w:sz w:val="28"/>
        </w:rPr>
        <w:t xml:space="preserve">Nel caso di ricerca del nome è stato aggiunto un </w:t>
      </w:r>
      <w:proofErr w:type="gramStart"/>
      <w:r w:rsidRPr="00B10679">
        <w:rPr>
          <w:rFonts w:ascii="Garamond" w:hAnsi="Garamond"/>
          <w:sz w:val="28"/>
        </w:rPr>
        <w:t>attore ,</w:t>
      </w:r>
      <w:proofErr w:type="gramEnd"/>
      <w:r w:rsidRPr="00B10679">
        <w:rPr>
          <w:rFonts w:ascii="Garamond" w:hAnsi="Garamond"/>
          <w:sz w:val="28"/>
        </w:rPr>
        <w:t xml:space="preserve"> applicazione , che si preoccupa di verificare il pattern della stringa di ricerca.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6" w:name="_fp7dicsvajkz" w:colFirst="0" w:colLast="0"/>
      <w:bookmarkEnd w:id="6"/>
      <w:r w:rsidRPr="00B10679">
        <w:rPr>
          <w:rFonts w:ascii="Garamond" w:hAnsi="Garamond"/>
          <w:sz w:val="28"/>
        </w:rPr>
        <w:t>Partendo dagli scenari relative alle recensioni quali la stesura e la modifica delle recensioni, abbiamo diviso i compiti dell’utente specializzandosi in 3 ulteriori casi d’uso: stesura di una recensione, modifica della recensione dalla lista delle recensioni e dalla pagina del locale.</w:t>
      </w:r>
    </w:p>
    <w:p w:rsidR="004F222A" w:rsidRDefault="004F222A" w:rsidP="004F222A">
      <w:pPr>
        <w:jc w:val="both"/>
        <w:rPr>
          <w:rFonts w:ascii="Garamond" w:hAnsi="Garamond"/>
          <w:sz w:val="28"/>
        </w:rPr>
      </w:pPr>
    </w:p>
    <w:p w:rsidR="00182140" w:rsidRPr="00801D26" w:rsidRDefault="004F222A" w:rsidP="00801D26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Use Cases</w:t>
      </w:r>
    </w:p>
    <w:p w:rsidR="001A0572" w:rsidRDefault="001A0572" w:rsidP="00801D26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82140" w:rsidTr="002447F8">
        <w:tc>
          <w:tcPr>
            <w:tcW w:w="2476" w:type="dxa"/>
          </w:tcPr>
          <w:p w:rsidR="00182140" w:rsidRPr="00250910" w:rsidRDefault="00182140" w:rsidP="00801D26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 w:rsidR="00801D26"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82140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Seleziona tipo di ricerca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801D26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  <w:color w:val="000000"/>
              </w:rPr>
              <w:t>L’utente apre l’applicazione</w:t>
            </w:r>
          </w:p>
          <w:p w:rsidR="001A4675" w:rsidRPr="001A4675" w:rsidRDefault="00C31920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A</w:t>
            </w:r>
            <w:r w:rsidR="001A4675" w:rsidRPr="001A4675">
              <w:rPr>
                <w:rFonts w:ascii="Garamond" w:hAnsi="Garamond"/>
                <w:color w:val="000000"/>
              </w:rPr>
              <w:t>ll’utente</w:t>
            </w:r>
            <w:r>
              <w:rPr>
                <w:rFonts w:ascii="Garamond" w:hAnsi="Garamond"/>
                <w:color w:val="000000"/>
              </w:rPr>
              <w:t xml:space="preserve"> si presenta</w:t>
            </w:r>
            <w:r w:rsidR="001A4675" w:rsidRPr="001A4675">
              <w:rPr>
                <w:rFonts w:ascii="Garamond" w:hAnsi="Garamond"/>
                <w:color w:val="000000"/>
              </w:rPr>
              <w:t xml:space="preserve"> una pagina contenente dei pulsanti che permettono di selezionare il tipo di ricerca che vuole effettuare</w:t>
            </w:r>
          </w:p>
          <w:p w:rsidR="00182140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</w:pPr>
            <w:r w:rsidRPr="001A4675">
              <w:rPr>
                <w:rFonts w:ascii="Garamond" w:hAnsi="Garamond"/>
              </w:rPr>
              <w:t>L’utente seleziona il tipo di ricerca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1A4675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C31920" w:rsidRDefault="00C31920" w:rsidP="00FB2A24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C31920">
              <w:rPr>
                <w:rFonts w:ascii="Garamond" w:hAnsi="Garamond"/>
                <w:color w:val="000000"/>
              </w:rPr>
              <w:t>L’utente avvia l’applicazione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il tipo di ricerca</w:t>
            </w:r>
          </w:p>
        </w:tc>
      </w:tr>
    </w:tbl>
    <w:p w:rsidR="00182140" w:rsidRDefault="0018214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C31920" w:rsidRDefault="00C3192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Pr="001A4675" w:rsidRDefault="001A4675" w:rsidP="00182140">
      <w:pPr>
        <w:rPr>
          <w:rFonts w:ascii="Century Gothic" w:hAnsi="Century Gothic"/>
          <w:b/>
          <w:sz w:val="18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Stesura recensione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</w:rPr>
            </w:pPr>
            <w:r w:rsidRPr="006C076B">
              <w:rPr>
                <w:rFonts w:ascii="Garamond" w:hAnsi="Garamond"/>
              </w:rPr>
              <w:t>Il sistema mostra all’utente oltre alle informazioni del locale la possibilità di scrivere una recensione;</w:t>
            </w:r>
          </w:p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7" w:name="_30j0zll" w:colFirst="0" w:colLast="0"/>
            <w:bookmarkEnd w:id="7"/>
            <w:r w:rsidRPr="006C076B">
              <w:rPr>
                <w:rFonts w:ascii="Garamond" w:hAnsi="Garamond"/>
              </w:rPr>
              <w:t xml:space="preserve">L’utente tramite la schermata di recensione compila la </w:t>
            </w:r>
            <w:proofErr w:type="spellStart"/>
            <w:r w:rsidRPr="006C076B">
              <w:rPr>
                <w:rFonts w:ascii="Garamond" w:hAnsi="Garamond"/>
              </w:rPr>
              <w:t>form</w:t>
            </w:r>
            <w:proofErr w:type="spellEnd"/>
            <w:r w:rsidRPr="006C076B">
              <w:rPr>
                <w:rFonts w:ascii="Garamond" w:hAnsi="Garamond"/>
              </w:rPr>
              <w:t xml:space="preserve"> con titolo e testo della recensione;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8" w:name="_1fob9te" w:colFirst="0" w:colLast="0"/>
            <w:bookmarkEnd w:id="8"/>
            <w:r w:rsidRPr="006C076B">
              <w:rPr>
                <w:rFonts w:ascii="Garamond" w:hAnsi="Garamond"/>
              </w:rPr>
              <w:t>Inserimento valutazione locale (1 pessimo, 5 ottimo);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9" w:name="_3znysh7" w:colFirst="0" w:colLast="0"/>
            <w:bookmarkEnd w:id="9"/>
            <w:r w:rsidRPr="006C076B">
              <w:rPr>
                <w:rFonts w:ascii="Garamond" w:hAnsi="Garamond"/>
              </w:rPr>
              <w:t>Valutazione qualità del servizio;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10" w:name="_2et92p0" w:colFirst="0" w:colLast="0"/>
            <w:bookmarkEnd w:id="10"/>
            <w:r w:rsidRPr="006C076B">
              <w:rPr>
                <w:rFonts w:ascii="Garamond" w:hAnsi="Garamond"/>
              </w:rPr>
              <w:t>Valutazione qualità del cibo/bevanda;</w:t>
            </w:r>
          </w:p>
          <w:p w:rsidR="001A4675" w:rsidRPr="008B37B9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11" w:name="_tyjcwt" w:colFirst="0" w:colLast="0"/>
            <w:bookmarkEnd w:id="11"/>
            <w:r w:rsidRPr="008B37B9">
              <w:rPr>
                <w:rFonts w:ascii="Garamond" w:hAnsi="Garamond"/>
              </w:rPr>
              <w:t>Il sistema valida la recensione e si accerta che non ci sono parole offensive*;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un locale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accetta la recensione</w:t>
            </w:r>
          </w:p>
        </w:tc>
      </w:tr>
      <w:tr w:rsidR="001A4675" w:rsidTr="002447F8">
        <w:tc>
          <w:tcPr>
            <w:tcW w:w="2476" w:type="dxa"/>
          </w:tcPr>
          <w:p w:rsidR="001A4675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</w:rPr>
              <w:t xml:space="preserve">Nel punto 3 del flusso di eventi il sistema controlla se ogni campo della </w:t>
            </w:r>
            <w:proofErr w:type="spellStart"/>
            <w:r w:rsidRPr="001A4675">
              <w:rPr>
                <w:rFonts w:ascii="Garamond" w:hAnsi="Garamond"/>
              </w:rPr>
              <w:t>form</w:t>
            </w:r>
            <w:proofErr w:type="spellEnd"/>
            <w:r w:rsidRPr="001A4675">
              <w:rPr>
                <w:rFonts w:ascii="Garamond" w:hAnsi="Garamond"/>
              </w:rPr>
              <w:t xml:space="preserve"> è compilato correttamente, nel caso in cui questo non accade mostra all’utente i campi sbagliati marcandoli in rosso.</w:t>
            </w:r>
          </w:p>
        </w:tc>
      </w:tr>
    </w:tbl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8989" w:type="dxa"/>
        <w:tblInd w:w="63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2447F8" w:rsidRPr="00250910" w:rsidTr="002447F8">
        <w:trPr>
          <w:trHeight w:val="259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Ricerca per nome</w:t>
            </w:r>
          </w:p>
        </w:tc>
      </w:tr>
      <w:tr w:rsidR="002447F8" w:rsidRPr="00250910" w:rsidTr="002447F8">
        <w:trPr>
          <w:trHeight w:val="240"/>
        </w:trPr>
        <w:tc>
          <w:tcPr>
            <w:tcW w:w="2476" w:type="dxa"/>
          </w:tcPr>
          <w:p w:rsidR="002447F8" w:rsidRPr="000D47B9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2447F8" w:rsidRPr="008B7651" w:rsidTr="002447F8">
        <w:trPr>
          <w:trHeight w:val="1803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E57295" w:rsidRDefault="002447F8" w:rsidP="00C33794">
            <w:pPr>
              <w:rPr>
                <w:lang w:eastAsia="en-US"/>
              </w:rPr>
            </w:pP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>L’utente scrive il nome del locale</w:t>
            </w:r>
            <w:r>
              <w:rPr>
                <w:rFonts w:ascii="Garamond" w:hAnsi="Garamond" w:cs="Calibri"/>
                <w:color w:val="000000"/>
              </w:rPr>
              <w:t xml:space="preserve"> nell’apposita area di testo</w:t>
            </w:r>
          </w:p>
          <w:p w:rsidR="002447F8" w:rsidRPr="00C31920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 xml:space="preserve">L’applicazione verifica se è stato rispettato il formato: </w:t>
            </w:r>
            <w:r w:rsidRPr="001A4675">
              <w:rPr>
                <w:rFonts w:ascii="Garamond" w:hAnsi="Garamond" w:cs="Calibri"/>
                <w:i/>
                <w:color w:val="A6A6A6"/>
                <w:shd w:val="clear" w:color="auto" w:fill="E7E6E6" w:themeFill="background2"/>
              </w:rPr>
              <w:t>[Nome locale, Città]</w:t>
            </w:r>
          </w:p>
          <w:p w:rsidR="002447F8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verifica l’esistenza della città sul database.</w:t>
            </w:r>
          </w:p>
          <w:p w:rsidR="002447F8" w:rsidRPr="00B522F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Recupera la lista dei locali associati a quel nome</w:t>
            </w:r>
          </w:p>
          <w:p w:rsidR="002447F8" w:rsidRPr="008B7651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 xml:space="preserve">Restituisce il locale </w:t>
            </w:r>
            <w:r>
              <w:rPr>
                <w:rFonts w:ascii="Garamond" w:hAnsi="Garamond"/>
                <w:color w:val="000000"/>
              </w:rPr>
              <w:t>(potrebbero essere presenti più locali con lo stesso nome e si trovano nella stessa città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>L’utente ha selezionato il tipo di ricerca per nome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447F8" w:rsidRPr="00B522F5" w:rsidTr="002447F8">
        <w:trPr>
          <w:trHeight w:val="530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Eccezione</w:t>
            </w:r>
          </w:p>
        </w:tc>
        <w:tc>
          <w:tcPr>
            <w:tcW w:w="6513" w:type="dxa"/>
          </w:tcPr>
          <w:p w:rsidR="002447F8" w:rsidRPr="00B522F5" w:rsidRDefault="002447F8" w:rsidP="00C33794">
            <w:pPr>
              <w:pStyle w:val="Paragrafoelenco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B522F5">
              <w:rPr>
                <w:rFonts w:ascii="Garamond" w:hAnsi="Garamond" w:cs="Calibri"/>
              </w:rPr>
              <w:t xml:space="preserve">Nel punto 3 in caso di riscontro negativo , esegue </w:t>
            </w:r>
            <w:r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146FEE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Ricerca per </w:t>
            </w:r>
            <w:r w:rsidR="00146FEE">
              <w:rPr>
                <w:rFonts w:ascii="Garamond" w:hAnsi="Garamond"/>
                <w:u w:val="single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8B37B9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Utente, </w:t>
            </w:r>
            <w:r w:rsidR="001A4675">
              <w:rPr>
                <w:rFonts w:ascii="Garamond" w:hAnsi="Garamond"/>
                <w:u w:val="single"/>
              </w:rPr>
              <w:t>GPS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2A1B37" w:rsidRDefault="001A4675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A1B37">
              <w:rPr>
                <w:rFonts w:ascii="Garamond" w:hAnsi="Garamond" w:cs="Calibri"/>
                <w:color w:val="000000"/>
              </w:rPr>
              <w:t xml:space="preserve">L’utente </w:t>
            </w:r>
            <w:r w:rsidR="008B37B9">
              <w:rPr>
                <w:rFonts w:ascii="Garamond" w:hAnsi="Garamond" w:cs="Calibri"/>
                <w:color w:val="000000"/>
              </w:rPr>
              <w:t xml:space="preserve">chiede la posizione al </w:t>
            </w:r>
            <w:proofErr w:type="spellStart"/>
            <w:r w:rsidR="008B37B9">
              <w:rPr>
                <w:rFonts w:ascii="Garamond" w:hAnsi="Garamond" w:cs="Calibri"/>
                <w:color w:val="000000"/>
              </w:rPr>
              <w:t>Gps</w:t>
            </w:r>
            <w:proofErr w:type="spellEnd"/>
            <w:r w:rsidR="008B37B9">
              <w:rPr>
                <w:rFonts w:ascii="Garamond" w:hAnsi="Garamond" w:cs="Calibri"/>
                <w:color w:val="000000"/>
              </w:rPr>
              <w:t xml:space="preserve"> che gli</w:t>
            </w:r>
            <w:r w:rsidRPr="002A1B37">
              <w:rPr>
                <w:rFonts w:ascii="Garamond" w:hAnsi="Garamond" w:cs="Calibri"/>
                <w:color w:val="000000"/>
              </w:rPr>
              <w:t xml:space="preserve"> ritorna</w:t>
            </w:r>
            <w:r w:rsidR="008B37B9">
              <w:rPr>
                <w:rFonts w:ascii="Garamond" w:hAnsi="Garamond" w:cs="Calibri"/>
                <w:color w:val="000000"/>
              </w:rPr>
              <w:t xml:space="preserve"> la</w:t>
            </w:r>
            <w:r w:rsidRPr="002A1B37">
              <w:rPr>
                <w:rFonts w:ascii="Garamond" w:hAnsi="Garamond" w:cs="Calibri"/>
                <w:color w:val="000000"/>
              </w:rPr>
              <w:t xml:space="preserve"> latitudine e longitudine, che verranno scritte nell’apposita area di testo.</w:t>
            </w:r>
            <w:r w:rsidRPr="002A1B37">
              <w:rPr>
                <w:rFonts w:ascii="Garamond" w:hAnsi="Garamond" w:cs="Calibri"/>
                <w:color w:val="000000"/>
              </w:rPr>
              <w:br/>
              <w:t>1.1 L’utente seleziona una o più categorie : Enoteche, Discoteche , Bar o Pub</w:t>
            </w:r>
          </w:p>
          <w:p w:rsidR="008B37B9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Il sistema verifica se il luogo è già presente sul database</w:t>
            </w:r>
          </w:p>
          <w:p w:rsidR="001A4675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Restituisce la lista dei locali in quella zona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 xml:space="preserve">L’utente ha selezionato il tipo di ricerca per </w:t>
            </w:r>
            <w:r>
              <w:rPr>
                <w:rFonts w:ascii="Garamond" w:hAnsi="Garamond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A1B37" w:rsidTr="002447F8">
        <w:tc>
          <w:tcPr>
            <w:tcW w:w="2476" w:type="dxa"/>
          </w:tcPr>
          <w:p w:rsidR="002A1B37" w:rsidRDefault="002A1B37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2A1B37" w:rsidRDefault="002A1B37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1 del flusso di eventi se il GPS è disattivato, il sistema chiede all’utente di attivarlo</w:t>
            </w:r>
          </w:p>
          <w:p w:rsidR="008B37B9" w:rsidRPr="001A4675" w:rsidRDefault="008B37B9" w:rsidP="000D47B9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negativo , esegue </w:t>
            </w:r>
            <w:r w:rsidR="000D47B9"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1A4675" w:rsidRDefault="001A467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0D47B9" w:rsidRDefault="000D47B9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Apprendimento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Google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Foursquare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Yelp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0D47B9" w:rsidRPr="002447F8" w:rsidRDefault="002447F8" w:rsidP="000D47B9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 xml:space="preserve">In caso di riscontro negativo, interroga </w:t>
            </w:r>
            <w:proofErr w:type="spellStart"/>
            <w:r w:rsidRPr="002447F8">
              <w:rPr>
                <w:rFonts w:ascii="Garamond" w:hAnsi="Garamond"/>
              </w:rPr>
              <w:t>Yelp</w:t>
            </w:r>
            <w:proofErr w:type="spellEnd"/>
            <w:r w:rsidRPr="002447F8">
              <w:rPr>
                <w:rFonts w:ascii="Garamond" w:hAnsi="Garamond"/>
              </w:rPr>
              <w:t xml:space="preserve">, Google e </w:t>
            </w:r>
            <w:proofErr w:type="spellStart"/>
            <w:r w:rsidRPr="002447F8">
              <w:rPr>
                <w:rFonts w:ascii="Garamond" w:hAnsi="Garamond"/>
              </w:rPr>
              <w:t>Foursquare</w:t>
            </w:r>
            <w:proofErr w:type="spellEnd"/>
          </w:p>
          <w:p w:rsidR="000D47B9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Esegue il merge dei tre risultati ed esclude i duplicati</w:t>
            </w:r>
          </w:p>
          <w:p w:rsidR="002447F8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Salva le informazioni sul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0D47B9" w:rsidRPr="002447F8" w:rsidRDefault="000D47B9" w:rsidP="000D47B9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Il sistema verifica se il luogo è presente nel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0D47B9" w:rsidRPr="002447F8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Aggiornamento del database</w:t>
            </w:r>
            <w:r>
              <w:rPr>
                <w:rFonts w:ascii="Garamond" w:hAnsi="Garamond"/>
                <w:color w:val="000000"/>
              </w:rPr>
              <w:t xml:space="preserve"> e restituzione dati</w:t>
            </w:r>
            <w:r w:rsidRPr="002447F8">
              <w:rPr>
                <w:rFonts w:ascii="Garamond" w:hAnsi="Garamond"/>
                <w:color w:val="000000"/>
              </w:rPr>
              <w:t xml:space="preserve"> </w:t>
            </w:r>
          </w:p>
        </w:tc>
      </w:tr>
    </w:tbl>
    <w:p w:rsidR="00E57295" w:rsidRDefault="00E5729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Modifica della recensione dalla pagina del locale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5C43D0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accede alla pagina del locale utilizzando il caso d’uso di ricerca</w:t>
            </w:r>
          </w:p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Il sistema ordina le recensioni in modo tale da mostrare come prima recensione quella del utente</w:t>
            </w:r>
          </w:p>
          <w:p w:rsidR="005C43D0" w:rsidRPr="005C43D0" w:rsidRDefault="005C43D0" w:rsidP="00FB2A24">
            <w:pPr>
              <w:widowControl/>
              <w:numPr>
                <w:ilvl w:val="0"/>
                <w:numId w:val="12"/>
              </w:numPr>
              <w:suppressAutoHyphens w:val="0"/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chiede al sistema di modificare la recensione desiderata.</w:t>
            </w:r>
          </w:p>
          <w:p w:rsidR="005C43D0" w:rsidRPr="005C43D0" w:rsidRDefault="005C43D0" w:rsidP="00FB2A24">
            <w:pPr>
              <w:widowControl/>
              <w:numPr>
                <w:ilvl w:val="0"/>
                <w:numId w:val="12"/>
              </w:numPr>
              <w:suppressAutoHyphens w:val="0"/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apporta le modifiche desiderate.</w:t>
            </w:r>
          </w:p>
          <w:p w:rsidR="005C43D0" w:rsidRPr="001A4675" w:rsidRDefault="005C43D0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 w:rsidRPr="005C43D0">
              <w:rPr>
                <w:rFonts w:ascii="Garamond" w:hAnsi="Garamond"/>
              </w:rPr>
              <w:t>Il sistema valida la recensione e si accerta che non ci siano parole offensive.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/>
              </w:rPr>
              <w:t>L’utente ha selezionato una recensione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>Il sistema aggiorna la recensione</w:t>
            </w:r>
          </w:p>
        </w:tc>
      </w:tr>
      <w:tr w:rsidR="005C43D0" w:rsidTr="00D83535">
        <w:tc>
          <w:tcPr>
            <w:tcW w:w="2476" w:type="dxa"/>
          </w:tcPr>
          <w:p w:rsidR="005C43D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5C43D0">
              <w:rPr>
                <w:rFonts w:ascii="Garamond" w:hAnsi="Garamond"/>
              </w:rPr>
              <w:t>il siste</w:t>
            </w:r>
            <w:r w:rsidR="00E57295">
              <w:rPr>
                <w:rFonts w:ascii="Garamond" w:hAnsi="Garamond"/>
              </w:rPr>
              <w:t>ma può rifiutare la recensione o</w:t>
            </w:r>
            <w:r w:rsidRPr="005C43D0">
              <w:rPr>
                <w:rFonts w:ascii="Garamond" w:hAnsi="Garamond"/>
              </w:rPr>
              <w:t xml:space="preserve"> mantenere la precedente</w:t>
            </w:r>
          </w:p>
        </w:tc>
      </w:tr>
    </w:tbl>
    <w:p w:rsidR="00D23E70" w:rsidRDefault="00D23E70" w:rsidP="006008AC">
      <w:pPr>
        <w:rPr>
          <w:rFonts w:ascii="Century Gothic" w:hAnsi="Century Gothic"/>
          <w:b/>
          <w:sz w:val="36"/>
          <w:u w:val="single"/>
        </w:rPr>
      </w:pPr>
    </w:p>
    <w:p w:rsidR="006067F1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2" w:name="relati"/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Identify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Relationships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among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Use Cases</w:t>
      </w:r>
    </w:p>
    <w:p w:rsidR="00D95091" w:rsidRDefault="00F30621" w:rsidP="00D95091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  <w:r>
        <w:rPr>
          <w:rFonts w:ascii="Century Gothic" w:hAnsi="Century Gothic"/>
          <w:noProof/>
          <w:sz w:val="36"/>
          <w:szCs w:val="26"/>
          <w:u w:val="single"/>
        </w:rPr>
        <w:drawing>
          <wp:inline distT="0" distB="0" distL="0" distR="0">
            <wp:extent cx="5821680" cy="2912745"/>
            <wp:effectExtent l="0" t="0" r="762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Diagram tota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840"/>
      </w:tblGrid>
      <w:tr w:rsidR="00D95091" w:rsidTr="00C33794">
        <w:trPr>
          <w:trHeight w:val="8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Selezione tipo di ricerca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accedono all’applicazione ha la possibilità di scegliere il tipo di ricerca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Stesura di una recensione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D95091">
              <w:rPr>
                <w:rFonts w:ascii="Garamond" w:hAnsi="Garamond"/>
              </w:rPr>
              <w:t>L’utente ha la possibilità di scrivere una recensione sulla pagina del locale.</w:t>
            </w:r>
          </w:p>
        </w:tc>
      </w:tr>
      <w:tr w:rsidR="00D95091" w:rsidTr="00C33794">
        <w:trPr>
          <w:trHeight w:val="72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Ricerca per nome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sz w:val="16"/>
                <w:szCs w:val="16"/>
              </w:rPr>
            </w:pPr>
            <w:r w:rsidRPr="00D95091">
              <w:rPr>
                <w:rFonts w:ascii="Garamond" w:hAnsi="Garamond"/>
              </w:rPr>
              <w:t>L’utente può ricercare il locale scrivendo il nome e la città sfruttando il caso d’uso di “selezione tipo di ricerca”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lastRenderedPageBreak/>
              <w:t>Ricerca per luogo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in una zona  sfruttando 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 w:rsidRPr="00D95091">
              <w:rPr>
                <w:rFonts w:ascii="Garamond" w:hAnsi="Garamond"/>
                <w:b/>
              </w:rPr>
              <w:t xml:space="preserve"> Ricerca per posizione</w:t>
            </w:r>
          </w:p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vicino alla sua posizione sfruttando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Apprendimento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impara nuovi locali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Modifica della recensione dalla lista delle recensioni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modificare una recensione da lui scritta selezionando quella desiderata tra le presenti nella lista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Modifica della recensione dalla pagina del locale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</w:t>
            </w:r>
            <w:r>
              <w:rPr>
                <w:rFonts w:ascii="Garamond" w:hAnsi="Garamond"/>
              </w:rPr>
              <w:t xml:space="preserve">ò modificare la sua recensione, </w:t>
            </w:r>
            <w:r w:rsidRPr="00D95091">
              <w:rPr>
                <w:rFonts w:ascii="Garamond" w:hAnsi="Garamond"/>
              </w:rPr>
              <w:t xml:space="preserve">scritta in precedenza, sulla pagina del locale.  </w:t>
            </w:r>
          </w:p>
        </w:tc>
      </w:tr>
    </w:tbl>
    <w:p w:rsidR="006008AC" w:rsidRDefault="006008AC" w:rsidP="006008AC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</w:p>
    <w:p w:rsidR="006008AC" w:rsidRPr="006008AC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3" w:name="nonfunc"/>
      <w:bookmarkEnd w:id="12"/>
      <w:proofErr w:type="spellStart"/>
      <w:r>
        <w:rPr>
          <w:rFonts w:ascii="Century Gothic" w:hAnsi="Century Gothic"/>
          <w:sz w:val="36"/>
          <w:szCs w:val="26"/>
          <w:u w:val="single"/>
        </w:rPr>
        <w:t>Identify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nonfunctional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requirements</w:t>
      </w:r>
      <w:proofErr w:type="spellEnd"/>
    </w:p>
    <w:bookmarkEnd w:id="13"/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4" w:name="_p7d97hka3y9m" w:colFirst="0" w:colLast="0"/>
      <w:bookmarkEnd w:id="14"/>
      <w:r w:rsidRPr="006008AC">
        <w:rPr>
          <w:b/>
        </w:rPr>
        <w:t>Requisiti</w: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5" w:name="_7z6lw2ua6xn3" w:colFirst="0" w:colLast="0"/>
      <w:bookmarkEnd w:id="15"/>
      <w:r>
        <w:pict>
          <v:rect id="_x0000_i1025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6" w:name="_i97cpzwtjodc" w:colFirst="0" w:colLast="0"/>
      <w:bookmarkEnd w:id="16"/>
      <w:proofErr w:type="spellStart"/>
      <w:r w:rsidRPr="006008AC">
        <w:rPr>
          <w:b/>
        </w:rPr>
        <w:t>Category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proofErr w:type="spellStart"/>
      <w:r w:rsidRPr="006008AC">
        <w:rPr>
          <w:b/>
        </w:rPr>
        <w:t>Nonfunctional</w:t>
      </w:r>
      <w:proofErr w:type="spellEnd"/>
      <w:r w:rsidRPr="006008AC">
        <w:rPr>
          <w:b/>
        </w:rPr>
        <w:t xml:space="preserve"> </w:t>
      </w:r>
      <w:proofErr w:type="spellStart"/>
      <w:r w:rsidRPr="006008AC">
        <w:rPr>
          <w:b/>
        </w:rPr>
        <w:t>requirements</w:t>
      </w:r>
      <w:proofErr w:type="spellEnd"/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7" w:name="_xukt4q2x0pij" w:colFirst="0" w:colLast="0"/>
      <w:bookmarkEnd w:id="17"/>
      <w:r>
        <w:pict>
          <v:rect id="_x0000_i1026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18" w:name="_fj1dd36c6agq" w:colFirst="0" w:colLast="0"/>
      <w:bookmarkEnd w:id="18"/>
      <w:proofErr w:type="spellStart"/>
      <w:r w:rsidRPr="006008AC">
        <w:rPr>
          <w:b/>
        </w:rPr>
        <w:t>Usability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r>
        <w:t>- Gli utenti per utilizzare l’applicativo possono registrarsi senza conoscenza</w:t>
      </w:r>
      <w:bookmarkStart w:id="19" w:name="_xf8l81cmasup" w:colFirst="0" w:colLast="0"/>
      <w:bookmarkEnd w:id="19"/>
      <w:r>
        <w:t xml:space="preserve"> </w:t>
      </w:r>
      <w:r>
        <w:t>preliminare del funzionamento di quest’ultimo.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0" w:name="_cyx1yzs96pfz" w:colFirst="0" w:colLast="0"/>
      <w:bookmarkEnd w:id="20"/>
      <w:r>
        <w:pict>
          <v:rect id="_x0000_i1027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1" w:name="_5z0rsfceq194" w:colFirst="0" w:colLast="0"/>
      <w:bookmarkEnd w:id="21"/>
      <w:r w:rsidRPr="006008AC">
        <w:rPr>
          <w:b/>
        </w:rPr>
        <w:t>Reliability</w:t>
      </w:r>
      <w:r>
        <w:tab/>
      </w:r>
      <w:r>
        <w:tab/>
        <w:t>-Quando un’azione viene interrotta a causa di un crash, il sistema dovrebbe</w:t>
      </w:r>
      <w:bookmarkStart w:id="22" w:name="_u92mtrwhepfi" w:colFirst="0" w:colLast="0"/>
      <w:bookmarkEnd w:id="22"/>
      <w:r>
        <w:t xml:space="preserve"> </w:t>
      </w:r>
      <w:r>
        <w:t xml:space="preserve">essere in grado di riportare l’utente all’azione precedente al crash. Al </w:t>
      </w:r>
      <w:bookmarkStart w:id="23" w:name="_edl0jmo1utjt" w:colFirst="0" w:colLast="0"/>
      <w:bookmarkEnd w:id="23"/>
      <w:r>
        <w:t>massimo una ricerca potrebbe essere persa.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4" w:name="_8zular1dmn5e" w:colFirst="0" w:colLast="0"/>
      <w:bookmarkEnd w:id="24"/>
      <w:r>
        <w:pict>
          <v:rect id="_x0000_i1055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5" w:name="_z9qfm79klpit" w:colFirst="0" w:colLast="0"/>
      <w:bookmarkEnd w:id="25"/>
      <w:r w:rsidRPr="006008AC">
        <w:rPr>
          <w:b/>
        </w:rPr>
        <w:t>Performance</w:t>
      </w:r>
      <w:r>
        <w:tab/>
      </w:r>
      <w:r>
        <w:tab/>
        <w:t xml:space="preserve">-Il sistema deve essere in grado di parallelizzare le ricerche su tre diversi </w:t>
      </w:r>
      <w:bookmarkStart w:id="26" w:name="_5q3m6ks1yku6" w:colFirst="0" w:colLast="0"/>
      <w:bookmarkEnd w:id="26"/>
      <w:r>
        <w:t xml:space="preserve">sistemi e memorizzarle per apprendere dalle precedenti ricerche degli </w:t>
      </w:r>
      <w:bookmarkStart w:id="27" w:name="_f5xcg4stajgv" w:colFirst="0" w:colLast="0"/>
      <w:bookmarkEnd w:id="27"/>
      <w:r>
        <w:t>utenti.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134" w:firstLine="698"/>
      </w:pPr>
      <w:bookmarkStart w:id="28" w:name="_q3mo4lxdj907" w:colFirst="0" w:colLast="0"/>
      <w:bookmarkEnd w:id="28"/>
      <w:r>
        <w:t>-L’applicazione deve avere tempi di risposta ristretti.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9" w:name="_aireaia42ptf" w:colFirst="0" w:colLast="0"/>
      <w:bookmarkEnd w:id="29"/>
      <w:r>
        <w:pict>
          <v:rect id="_x0000_i1029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0" w:name="_j11frz39at0" w:colFirst="0" w:colLast="0"/>
      <w:bookmarkEnd w:id="30"/>
      <w:r w:rsidRPr="006008AC">
        <w:rPr>
          <w:b/>
        </w:rPr>
        <w:t>Supportability</w:t>
      </w:r>
      <w:r>
        <w:tab/>
      </w:r>
      <w:r>
        <w:t>- (</w:t>
      </w:r>
      <w:proofErr w:type="spellStart"/>
      <w:r>
        <w:t>mantenibilità</w:t>
      </w:r>
      <w:proofErr w:type="spellEnd"/>
      <w:r>
        <w:t xml:space="preserve"> e adattabilità)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1" w:name="_tb8t0qj77d87" w:colFirst="0" w:colLast="0"/>
      <w:bookmarkEnd w:id="31"/>
      <w:r>
        <w:pict>
          <v:rect id="_x0000_i1030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2" w:name="_jckxiakm5c8v" w:colFirst="0" w:colLast="0"/>
      <w:bookmarkEnd w:id="32"/>
      <w:r w:rsidRPr="006008AC">
        <w:rPr>
          <w:b/>
        </w:rPr>
        <w:t>Implementation</w:t>
      </w:r>
      <w:r>
        <w:tab/>
        <w:t>-</w:t>
      </w:r>
      <w:proofErr w:type="spellStart"/>
      <w:r>
        <w:t>YouthClub</w:t>
      </w:r>
      <w:proofErr w:type="spellEnd"/>
      <w:r>
        <w:t xml:space="preserve"> </w:t>
      </w:r>
      <w:r>
        <w:t>gira</w:t>
      </w:r>
      <w:r>
        <w:t xml:space="preserve"> su tutti i dispositivi </w:t>
      </w:r>
      <w:proofErr w:type="spellStart"/>
      <w:r>
        <w:t>Android</w:t>
      </w:r>
      <w:proofErr w:type="spellEnd"/>
      <w:r>
        <w:t>.</w:t>
      </w:r>
      <w:r>
        <w:br/>
      </w:r>
      <w:r>
        <w:tab/>
      </w:r>
      <w:r>
        <w:tab/>
      </w:r>
      <w:r>
        <w:tab/>
        <w:t xml:space="preserve">-Il server necessita di Java e </w:t>
      </w:r>
      <w:proofErr w:type="spellStart"/>
      <w:r>
        <w:t>Tomcat</w:t>
      </w:r>
      <w:proofErr w:type="spellEnd"/>
      <w:r>
        <w:t>.</w:t>
      </w:r>
    </w:p>
    <w:p w:rsidR="00AE5694" w:rsidRPr="006008AC" w:rsidRDefault="006008AC" w:rsidP="006008AC">
      <w:pPr>
        <w:pStyle w:val="Paragrafoelenco"/>
        <w:jc w:val="both"/>
        <w:rPr>
          <w:rFonts w:ascii="Garamond" w:hAnsi="Garamond"/>
          <w:b/>
          <w:sz w:val="28"/>
          <w:szCs w:val="28"/>
          <w:u w:val="single"/>
        </w:rPr>
      </w:pPr>
      <w:bookmarkStart w:id="33" w:name="_ee38cebmieio" w:colFirst="0" w:colLast="0"/>
      <w:bookmarkEnd w:id="33"/>
      <w:r>
        <w:pict>
          <v:rect id="_x0000_i1031" style="width:0;height:1.5pt" o:hralign="center" o:hrstd="t" o:hr="t" fillcolor="#a0a0a0" stroked="f"/>
        </w:pict>
      </w:r>
    </w:p>
    <w:p w:rsidR="00C75B30" w:rsidRPr="00AE5694" w:rsidRDefault="00C75B30" w:rsidP="00AE5694">
      <w:pPr>
        <w:pStyle w:val="Paragrafoelenco"/>
        <w:ind w:left="1080"/>
        <w:jc w:val="both"/>
        <w:rPr>
          <w:rFonts w:ascii="Garamond" w:hAnsi="Garamond"/>
          <w:b/>
          <w:sz w:val="28"/>
          <w:szCs w:val="28"/>
          <w:u w:val="single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  <w:bookmarkStart w:id="34" w:name="target"/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Pr="00AE5694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AE5694" w:rsidRPr="00AE5694" w:rsidRDefault="00AE5694" w:rsidP="00AE5694">
      <w:pPr>
        <w:pStyle w:val="Paragrafoelenco"/>
        <w:ind w:left="1440"/>
        <w:rPr>
          <w:rFonts w:ascii="Century Gothic" w:hAnsi="Century Gothic"/>
          <w:b/>
          <w:sz w:val="36"/>
          <w:u w:val="single"/>
        </w:rPr>
      </w:pPr>
      <w:bookmarkStart w:id="35" w:name="_GoBack"/>
      <w:bookmarkEnd w:id="34"/>
      <w:bookmarkEnd w:id="35"/>
    </w:p>
    <w:sectPr w:rsidR="00AE5694" w:rsidRPr="00AE5694" w:rsidSect="00C75B30">
      <w:footerReference w:type="default" r:id="rId21"/>
      <w:footnotePr>
        <w:pos w:val="beneathText"/>
      </w:footnotePr>
      <w:pgSz w:w="11905" w:h="16837"/>
      <w:pgMar w:top="1560" w:right="1134" w:bottom="1798" w:left="1134" w:header="1134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>
      <w:r>
        <w:separator/>
      </w:r>
    </w:p>
  </w:endnote>
  <w:endnote w:type="continuationSeparator" w:id="0">
    <w:p w:rsidR="001B51FD" w:rsidRDefault="001B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7651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Default="008B765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8B7651" w:rsidRDefault="008B76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>
      <w:r>
        <w:separator/>
      </w:r>
    </w:p>
  </w:footnote>
  <w:footnote w:type="continuationSeparator" w:id="0">
    <w:p w:rsidR="001B51FD" w:rsidRDefault="001B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>
    <w:pPr>
      <w:pStyle w:val="Intestazione"/>
      <w:jc w:val="right"/>
    </w:pPr>
  </w:p>
  <w:p w:rsidR="008B7651" w:rsidRDefault="008B76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E62002"/>
    <w:multiLevelType w:val="multilevel"/>
    <w:tmpl w:val="4AEA4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  <w:sz w:val="36"/>
      </w:rPr>
    </w:lvl>
  </w:abstractNum>
  <w:abstractNum w:abstractNumId="5" w15:restartNumberingAfterBreak="0">
    <w:nsid w:val="0A3714A3"/>
    <w:multiLevelType w:val="hybridMultilevel"/>
    <w:tmpl w:val="5978B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FE3"/>
    <w:multiLevelType w:val="hybridMultilevel"/>
    <w:tmpl w:val="83EA1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1235"/>
    <w:multiLevelType w:val="hybridMultilevel"/>
    <w:tmpl w:val="2A92B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B37D33"/>
    <w:multiLevelType w:val="hybridMultilevel"/>
    <w:tmpl w:val="A464F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156A"/>
    <w:multiLevelType w:val="hybridMultilevel"/>
    <w:tmpl w:val="8F785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95363"/>
    <w:multiLevelType w:val="hybridMultilevel"/>
    <w:tmpl w:val="D12C40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5477B"/>
    <w:multiLevelType w:val="hybridMultilevel"/>
    <w:tmpl w:val="F216EC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D023E6"/>
    <w:multiLevelType w:val="hybridMultilevel"/>
    <w:tmpl w:val="C3B0E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26D47"/>
    <w:multiLevelType w:val="hybridMultilevel"/>
    <w:tmpl w:val="04DAA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1108E"/>
    <w:multiLevelType w:val="hybridMultilevel"/>
    <w:tmpl w:val="35A2C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35F40"/>
    <w:multiLevelType w:val="multilevel"/>
    <w:tmpl w:val="871A5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909109A"/>
    <w:multiLevelType w:val="hybridMultilevel"/>
    <w:tmpl w:val="2AF09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475E0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D6059"/>
    <w:multiLevelType w:val="multilevel"/>
    <w:tmpl w:val="1D00CC8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3218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938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4658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5018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738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458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7178" w:hanging="2880"/>
      </w:pPr>
      <w:rPr>
        <w:rFonts w:hint="default"/>
        <w:sz w:val="36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2"/>
  </w:num>
  <w:num w:numId="5">
    <w:abstractNumId w:val="9"/>
  </w:num>
  <w:num w:numId="6">
    <w:abstractNumId w:val="19"/>
  </w:num>
  <w:num w:numId="7">
    <w:abstractNumId w:val="13"/>
  </w:num>
  <w:num w:numId="8">
    <w:abstractNumId w:val="15"/>
  </w:num>
  <w:num w:numId="9">
    <w:abstractNumId w:val="14"/>
  </w:num>
  <w:num w:numId="10">
    <w:abstractNumId w:val="16"/>
  </w:num>
  <w:num w:numId="11">
    <w:abstractNumId w:val="11"/>
  </w:num>
  <w:num w:numId="12">
    <w:abstractNumId w:val="5"/>
  </w:num>
  <w:num w:numId="13">
    <w:abstractNumId w:val="7"/>
  </w:num>
  <w:num w:numId="14">
    <w:abstractNumId w:val="17"/>
  </w:num>
  <w:num w:numId="15">
    <w:abstractNumId w:val="10"/>
  </w:num>
  <w:num w:numId="1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6A2D"/>
    <w:rsid w:val="00093D9B"/>
    <w:rsid w:val="000A5632"/>
    <w:rsid w:val="000D2800"/>
    <w:rsid w:val="000D47B9"/>
    <w:rsid w:val="00146FEE"/>
    <w:rsid w:val="00152D60"/>
    <w:rsid w:val="001765AE"/>
    <w:rsid w:val="00182140"/>
    <w:rsid w:val="001A0572"/>
    <w:rsid w:val="001A4675"/>
    <w:rsid w:val="001B500F"/>
    <w:rsid w:val="001B51FD"/>
    <w:rsid w:val="001B6CE4"/>
    <w:rsid w:val="001E7104"/>
    <w:rsid w:val="001F57F7"/>
    <w:rsid w:val="002447F8"/>
    <w:rsid w:val="00250910"/>
    <w:rsid w:val="002713D8"/>
    <w:rsid w:val="002A1B37"/>
    <w:rsid w:val="002E1CDB"/>
    <w:rsid w:val="002F3710"/>
    <w:rsid w:val="003051FB"/>
    <w:rsid w:val="003227DA"/>
    <w:rsid w:val="003779DA"/>
    <w:rsid w:val="0038163B"/>
    <w:rsid w:val="00381E9C"/>
    <w:rsid w:val="003E00FB"/>
    <w:rsid w:val="00445CC1"/>
    <w:rsid w:val="004646F8"/>
    <w:rsid w:val="0048090D"/>
    <w:rsid w:val="00493029"/>
    <w:rsid w:val="004D1EA6"/>
    <w:rsid w:val="004F222A"/>
    <w:rsid w:val="00543351"/>
    <w:rsid w:val="005548D3"/>
    <w:rsid w:val="00593A92"/>
    <w:rsid w:val="005940E5"/>
    <w:rsid w:val="005C43D0"/>
    <w:rsid w:val="005C5DFE"/>
    <w:rsid w:val="005F4FB1"/>
    <w:rsid w:val="006008AC"/>
    <w:rsid w:val="006067F1"/>
    <w:rsid w:val="00630289"/>
    <w:rsid w:val="006353D2"/>
    <w:rsid w:val="00660360"/>
    <w:rsid w:val="006C076B"/>
    <w:rsid w:val="006E039B"/>
    <w:rsid w:val="00787B15"/>
    <w:rsid w:val="007C36F6"/>
    <w:rsid w:val="00801D26"/>
    <w:rsid w:val="0083431F"/>
    <w:rsid w:val="00851F4D"/>
    <w:rsid w:val="008B2768"/>
    <w:rsid w:val="008B36D5"/>
    <w:rsid w:val="008B37B9"/>
    <w:rsid w:val="008B7651"/>
    <w:rsid w:val="00945ACA"/>
    <w:rsid w:val="009653E1"/>
    <w:rsid w:val="009937A3"/>
    <w:rsid w:val="009B143D"/>
    <w:rsid w:val="00A30174"/>
    <w:rsid w:val="00A32B31"/>
    <w:rsid w:val="00A62497"/>
    <w:rsid w:val="00AE4329"/>
    <w:rsid w:val="00AE5694"/>
    <w:rsid w:val="00B10679"/>
    <w:rsid w:val="00B51734"/>
    <w:rsid w:val="00B522F5"/>
    <w:rsid w:val="00BE697C"/>
    <w:rsid w:val="00C31920"/>
    <w:rsid w:val="00C75B30"/>
    <w:rsid w:val="00C76EC3"/>
    <w:rsid w:val="00CB0252"/>
    <w:rsid w:val="00CD110E"/>
    <w:rsid w:val="00CF1F05"/>
    <w:rsid w:val="00D1464E"/>
    <w:rsid w:val="00D15F88"/>
    <w:rsid w:val="00D23E70"/>
    <w:rsid w:val="00D83535"/>
    <w:rsid w:val="00D856E9"/>
    <w:rsid w:val="00D92F4E"/>
    <w:rsid w:val="00D95091"/>
    <w:rsid w:val="00DC0258"/>
    <w:rsid w:val="00E57295"/>
    <w:rsid w:val="00EB6356"/>
    <w:rsid w:val="00EE6579"/>
    <w:rsid w:val="00F30621"/>
    <w:rsid w:val="00F330E8"/>
    <w:rsid w:val="00F52400"/>
    <w:rsid w:val="00F67CB3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53CBF7"/>
  <w14:defaultImageDpi w14:val="300"/>
  <w15:chartTrackingRefBased/>
  <w15:docId w15:val="{E7669653-D0BB-46FF-B883-7B78D41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7B15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AE569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fontstyle01">
    <w:name w:val="fontstyle01"/>
    <w:basedOn w:val="Carpredefinitoparagrafo"/>
    <w:rsid w:val="00AE569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5B30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5B30"/>
    <w:rPr>
      <w:rFonts w:eastAsia="Lucida Sans Unicode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33538-1DB8-4F54-AD75-8E665018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7288</CharactersWithSpaces>
  <SharedDoc>false</SharedDoc>
  <HLinks>
    <vt:vector size="6" baseType="variant">
      <vt:variant>
        <vt:i4>5701741</vt:i4>
      </vt:variant>
      <vt:variant>
        <vt:i4>0</vt:i4>
      </vt:variant>
      <vt:variant>
        <vt:i4>0</vt:i4>
      </vt:variant>
      <vt:variant>
        <vt:i4>5</vt:i4>
      </vt:variant>
      <vt:variant>
        <vt:lpwstr>https://www.tripadvisor.it/ShowTopic-g1-i12394-k10727759-Comportamento_scorretto_nel_rilasciare_recensioni-Aiutaci_a_migliorare_TripAdvisor.html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30</cp:revision>
  <cp:lastPrinted>1899-12-31T23:00:00Z</cp:lastPrinted>
  <dcterms:created xsi:type="dcterms:W3CDTF">2018-10-17T17:22:00Z</dcterms:created>
  <dcterms:modified xsi:type="dcterms:W3CDTF">2018-11-09T10:27:00Z</dcterms:modified>
</cp:coreProperties>
</file>