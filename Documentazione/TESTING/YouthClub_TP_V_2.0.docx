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4227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 </w:t>
      </w:r>
      <w:r w:rsidR="00F27E69">
        <w:rPr>
          <w:rFonts w:ascii="Century Gothic" w:hAnsi="Century Gothic" w:cstheme="majorHAnsi"/>
          <w:b/>
          <w:i/>
          <w:sz w:val="72"/>
        </w:rPr>
        <w:t>Test</w:t>
      </w:r>
      <w:r>
        <w:rPr>
          <w:rFonts w:ascii="Century Gothic" w:hAnsi="Century Gothic" w:cstheme="majorHAnsi"/>
          <w:b/>
          <w:i/>
          <w:sz w:val="72"/>
        </w:rPr>
        <w:t xml:space="preserve"> </w:t>
      </w:r>
      <w:r w:rsidR="00D86155">
        <w:rPr>
          <w:rFonts w:ascii="Century Gothic" w:hAnsi="Century Gothic" w:cstheme="majorHAnsi"/>
          <w:b/>
          <w:i/>
          <w:sz w:val="72"/>
        </w:rPr>
        <w:t>Plan</w:t>
      </w:r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Versione </w:t>
      </w:r>
      <w:r w:rsidR="00DC5E7B">
        <w:rPr>
          <w:rFonts w:ascii="Century Gothic" w:hAnsi="Century Gothic" w:cstheme="majorHAnsi"/>
          <w:b/>
          <w:i/>
          <w:sz w:val="72"/>
        </w:rPr>
        <w:t>2</w:t>
      </w:r>
      <w:r w:rsidR="00D86155">
        <w:rPr>
          <w:rFonts w:ascii="Century Gothic" w:hAnsi="Century Gothic" w:cstheme="majorHAnsi"/>
          <w:b/>
          <w:i/>
          <w:sz w:val="72"/>
        </w:rPr>
        <w:t>.</w:t>
      </w:r>
      <w:r w:rsidR="00DC5E7B">
        <w:rPr>
          <w:rFonts w:ascii="Century Gothic" w:hAnsi="Century Gothic" w:cstheme="majorHAnsi"/>
          <w:b/>
          <w:i/>
          <w:sz w:val="72"/>
        </w:rPr>
        <w:t>0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 xml:space="preserve">: </w:t>
      </w:r>
      <w:r w:rsidR="00DC5E7B">
        <w:rPr>
          <w:rFonts w:ascii="Century Gothic" w:hAnsi="Century Gothic" w:cstheme="majorHAnsi"/>
          <w:b/>
          <w:i/>
          <w:sz w:val="28"/>
        </w:rPr>
        <w:t>08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214935">
        <w:rPr>
          <w:rFonts w:ascii="Century Gothic" w:hAnsi="Century Gothic" w:cstheme="majorHAnsi"/>
          <w:b/>
          <w:i/>
          <w:sz w:val="28"/>
        </w:rPr>
        <w:t>02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86155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C22CF1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F27E69">
        <w:trPr>
          <w:trHeight w:val="32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C22CF1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07/02/2019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1.2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C5E7B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214935">
        <w:trPr>
          <w:trHeight w:val="66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08/02/19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2.0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  <w:r>
              <w:rPr>
                <w:rFonts w:ascii="Century Gothic" w:eastAsia="Times New Roman" w:hAnsi="Century Gothic"/>
                <w:kern w:val="0"/>
                <w:sz w:val="22"/>
                <w:szCs w:val="22"/>
              </w:rPr>
              <w:t>Aggiunta Test Case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DC5E7B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233BF7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48" w:history="1">
            <w:r w:rsidR="00233BF7" w:rsidRPr="00824464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 w:rsidR="00233BF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33BF7" w:rsidRPr="00824464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 w:rsidR="00233BF7">
              <w:rPr>
                <w:noProof/>
                <w:webHidden/>
              </w:rPr>
              <w:tab/>
            </w:r>
            <w:r w:rsidR="00233BF7">
              <w:rPr>
                <w:noProof/>
                <w:webHidden/>
              </w:rPr>
              <w:fldChar w:fldCharType="begin"/>
            </w:r>
            <w:r w:rsidR="00233BF7">
              <w:rPr>
                <w:noProof/>
                <w:webHidden/>
              </w:rPr>
              <w:instrText xml:space="preserve"> PAGEREF _Toc517948 \h </w:instrText>
            </w:r>
            <w:r w:rsidR="00233BF7">
              <w:rPr>
                <w:noProof/>
                <w:webHidden/>
              </w:rPr>
            </w:r>
            <w:r w:rsidR="00233BF7">
              <w:rPr>
                <w:noProof/>
                <w:webHidden/>
              </w:rPr>
              <w:fldChar w:fldCharType="separate"/>
            </w:r>
            <w:r w:rsidR="00233BF7">
              <w:rPr>
                <w:noProof/>
                <w:webHidden/>
              </w:rPr>
              <w:t>4</w:t>
            </w:r>
            <w:r w:rsidR="00233BF7"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49" w:history="1">
            <w:r w:rsidRPr="00824464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0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1" w:history="1">
            <w:r w:rsidRPr="00824464">
              <w:rPr>
                <w:rStyle w:val="Collegamentoipertestuale"/>
                <w:rFonts w:ascii="Century Gothic" w:eastAsia="Times New Roman" w:hAnsi="Century Gothi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eastAsia="Times New Roman" w:hAnsi="Century Gothic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2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3" w:history="1"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5" w:history="1"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Funzionalità da testare e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6" w:history="1">
            <w:r w:rsidRPr="00824464">
              <w:rPr>
                <w:rStyle w:val="Collegamentoipertestuale"/>
                <w:rFonts w:ascii="Century Gothic" w:hAnsi="Century Gothic"/>
                <w:b/>
                <w:noProof/>
                <w:lang w:eastAsia="ar-S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b/>
                <w:noProof/>
                <w:lang w:eastAsia="ar-SA"/>
              </w:rPr>
              <w:t>Criteri passed/Failed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7" w:history="1"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8" w:history="1">
            <w:r w:rsidRPr="00824464">
              <w:rPr>
                <w:rStyle w:val="Collegamentoipertestuale"/>
                <w:rFonts w:ascii="Century Gothic" w:eastAsia="Garamond" w:hAnsi="Century Gothic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eastAsia="Garamond" w:hAnsi="Century Gothic"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59" w:history="1">
            <w:r w:rsidRPr="00824464">
              <w:rPr>
                <w:rStyle w:val="Collegamentoipertestuale"/>
                <w:rFonts w:ascii="Century Gothic" w:eastAsia="Garamond" w:hAnsi="Century Gothic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eastAsia="Garamond" w:hAnsi="Century Gothic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0" w:history="1"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7. 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1" w:history="1"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2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3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8.1.1.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Salvataggio codice Imei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4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Gestione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5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8.2.1.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Ricerca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6" w:history="1">
            <w:r w:rsidRPr="00824464">
              <w:rPr>
                <w:rStyle w:val="Collegamentoipertestuale"/>
                <w:rFonts w:ascii="Century Gothic" w:hAnsi="Century Gothic"/>
                <w:noProof/>
              </w:rPr>
              <w:t>8.2.2.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</w:rPr>
              <w:t>Ricerca per località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7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Gestione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8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69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Modifica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70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Visualizzazione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71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Gestione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72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Google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73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FourSquare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74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Yelp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F7" w:rsidRDefault="00233BF7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7975" w:history="1"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24464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CapitoloA"/>
      <w:bookmarkStart w:id="3" w:name="_Toc517948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3"/>
    </w:p>
    <w:p w:rsidR="00A35440" w:rsidRPr="00A35440" w:rsidRDefault="00A35440" w:rsidP="00C22CF1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rPr>
          <w:rFonts w:ascii="Garamond" w:hAnsi="Garamond"/>
          <w:sz w:val="28"/>
        </w:rPr>
      </w:pPr>
    </w:p>
    <w:bookmarkEnd w:id="2"/>
    <w:p w:rsidR="00D86155" w:rsidRPr="001A575E" w:rsidRDefault="00D86155" w:rsidP="00D86155"/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Lo scopo del Test Plan è quello di gestire lo sviluppo e le attività di test riguardanti l’</w:t>
      </w:r>
      <w:proofErr w:type="spellStart"/>
      <w:r w:rsidRPr="00D86155">
        <w:rPr>
          <w:sz w:val="28"/>
        </w:rPr>
        <w:t>app</w:t>
      </w:r>
      <w:proofErr w:type="spellEnd"/>
      <w:r w:rsidRPr="00D86155">
        <w:rPr>
          <w:sz w:val="28"/>
        </w:rPr>
        <w:t xml:space="preserve"> </w:t>
      </w:r>
      <w:proofErr w:type="spellStart"/>
      <w:r w:rsidRPr="00D86155">
        <w:rPr>
          <w:sz w:val="28"/>
        </w:rPr>
        <w:t>YouthClub</w:t>
      </w:r>
      <w:proofErr w:type="spellEnd"/>
      <w:r w:rsidRPr="00D86155">
        <w:rPr>
          <w:sz w:val="28"/>
        </w:rPr>
        <w:t xml:space="preserve">. Verranno pertanto individuati: vari elementi e funzionalità da testare, le strategie di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e gli strumenti che saranno utilizzati, gli autori dei test, le risorse e le attività richieste per completare i test e i rischi associati al piano. Lo scopo del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è quello di rilevare errori in maniera pianificata all'interno del codice realizzato al fine di evitare che tali errori si presentino durante l’utilizzo del sistema da parte dell’utente finale. I risultati uscenti dai test saranno utilizzati per capire dove intervenire per correggere gli errori o apportare modifiche con l’intenzione di migliorare il sistema. 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 xml:space="preserve">In tale documento, verranno prese in considerazione ed analizzate le seguenti attività: 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Ricerca;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Api;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Recensione;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Autenticazione;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 xml:space="preserve">Per ogni gestione saranno testate solo le funzionalità contenente i requisiti con priorità </w:t>
      </w:r>
      <w:r w:rsidRPr="00D86155">
        <w:rPr>
          <w:b/>
          <w:bCs/>
          <w:sz w:val="28"/>
        </w:rPr>
        <w:t>Alta</w:t>
      </w:r>
      <w:r w:rsidRPr="00D86155">
        <w:rPr>
          <w:sz w:val="28"/>
        </w:rPr>
        <w:t>.</w:t>
      </w:r>
    </w:p>
    <w:p w:rsidR="00C22CF1" w:rsidRPr="00C22CF1" w:rsidRDefault="00C22CF1" w:rsidP="00D86155">
      <w:pPr>
        <w:pStyle w:val="Gpstesto"/>
        <w:rPr>
          <w:sz w:val="28"/>
          <w:szCs w:val="28"/>
        </w:rPr>
      </w:pPr>
    </w:p>
    <w:p w:rsidR="00FA30FF" w:rsidRDefault="00C22CF1" w:rsidP="00D86155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4" w:name="_Toc517949"/>
      <w:r>
        <w:rPr>
          <w:rFonts w:ascii="Century Gothic" w:hAnsi="Century Gothic" w:cstheme="majorHAnsi"/>
          <w:b/>
          <w:color w:val="auto"/>
          <w:sz w:val="36"/>
          <w:u w:val="single"/>
        </w:rPr>
        <w:t>Relazione con altri documenti</w:t>
      </w:r>
      <w:bookmarkEnd w:id="4"/>
    </w:p>
    <w:p w:rsidR="00C22CF1" w:rsidRPr="00C22CF1" w:rsidRDefault="00C22CF1" w:rsidP="00C22CF1">
      <w:pPr>
        <w:rPr>
          <w:sz w:val="28"/>
        </w:rPr>
      </w:pPr>
    </w:p>
    <w:p w:rsidR="00D86155" w:rsidRPr="00D86155" w:rsidRDefault="00D86155" w:rsidP="00DC5E7B">
      <w:pPr>
        <w:pStyle w:val="Gpstesto"/>
      </w:pPr>
      <w:r w:rsidRPr="00D86155">
        <w:t>Il Test Plan che si sta sviluppando si trova in relazione con i documenti che in precedenza sono stati realizzati ovvero: RAD, SDD, ODD. Per verificare il corretto funzionamento dell’</w:t>
      </w:r>
      <w:proofErr w:type="spellStart"/>
      <w:r w:rsidRPr="00D86155">
        <w:t>app</w:t>
      </w:r>
      <w:proofErr w:type="spellEnd"/>
      <w:r w:rsidRPr="00D86155">
        <w:t xml:space="preserve"> </w:t>
      </w:r>
      <w:proofErr w:type="spellStart"/>
      <w:r w:rsidRPr="00D86155">
        <w:t>YouthClub</w:t>
      </w:r>
      <w:proofErr w:type="spellEnd"/>
      <w:r w:rsidRPr="00D86155">
        <w:t xml:space="preserve"> verranno utilizzati i test case individuati e documentati precedentemente nel processo di sviluppo del sistema. I test case si rifanno alle funzionalità individuate nel documento di raccolta ed analisi dei requisiti (RAD).</w:t>
      </w: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Pr="00D86155" w:rsidRDefault="00D86155" w:rsidP="00D86155">
      <w:pPr>
        <w:jc w:val="both"/>
        <w:rPr>
          <w:rFonts w:ascii="Garamond" w:hAnsi="Garamond"/>
        </w:rPr>
      </w:pPr>
    </w:p>
    <w:p w:rsidR="00D86155" w:rsidRPr="00D86155" w:rsidRDefault="00D86155" w:rsidP="00D86155">
      <w:pPr>
        <w:pStyle w:val="Titolo2"/>
        <w:rPr>
          <w:rFonts w:ascii="Century Gothic" w:hAnsi="Century Gothic"/>
          <w:i w:val="0"/>
          <w:sz w:val="32"/>
        </w:rPr>
      </w:pPr>
      <w:bookmarkStart w:id="5" w:name="_Toc517950"/>
      <w:r w:rsidRPr="00D86155">
        <w:rPr>
          <w:rFonts w:ascii="Century Gothic" w:hAnsi="Century Gothic"/>
          <w:i w:val="0"/>
          <w:sz w:val="32"/>
        </w:rPr>
        <w:t>Relazioni con il documento di analisi dei requisiti (RAD)</w:t>
      </w:r>
      <w:bookmarkEnd w:id="5"/>
    </w:p>
    <w:p w:rsidR="00D86155" w:rsidRPr="00D86155" w:rsidRDefault="00D86155" w:rsidP="00D86155">
      <w:pPr>
        <w:pStyle w:val="Gpstesto"/>
        <w:spacing w:after="120"/>
        <w:rPr>
          <w:sz w:val="28"/>
        </w:rPr>
      </w:pPr>
      <w:r w:rsidRPr="00D86155">
        <w:rPr>
          <w:sz w:val="28"/>
        </w:rPr>
        <w:t>La relazione tra Test Plan e RAD (</w:t>
      </w:r>
      <w:proofErr w:type="spellStart"/>
      <w:r w:rsidRPr="00D86155">
        <w:rPr>
          <w:sz w:val="28"/>
        </w:rPr>
        <w:t>Requirement</w:t>
      </w:r>
      <w:proofErr w:type="spellEnd"/>
      <w:r w:rsidRPr="00D86155">
        <w:rPr>
          <w:sz w:val="28"/>
        </w:rPr>
        <w:t xml:space="preserve"> Analysis </w:t>
      </w:r>
      <w:proofErr w:type="spellStart"/>
      <w:r w:rsidRPr="00D86155">
        <w:rPr>
          <w:sz w:val="28"/>
        </w:rPr>
        <w:t>Document</w:t>
      </w:r>
      <w:proofErr w:type="spellEnd"/>
      <w:r w:rsidRPr="00D86155">
        <w:rPr>
          <w:sz w:val="28"/>
        </w:rPr>
        <w:t xml:space="preserve">) riguarda in particolare i requisiti funzionali e non funzionali del sistema in quanto i test verranno realizzati su quelle funzionalità tenendo conto delle specifiche espresse nel documento precedente. Il RAD definisce le informazioni relative allo scopo, l’ambito e gli obiettivi del sistema, mettendo in evidenza una panoramica di requisiti funzionali, requisiti non funzionali, scenari, casi d’uso, diagrammi e </w:t>
      </w:r>
      <w:proofErr w:type="spellStart"/>
      <w:r w:rsidRPr="00D86155">
        <w:rPr>
          <w:sz w:val="28"/>
        </w:rPr>
        <w:t>mockup</w:t>
      </w:r>
      <w:proofErr w:type="spellEnd"/>
      <w:r w:rsidRPr="00D86155">
        <w:rPr>
          <w:sz w:val="28"/>
        </w:rPr>
        <w:t xml:space="preserve"> del sistema</w:t>
      </w:r>
      <w:r w:rsidRPr="00D86155">
        <w:rPr>
          <w:rFonts w:eastAsia="Calibri" w:cs="Calibri"/>
          <w:sz w:val="28"/>
        </w:rPr>
        <w:t>.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Il documento a cui si fa riferimento è:</w:t>
      </w:r>
    </w:p>
    <w:p w:rsidR="00D86155" w:rsidRPr="00D86155" w:rsidRDefault="00D86155" w:rsidP="000B1178">
      <w:pPr>
        <w:pStyle w:val="Gpstesto"/>
        <w:numPr>
          <w:ilvl w:val="0"/>
          <w:numId w:val="3"/>
        </w:numPr>
        <w:rPr>
          <w:sz w:val="28"/>
          <w:lang w:val="en-US"/>
        </w:rPr>
      </w:pPr>
      <w:r w:rsidRPr="00D86155">
        <w:rPr>
          <w:sz w:val="28"/>
          <w:lang w:val="en-US"/>
        </w:rPr>
        <w:t>YouthClub_RAD_V_2.0: Requirement Analysis Document.</w:t>
      </w:r>
    </w:p>
    <w:p w:rsidR="00D86155" w:rsidRDefault="00D86155" w:rsidP="00D86155">
      <w:pPr>
        <w:pStyle w:val="Titolo2"/>
        <w:numPr>
          <w:ilvl w:val="0"/>
          <w:numId w:val="0"/>
        </w:numPr>
        <w:rPr>
          <w:lang w:val="en-US"/>
        </w:rPr>
      </w:pPr>
    </w:p>
    <w:p w:rsidR="00D86155" w:rsidRDefault="00D86155" w:rsidP="00D86155">
      <w:pPr>
        <w:pStyle w:val="Titolo2"/>
        <w:rPr>
          <w:rFonts w:ascii="Century Gothic" w:eastAsia="Times New Roman" w:hAnsi="Century Gothic"/>
          <w:sz w:val="32"/>
        </w:rPr>
      </w:pPr>
      <w:bookmarkStart w:id="6" w:name="_Toc517951"/>
      <w:r w:rsidRPr="00D86155">
        <w:rPr>
          <w:rFonts w:ascii="Century Gothic" w:eastAsia="Times New Roman" w:hAnsi="Century Gothic"/>
          <w:sz w:val="32"/>
        </w:rPr>
        <w:t xml:space="preserve">Relazioni con il System Design </w:t>
      </w:r>
      <w:proofErr w:type="spellStart"/>
      <w:r w:rsidRPr="00D86155">
        <w:rPr>
          <w:rFonts w:ascii="Century Gothic" w:eastAsia="Times New Roman" w:hAnsi="Century Gothic"/>
          <w:sz w:val="32"/>
        </w:rPr>
        <w:t>Document</w:t>
      </w:r>
      <w:proofErr w:type="spellEnd"/>
      <w:r w:rsidRPr="00D86155">
        <w:rPr>
          <w:rFonts w:ascii="Century Gothic" w:eastAsia="Times New Roman" w:hAnsi="Century Gothic"/>
          <w:sz w:val="32"/>
        </w:rPr>
        <w:t xml:space="preserve"> (SDD)</w:t>
      </w:r>
      <w:bookmarkEnd w:id="6"/>
    </w:p>
    <w:p w:rsidR="00D86155" w:rsidRPr="00D86155" w:rsidRDefault="00D86155" w:rsidP="00D86155"/>
    <w:p w:rsidR="00D86155" w:rsidRPr="00D86155" w:rsidRDefault="00D86155" w:rsidP="00D86155">
      <w:pPr>
        <w:pStyle w:val="Gpstesto"/>
        <w:spacing w:after="120"/>
        <w:rPr>
          <w:sz w:val="28"/>
        </w:rPr>
      </w:pPr>
      <w:r w:rsidRPr="00D86155">
        <w:rPr>
          <w:sz w:val="28"/>
        </w:rPr>
        <w:t xml:space="preserve">L’SDD (System Design </w:t>
      </w:r>
      <w:proofErr w:type="spellStart"/>
      <w:r w:rsidRPr="00D86155">
        <w:rPr>
          <w:sz w:val="28"/>
        </w:rPr>
        <w:t>Document</w:t>
      </w:r>
      <w:proofErr w:type="spellEnd"/>
      <w:r w:rsidRPr="00D86155">
        <w:rPr>
          <w:sz w:val="28"/>
        </w:rPr>
        <w:t>) rappresenta l’architettura del sistema MVC. In particolare, l’SDD contiene l’architettura del software corrente e proposto e i servizi dei sottosistemi.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Il documento a cui si fa riferimento è:</w:t>
      </w:r>
    </w:p>
    <w:p w:rsidR="00D86155" w:rsidRPr="00D86155" w:rsidRDefault="00D86155" w:rsidP="000B1178">
      <w:pPr>
        <w:pStyle w:val="Gpstesto"/>
        <w:numPr>
          <w:ilvl w:val="0"/>
          <w:numId w:val="3"/>
        </w:numPr>
        <w:rPr>
          <w:sz w:val="28"/>
          <w:lang w:val="en-US"/>
        </w:rPr>
      </w:pPr>
      <w:r w:rsidRPr="00D86155">
        <w:rPr>
          <w:sz w:val="28"/>
          <w:lang w:val="en-US"/>
        </w:rPr>
        <w:t>YouthClub_SDD_V_3.0: System Design Document.</w:t>
      </w:r>
    </w:p>
    <w:p w:rsidR="00D86155" w:rsidRDefault="00D86155" w:rsidP="00D86155">
      <w:pPr>
        <w:pStyle w:val="Gpstesto"/>
        <w:rPr>
          <w:lang w:val="en-US"/>
        </w:rPr>
      </w:pPr>
    </w:p>
    <w:p w:rsidR="00D86155" w:rsidRPr="00D86155" w:rsidRDefault="00D86155" w:rsidP="00D86155">
      <w:pPr>
        <w:pStyle w:val="Titolo2"/>
        <w:rPr>
          <w:rFonts w:ascii="Century Gothic" w:hAnsi="Century Gothic"/>
          <w:i w:val="0"/>
          <w:sz w:val="32"/>
        </w:rPr>
      </w:pPr>
      <w:bookmarkStart w:id="7" w:name="_Toc517952"/>
      <w:r w:rsidRPr="00D86155">
        <w:rPr>
          <w:rFonts w:ascii="Century Gothic" w:hAnsi="Century Gothic"/>
          <w:i w:val="0"/>
          <w:sz w:val="32"/>
        </w:rPr>
        <w:t xml:space="preserve">Relazioni con l’Object Design </w:t>
      </w:r>
      <w:proofErr w:type="spellStart"/>
      <w:r w:rsidRPr="00D86155">
        <w:rPr>
          <w:rFonts w:ascii="Century Gothic" w:hAnsi="Century Gothic"/>
          <w:i w:val="0"/>
          <w:sz w:val="32"/>
        </w:rPr>
        <w:t>Document</w:t>
      </w:r>
      <w:proofErr w:type="spellEnd"/>
      <w:r w:rsidRPr="00D86155">
        <w:rPr>
          <w:rFonts w:ascii="Century Gothic" w:hAnsi="Century Gothic"/>
          <w:i w:val="0"/>
          <w:sz w:val="32"/>
        </w:rPr>
        <w:t xml:space="preserve"> (ODD)</w:t>
      </w:r>
      <w:bookmarkEnd w:id="7"/>
    </w:p>
    <w:p w:rsidR="00D86155" w:rsidRPr="00BF0064" w:rsidRDefault="00D86155" w:rsidP="00D86155">
      <w:pPr>
        <w:rPr>
          <w:lang w:val="en-US"/>
        </w:rPr>
      </w:pPr>
    </w:p>
    <w:p w:rsidR="00D86155" w:rsidRPr="00D86155" w:rsidRDefault="00D86155" w:rsidP="00D86155">
      <w:pPr>
        <w:pStyle w:val="Gpstesto"/>
        <w:rPr>
          <w:sz w:val="28"/>
          <w:lang w:val="en-US"/>
        </w:rPr>
      </w:pPr>
      <w:r w:rsidRPr="00D86155">
        <w:rPr>
          <w:sz w:val="28"/>
          <w:lang w:val="en-US"/>
        </w:rPr>
        <w:t xml:space="preserve">In </w:t>
      </w:r>
      <w:proofErr w:type="spellStart"/>
      <w:r w:rsidRPr="00D86155">
        <w:rPr>
          <w:sz w:val="28"/>
          <w:lang w:val="en-US"/>
        </w:rPr>
        <w:t>questa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sezione</w:t>
      </w:r>
      <w:proofErr w:type="spellEnd"/>
      <w:r w:rsidRPr="00D86155">
        <w:rPr>
          <w:sz w:val="28"/>
          <w:lang w:val="en-US"/>
        </w:rPr>
        <w:t xml:space="preserve">, </w:t>
      </w:r>
      <w:proofErr w:type="spellStart"/>
      <w:r w:rsidRPr="00D86155">
        <w:rPr>
          <w:sz w:val="28"/>
          <w:lang w:val="en-US"/>
        </w:rPr>
        <w:t>verrà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indicato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il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riferimento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all’ODD</w:t>
      </w:r>
      <w:proofErr w:type="spellEnd"/>
      <w:r w:rsidRPr="00D86155">
        <w:rPr>
          <w:sz w:val="28"/>
          <w:lang w:val="en-US"/>
        </w:rPr>
        <w:t xml:space="preserve"> (Object Design Document), </w:t>
      </w:r>
      <w:proofErr w:type="spellStart"/>
      <w:r w:rsidRPr="00D86155">
        <w:rPr>
          <w:sz w:val="28"/>
          <w:lang w:val="en-US"/>
        </w:rPr>
        <w:t>documento</w:t>
      </w:r>
      <w:proofErr w:type="spellEnd"/>
      <w:r w:rsidRPr="00D86155">
        <w:rPr>
          <w:sz w:val="28"/>
          <w:lang w:val="en-US"/>
        </w:rPr>
        <w:t xml:space="preserve"> in cui </w:t>
      </w:r>
      <w:proofErr w:type="spellStart"/>
      <w:r w:rsidRPr="00D86155">
        <w:rPr>
          <w:sz w:val="28"/>
          <w:lang w:val="en-US"/>
        </w:rPr>
        <w:t>vengono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evidenziate</w:t>
      </w:r>
      <w:proofErr w:type="spellEnd"/>
      <w:r w:rsidRPr="00D86155">
        <w:rPr>
          <w:sz w:val="28"/>
          <w:lang w:val="en-US"/>
        </w:rPr>
        <w:t xml:space="preserve"> le </w:t>
      </w:r>
      <w:proofErr w:type="spellStart"/>
      <w:r w:rsidRPr="00D86155">
        <w:rPr>
          <w:sz w:val="28"/>
          <w:lang w:val="en-US"/>
        </w:rPr>
        <w:t>specifiche</w:t>
      </w:r>
      <w:proofErr w:type="spellEnd"/>
      <w:r w:rsidRPr="00D86155">
        <w:rPr>
          <w:sz w:val="28"/>
          <w:lang w:val="en-US"/>
        </w:rPr>
        <w:t xml:space="preserve"> legate </w:t>
      </w:r>
      <w:proofErr w:type="spellStart"/>
      <w:r w:rsidRPr="00D86155">
        <w:rPr>
          <w:sz w:val="28"/>
          <w:lang w:val="en-US"/>
        </w:rPr>
        <w:t>alle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interfacce</w:t>
      </w:r>
      <w:proofErr w:type="spellEnd"/>
      <w:r w:rsidRPr="00D86155">
        <w:rPr>
          <w:sz w:val="28"/>
          <w:lang w:val="en-US"/>
        </w:rPr>
        <w:t xml:space="preserve"> per </w:t>
      </w:r>
      <w:proofErr w:type="spellStart"/>
      <w:r w:rsidRPr="00D86155">
        <w:rPr>
          <w:sz w:val="28"/>
          <w:lang w:val="en-US"/>
        </w:rPr>
        <w:t>ogni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sottosistema</w:t>
      </w:r>
      <w:proofErr w:type="spellEnd"/>
      <w:r w:rsidRPr="00D86155">
        <w:rPr>
          <w:sz w:val="28"/>
          <w:lang w:val="en-US"/>
        </w:rPr>
        <w:t xml:space="preserve">, definite le </w:t>
      </w:r>
      <w:proofErr w:type="spellStart"/>
      <w:r w:rsidRPr="00D86155">
        <w:rPr>
          <w:sz w:val="28"/>
          <w:lang w:val="en-US"/>
        </w:rPr>
        <w:t>librerie</w:t>
      </w:r>
      <w:proofErr w:type="spellEnd"/>
      <w:r w:rsidRPr="00D86155">
        <w:rPr>
          <w:sz w:val="28"/>
          <w:lang w:val="en-US"/>
        </w:rPr>
        <w:t xml:space="preserve"> per le </w:t>
      </w:r>
      <w:proofErr w:type="spellStart"/>
      <w:r w:rsidRPr="00D86155">
        <w:rPr>
          <w:sz w:val="28"/>
          <w:lang w:val="en-US"/>
        </w:rPr>
        <w:t>classi</w:t>
      </w:r>
      <w:proofErr w:type="spellEnd"/>
      <w:r w:rsidRPr="00D86155">
        <w:rPr>
          <w:sz w:val="28"/>
          <w:lang w:val="en-US"/>
        </w:rPr>
        <w:t xml:space="preserve"> e </w:t>
      </w:r>
      <w:proofErr w:type="spellStart"/>
      <w:r w:rsidRPr="00D86155">
        <w:rPr>
          <w:sz w:val="28"/>
          <w:lang w:val="en-US"/>
        </w:rPr>
        <w:t>selezionati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</w:t>
      </w:r>
      <w:proofErr w:type="spellEnd"/>
      <w:r w:rsidRPr="00D86155">
        <w:rPr>
          <w:sz w:val="28"/>
          <w:lang w:val="en-US"/>
        </w:rPr>
        <w:t xml:space="preserve"> design pattern per </w:t>
      </w:r>
      <w:proofErr w:type="spellStart"/>
      <w:r w:rsidRPr="00D86155">
        <w:rPr>
          <w:sz w:val="28"/>
          <w:lang w:val="en-US"/>
        </w:rPr>
        <w:t>risolvere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problemi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comuni</w:t>
      </w:r>
      <w:proofErr w:type="spellEnd"/>
      <w:r w:rsidRPr="00D86155">
        <w:rPr>
          <w:sz w:val="28"/>
          <w:lang w:val="en-US"/>
        </w:rPr>
        <w:t xml:space="preserve"> e </w:t>
      </w:r>
      <w:proofErr w:type="spellStart"/>
      <w:r w:rsidRPr="00D86155">
        <w:rPr>
          <w:sz w:val="28"/>
          <w:lang w:val="en-US"/>
        </w:rPr>
        <w:t>proteggere</w:t>
      </w:r>
      <w:proofErr w:type="spellEnd"/>
      <w:r w:rsidRPr="00D86155">
        <w:rPr>
          <w:sz w:val="28"/>
          <w:lang w:val="en-US"/>
        </w:rPr>
        <w:t xml:space="preserve"> le </w:t>
      </w:r>
      <w:proofErr w:type="spellStart"/>
      <w:r w:rsidRPr="00D86155">
        <w:rPr>
          <w:sz w:val="28"/>
          <w:lang w:val="en-US"/>
        </w:rPr>
        <w:t>classi</w:t>
      </w:r>
      <w:proofErr w:type="spellEnd"/>
      <w:r w:rsidRPr="00D86155">
        <w:rPr>
          <w:sz w:val="28"/>
          <w:lang w:val="en-US"/>
        </w:rPr>
        <w:t xml:space="preserve"> da </w:t>
      </w:r>
      <w:proofErr w:type="spellStart"/>
      <w:r w:rsidRPr="00D86155">
        <w:rPr>
          <w:sz w:val="28"/>
          <w:lang w:val="en-US"/>
        </w:rPr>
        <w:t>interventi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futuri</w:t>
      </w:r>
      <w:proofErr w:type="spellEnd"/>
      <w:r w:rsidRPr="00D86155">
        <w:rPr>
          <w:sz w:val="28"/>
          <w:lang w:val="en-US"/>
        </w:rPr>
        <w:t>.</w:t>
      </w:r>
    </w:p>
    <w:p w:rsidR="00D86155" w:rsidRPr="00D86155" w:rsidRDefault="00D86155" w:rsidP="00D86155">
      <w:pPr>
        <w:pStyle w:val="Gpstesto"/>
        <w:rPr>
          <w:sz w:val="28"/>
          <w:lang w:val="en-US"/>
        </w:rPr>
      </w:pPr>
      <w:r w:rsidRPr="00D86155">
        <w:rPr>
          <w:sz w:val="28"/>
          <w:lang w:val="en-US"/>
        </w:rPr>
        <w:t xml:space="preserve">Il </w:t>
      </w:r>
      <w:proofErr w:type="spellStart"/>
      <w:r w:rsidRPr="00D86155">
        <w:rPr>
          <w:sz w:val="28"/>
          <w:lang w:val="en-US"/>
        </w:rPr>
        <w:t>documento</w:t>
      </w:r>
      <w:proofErr w:type="spellEnd"/>
      <w:r w:rsidRPr="00D86155">
        <w:rPr>
          <w:sz w:val="28"/>
          <w:lang w:val="en-US"/>
        </w:rPr>
        <w:t xml:space="preserve"> a cui </w:t>
      </w:r>
      <w:proofErr w:type="spellStart"/>
      <w:r w:rsidRPr="00D86155">
        <w:rPr>
          <w:sz w:val="28"/>
          <w:lang w:val="en-US"/>
        </w:rPr>
        <w:t>si</w:t>
      </w:r>
      <w:proofErr w:type="spellEnd"/>
      <w:r w:rsidRPr="00D86155">
        <w:rPr>
          <w:sz w:val="28"/>
          <w:lang w:val="en-US"/>
        </w:rPr>
        <w:t xml:space="preserve"> fa </w:t>
      </w:r>
      <w:proofErr w:type="spellStart"/>
      <w:r w:rsidRPr="00D86155">
        <w:rPr>
          <w:sz w:val="28"/>
          <w:lang w:val="en-US"/>
        </w:rPr>
        <w:t>riferimento</w:t>
      </w:r>
      <w:proofErr w:type="spellEnd"/>
      <w:r w:rsidRPr="00D86155">
        <w:rPr>
          <w:sz w:val="28"/>
          <w:lang w:val="en-US"/>
        </w:rPr>
        <w:t xml:space="preserve"> è:</w:t>
      </w:r>
    </w:p>
    <w:p w:rsidR="00D86155" w:rsidRPr="00D86155" w:rsidRDefault="00D86155" w:rsidP="000B1178">
      <w:pPr>
        <w:pStyle w:val="Gpstesto"/>
        <w:numPr>
          <w:ilvl w:val="0"/>
          <w:numId w:val="3"/>
        </w:numPr>
        <w:rPr>
          <w:sz w:val="28"/>
          <w:lang w:val="en-US"/>
        </w:rPr>
      </w:pPr>
      <w:r w:rsidRPr="00D86155">
        <w:rPr>
          <w:sz w:val="28"/>
          <w:lang w:val="en-US"/>
        </w:rPr>
        <w:t>ChooseIT_ODD_V_2.0: Object Design Document.</w:t>
      </w:r>
    </w:p>
    <w:p w:rsidR="00C22CF1" w:rsidRPr="00C22CF1" w:rsidRDefault="00C22CF1" w:rsidP="00C22CF1"/>
    <w:p w:rsidR="008602E6" w:rsidRPr="008602E6" w:rsidRDefault="008602E6" w:rsidP="008602E6"/>
    <w:p w:rsidR="00C22CF1" w:rsidRDefault="00D86155" w:rsidP="00D86155">
      <w:pPr>
        <w:pStyle w:val="Titolo1"/>
        <w:numPr>
          <w:ilvl w:val="0"/>
          <w:numId w:val="1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8" w:name="_Toc536005789"/>
      <w:bookmarkStart w:id="9" w:name="_Toc190855"/>
      <w:bookmarkStart w:id="10" w:name="_Toc192940"/>
      <w:bookmarkStart w:id="11" w:name="_Toc371688"/>
      <w:bookmarkStart w:id="12" w:name="_Toc517953"/>
      <w:bookmarkEnd w:id="8"/>
      <w:bookmarkEnd w:id="9"/>
      <w:bookmarkEnd w:id="10"/>
      <w:bookmarkEnd w:id="11"/>
      <w:r>
        <w:rPr>
          <w:rFonts w:ascii="Century Gothic" w:hAnsi="Century Gothic"/>
          <w:b/>
          <w:color w:val="auto"/>
          <w:sz w:val="36"/>
          <w:u w:val="single"/>
        </w:rPr>
        <w:lastRenderedPageBreak/>
        <w:t>Panoramica del sistema</w:t>
      </w:r>
      <w:bookmarkEnd w:id="12"/>
    </w:p>
    <w:p w:rsidR="00B54A0F" w:rsidRPr="00B54A0F" w:rsidRDefault="00B54A0F" w:rsidP="00B54A0F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3" w:name="_Toc371690"/>
      <w:bookmarkStart w:id="14" w:name="_Toc373056"/>
      <w:bookmarkStart w:id="15" w:name="_Toc517954"/>
      <w:bookmarkEnd w:id="13"/>
      <w:bookmarkEnd w:id="14"/>
      <w:bookmarkEnd w:id="15"/>
    </w:p>
    <w:p w:rsidR="00B54A0F" w:rsidRDefault="00B54A0F" w:rsidP="00D86155">
      <w:pPr>
        <w:outlineLvl w:val="1"/>
      </w:pPr>
    </w:p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  <w:lang w:val="en-US"/>
        </w:rPr>
        <w:t xml:space="preserve">Come </w:t>
      </w:r>
      <w:proofErr w:type="spellStart"/>
      <w:r w:rsidRPr="00DC5E7B">
        <w:rPr>
          <w:sz w:val="28"/>
          <w:szCs w:val="28"/>
          <w:lang w:val="en-US"/>
        </w:rPr>
        <w:t>descritto</w:t>
      </w:r>
      <w:proofErr w:type="spellEnd"/>
      <w:r w:rsidRPr="00DC5E7B">
        <w:rPr>
          <w:sz w:val="28"/>
          <w:szCs w:val="28"/>
          <w:lang w:val="en-US"/>
        </w:rPr>
        <w:t xml:space="preserve"> e </w:t>
      </w:r>
      <w:proofErr w:type="spellStart"/>
      <w:r w:rsidRPr="00DC5E7B">
        <w:rPr>
          <w:sz w:val="28"/>
          <w:szCs w:val="28"/>
          <w:lang w:val="en-US"/>
        </w:rPr>
        <w:t>analizzato</w:t>
      </w:r>
      <w:proofErr w:type="spellEnd"/>
      <w:r w:rsidRPr="00DC5E7B">
        <w:rPr>
          <w:sz w:val="28"/>
          <w:szCs w:val="28"/>
          <w:lang w:val="en-US"/>
        </w:rPr>
        <w:t xml:space="preserve"> </w:t>
      </w:r>
      <w:proofErr w:type="spellStart"/>
      <w:r w:rsidRPr="00DC5E7B">
        <w:rPr>
          <w:sz w:val="28"/>
          <w:szCs w:val="28"/>
          <w:lang w:val="en-US"/>
        </w:rPr>
        <w:t>nell’SDD</w:t>
      </w:r>
      <w:proofErr w:type="spellEnd"/>
      <w:r w:rsidRPr="00DC5E7B">
        <w:rPr>
          <w:sz w:val="28"/>
          <w:szCs w:val="28"/>
          <w:lang w:val="en-US"/>
        </w:rPr>
        <w:t xml:space="preserve"> </w:t>
      </w:r>
      <w:r w:rsidRPr="00DC5E7B">
        <w:rPr>
          <w:sz w:val="28"/>
          <w:szCs w:val="28"/>
        </w:rPr>
        <w:t xml:space="preserve">l’architettura scelta per il nostro sistema è ibrida in quando sfrutta un modello </w:t>
      </w:r>
      <w:proofErr w:type="spellStart"/>
      <w:r w:rsidRPr="00DC5E7B">
        <w:rPr>
          <w:sz w:val="28"/>
          <w:szCs w:val="28"/>
        </w:rPr>
        <w:t>client-server</w:t>
      </w:r>
      <w:proofErr w:type="spellEnd"/>
      <w:r w:rsidRPr="00DC5E7B">
        <w:rPr>
          <w:sz w:val="28"/>
          <w:szCs w:val="28"/>
        </w:rPr>
        <w:t xml:space="preserve"> per quando riguarda le richieste inviate ed elaborate dal server, ma il server viene suddiviso in </w:t>
      </w:r>
      <w:proofErr w:type="gramStart"/>
      <w:r w:rsidRPr="00DC5E7B">
        <w:rPr>
          <w:sz w:val="28"/>
          <w:szCs w:val="28"/>
        </w:rPr>
        <w:t xml:space="preserve">3 </w:t>
      </w:r>
      <w:proofErr w:type="spellStart"/>
      <w:r w:rsidRPr="00DC5E7B">
        <w:rPr>
          <w:sz w:val="28"/>
          <w:szCs w:val="28"/>
        </w:rPr>
        <w:t>layer</w:t>
      </w:r>
      <w:proofErr w:type="spellEnd"/>
      <w:proofErr w:type="gramEnd"/>
      <w:r w:rsidRPr="00DC5E7B">
        <w:rPr>
          <w:sz w:val="28"/>
          <w:szCs w:val="28"/>
        </w:rPr>
        <w:t xml:space="preserve"> Model-</w:t>
      </w:r>
      <w:proofErr w:type="spellStart"/>
      <w:r w:rsidRPr="00DC5E7B">
        <w:rPr>
          <w:sz w:val="28"/>
          <w:szCs w:val="28"/>
        </w:rPr>
        <w:t>View</w:t>
      </w:r>
      <w:proofErr w:type="spellEnd"/>
      <w:r w:rsidRPr="00DC5E7B">
        <w:rPr>
          <w:sz w:val="28"/>
          <w:szCs w:val="28"/>
        </w:rPr>
        <w:t>-Control.</w:t>
      </w:r>
    </w:p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</w:rPr>
        <w:t>Il lato client si occupa di eseguire le richieste e decodificare e mostrare opportunamente le risposte nell’applicazione.</w:t>
      </w:r>
    </w:p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</w:rPr>
        <w:t xml:space="preserve">Il lato server presenta invece la logica e la conoscenza del dominio applicativo, il concetto di </w:t>
      </w:r>
      <w:proofErr w:type="spellStart"/>
      <w:r w:rsidRPr="00DC5E7B">
        <w:rPr>
          <w:sz w:val="28"/>
          <w:szCs w:val="28"/>
        </w:rPr>
        <w:t>view</w:t>
      </w:r>
      <w:proofErr w:type="spellEnd"/>
      <w:r w:rsidRPr="00DC5E7B">
        <w:rPr>
          <w:sz w:val="28"/>
          <w:szCs w:val="28"/>
        </w:rPr>
        <w:t xml:space="preserve"> diventa più generico e si occupa solo della formattazione dei dati in risposta alle richieste del client.</w:t>
      </w:r>
    </w:p>
    <w:p w:rsidR="00D86155" w:rsidRPr="00DC5E7B" w:rsidRDefault="00D86155" w:rsidP="00D86155">
      <w:pPr>
        <w:pStyle w:val="Gpstesto"/>
        <w:jc w:val="left"/>
        <w:rPr>
          <w:sz w:val="28"/>
          <w:szCs w:val="28"/>
        </w:rPr>
      </w:pPr>
      <w:r w:rsidRPr="00DC5E7B">
        <w:rPr>
          <w:sz w:val="28"/>
          <w:szCs w:val="28"/>
        </w:rPr>
        <w:t xml:space="preserve">Per seguire tale architettura abbiamo deciso di dividere il nostro sistema in sottosistemi più piccoli basandoci sui diversi tipi di gestione: 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it-IT"/>
        </w:rPr>
      </w:pPr>
      <w:r w:rsidRPr="00DC5E7B">
        <w:rPr>
          <w:sz w:val="28"/>
          <w:szCs w:val="28"/>
        </w:rPr>
        <w:t>Gestione Recensione;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it-IT"/>
        </w:rPr>
      </w:pPr>
      <w:r w:rsidRPr="00DC5E7B">
        <w:rPr>
          <w:sz w:val="28"/>
          <w:szCs w:val="28"/>
        </w:rPr>
        <w:t>Gestione Api;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it-IT"/>
        </w:rPr>
      </w:pPr>
      <w:r w:rsidRPr="00DC5E7B">
        <w:rPr>
          <w:sz w:val="28"/>
          <w:szCs w:val="28"/>
          <w:lang w:eastAsia="it-IT"/>
        </w:rPr>
        <w:t>Gestione Autenticazione;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ar-SA"/>
        </w:rPr>
      </w:pPr>
      <w:r w:rsidRPr="00DC5E7B">
        <w:rPr>
          <w:sz w:val="28"/>
          <w:szCs w:val="28"/>
        </w:rPr>
        <w:t>Gestione Ricerca;</w:t>
      </w:r>
    </w:p>
    <w:p w:rsidR="00B54A0F" w:rsidRDefault="00D86155" w:rsidP="000B1178">
      <w:pPr>
        <w:pStyle w:val="Titolo1"/>
        <w:numPr>
          <w:ilvl w:val="0"/>
          <w:numId w:val="4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6" w:name="_Toc517955"/>
      <w:r w:rsidRPr="00D86155">
        <w:rPr>
          <w:rFonts w:ascii="Century Gothic" w:hAnsi="Century Gothic"/>
          <w:b/>
          <w:color w:val="auto"/>
          <w:sz w:val="36"/>
          <w:u w:val="single"/>
        </w:rPr>
        <w:t>Funzionalità da testare e non testare</w:t>
      </w:r>
      <w:bookmarkEnd w:id="16"/>
    </w:p>
    <w:p w:rsidR="00D86155" w:rsidRPr="00D86155" w:rsidRDefault="00D86155" w:rsidP="00D86155"/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</w:rPr>
        <w:t>Di seguito verranno elencate le funzionalità da testare suddivise per ogni gestione del sistema:</w:t>
      </w:r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Gestione Recensione</w:t>
      </w:r>
    </w:p>
    <w:p w:rsidR="00D86155" w:rsidRPr="00DC5E7B" w:rsidRDefault="00D86155" w:rsidP="000B1178">
      <w:pPr>
        <w:pStyle w:val="Paragrafoelenco"/>
        <w:numPr>
          <w:ilvl w:val="0"/>
          <w:numId w:val="6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Inserimento</w:t>
      </w:r>
    </w:p>
    <w:p w:rsidR="00D86155" w:rsidRPr="00DC5E7B" w:rsidRDefault="00D86155" w:rsidP="000B1178">
      <w:pPr>
        <w:pStyle w:val="Paragrafoelenco"/>
        <w:numPr>
          <w:ilvl w:val="0"/>
          <w:numId w:val="6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Modifica</w:t>
      </w:r>
    </w:p>
    <w:p w:rsidR="00D86155" w:rsidRPr="00DC5E7B" w:rsidRDefault="00D86155" w:rsidP="000B1178">
      <w:pPr>
        <w:pStyle w:val="Paragrafoelenco"/>
        <w:numPr>
          <w:ilvl w:val="0"/>
          <w:numId w:val="6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Visualizzazione</w:t>
      </w:r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Gestione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Google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FourSquare</w:t>
      </w:r>
      <w:proofErr w:type="spellEnd"/>
      <w:r w:rsidRPr="00DC5E7B">
        <w:rPr>
          <w:rFonts w:ascii="Garamond" w:hAnsi="Garamond"/>
          <w:sz w:val="28"/>
          <w:szCs w:val="28"/>
          <w:lang w:eastAsia="ar-SA"/>
        </w:rPr>
        <w:t xml:space="preserve">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Yelp</w:t>
      </w:r>
      <w:proofErr w:type="spellEnd"/>
      <w:r w:rsidRPr="00DC5E7B">
        <w:rPr>
          <w:rFonts w:ascii="Garamond" w:hAnsi="Garamond"/>
          <w:sz w:val="28"/>
          <w:szCs w:val="28"/>
          <w:lang w:eastAsia="ar-SA"/>
        </w:rPr>
        <w:t xml:space="preserve">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Geocoding</w:t>
      </w:r>
      <w:proofErr w:type="spellEnd"/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Gestione Autenticazione</w:t>
      </w:r>
    </w:p>
    <w:p w:rsidR="00D86155" w:rsidRDefault="00D86155" w:rsidP="000B1178">
      <w:pPr>
        <w:pStyle w:val="Paragrafoelenco"/>
        <w:numPr>
          <w:ilvl w:val="0"/>
          <w:numId w:val="8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 xml:space="preserve">Salvataggio codice </w:t>
      </w: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Imei</w:t>
      </w:r>
      <w:proofErr w:type="spellEnd"/>
    </w:p>
    <w:p w:rsidR="00DC5E7B" w:rsidRPr="00DC5E7B" w:rsidRDefault="00DC5E7B" w:rsidP="00DC5E7B">
      <w:p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lastRenderedPageBreak/>
        <w:t>Gestione Ricerca</w:t>
      </w:r>
    </w:p>
    <w:p w:rsidR="00D86155" w:rsidRPr="00DC5E7B" w:rsidRDefault="00D86155" w:rsidP="000B1178">
      <w:pPr>
        <w:pStyle w:val="Paragrafoelenco"/>
        <w:numPr>
          <w:ilvl w:val="0"/>
          <w:numId w:val="8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Ricerca per nome</w:t>
      </w:r>
    </w:p>
    <w:p w:rsidR="00D86155" w:rsidRPr="00DC5E7B" w:rsidRDefault="00D86155" w:rsidP="000B1178">
      <w:pPr>
        <w:pStyle w:val="Paragrafoelenco"/>
        <w:numPr>
          <w:ilvl w:val="0"/>
          <w:numId w:val="8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Ricerca per località</w:t>
      </w:r>
    </w:p>
    <w:p w:rsidR="00D86155" w:rsidRDefault="00D86155" w:rsidP="00D86155">
      <w:pPr>
        <w:spacing w:after="160" w:line="259" w:lineRule="auto"/>
        <w:rPr>
          <w:rFonts w:ascii="Garamond" w:hAnsi="Garamond"/>
          <w:sz w:val="28"/>
          <w:lang w:eastAsia="ar-SA"/>
        </w:rPr>
      </w:pPr>
    </w:p>
    <w:p w:rsidR="00D86155" w:rsidRDefault="00D86155" w:rsidP="00D86155">
      <w:pPr>
        <w:spacing w:after="160" w:line="259" w:lineRule="auto"/>
        <w:rPr>
          <w:rFonts w:ascii="Garamond" w:hAnsi="Garamond"/>
          <w:sz w:val="28"/>
          <w:lang w:eastAsia="ar-SA"/>
        </w:rPr>
      </w:pPr>
    </w:p>
    <w:p w:rsidR="00D86155" w:rsidRDefault="00D86155" w:rsidP="000B1178">
      <w:pPr>
        <w:pStyle w:val="Titolo1"/>
        <w:numPr>
          <w:ilvl w:val="0"/>
          <w:numId w:val="4"/>
        </w:numPr>
        <w:rPr>
          <w:rFonts w:ascii="Century Gothic" w:hAnsi="Century Gothic"/>
          <w:b/>
          <w:color w:val="auto"/>
          <w:sz w:val="36"/>
          <w:u w:val="single"/>
          <w:lang w:eastAsia="ar-SA"/>
        </w:rPr>
      </w:pPr>
      <w:bookmarkStart w:id="17" w:name="_Toc517956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 xml:space="preserve">Criteri 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passed</w:t>
      </w:r>
      <w:proofErr w:type="spellEnd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/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Failed</w:t>
      </w:r>
      <w:bookmarkEnd w:id="17"/>
      <w:proofErr w:type="spellEnd"/>
    </w:p>
    <w:p w:rsidR="00D86155" w:rsidRPr="00D86155" w:rsidRDefault="00D86155" w:rsidP="00D86155">
      <w:pPr>
        <w:rPr>
          <w:lang w:eastAsia="ar-SA"/>
        </w:rPr>
      </w:pPr>
    </w:p>
    <w:p w:rsidR="00D86155" w:rsidRDefault="00D86155" w:rsidP="00D86155">
      <w:pPr>
        <w:rPr>
          <w:lang w:eastAsia="ar-SA"/>
        </w:rPr>
      </w:pPr>
    </w:p>
    <w:p w:rsidR="00D86155" w:rsidRPr="00D86155" w:rsidRDefault="00D86155" w:rsidP="00DC5E7B">
      <w:pPr>
        <w:pStyle w:val="Gpstesto"/>
      </w:pPr>
      <w:r w:rsidRPr="00DC5E7B">
        <w:rPr>
          <w:sz w:val="28"/>
        </w:rPr>
        <w:t xml:space="preserve">I dati di input del test saranno raggruppati in insiemi dalle caratteristiche comuni in modo da effettuare un test su di un unico elemento rappresentativo. Il </w:t>
      </w:r>
      <w:proofErr w:type="spellStart"/>
      <w:r w:rsidRPr="00DC5E7B">
        <w:rPr>
          <w:sz w:val="28"/>
        </w:rPr>
        <w:t>testing</w:t>
      </w:r>
      <w:proofErr w:type="spellEnd"/>
      <w:r w:rsidRPr="00DC5E7B">
        <w:rPr>
          <w:sz w:val="28"/>
        </w:rPr>
        <w:t xml:space="preserve"> ha successo se l’output osservato è diverso dall’output atteso: ciò significa che la fase di </w:t>
      </w:r>
      <w:proofErr w:type="spellStart"/>
      <w:r w:rsidRPr="00DC5E7B">
        <w:rPr>
          <w:sz w:val="28"/>
        </w:rPr>
        <w:t>testing</w:t>
      </w:r>
      <w:proofErr w:type="spellEnd"/>
      <w:r w:rsidRPr="00DC5E7B">
        <w:rPr>
          <w:sz w:val="28"/>
        </w:rPr>
        <w:t xml:space="preserve"> avrà successo se individuerà una </w:t>
      </w:r>
      <w:proofErr w:type="spellStart"/>
      <w:r w:rsidRPr="00DC5E7B">
        <w:rPr>
          <w:sz w:val="28"/>
        </w:rPr>
        <w:t>failure</w:t>
      </w:r>
      <w:proofErr w:type="spellEnd"/>
      <w:r w:rsidRPr="00DC5E7B">
        <w:rPr>
          <w:sz w:val="28"/>
        </w:rPr>
        <w:t xml:space="preserve">. In tal caso questa verrà analizzata e, se legata ad un fault, si procederà alla sua correzione. Sarà infine iterata la fase di </w:t>
      </w:r>
      <w:proofErr w:type="spellStart"/>
      <w:r w:rsidRPr="00DC5E7B">
        <w:rPr>
          <w:sz w:val="28"/>
        </w:rPr>
        <w:t>testing</w:t>
      </w:r>
      <w:proofErr w:type="spellEnd"/>
      <w:r w:rsidRPr="00DC5E7B">
        <w:rPr>
          <w:sz w:val="28"/>
        </w:rPr>
        <w:t xml:space="preserve"> per verificare che la modifica non abbia impattato su altre componenti del sistema. La </w:t>
      </w:r>
      <w:proofErr w:type="spellStart"/>
      <w:r w:rsidRPr="00DC5E7B">
        <w:rPr>
          <w:sz w:val="28"/>
        </w:rPr>
        <w:t>failure</w:t>
      </w:r>
      <w:proofErr w:type="spellEnd"/>
      <w:r w:rsidRPr="00DC5E7B">
        <w:rPr>
          <w:sz w:val="28"/>
        </w:rPr>
        <w:t xml:space="preserve"> quindi è uno stato di condizione nel quale non si trova l’output desiderato, si può dire che è il contrario di un successo.</w:t>
      </w:r>
    </w:p>
    <w:p w:rsidR="00D86155" w:rsidRDefault="00D86155" w:rsidP="00D86155">
      <w:pPr>
        <w:rPr>
          <w:rFonts w:ascii="Garamond" w:hAnsi="Garamond"/>
        </w:rPr>
      </w:pPr>
    </w:p>
    <w:p w:rsidR="00D86155" w:rsidRPr="00D86155" w:rsidRDefault="00D86155" w:rsidP="000B1178">
      <w:pPr>
        <w:pStyle w:val="Titolo1"/>
        <w:numPr>
          <w:ilvl w:val="0"/>
          <w:numId w:val="4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8" w:name="_Toc517957"/>
      <w:r w:rsidRPr="00D86155">
        <w:rPr>
          <w:rFonts w:ascii="Century Gothic" w:hAnsi="Century Gothic"/>
          <w:b/>
          <w:color w:val="auto"/>
          <w:sz w:val="36"/>
          <w:u w:val="single"/>
        </w:rPr>
        <w:t>Approccio</w:t>
      </w:r>
      <w:bookmarkEnd w:id="18"/>
    </w:p>
    <w:p w:rsidR="00D86155" w:rsidRDefault="00D86155" w:rsidP="00D86155"/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rFonts w:eastAsia="Times New Roman"/>
          <w:sz w:val="28"/>
        </w:rPr>
        <w:t xml:space="preserve">L’approccio alla fase di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si divide in 2 fasi:</w:t>
      </w:r>
    </w:p>
    <w:p w:rsidR="00D86155" w:rsidRPr="00D86155" w:rsidRDefault="00D86155" w:rsidP="000B1178">
      <w:pPr>
        <w:pStyle w:val="Gpstesto"/>
        <w:numPr>
          <w:ilvl w:val="0"/>
          <w:numId w:val="9"/>
        </w:numPr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>La prima servirà a testare le componenti una ad una.</w:t>
      </w:r>
    </w:p>
    <w:p w:rsidR="00D86155" w:rsidRPr="00D86155" w:rsidRDefault="00D86155" w:rsidP="000B1178">
      <w:pPr>
        <w:pStyle w:val="Gpstesto"/>
        <w:numPr>
          <w:ilvl w:val="0"/>
          <w:numId w:val="9"/>
        </w:numPr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>La seconda prevede di testare le funzionalità delle integrazioni dei vari sottosistemi.</w:t>
      </w:r>
    </w:p>
    <w:p w:rsidR="00D86155" w:rsidRDefault="00D86155" w:rsidP="00D86155">
      <w:pPr>
        <w:pStyle w:val="Gpstesto"/>
        <w:ind w:left="720"/>
        <w:jc w:val="left"/>
        <w:rPr>
          <w:rFonts w:eastAsia="Times New Roman"/>
        </w:rPr>
      </w:pPr>
    </w:p>
    <w:p w:rsidR="00D86155" w:rsidRDefault="00D86155" w:rsidP="00D86155">
      <w:pPr>
        <w:pStyle w:val="Titolo2"/>
        <w:rPr>
          <w:rFonts w:ascii="Century Gothic" w:eastAsia="Garamond" w:hAnsi="Century Gothic"/>
          <w:i w:val="0"/>
          <w:sz w:val="32"/>
        </w:rPr>
      </w:pPr>
      <w:bookmarkStart w:id="19" w:name="_Toc501031135"/>
      <w:bookmarkStart w:id="20" w:name="_Toc501038998"/>
      <w:bookmarkStart w:id="21" w:name="_Toc531612222"/>
      <w:bookmarkStart w:id="22" w:name="_Toc517958"/>
      <w:bookmarkEnd w:id="19"/>
      <w:bookmarkEnd w:id="20"/>
      <w:proofErr w:type="spellStart"/>
      <w:r w:rsidRPr="00D86155">
        <w:rPr>
          <w:rFonts w:ascii="Century Gothic" w:eastAsia="Garamond" w:hAnsi="Century Gothic"/>
          <w:i w:val="0"/>
          <w:sz w:val="32"/>
        </w:rPr>
        <w:t>Testing</w:t>
      </w:r>
      <w:proofErr w:type="spellEnd"/>
      <w:r w:rsidRPr="00D86155">
        <w:rPr>
          <w:rFonts w:ascii="Century Gothic" w:eastAsia="Garamond" w:hAnsi="Century Gothic"/>
          <w:i w:val="0"/>
          <w:sz w:val="32"/>
        </w:rPr>
        <w:t xml:space="preserve"> di unità</w:t>
      </w:r>
      <w:bookmarkEnd w:id="21"/>
      <w:bookmarkEnd w:id="22"/>
    </w:p>
    <w:p w:rsidR="00D86155" w:rsidRPr="00D86155" w:rsidRDefault="00D86155" w:rsidP="00D86155"/>
    <w:p w:rsidR="00D86155" w:rsidRPr="00D86155" w:rsidRDefault="00D86155" w:rsidP="00D86155">
      <w:pPr>
        <w:pStyle w:val="Gpstesto"/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 xml:space="preserve">Per realizzare il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di ogni singola componente verrà utilizzata la tecnica “Black-Box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>”.</w:t>
      </w:r>
      <w:r w:rsidRPr="00D86155">
        <w:rPr>
          <w:sz w:val="28"/>
        </w:rPr>
        <w:t xml:space="preserve"> </w:t>
      </w:r>
      <w:r w:rsidRPr="00D86155">
        <w:rPr>
          <w:rFonts w:eastAsia="Times New Roman"/>
          <w:sz w:val="28"/>
        </w:rPr>
        <w:t xml:space="preserve">Utilizzando tale tecnica si andrà ad analizzare ed esaminare le funzionalità dell’applicazione e il comportamento input/output delle singole componenti senza dare importanza alla loro struttura interna. Essendo quasi impossibile generare tutti i possibili input, verranno create classi d’equivalenza scegliendo per ognuna un test case per ridurre </w:t>
      </w:r>
      <w:r w:rsidRPr="00D86155">
        <w:rPr>
          <w:rFonts w:eastAsia="Times New Roman"/>
          <w:sz w:val="28"/>
        </w:rPr>
        <w:lastRenderedPageBreak/>
        <w:t xml:space="preserve">la ridondanza e rendere il test più efficiente. I risultati del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verranno analizzati e usati per correggere gli errori che causano il fallimento del sistema.</w:t>
      </w:r>
    </w:p>
    <w:p w:rsidR="00D86155" w:rsidRDefault="00D86155" w:rsidP="00D86155">
      <w:pPr>
        <w:pStyle w:val="Gpstesto"/>
      </w:pPr>
    </w:p>
    <w:p w:rsidR="00D86155" w:rsidRPr="00D86155" w:rsidRDefault="00D86155" w:rsidP="00D86155">
      <w:pPr>
        <w:pStyle w:val="Titolo2"/>
        <w:rPr>
          <w:rFonts w:ascii="Century Gothic" w:eastAsia="Garamond" w:hAnsi="Century Gothic"/>
          <w:i w:val="0"/>
          <w:sz w:val="32"/>
        </w:rPr>
      </w:pPr>
      <w:bookmarkStart w:id="23" w:name="_Toc501031136"/>
      <w:bookmarkStart w:id="24" w:name="_Toc501038999"/>
      <w:bookmarkStart w:id="25" w:name="_Toc531612223"/>
      <w:bookmarkStart w:id="26" w:name="_Toc517959"/>
      <w:bookmarkEnd w:id="23"/>
      <w:bookmarkEnd w:id="24"/>
      <w:proofErr w:type="spellStart"/>
      <w:r w:rsidRPr="00D86155">
        <w:rPr>
          <w:rFonts w:ascii="Century Gothic" w:eastAsia="Garamond" w:hAnsi="Century Gothic"/>
          <w:i w:val="0"/>
          <w:sz w:val="32"/>
        </w:rPr>
        <w:t>Testing</w:t>
      </w:r>
      <w:proofErr w:type="spellEnd"/>
      <w:r w:rsidRPr="00D86155">
        <w:rPr>
          <w:rFonts w:ascii="Century Gothic" w:eastAsia="Garamond" w:hAnsi="Century Gothic"/>
          <w:i w:val="0"/>
          <w:sz w:val="32"/>
        </w:rPr>
        <w:t xml:space="preserve"> di </w:t>
      </w:r>
      <w:bookmarkEnd w:id="25"/>
      <w:r w:rsidRPr="00D86155">
        <w:rPr>
          <w:rFonts w:ascii="Century Gothic" w:eastAsia="Garamond" w:hAnsi="Century Gothic"/>
          <w:i w:val="0"/>
          <w:sz w:val="32"/>
        </w:rPr>
        <w:t>sistema</w:t>
      </w:r>
      <w:bookmarkEnd w:id="26"/>
    </w:p>
    <w:p w:rsidR="00D86155" w:rsidRPr="00BA38B5" w:rsidRDefault="00D86155" w:rsidP="00D86155"/>
    <w:p w:rsidR="00D86155" w:rsidRDefault="00D86155" w:rsidP="00D86155">
      <w:pPr>
        <w:pStyle w:val="Gpstesto"/>
      </w:pPr>
      <w:r w:rsidRPr="00D86155">
        <w:rPr>
          <w:sz w:val="28"/>
        </w:rPr>
        <w:t xml:space="preserve">L’ultima fase a cui il sistema deve essere posto è quella di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di sistema al fine di provare che siano soddisfatti tutti i requisiti richiesti da parte dell’utente. Trattandosi di un sistema </w:t>
      </w:r>
      <w:proofErr w:type="spellStart"/>
      <w:r w:rsidRPr="00D86155">
        <w:rPr>
          <w:sz w:val="28"/>
        </w:rPr>
        <w:t>Android</w:t>
      </w:r>
      <w:proofErr w:type="spellEnd"/>
      <w:r w:rsidRPr="00D86155">
        <w:rPr>
          <w:sz w:val="28"/>
        </w:rPr>
        <w:t xml:space="preserve"> verrà utilizzato, per effettuare il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di sistema, il </w:t>
      </w:r>
      <w:proofErr w:type="spellStart"/>
      <w:r w:rsidRPr="00D86155">
        <w:rPr>
          <w:sz w:val="28"/>
        </w:rPr>
        <w:t>tool</w:t>
      </w:r>
      <w:proofErr w:type="spellEnd"/>
      <w:r w:rsidRPr="00D86155">
        <w:rPr>
          <w:sz w:val="28"/>
        </w:rPr>
        <w:t xml:space="preserve"> </w:t>
      </w:r>
      <w:proofErr w:type="spellStart"/>
      <w:r w:rsidRPr="00D86155">
        <w:rPr>
          <w:sz w:val="28"/>
        </w:rPr>
        <w:t>TraceView</w:t>
      </w:r>
      <w:proofErr w:type="spellEnd"/>
      <w:r w:rsidRPr="00D86155">
        <w:rPr>
          <w:sz w:val="28"/>
        </w:rPr>
        <w:t xml:space="preserve">, </w:t>
      </w:r>
      <w:r w:rsidRPr="00D86155">
        <w:rPr>
          <w:rFonts w:cs="Arial"/>
          <w:color w:val="212121"/>
          <w:sz w:val="28"/>
        </w:rPr>
        <w:t>molto preciso perché è possibile specificare esattamente la posizione del codice che si desidera avviare e interrompere la registrazione dei dati di traccia.</w:t>
      </w:r>
      <w:r>
        <w:rPr>
          <w:rFonts w:ascii="Arial" w:hAnsi="Arial" w:cs="Arial"/>
          <w:color w:val="212121"/>
        </w:rPr>
        <w:t> </w:t>
      </w:r>
    </w:p>
    <w:p w:rsidR="00D86155" w:rsidRDefault="00D86155" w:rsidP="00D86155"/>
    <w:p w:rsidR="00D86155" w:rsidRPr="00D86155" w:rsidRDefault="00D86155" w:rsidP="00D86155">
      <w:pPr>
        <w:pStyle w:val="Titolo1"/>
        <w:rPr>
          <w:rFonts w:ascii="Century Gothic" w:hAnsi="Century Gothic"/>
          <w:b/>
          <w:color w:val="auto"/>
          <w:sz w:val="36"/>
        </w:rPr>
      </w:pPr>
      <w:bookmarkStart w:id="27" w:name="_Toc517960"/>
      <w:r w:rsidRPr="00D86155">
        <w:rPr>
          <w:rFonts w:ascii="Century Gothic" w:hAnsi="Century Gothic"/>
          <w:b/>
          <w:color w:val="auto"/>
          <w:sz w:val="36"/>
        </w:rPr>
        <w:t xml:space="preserve">7. </w:t>
      </w:r>
      <w:r w:rsidRPr="00D86155">
        <w:rPr>
          <w:rFonts w:ascii="Century Gothic" w:hAnsi="Century Gothic"/>
          <w:b/>
          <w:color w:val="auto"/>
          <w:sz w:val="36"/>
          <w:u w:val="single"/>
        </w:rPr>
        <w:t xml:space="preserve">Materiale per il 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</w:rPr>
        <w:t>testing</w:t>
      </w:r>
      <w:bookmarkEnd w:id="27"/>
      <w:proofErr w:type="spellEnd"/>
    </w:p>
    <w:p w:rsidR="00D86155" w:rsidRDefault="00D86155" w:rsidP="00D86155"/>
    <w:p w:rsidR="00D86155" w:rsidRPr="00DC5E7B" w:rsidRDefault="00A645C4" w:rsidP="00DC5E7B">
      <w:pPr>
        <w:pStyle w:val="Gpstesto"/>
        <w:rPr>
          <w:sz w:val="28"/>
        </w:rPr>
      </w:pPr>
      <w:r w:rsidRPr="00DC5E7B">
        <w:rPr>
          <w:sz w:val="28"/>
        </w:rPr>
        <w:t>Gli strumenti necessari</w:t>
      </w:r>
      <w:r w:rsidR="00D86155" w:rsidRPr="00DC5E7B">
        <w:rPr>
          <w:sz w:val="28"/>
        </w:rPr>
        <w:t xml:space="preserve"> per l’attività di </w:t>
      </w:r>
      <w:proofErr w:type="spellStart"/>
      <w:r w:rsidR="00D86155" w:rsidRPr="00DC5E7B">
        <w:rPr>
          <w:sz w:val="28"/>
        </w:rPr>
        <w:t>testing</w:t>
      </w:r>
      <w:proofErr w:type="spellEnd"/>
      <w:r w:rsidR="00D86155" w:rsidRPr="00DC5E7B">
        <w:rPr>
          <w:sz w:val="28"/>
        </w:rPr>
        <w:t xml:space="preserve"> </w:t>
      </w:r>
      <w:r w:rsidRPr="00DC5E7B">
        <w:rPr>
          <w:sz w:val="28"/>
        </w:rPr>
        <w:t>sono:</w:t>
      </w:r>
      <w:r w:rsidR="00D86155" w:rsidRPr="00DC5E7B">
        <w:rPr>
          <w:sz w:val="28"/>
        </w:rPr>
        <w:t xml:space="preserve"> un computer contente tutti i file del progetto</w:t>
      </w:r>
      <w:r w:rsidRPr="00DC5E7B">
        <w:rPr>
          <w:sz w:val="28"/>
        </w:rPr>
        <w:t xml:space="preserve">, una macchina virtuale per </w:t>
      </w:r>
      <w:proofErr w:type="spellStart"/>
      <w:r w:rsidRPr="00DC5E7B">
        <w:rPr>
          <w:sz w:val="28"/>
        </w:rPr>
        <w:t>android</w:t>
      </w:r>
      <w:proofErr w:type="spellEnd"/>
      <w:r w:rsidRPr="00DC5E7B">
        <w:rPr>
          <w:sz w:val="28"/>
        </w:rPr>
        <w:t xml:space="preserve"> e una connessione internet</w:t>
      </w:r>
      <w:r w:rsidR="00DC5E7B">
        <w:rPr>
          <w:sz w:val="28"/>
        </w:rPr>
        <w:t>.</w:t>
      </w:r>
    </w:p>
    <w:p w:rsidR="00D86155" w:rsidRDefault="00D86155" w:rsidP="00D86155"/>
    <w:p w:rsidR="00D86155" w:rsidRDefault="00D86155" w:rsidP="000B1178">
      <w:pPr>
        <w:pStyle w:val="Titolo1"/>
        <w:numPr>
          <w:ilvl w:val="0"/>
          <w:numId w:val="10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28" w:name="_Toc517961"/>
      <w:r w:rsidRPr="00D86155">
        <w:rPr>
          <w:rFonts w:ascii="Century Gothic" w:hAnsi="Century Gothic"/>
          <w:b/>
          <w:color w:val="auto"/>
          <w:sz w:val="36"/>
          <w:u w:val="single"/>
        </w:rPr>
        <w:t>Test Case</w:t>
      </w:r>
      <w:bookmarkEnd w:id="28"/>
    </w:p>
    <w:p w:rsidR="00DC5E7B" w:rsidRPr="00DC5E7B" w:rsidRDefault="00DC5E7B" w:rsidP="00DC5E7B"/>
    <w:p w:rsidR="00DC5E7B" w:rsidRDefault="00DC5E7B" w:rsidP="00DC5E7B">
      <w:pPr>
        <w:pStyle w:val="Titolo2"/>
        <w:rPr>
          <w:rFonts w:ascii="Century Gothic" w:hAnsi="Century Gothic"/>
          <w:i w:val="0"/>
          <w:sz w:val="32"/>
        </w:rPr>
      </w:pPr>
      <w:bookmarkStart w:id="29" w:name="_Toc517962"/>
      <w:r w:rsidRPr="00DC5E7B">
        <w:rPr>
          <w:rFonts w:ascii="Century Gothic" w:hAnsi="Century Gothic"/>
          <w:i w:val="0"/>
          <w:sz w:val="32"/>
        </w:rPr>
        <w:t>Gestione Autenticazione</w:t>
      </w:r>
      <w:bookmarkEnd w:id="29"/>
    </w:p>
    <w:p w:rsidR="00DC5E7B" w:rsidRDefault="00DC5E7B" w:rsidP="00DC5E7B">
      <w:pPr>
        <w:pStyle w:val="Titolo3"/>
        <w:rPr>
          <w:rFonts w:ascii="Century Gothic" w:hAnsi="Century Gothic"/>
          <w:sz w:val="24"/>
        </w:rPr>
      </w:pPr>
      <w:bookmarkStart w:id="30" w:name="_Toc517963"/>
      <w:r w:rsidRPr="00B30977">
        <w:rPr>
          <w:rFonts w:ascii="Century Gothic" w:hAnsi="Century Gothic"/>
          <w:sz w:val="24"/>
        </w:rPr>
        <w:t xml:space="preserve">Salvataggio codice </w:t>
      </w:r>
      <w:proofErr w:type="spellStart"/>
      <w:r w:rsidRPr="00B30977">
        <w:rPr>
          <w:rFonts w:ascii="Century Gothic" w:hAnsi="Century Gothic"/>
          <w:sz w:val="24"/>
        </w:rPr>
        <w:t>Imei</w:t>
      </w:r>
      <w:bookmarkEnd w:id="30"/>
      <w:proofErr w:type="spellEnd"/>
    </w:p>
    <w:p w:rsidR="00B30977" w:rsidRPr="00B30977" w:rsidRDefault="00B30977" w:rsidP="00B309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RPr="00B30977" w:rsidTr="00B30977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 xml:space="preserve">Parametro </w:t>
            </w:r>
            <w:r w:rsidRPr="00B30977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B30977">
              <w:rPr>
                <w:rFonts w:ascii="Century Gothic" w:hAnsi="Century Gothic"/>
              </w:rPr>
              <w:t xml:space="preserve"> IMEI</w:t>
            </w:r>
          </w:p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B30977">
              <w:rPr>
                <w:rFonts w:ascii="Century Gothic" w:hAnsi="Century Gothic"/>
              </w:rPr>
              <w:t xml:space="preserve"> Stringa senza spazio</w:t>
            </w:r>
          </w:p>
        </w:tc>
      </w:tr>
      <w:tr w:rsidR="00B30977" w:rsidRPr="00B30977" w:rsidTr="00B30977">
        <w:trPr>
          <w:trHeight w:val="389"/>
        </w:trPr>
        <w:tc>
          <w:tcPr>
            <w:tcW w:w="4814" w:type="dxa"/>
            <w:shd w:val="clear" w:color="auto" w:fill="2E74B5" w:themeFill="accent1" w:themeFillShade="BF"/>
          </w:tcPr>
          <w:p w:rsidR="00B30977" w:rsidRPr="00B30977" w:rsidRDefault="00B30977" w:rsidP="00233BF7">
            <w:pPr>
              <w:rPr>
                <w:rFonts w:ascii="Century Gothic" w:hAnsi="Century Gothic"/>
                <w:b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B30977" w:rsidRDefault="00B30977" w:rsidP="00233BF7">
            <w:pPr>
              <w:rPr>
                <w:rFonts w:ascii="Century Gothic" w:hAnsi="Century Gothic"/>
                <w:b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RPr="00B30977" w:rsidTr="00B30977">
        <w:tc>
          <w:tcPr>
            <w:tcW w:w="4814" w:type="dxa"/>
            <w:shd w:val="clear" w:color="auto" w:fill="BDD6EE" w:themeFill="accent1" w:themeFillTint="66"/>
          </w:tcPr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</w:rPr>
              <w:t>Esiste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</w:rPr>
              <w:t>Recupera JSESSIONID</w:t>
            </w:r>
          </w:p>
        </w:tc>
      </w:tr>
      <w:tr w:rsidR="00B30977" w:rsidRPr="00B30977" w:rsidTr="00B30977">
        <w:tc>
          <w:tcPr>
            <w:tcW w:w="4814" w:type="dxa"/>
            <w:shd w:val="clear" w:color="auto" w:fill="BDD6EE" w:themeFill="accent1" w:themeFillTint="66"/>
          </w:tcPr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</w:rPr>
              <w:t>Non esiste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</w:rPr>
              <w:t>Crea JSESSIONID</w:t>
            </w:r>
          </w:p>
        </w:tc>
      </w:tr>
    </w:tbl>
    <w:p w:rsidR="00B30977" w:rsidRDefault="00B30977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B30977" w:rsidRDefault="00B30977" w:rsidP="00B30977">
      <w:pPr>
        <w:pStyle w:val="Titolo2"/>
        <w:rPr>
          <w:rFonts w:ascii="Century Gothic" w:hAnsi="Century Gothic"/>
          <w:i w:val="0"/>
          <w:sz w:val="32"/>
        </w:rPr>
      </w:pPr>
      <w:bookmarkStart w:id="31" w:name="_Toc517964"/>
      <w:r w:rsidRPr="00B30977">
        <w:rPr>
          <w:rFonts w:ascii="Century Gothic" w:hAnsi="Century Gothic"/>
          <w:i w:val="0"/>
          <w:sz w:val="32"/>
        </w:rPr>
        <w:lastRenderedPageBreak/>
        <w:t>Gestione Ricerca</w:t>
      </w:r>
      <w:bookmarkEnd w:id="31"/>
    </w:p>
    <w:p w:rsidR="00B30977" w:rsidRDefault="00B30977" w:rsidP="00B30977">
      <w:pPr>
        <w:pStyle w:val="Titolo3"/>
        <w:rPr>
          <w:rFonts w:ascii="Century Gothic" w:hAnsi="Century Gothic"/>
          <w:sz w:val="24"/>
        </w:rPr>
      </w:pPr>
      <w:bookmarkStart w:id="32" w:name="_Toc517965"/>
      <w:r w:rsidRPr="00B30977">
        <w:rPr>
          <w:rFonts w:ascii="Century Gothic" w:hAnsi="Century Gothic"/>
          <w:sz w:val="24"/>
        </w:rPr>
        <w:t>Ricerca per nome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Tr="00352B0D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352B0D" w:rsidRPr="00B30977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</w:p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352B0D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352B0D">
              <w:rPr>
                <w:rFonts w:ascii="Century Gothic" w:hAnsi="Century Gothic"/>
              </w:rPr>
              <w:t>[Nome, Luogo]</w:t>
            </w:r>
          </w:p>
        </w:tc>
      </w:tr>
      <w:tr w:rsidR="00B30977" w:rsidTr="00352B0D">
        <w:trPr>
          <w:trHeight w:val="387"/>
        </w:trPr>
        <w:tc>
          <w:tcPr>
            <w:tcW w:w="4814" w:type="dxa"/>
            <w:shd w:val="clear" w:color="auto" w:fill="2E74B5" w:themeFill="accent1" w:themeFillShade="BF"/>
          </w:tcPr>
          <w:p w:rsidR="00B30977" w:rsidRPr="00352B0D" w:rsidRDefault="00352B0D" w:rsidP="00352B0D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352B0D" w:rsidRDefault="00352B0D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Tr="00352B0D"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352B0D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0B1178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>==</w:t>
            </w:r>
            <w:proofErr w:type="spellStart"/>
            <w:r w:rsidRPr="00352B0D">
              <w:rPr>
                <w:rFonts w:ascii="Century Gothic" w:hAnsi="Century Gothic"/>
              </w:rPr>
              <w:t>null</w:t>
            </w:r>
            <w:proofErr w:type="spellEnd"/>
            <w:r w:rsidRPr="00352B0D">
              <w:rPr>
                <w:rFonts w:ascii="Century Gothic" w:hAnsi="Century Gothic"/>
              </w:rPr>
              <w:t xml:space="preserve"> [errore]</w:t>
            </w:r>
          </w:p>
          <w:p w:rsidR="00B30977" w:rsidRPr="00352B0D" w:rsidRDefault="00B30977" w:rsidP="000B1178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 xml:space="preserve"> non rispetta il formato [errore]</w:t>
            </w:r>
          </w:p>
        </w:tc>
      </w:tr>
    </w:tbl>
    <w:p w:rsidR="00B30977" w:rsidRPr="00B30977" w:rsidRDefault="00B30977" w:rsidP="00B30977"/>
    <w:p w:rsidR="00B30977" w:rsidRDefault="00B30977" w:rsidP="00B30977">
      <w:pPr>
        <w:pStyle w:val="Titolo3"/>
        <w:rPr>
          <w:rFonts w:ascii="Century Gothic" w:hAnsi="Century Gothic"/>
          <w:sz w:val="24"/>
        </w:rPr>
      </w:pPr>
      <w:bookmarkStart w:id="33" w:name="_Toc517966"/>
      <w:r w:rsidRPr="00B30977">
        <w:rPr>
          <w:rFonts w:ascii="Century Gothic" w:hAnsi="Century Gothic"/>
          <w:sz w:val="24"/>
        </w:rPr>
        <w:t>Ricerca per località</w:t>
      </w:r>
      <w:bookmarkEnd w:id="33"/>
    </w:p>
    <w:p w:rsidR="00B30977" w:rsidRPr="00B30977" w:rsidRDefault="00B30977" w:rsidP="00B309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RPr="00352B0D" w:rsidTr="00352B0D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352B0D" w:rsidRPr="00352B0D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>, Mode, Categoria</w:t>
            </w:r>
          </w:p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352B0D">
              <w:rPr>
                <w:rFonts w:ascii="Century Gothic" w:hAnsi="Century Gothic"/>
              </w:rPr>
              <w:t>[Luogo]</w:t>
            </w:r>
          </w:p>
        </w:tc>
      </w:tr>
      <w:tr w:rsidR="00B30977" w:rsidRPr="00352B0D" w:rsidTr="008F40A3">
        <w:trPr>
          <w:trHeight w:val="317"/>
        </w:trPr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RPr="00352B0D" w:rsidTr="00352B0D"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0B1178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>==</w:t>
            </w:r>
            <w:proofErr w:type="spellStart"/>
            <w:r w:rsidRPr="00352B0D">
              <w:rPr>
                <w:rFonts w:ascii="Century Gothic" w:hAnsi="Century Gothic"/>
              </w:rPr>
              <w:t>null</w:t>
            </w:r>
            <w:proofErr w:type="spellEnd"/>
            <w:r w:rsidRPr="00352B0D">
              <w:rPr>
                <w:rFonts w:ascii="Century Gothic" w:hAnsi="Century Gothic"/>
              </w:rPr>
              <w:t xml:space="preserve"> [errore]</w:t>
            </w:r>
          </w:p>
          <w:p w:rsidR="00B30977" w:rsidRPr="00352B0D" w:rsidRDefault="00B30977" w:rsidP="000B1178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Categoria [1-15] &amp;&amp; Mode==1</w:t>
            </w:r>
          </w:p>
        </w:tc>
      </w:tr>
    </w:tbl>
    <w:p w:rsidR="00D86155" w:rsidRDefault="00D86155" w:rsidP="00D86155">
      <w:pPr>
        <w:rPr>
          <w:lang w:eastAsia="ar-SA"/>
        </w:rPr>
      </w:pPr>
    </w:p>
    <w:p w:rsidR="00B30977" w:rsidRPr="00B30977" w:rsidRDefault="00B30977" w:rsidP="00D86155">
      <w:pPr>
        <w:rPr>
          <w:rFonts w:ascii="Garamond" w:hAnsi="Garamond"/>
          <w:b/>
          <w:i/>
          <w:sz w:val="28"/>
          <w:lang w:eastAsia="ar-SA"/>
        </w:rPr>
      </w:pPr>
      <w:r w:rsidRPr="00B30977">
        <w:rPr>
          <w:rFonts w:ascii="Garamond" w:hAnsi="Garamond"/>
          <w:b/>
          <w:i/>
          <w:sz w:val="28"/>
          <w:lang w:eastAsia="ar-SA"/>
        </w:rPr>
        <w:t>Uso del GPS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RPr="008F40A3" w:rsidTr="008F40A3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8F40A3" w:rsidRDefault="00B30977" w:rsidP="00233BF7">
            <w:pPr>
              <w:tabs>
                <w:tab w:val="center" w:pos="4706"/>
              </w:tabs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8F40A3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>, Mode, Categoria</w:t>
            </w:r>
          </w:p>
          <w:p w:rsidR="00B30977" w:rsidRPr="008F40A3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8F40A3">
              <w:rPr>
                <w:rFonts w:ascii="Century Gothic" w:hAnsi="Century Gothic"/>
              </w:rPr>
              <w:t>[Latitudine, Longitudine]</w:t>
            </w:r>
          </w:p>
        </w:tc>
      </w:tr>
      <w:tr w:rsidR="00B30977" w:rsidRPr="008F40A3" w:rsidTr="008F40A3">
        <w:trPr>
          <w:trHeight w:val="319"/>
        </w:trPr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RPr="008F40A3" w:rsidTr="008F40A3">
        <w:tc>
          <w:tcPr>
            <w:tcW w:w="4814" w:type="dxa"/>
            <w:shd w:val="clear" w:color="auto" w:fill="BDD6EE" w:themeFill="accent1" w:themeFillTint="66"/>
          </w:tcPr>
          <w:p w:rsidR="00B30977" w:rsidRPr="008F40A3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 xml:space="preserve">== </w:t>
            </w:r>
            <w:proofErr w:type="spellStart"/>
            <w:r w:rsidRPr="008F40A3">
              <w:rPr>
                <w:rFonts w:ascii="Century Gothic" w:hAnsi="Century Gothic"/>
              </w:rPr>
              <w:t>null</w:t>
            </w:r>
            <w:proofErr w:type="spellEnd"/>
            <w:r w:rsidRPr="008F40A3">
              <w:rPr>
                <w:rFonts w:ascii="Century Gothic" w:hAnsi="Century Gothic"/>
              </w:rPr>
              <w:t xml:space="preserve"> [errore]</w:t>
            </w:r>
          </w:p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 xml:space="preserve"> non rispetta il formato [errore]</w:t>
            </w:r>
          </w:p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 xml:space="preserve"> non contiene </w:t>
            </w:r>
            <w:proofErr w:type="spellStart"/>
            <w:r w:rsidRPr="008F40A3">
              <w:rPr>
                <w:rFonts w:ascii="Century Gothic" w:hAnsi="Century Gothic"/>
              </w:rPr>
              <w:t>lat</w:t>
            </w:r>
            <w:proofErr w:type="spellEnd"/>
            <w:r w:rsidRPr="008F40A3">
              <w:rPr>
                <w:rFonts w:ascii="Century Gothic" w:hAnsi="Century Gothic"/>
              </w:rPr>
              <w:t xml:space="preserve"> o </w:t>
            </w:r>
            <w:proofErr w:type="spellStart"/>
            <w:r w:rsidRPr="008F40A3">
              <w:rPr>
                <w:rFonts w:ascii="Century Gothic" w:hAnsi="Century Gothic"/>
              </w:rPr>
              <w:t>lng</w:t>
            </w:r>
            <w:proofErr w:type="spellEnd"/>
            <w:r w:rsidRPr="008F40A3">
              <w:rPr>
                <w:rFonts w:ascii="Century Gothic" w:hAnsi="Century Gothic"/>
              </w:rPr>
              <w:t xml:space="preserve"> valida [errore]</w:t>
            </w:r>
          </w:p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</w:rPr>
              <w:t>Categoria non compresa [1-15] [errore]</w:t>
            </w:r>
          </w:p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</w:rPr>
              <w:t>Mode==1 [errore]</w:t>
            </w:r>
          </w:p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</w:rPr>
              <w:t xml:space="preserve">Categoria [1-15] &amp;&amp; Mode==0 </w:t>
            </w:r>
          </w:p>
        </w:tc>
      </w:tr>
    </w:tbl>
    <w:p w:rsidR="00B30977" w:rsidRDefault="00B30977" w:rsidP="00D86155">
      <w:pPr>
        <w:rPr>
          <w:lang w:eastAsia="ar-SA"/>
        </w:rPr>
      </w:pPr>
    </w:p>
    <w:p w:rsidR="008F40A3" w:rsidRPr="000A50E5" w:rsidRDefault="008F40A3" w:rsidP="008F40A3">
      <w:pPr>
        <w:pStyle w:val="Titolo2"/>
        <w:rPr>
          <w:rFonts w:ascii="Century Gothic" w:hAnsi="Century Gothic"/>
          <w:i w:val="0"/>
          <w:sz w:val="32"/>
          <w:lang w:eastAsia="ar-SA"/>
        </w:rPr>
      </w:pPr>
      <w:bookmarkStart w:id="34" w:name="_Toc517967"/>
      <w:r w:rsidRPr="000A50E5">
        <w:rPr>
          <w:rFonts w:ascii="Century Gothic" w:hAnsi="Century Gothic"/>
          <w:i w:val="0"/>
          <w:sz w:val="32"/>
          <w:lang w:eastAsia="ar-SA"/>
        </w:rPr>
        <w:t>Gestione Recensione</w:t>
      </w:r>
      <w:bookmarkEnd w:id="34"/>
    </w:p>
    <w:p w:rsidR="008F40A3" w:rsidRPr="00C755A6" w:rsidRDefault="008F40A3" w:rsidP="008F40A3">
      <w:pPr>
        <w:pStyle w:val="Titolo3"/>
        <w:rPr>
          <w:rFonts w:ascii="Century Gothic" w:hAnsi="Century Gothic"/>
          <w:sz w:val="24"/>
          <w:lang w:eastAsia="ar-SA"/>
        </w:rPr>
      </w:pPr>
      <w:bookmarkStart w:id="35" w:name="_Toc517968"/>
      <w:r w:rsidRPr="00C755A6">
        <w:rPr>
          <w:rFonts w:ascii="Century Gothic" w:hAnsi="Century Gothic"/>
          <w:sz w:val="24"/>
          <w:lang w:eastAsia="ar-SA"/>
        </w:rPr>
        <w:t>Inserimento</w:t>
      </w:r>
      <w:bookmarkEnd w:id="35"/>
    </w:p>
    <w:p w:rsidR="008F40A3" w:rsidRPr="008F40A3" w:rsidRDefault="008F40A3" w:rsidP="008F40A3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Account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8F40A3" w:rsidRPr="00C755A6" w:rsidTr="00C755A6">
        <w:trPr>
          <w:trHeight w:val="449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Account non presente nel </w:t>
            </w:r>
            <w:proofErr w:type="spellStart"/>
            <w:r w:rsidRPr="00C755A6">
              <w:rPr>
                <w:rFonts w:ascii="Century Gothic" w:hAnsi="Century Gothic"/>
              </w:rPr>
              <w:t>db</w:t>
            </w:r>
            <w:proofErr w:type="spellEnd"/>
            <w:r w:rsidRPr="00C755A6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p w:rsidR="008F40A3" w:rsidRPr="00C755A6" w:rsidRDefault="008F40A3" w:rsidP="008F40A3">
      <w:pPr>
        <w:rPr>
          <w:rFonts w:ascii="Century Gothic" w:hAnsi="Century Gothic"/>
        </w:rPr>
      </w:pPr>
    </w:p>
    <w:p w:rsidR="008F40A3" w:rsidRPr="00C755A6" w:rsidRDefault="008F40A3" w:rsidP="008F40A3">
      <w:pPr>
        <w:rPr>
          <w:rFonts w:ascii="Century Gothic" w:hAnsi="Century Gothic"/>
        </w:rPr>
      </w:pPr>
    </w:p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ID Locale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[0-9]*</w:t>
            </w:r>
          </w:p>
        </w:tc>
      </w:tr>
      <w:tr w:rsidR="008F40A3" w:rsidRPr="00C755A6" w:rsidTr="00C755A6">
        <w:trPr>
          <w:trHeight w:val="343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ID Locale non presente del </w:t>
            </w:r>
            <w:proofErr w:type="spellStart"/>
            <w:r w:rsidRPr="00C755A6">
              <w:rPr>
                <w:rFonts w:ascii="Century Gothic" w:hAnsi="Century Gothic"/>
              </w:rPr>
              <w:t>db</w:t>
            </w:r>
            <w:proofErr w:type="spellEnd"/>
            <w:r w:rsidRPr="00C755A6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C755A6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Pr="00C755A6">
              <w:rPr>
                <w:rFonts w:ascii="Century Gothic" w:hAnsi="Century Gothic"/>
              </w:rPr>
              <w:t>VotoS</w:t>
            </w:r>
            <w:proofErr w:type="spellEnd"/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[1-5]</w:t>
            </w:r>
          </w:p>
        </w:tc>
      </w:tr>
      <w:tr w:rsidR="008F40A3" w:rsidRPr="00C755A6" w:rsidTr="00C755A6">
        <w:trPr>
          <w:trHeight w:val="341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Numero non compreso tra [1-5] 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="008F40A3" w:rsidRPr="00C755A6">
              <w:rPr>
                <w:rFonts w:ascii="Century Gothic" w:hAnsi="Century Gothic"/>
              </w:rPr>
              <w:t>VotoCibo</w:t>
            </w:r>
            <w:proofErr w:type="spellEnd"/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[1-5]</w:t>
            </w:r>
          </w:p>
        </w:tc>
      </w:tr>
      <w:tr w:rsidR="008F40A3" w:rsidRPr="00C755A6" w:rsidTr="00C755A6">
        <w:trPr>
          <w:trHeight w:val="339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Numero non compreso tra [1-5] 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C755A6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Pr="00C755A6">
              <w:rPr>
                <w:rFonts w:ascii="Century Gothic" w:hAnsi="Century Gothic"/>
              </w:rPr>
              <w:t>VotoQP</w:t>
            </w:r>
            <w:proofErr w:type="spellEnd"/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[1-5]</w:t>
            </w:r>
          </w:p>
        </w:tc>
      </w:tr>
      <w:tr w:rsidR="008F40A3" w:rsidRPr="00C755A6" w:rsidTr="00C755A6">
        <w:trPr>
          <w:trHeight w:val="322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Numero non compreso tra [1-5] 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Titolo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8F40A3" w:rsidRPr="00C755A6" w:rsidTr="00C755A6">
        <w:trPr>
          <w:trHeight w:val="334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Lunghezza titolo &gt;45 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Testo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8F40A3" w:rsidRPr="00C755A6" w:rsidTr="00C755A6">
        <w:trPr>
          <w:trHeight w:val="328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Lunghezza testo&gt;200 [errore]</w:t>
            </w:r>
          </w:p>
        </w:tc>
      </w:tr>
    </w:tbl>
    <w:p w:rsidR="008F40A3" w:rsidRDefault="008F40A3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P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8F40A3" w:rsidP="00C755A6">
      <w:pPr>
        <w:pStyle w:val="Titolo3"/>
        <w:rPr>
          <w:rFonts w:ascii="Century Gothic" w:hAnsi="Century Gothic"/>
          <w:sz w:val="24"/>
          <w:lang w:eastAsia="ar-SA"/>
        </w:rPr>
      </w:pPr>
      <w:bookmarkStart w:id="36" w:name="_Toc517969"/>
      <w:r w:rsidRPr="00C755A6">
        <w:rPr>
          <w:rFonts w:ascii="Century Gothic" w:hAnsi="Century Gothic"/>
          <w:sz w:val="24"/>
          <w:lang w:eastAsia="ar-SA"/>
        </w:rPr>
        <w:lastRenderedPageBreak/>
        <w:t>Modifica</w:t>
      </w:r>
      <w:bookmarkEnd w:id="36"/>
    </w:p>
    <w:p w:rsidR="00C755A6" w:rsidRPr="00C755A6" w:rsidRDefault="00C755A6" w:rsidP="00C755A6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 xml:space="preserve">ID 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[0-9]*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ID non presente nel </w:t>
            </w:r>
            <w:proofErr w:type="spellStart"/>
            <w:r w:rsidRPr="00605169">
              <w:rPr>
                <w:rFonts w:ascii="Century Gothic" w:hAnsi="Century Gothic"/>
                <w:sz w:val="22"/>
                <w:szCs w:val="22"/>
              </w:rPr>
              <w:t>db</w:t>
            </w:r>
            <w:proofErr w:type="spellEnd"/>
            <w:r w:rsidRPr="00605169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>Locale ID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[0-9]*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Locale ID non presente del </w:t>
            </w:r>
            <w:proofErr w:type="spellStart"/>
            <w:r w:rsidRPr="00605169">
              <w:rPr>
                <w:rFonts w:ascii="Century Gothic" w:hAnsi="Century Gothic"/>
                <w:sz w:val="22"/>
                <w:szCs w:val="22"/>
              </w:rPr>
              <w:t>db</w:t>
            </w:r>
            <w:proofErr w:type="spellEnd"/>
            <w:r w:rsidRPr="00605169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>Testo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[stringa]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Lunghezza testo&gt;200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>Titolo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[Stringa]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Lunghezza titolo &gt;45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 w:val="22"/>
                <w:szCs w:val="22"/>
              </w:rPr>
              <w:t>VotoQP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[1-5]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Numero non compreso tra [1-5]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 w:val="22"/>
                <w:szCs w:val="22"/>
              </w:rPr>
              <w:t>VotoS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[1-5]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Numero non compreso tra [1-5]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 w:val="22"/>
                <w:szCs w:val="22"/>
              </w:rPr>
              <w:t>VotoCibo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[1-5]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Numero non compreso tra [1-5] 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Default="00C755A6" w:rsidP="00C755A6">
      <w:pPr>
        <w:rPr>
          <w:rFonts w:ascii="Century Gothic" w:hAnsi="Century Gothic"/>
          <w:sz w:val="22"/>
          <w:szCs w:val="22"/>
        </w:rPr>
      </w:pPr>
    </w:p>
    <w:p w:rsidR="00605169" w:rsidRPr="00605169" w:rsidRDefault="00605169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2"/>
              </w:rPr>
              <w:lastRenderedPageBreak/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Cs w:val="22"/>
              </w:rPr>
              <w:t>OldVote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Cs w:val="22"/>
              </w:rPr>
              <w:t>[1-5]</w:t>
            </w:r>
          </w:p>
        </w:tc>
      </w:tr>
      <w:tr w:rsidR="00C755A6" w:rsidRPr="00605169" w:rsidTr="000A50E5">
        <w:trPr>
          <w:trHeight w:val="388"/>
        </w:trPr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Cs w:val="22"/>
              </w:rPr>
            </w:pPr>
            <w:r w:rsidRPr="00605169">
              <w:rPr>
                <w:rFonts w:ascii="Century Gothic" w:hAnsi="Century Gothic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Cs w:val="22"/>
              </w:rPr>
            </w:pPr>
            <w:proofErr w:type="spellStart"/>
            <w:r w:rsidRPr="00605169">
              <w:rPr>
                <w:rFonts w:ascii="Century Gothic" w:hAnsi="Century Gothic"/>
                <w:szCs w:val="22"/>
              </w:rPr>
              <w:t>OldVote</w:t>
            </w:r>
            <w:proofErr w:type="spellEnd"/>
            <w:r w:rsidRPr="00605169">
              <w:rPr>
                <w:rFonts w:ascii="Century Gothic" w:hAnsi="Century Gothic"/>
                <w:szCs w:val="22"/>
              </w:rPr>
              <w:t xml:space="preserve"> non corrispondente alla recensione precedente [errore]</w:t>
            </w:r>
          </w:p>
          <w:p w:rsidR="00C755A6" w:rsidRPr="00605169" w:rsidRDefault="00C755A6" w:rsidP="000B1178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Cs w:val="22"/>
              </w:rPr>
            </w:pPr>
            <w:proofErr w:type="spellStart"/>
            <w:r w:rsidRPr="00605169">
              <w:rPr>
                <w:rFonts w:ascii="Century Gothic" w:hAnsi="Century Gothic"/>
                <w:szCs w:val="22"/>
              </w:rPr>
              <w:t>OldVote</w:t>
            </w:r>
            <w:proofErr w:type="spellEnd"/>
            <w:r w:rsidRPr="00605169">
              <w:rPr>
                <w:rFonts w:ascii="Century Gothic" w:hAnsi="Century Gothic"/>
                <w:szCs w:val="22"/>
              </w:rPr>
              <w:t xml:space="preserve"> non compreso tra [1-5] [errore]</w:t>
            </w:r>
          </w:p>
        </w:tc>
      </w:tr>
    </w:tbl>
    <w:p w:rsidR="00C755A6" w:rsidRPr="00C755A6" w:rsidRDefault="00C755A6" w:rsidP="00C755A6">
      <w:pPr>
        <w:rPr>
          <w:lang w:eastAsia="ar-SA"/>
        </w:rPr>
      </w:pPr>
    </w:p>
    <w:p w:rsidR="008F40A3" w:rsidRPr="00C755A6" w:rsidRDefault="008F40A3" w:rsidP="008F40A3">
      <w:pPr>
        <w:pStyle w:val="Titolo3"/>
        <w:rPr>
          <w:rFonts w:ascii="Century Gothic" w:hAnsi="Century Gothic"/>
          <w:sz w:val="24"/>
          <w:lang w:eastAsia="ar-SA"/>
        </w:rPr>
      </w:pPr>
      <w:bookmarkStart w:id="37" w:name="_Toc517970"/>
      <w:r w:rsidRPr="00C755A6">
        <w:rPr>
          <w:rFonts w:ascii="Century Gothic" w:hAnsi="Century Gothic"/>
          <w:sz w:val="24"/>
          <w:lang w:eastAsia="ar-SA"/>
        </w:rPr>
        <w:t>Visualizzazione</w:t>
      </w:r>
      <w:bookmarkEnd w:id="37"/>
    </w:p>
    <w:p w:rsidR="00934AE4" w:rsidRPr="00C755A6" w:rsidRDefault="00934AE4" w:rsidP="00934AE4">
      <w:pPr>
        <w:rPr>
          <w:rFonts w:ascii="Century Gothic" w:hAnsi="Century Gothic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34AE4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934AE4" w:rsidRPr="00C755A6" w:rsidRDefault="00C755A6" w:rsidP="00233BF7">
            <w:pPr>
              <w:rPr>
                <w:rFonts w:ascii="Century Gothic" w:hAnsi="Century Gothic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0A50E5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0A50E5" w:rsidRPr="00C755A6">
              <w:rPr>
                <w:rFonts w:ascii="Century Gothic" w:hAnsi="Century Gothic"/>
              </w:rPr>
              <w:t xml:space="preserve"> </w:t>
            </w:r>
            <w:r w:rsidR="00934AE4"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="00934AE4" w:rsidRPr="00C755A6">
              <w:rPr>
                <w:rFonts w:ascii="Century Gothic" w:hAnsi="Century Gothic"/>
              </w:rPr>
              <w:t>Account</w:t>
            </w:r>
          </w:p>
          <w:p w:rsidR="00934AE4" w:rsidRPr="00C755A6" w:rsidRDefault="00934AE4" w:rsidP="00233BF7">
            <w:pPr>
              <w:rPr>
                <w:rFonts w:ascii="Century Gothic" w:hAnsi="Century Gothic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934AE4" w:rsidRPr="00C755A6" w:rsidTr="000A50E5">
        <w:trPr>
          <w:trHeight w:val="421"/>
        </w:trPr>
        <w:tc>
          <w:tcPr>
            <w:tcW w:w="4814" w:type="dxa"/>
            <w:shd w:val="clear" w:color="auto" w:fill="2E74B5" w:themeFill="accent1" w:themeFillShade="BF"/>
          </w:tcPr>
          <w:p w:rsidR="00934AE4" w:rsidRPr="00605169" w:rsidRDefault="00605169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34AE4" w:rsidRPr="00605169" w:rsidRDefault="00605169" w:rsidP="00233BF7">
            <w:pPr>
              <w:rPr>
                <w:rFonts w:ascii="Century Gothic" w:hAnsi="Century Gothic"/>
                <w:b/>
              </w:rPr>
            </w:pPr>
            <w:r w:rsidRPr="00605169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934AE4" w:rsidRPr="00C755A6" w:rsidTr="00C755A6">
        <w:tc>
          <w:tcPr>
            <w:tcW w:w="4814" w:type="dxa"/>
            <w:shd w:val="clear" w:color="auto" w:fill="BDD6EE" w:themeFill="accent1" w:themeFillTint="66"/>
          </w:tcPr>
          <w:p w:rsidR="00934AE4" w:rsidRPr="00C755A6" w:rsidRDefault="00934AE4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34AE4" w:rsidRPr="00C755A6" w:rsidRDefault="00934AE4" w:rsidP="000B1178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Account non esiste nel </w:t>
            </w:r>
            <w:proofErr w:type="spellStart"/>
            <w:r w:rsidRPr="00C755A6">
              <w:rPr>
                <w:rFonts w:ascii="Century Gothic" w:hAnsi="Century Gothic"/>
              </w:rPr>
              <w:t>db</w:t>
            </w:r>
            <w:proofErr w:type="spellEnd"/>
            <w:r w:rsidRPr="00C755A6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8F40A3" w:rsidRDefault="008F40A3" w:rsidP="008F40A3">
      <w:pPr>
        <w:rPr>
          <w:lang w:eastAsia="ar-SA"/>
        </w:rPr>
      </w:pPr>
    </w:p>
    <w:p w:rsidR="000A50E5" w:rsidRDefault="000A50E5" w:rsidP="000A50E5">
      <w:pPr>
        <w:pStyle w:val="Titolo2"/>
        <w:rPr>
          <w:rFonts w:ascii="Century Gothic" w:hAnsi="Century Gothic"/>
          <w:i w:val="0"/>
          <w:sz w:val="32"/>
          <w:lang w:eastAsia="ar-SA"/>
        </w:rPr>
      </w:pPr>
      <w:bookmarkStart w:id="38" w:name="_Toc517971"/>
      <w:r w:rsidRPr="000A50E5">
        <w:rPr>
          <w:rFonts w:ascii="Century Gothic" w:hAnsi="Century Gothic"/>
          <w:i w:val="0"/>
          <w:sz w:val="32"/>
          <w:lang w:eastAsia="ar-SA"/>
        </w:rPr>
        <w:t>Gestione Api</w:t>
      </w:r>
      <w:bookmarkEnd w:id="38"/>
    </w:p>
    <w:p w:rsidR="000A50E5" w:rsidRDefault="000A50E5" w:rsidP="000A50E5">
      <w:pPr>
        <w:pStyle w:val="Titolo3"/>
        <w:rPr>
          <w:rFonts w:ascii="Century Gothic" w:hAnsi="Century Gothic"/>
          <w:sz w:val="24"/>
          <w:lang w:eastAsia="ar-SA"/>
        </w:rPr>
      </w:pPr>
      <w:bookmarkStart w:id="39" w:name="_Toc517972"/>
      <w:r w:rsidRPr="00233BF7">
        <w:rPr>
          <w:rFonts w:ascii="Century Gothic" w:hAnsi="Century Gothic"/>
          <w:sz w:val="24"/>
          <w:lang w:eastAsia="ar-SA"/>
        </w:rPr>
        <w:t>Google Api</w:t>
      </w:r>
      <w:bookmarkEnd w:id="39"/>
    </w:p>
    <w:p w:rsidR="002C20D2" w:rsidRPr="002C20D2" w:rsidRDefault="002C20D2" w:rsidP="002C20D2">
      <w:pPr>
        <w:rPr>
          <w:lang w:eastAsia="ar-SA"/>
        </w:rPr>
      </w:pPr>
    </w:p>
    <w:p w:rsidR="002C20D2" w:rsidRPr="00233BF7" w:rsidRDefault="002C20D2" w:rsidP="002C20D2">
      <w:pPr>
        <w:rPr>
          <w:rFonts w:ascii="Garamond" w:hAnsi="Garamond"/>
          <w:b/>
          <w:i/>
          <w:sz w:val="28"/>
          <w:lang w:eastAsia="ar-SA"/>
        </w:rPr>
      </w:pPr>
      <w:proofErr w:type="spellStart"/>
      <w:r w:rsidRPr="00233BF7">
        <w:rPr>
          <w:rFonts w:ascii="Garamond" w:hAnsi="Garamond"/>
          <w:b/>
          <w:i/>
          <w:sz w:val="28"/>
          <w:lang w:eastAsia="ar-SA"/>
        </w:rPr>
        <w:t>Search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Categoria</w:t>
            </w:r>
          </w:p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r>
              <w:rPr>
                <w:rFonts w:ascii="Century Gothic" w:hAnsi="Century Gothic"/>
              </w:rPr>
              <w:t>1-15</w:t>
            </w:r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Categoria </w:t>
            </w:r>
            <w:r w:rsidRPr="00233BF7">
              <w:rPr>
                <w:rFonts w:ascii="Century Gothic" w:hAnsi="Century Gothic"/>
              </w:rPr>
              <w:t>non co</w:t>
            </w:r>
            <w:r>
              <w:rPr>
                <w:rFonts w:ascii="Century Gothic" w:hAnsi="Century Gothic"/>
              </w:rPr>
              <w:t>mpresa</w:t>
            </w:r>
            <w:r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Query</w:t>
            </w:r>
          </w:p>
          <w:p w:rsidR="002C20D2" w:rsidRPr="00233BF7" w:rsidRDefault="002C20D2" w:rsidP="002C20D2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String</w:t>
            </w:r>
            <w:proofErr w:type="spellEnd"/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test &gt;200</w:t>
            </w:r>
            <w:r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p w:rsidR="002C20D2" w:rsidRPr="002C20D2" w:rsidRDefault="002C20D2" w:rsidP="002C20D2">
      <w:pPr>
        <w:rPr>
          <w:lang w:eastAsia="ar-SA"/>
        </w:rPr>
      </w:pPr>
    </w:p>
    <w:p w:rsidR="000A50E5" w:rsidRDefault="000A50E5" w:rsidP="000A50E5">
      <w:pPr>
        <w:pStyle w:val="Titolo3"/>
        <w:rPr>
          <w:rFonts w:ascii="Century Gothic" w:hAnsi="Century Gothic"/>
          <w:sz w:val="24"/>
          <w:lang w:eastAsia="ar-SA"/>
        </w:rPr>
      </w:pPr>
      <w:bookmarkStart w:id="40" w:name="_Toc517973"/>
      <w:proofErr w:type="spellStart"/>
      <w:r w:rsidRPr="00233BF7">
        <w:rPr>
          <w:rFonts w:ascii="Century Gothic" w:hAnsi="Century Gothic"/>
          <w:sz w:val="24"/>
          <w:lang w:eastAsia="ar-SA"/>
        </w:rPr>
        <w:t>FourSquare</w:t>
      </w:r>
      <w:proofErr w:type="spellEnd"/>
      <w:r w:rsidRPr="00233BF7">
        <w:rPr>
          <w:rFonts w:ascii="Century Gothic" w:hAnsi="Century Gothic"/>
          <w:sz w:val="24"/>
          <w:lang w:eastAsia="ar-SA"/>
        </w:rPr>
        <w:t xml:space="preserve"> Api</w:t>
      </w:r>
      <w:bookmarkEnd w:id="40"/>
    </w:p>
    <w:p w:rsidR="00233BF7" w:rsidRDefault="00233BF7" w:rsidP="00233BF7">
      <w:pPr>
        <w:rPr>
          <w:lang w:eastAsia="ar-SA"/>
        </w:rPr>
      </w:pPr>
    </w:p>
    <w:p w:rsidR="002C20D2" w:rsidRPr="00233BF7" w:rsidRDefault="002C20D2" w:rsidP="00233BF7">
      <w:pPr>
        <w:rPr>
          <w:lang w:eastAsia="ar-SA"/>
        </w:rPr>
      </w:pPr>
    </w:p>
    <w:p w:rsidR="00233BF7" w:rsidRPr="00233BF7" w:rsidRDefault="00233BF7" w:rsidP="00233BF7">
      <w:pPr>
        <w:rPr>
          <w:rFonts w:ascii="Garamond" w:hAnsi="Garamond"/>
          <w:b/>
          <w:i/>
          <w:sz w:val="28"/>
          <w:lang w:eastAsia="ar-SA"/>
        </w:rPr>
      </w:pPr>
      <w:proofErr w:type="spellStart"/>
      <w:r w:rsidRPr="00233BF7">
        <w:rPr>
          <w:rFonts w:ascii="Garamond" w:hAnsi="Garamond"/>
          <w:b/>
          <w:i/>
          <w:sz w:val="28"/>
          <w:lang w:eastAsia="ar-SA"/>
        </w:rPr>
        <w:t>Search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33BF7" w:rsidRPr="00233BF7" w:rsidTr="00233BF7">
        <w:tc>
          <w:tcPr>
            <w:tcW w:w="9628" w:type="dxa"/>
            <w:gridSpan w:val="2"/>
            <w:shd w:val="clear" w:color="auto" w:fill="2E74B5" w:themeFill="accent1" w:themeFillShade="BF"/>
          </w:tcPr>
          <w:p w:rsidR="00233BF7" w:rsidRPr="00233BF7" w:rsidRDefault="00233BF7" w:rsidP="00233BF7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Longitudine</w:t>
            </w:r>
          </w:p>
          <w:p w:rsidR="00233BF7" w:rsidRPr="00233BF7" w:rsidRDefault="00233BF7" w:rsidP="00233BF7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233BF7" w:rsidRPr="00233BF7" w:rsidTr="00233BF7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33BF7" w:rsidRPr="00233BF7" w:rsidRDefault="00233BF7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33BF7" w:rsidRPr="00233BF7" w:rsidRDefault="00233BF7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33BF7" w:rsidRPr="00233BF7" w:rsidTr="00233BF7">
        <w:tc>
          <w:tcPr>
            <w:tcW w:w="4814" w:type="dxa"/>
            <w:shd w:val="clear" w:color="auto" w:fill="BDD6EE" w:themeFill="accent1" w:themeFillTint="66"/>
          </w:tcPr>
          <w:p w:rsidR="00233BF7" w:rsidRPr="00233BF7" w:rsidRDefault="00233BF7" w:rsidP="00233BF7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33BF7" w:rsidRPr="00233BF7" w:rsidRDefault="00233BF7" w:rsidP="000B1178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 non corretto [errore]</w:t>
            </w:r>
          </w:p>
        </w:tc>
      </w:tr>
    </w:tbl>
    <w:p w:rsidR="00233BF7" w:rsidRPr="00233BF7" w:rsidRDefault="00233BF7" w:rsidP="00233BF7">
      <w:pPr>
        <w:rPr>
          <w:rFonts w:ascii="Century Gothic" w:hAnsi="Century Gothic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33BF7" w:rsidRPr="00233BF7" w:rsidTr="00233BF7">
        <w:tc>
          <w:tcPr>
            <w:tcW w:w="9628" w:type="dxa"/>
            <w:gridSpan w:val="2"/>
            <w:shd w:val="clear" w:color="auto" w:fill="2E74B5" w:themeFill="accent1" w:themeFillShade="BF"/>
          </w:tcPr>
          <w:p w:rsidR="00233BF7" w:rsidRPr="00233BF7" w:rsidRDefault="00233BF7" w:rsidP="00233BF7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Latitudine</w:t>
            </w:r>
          </w:p>
          <w:p w:rsidR="00233BF7" w:rsidRPr="00233BF7" w:rsidRDefault="00233BF7" w:rsidP="00233BF7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233BF7" w:rsidRPr="00233BF7" w:rsidTr="00233BF7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233BF7" w:rsidRPr="00233BF7" w:rsidRDefault="00233BF7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33BF7" w:rsidRPr="00233BF7" w:rsidRDefault="00233BF7" w:rsidP="00233BF7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33BF7" w:rsidRPr="00233BF7" w:rsidTr="00233BF7">
        <w:tc>
          <w:tcPr>
            <w:tcW w:w="4814" w:type="dxa"/>
            <w:shd w:val="clear" w:color="auto" w:fill="BDD6EE" w:themeFill="accent1" w:themeFillTint="66"/>
          </w:tcPr>
          <w:p w:rsidR="00233BF7" w:rsidRPr="00233BF7" w:rsidRDefault="00233BF7" w:rsidP="00233BF7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33BF7" w:rsidRPr="00233BF7" w:rsidRDefault="00233BF7" w:rsidP="000B1178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 non corretto [errore]</w:t>
            </w:r>
          </w:p>
        </w:tc>
      </w:tr>
    </w:tbl>
    <w:p w:rsidR="00233BF7" w:rsidRDefault="00233BF7" w:rsidP="00233BF7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Categoria</w:t>
            </w:r>
          </w:p>
          <w:p w:rsidR="002C20D2" w:rsidRPr="00233BF7" w:rsidRDefault="002C20D2" w:rsidP="002C20D2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r>
              <w:rPr>
                <w:rFonts w:ascii="Century Gothic" w:hAnsi="Century Gothic"/>
              </w:rPr>
              <w:t>1-15</w:t>
            </w:r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Categoria </w:t>
            </w:r>
            <w:r w:rsidRPr="00233BF7">
              <w:rPr>
                <w:rFonts w:ascii="Century Gothic" w:hAnsi="Century Gothic"/>
              </w:rPr>
              <w:t>non co</w:t>
            </w:r>
            <w:r>
              <w:rPr>
                <w:rFonts w:ascii="Century Gothic" w:hAnsi="Century Gothic"/>
              </w:rPr>
              <w:t>mpresa</w:t>
            </w:r>
            <w:r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Default="002C20D2" w:rsidP="00233BF7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TimeStamp</w:t>
            </w:r>
            <w:proofErr w:type="spellEnd"/>
          </w:p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r>
              <w:rPr>
                <w:rFonts w:ascii="Century Gothic" w:hAnsi="Century Gothic"/>
              </w:rPr>
              <w:t>Date</w:t>
            </w:r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</w:t>
            </w:r>
            <w:r>
              <w:rPr>
                <w:rFonts w:ascii="Century Gothic" w:hAnsi="Century Gothic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non </w:t>
            </w:r>
            <w:r>
              <w:rPr>
                <w:rFonts w:ascii="Century Gothic" w:hAnsi="Century Gothic"/>
              </w:rPr>
              <w:t>corretto</w:t>
            </w:r>
            <w:r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Pr="00233BF7" w:rsidRDefault="002C20D2" w:rsidP="00233BF7">
      <w:pPr>
        <w:rPr>
          <w:lang w:eastAsia="ar-SA"/>
        </w:rPr>
      </w:pPr>
    </w:p>
    <w:p w:rsidR="000A50E5" w:rsidRDefault="00233BF7" w:rsidP="00233BF7">
      <w:pPr>
        <w:pStyle w:val="Titolo3"/>
        <w:rPr>
          <w:rFonts w:ascii="Century Gothic" w:hAnsi="Century Gothic"/>
          <w:sz w:val="24"/>
          <w:lang w:eastAsia="ar-SA"/>
        </w:rPr>
      </w:pPr>
      <w:bookmarkStart w:id="41" w:name="_Toc517974"/>
      <w:proofErr w:type="spellStart"/>
      <w:r w:rsidRPr="00233BF7">
        <w:rPr>
          <w:rFonts w:ascii="Century Gothic" w:hAnsi="Century Gothic"/>
          <w:sz w:val="24"/>
          <w:lang w:eastAsia="ar-SA"/>
        </w:rPr>
        <w:t>Yelp</w:t>
      </w:r>
      <w:proofErr w:type="spellEnd"/>
      <w:r w:rsidRPr="00233BF7">
        <w:rPr>
          <w:rFonts w:ascii="Century Gothic" w:hAnsi="Century Gothic"/>
          <w:sz w:val="24"/>
          <w:lang w:eastAsia="ar-SA"/>
        </w:rPr>
        <w:t xml:space="preserve"> Api</w:t>
      </w:r>
      <w:bookmarkEnd w:id="41"/>
    </w:p>
    <w:p w:rsidR="002C20D2" w:rsidRPr="002C20D2" w:rsidRDefault="002C20D2" w:rsidP="002C20D2">
      <w:pPr>
        <w:rPr>
          <w:rFonts w:ascii="Garamond" w:hAnsi="Garamond"/>
          <w:b/>
          <w:i/>
          <w:sz w:val="28"/>
          <w:lang w:eastAsia="ar-SA"/>
        </w:rPr>
      </w:pPr>
      <w:proofErr w:type="spellStart"/>
      <w:r>
        <w:rPr>
          <w:rFonts w:ascii="Garamond" w:hAnsi="Garamond"/>
          <w:b/>
          <w:i/>
          <w:sz w:val="28"/>
          <w:lang w:eastAsia="ar-SA"/>
        </w:rPr>
        <w:t>Search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Categoria</w:t>
            </w:r>
          </w:p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r>
              <w:rPr>
                <w:rFonts w:ascii="Century Gothic" w:hAnsi="Century Gothic"/>
              </w:rPr>
              <w:t>1-15</w:t>
            </w:r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Categoria </w:t>
            </w:r>
            <w:r w:rsidRPr="00233BF7">
              <w:rPr>
                <w:rFonts w:ascii="Century Gothic" w:hAnsi="Century Gothic"/>
              </w:rPr>
              <w:t>non co</w:t>
            </w:r>
            <w:r>
              <w:rPr>
                <w:rFonts w:ascii="Century Gothic" w:hAnsi="Century Gothic"/>
              </w:rPr>
              <w:t>mpresa</w:t>
            </w:r>
            <w:r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Query</w:t>
            </w:r>
          </w:p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String</w:t>
            </w:r>
            <w:proofErr w:type="spellEnd"/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testo &gt;200</w:t>
            </w:r>
            <w:r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Pr="002C20D2" w:rsidRDefault="002C20D2" w:rsidP="002C20D2">
      <w:pPr>
        <w:rPr>
          <w:lang w:eastAsia="ar-SA"/>
        </w:rPr>
      </w:pPr>
    </w:p>
    <w:p w:rsidR="00CD375F" w:rsidRDefault="00233BF7" w:rsidP="00233BF7">
      <w:pPr>
        <w:pStyle w:val="Titolo3"/>
        <w:rPr>
          <w:rFonts w:ascii="Century Gothic" w:hAnsi="Century Gothic"/>
          <w:sz w:val="24"/>
          <w:lang w:eastAsia="ar-SA"/>
        </w:rPr>
      </w:pPr>
      <w:bookmarkStart w:id="42" w:name="_Toc517975"/>
      <w:proofErr w:type="spellStart"/>
      <w:r w:rsidRPr="00233BF7">
        <w:rPr>
          <w:rFonts w:ascii="Century Gothic" w:hAnsi="Century Gothic"/>
          <w:sz w:val="24"/>
          <w:lang w:eastAsia="ar-SA"/>
        </w:rPr>
        <w:t>Geocoding</w:t>
      </w:r>
      <w:bookmarkEnd w:id="42"/>
      <w:proofErr w:type="spellEnd"/>
    </w:p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Longitudine</w:t>
            </w:r>
          </w:p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2C20D2" w:rsidRPr="00233BF7" w:rsidTr="004477AA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 non corretto [errore]</w:t>
            </w:r>
          </w:p>
        </w:tc>
      </w:tr>
    </w:tbl>
    <w:p w:rsidR="002C20D2" w:rsidRDefault="002C20D2" w:rsidP="002C20D2">
      <w:pPr>
        <w:rPr>
          <w:rFonts w:ascii="Century Gothic" w:hAnsi="Century Gothic"/>
          <w:lang w:eastAsia="ar-SA"/>
        </w:rPr>
      </w:pPr>
    </w:p>
    <w:p w:rsidR="002C20D2" w:rsidRDefault="002C20D2" w:rsidP="002C20D2">
      <w:pPr>
        <w:rPr>
          <w:rFonts w:ascii="Century Gothic" w:hAnsi="Century Gothic"/>
          <w:lang w:eastAsia="ar-SA"/>
        </w:rPr>
      </w:pPr>
    </w:p>
    <w:p w:rsidR="002C20D2" w:rsidRDefault="002C20D2" w:rsidP="002C20D2">
      <w:pPr>
        <w:rPr>
          <w:rFonts w:ascii="Century Gothic" w:hAnsi="Century Gothic"/>
          <w:lang w:eastAsia="ar-SA"/>
        </w:rPr>
      </w:pPr>
    </w:p>
    <w:p w:rsidR="002C20D2" w:rsidRDefault="002C20D2" w:rsidP="002C20D2">
      <w:pPr>
        <w:rPr>
          <w:rFonts w:ascii="Century Gothic" w:hAnsi="Century Gothic"/>
          <w:lang w:eastAsia="ar-SA"/>
        </w:rPr>
      </w:pPr>
    </w:p>
    <w:p w:rsidR="002C20D2" w:rsidRPr="00233BF7" w:rsidRDefault="002C20D2" w:rsidP="002C20D2">
      <w:pPr>
        <w:rPr>
          <w:rFonts w:ascii="Century Gothic" w:hAnsi="Century Gothic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lastRenderedPageBreak/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Latitudine</w:t>
            </w:r>
          </w:p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2C20D2" w:rsidRPr="00233BF7" w:rsidTr="004477AA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 non corretto 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4477AA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Luogo</w:t>
            </w:r>
          </w:p>
          <w:p w:rsidR="002C20D2" w:rsidRPr="00233BF7" w:rsidRDefault="002C20D2" w:rsidP="002C20D2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String</w:t>
            </w:r>
            <w:proofErr w:type="spellEnd"/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4477AA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4477AA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4477AA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4477AA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1B373E" w:rsidP="000B1178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Luogo == null</w:t>
            </w:r>
            <w:bookmarkStart w:id="43" w:name="_GoBack"/>
            <w:bookmarkEnd w:id="43"/>
            <w:r w:rsidR="002C20D2" w:rsidRPr="00233BF7">
              <w:rPr>
                <w:rFonts w:ascii="Century Gothic" w:hAnsi="Century Gothic"/>
              </w:rPr>
              <w:t xml:space="preserve"> [errore]</w:t>
            </w:r>
          </w:p>
        </w:tc>
      </w:tr>
    </w:tbl>
    <w:p w:rsidR="002C20D2" w:rsidRPr="002C20D2" w:rsidRDefault="002C20D2" w:rsidP="002C20D2">
      <w:pPr>
        <w:rPr>
          <w:lang w:eastAsia="ar-SA"/>
        </w:rPr>
      </w:pPr>
    </w:p>
    <w:sectPr w:rsidR="002C20D2" w:rsidRPr="002C20D2" w:rsidSect="00B51734">
      <w:footerReference w:type="defaul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178" w:rsidRDefault="000B1178">
      <w:r>
        <w:separator/>
      </w:r>
    </w:p>
  </w:endnote>
  <w:endnote w:type="continuationSeparator" w:id="0">
    <w:p w:rsidR="000B1178" w:rsidRDefault="000B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33BF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33BF7" w:rsidRDefault="00233BF7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33BF7" w:rsidRPr="00D856E9" w:rsidRDefault="00233BF7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33BF7" w:rsidRPr="00D856E9" w:rsidRDefault="00233BF7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233BF7" w:rsidRDefault="00233B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233BF7" w:rsidTr="00F67CB3">
      <w:tc>
        <w:tcPr>
          <w:tcW w:w="3259" w:type="dxa"/>
          <w:shd w:val="clear" w:color="auto" w:fill="auto"/>
        </w:tcPr>
        <w:p w:rsidR="00233BF7" w:rsidRDefault="00233BF7"/>
      </w:tc>
      <w:tc>
        <w:tcPr>
          <w:tcW w:w="3259" w:type="dxa"/>
          <w:shd w:val="clear" w:color="auto" w:fill="auto"/>
        </w:tcPr>
        <w:p w:rsidR="00233BF7" w:rsidRPr="00F67CB3" w:rsidRDefault="00233BF7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233BF7" w:rsidRPr="00F67CB3" w:rsidRDefault="00233BF7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233BF7" w:rsidRDefault="00233BF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233BF7" w:rsidTr="00F67CB3">
      <w:tc>
        <w:tcPr>
          <w:tcW w:w="3259" w:type="dxa"/>
          <w:shd w:val="clear" w:color="auto" w:fill="auto"/>
        </w:tcPr>
        <w:p w:rsidR="00233BF7" w:rsidRDefault="00233BF7"/>
      </w:tc>
      <w:tc>
        <w:tcPr>
          <w:tcW w:w="3259" w:type="dxa"/>
          <w:shd w:val="clear" w:color="auto" w:fill="auto"/>
        </w:tcPr>
        <w:p w:rsidR="00233BF7" w:rsidRPr="00F67CB3" w:rsidRDefault="00233BF7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233BF7" w:rsidRPr="00F67CB3" w:rsidRDefault="00233BF7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233BF7" w:rsidRDefault="00233BF7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233BF7" w:rsidTr="00F67CB3">
      <w:tc>
        <w:tcPr>
          <w:tcW w:w="3259" w:type="dxa"/>
          <w:shd w:val="clear" w:color="auto" w:fill="auto"/>
        </w:tcPr>
        <w:p w:rsidR="00233BF7" w:rsidRDefault="00233BF7"/>
      </w:tc>
      <w:tc>
        <w:tcPr>
          <w:tcW w:w="3259" w:type="dxa"/>
          <w:shd w:val="clear" w:color="auto" w:fill="auto"/>
        </w:tcPr>
        <w:p w:rsidR="00233BF7" w:rsidRPr="00F67CB3" w:rsidRDefault="00233BF7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233BF7" w:rsidRPr="00F67CB3" w:rsidRDefault="00233BF7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233BF7" w:rsidRDefault="00233B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178" w:rsidRDefault="000B1178">
      <w:r>
        <w:separator/>
      </w:r>
    </w:p>
  </w:footnote>
  <w:footnote w:type="continuationSeparator" w:id="0">
    <w:p w:rsidR="000B1178" w:rsidRDefault="000B1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33BF7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33BF7" w:rsidRPr="00D856E9" w:rsidRDefault="00233BF7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33BF7" w:rsidRPr="00D856E9" w:rsidRDefault="00233BF7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2.0</w:t>
          </w:r>
        </w:p>
      </w:tc>
    </w:tr>
    <w:tr w:rsidR="00233BF7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233BF7" w:rsidRPr="00D856E9" w:rsidRDefault="00233BF7" w:rsidP="00D86155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>
            <w:rPr>
              <w:rFonts w:ascii="Garamond" w:hAnsi="Garamond"/>
            </w:rPr>
            <w:t>Test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33BF7" w:rsidRPr="00D856E9" w:rsidRDefault="00233BF7" w:rsidP="00DC5E7B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>
            <w:rPr>
              <w:rFonts w:ascii="Garamond" w:hAnsi="Garamond"/>
            </w:rPr>
            <w:t>08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233BF7" w:rsidRDefault="00233B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F7" w:rsidRDefault="00233B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6509FA"/>
    <w:multiLevelType w:val="hybridMultilevel"/>
    <w:tmpl w:val="BC0A85B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490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E557B"/>
    <w:multiLevelType w:val="hybridMultilevel"/>
    <w:tmpl w:val="9E8A7E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9724AB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B5993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320C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FFC"/>
    <w:multiLevelType w:val="hybridMultilevel"/>
    <w:tmpl w:val="C56A05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D2DC3"/>
    <w:multiLevelType w:val="hybridMultilevel"/>
    <w:tmpl w:val="9236AE3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433D7"/>
    <w:multiLevelType w:val="multilevel"/>
    <w:tmpl w:val="1C1A5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1141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460728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87934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C2A31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3629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E190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E3F49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B5278"/>
    <w:multiLevelType w:val="hybridMultilevel"/>
    <w:tmpl w:val="33300014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8402C"/>
    <w:multiLevelType w:val="hybridMultilevel"/>
    <w:tmpl w:val="223250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57B70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2F55CD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9691F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5647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34597"/>
    <w:multiLevelType w:val="hybridMultilevel"/>
    <w:tmpl w:val="ADD8E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005CB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355E1"/>
    <w:multiLevelType w:val="hybridMultilevel"/>
    <w:tmpl w:val="98D815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D12EF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945CE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E06F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F0D34"/>
    <w:multiLevelType w:val="hybridMultilevel"/>
    <w:tmpl w:val="89C0FA92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F173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A64C8"/>
    <w:multiLevelType w:val="hybridMultilevel"/>
    <w:tmpl w:val="6AF49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42C49"/>
    <w:multiLevelType w:val="hybridMultilevel"/>
    <w:tmpl w:val="6480D99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E97EAC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47BEA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B7CD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16D8C"/>
    <w:multiLevelType w:val="hybridMultilevel"/>
    <w:tmpl w:val="8FA41FF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8"/>
  </w:num>
  <w:num w:numId="4">
    <w:abstractNumId w:val="12"/>
    <w:lvlOverride w:ilvl="0">
      <w:startOverride w:val="4"/>
    </w:lvlOverride>
  </w:num>
  <w:num w:numId="5">
    <w:abstractNumId w:val="19"/>
  </w:num>
  <w:num w:numId="6">
    <w:abstractNumId w:val="11"/>
  </w:num>
  <w:num w:numId="7">
    <w:abstractNumId w:val="34"/>
  </w:num>
  <w:num w:numId="8">
    <w:abstractNumId w:val="6"/>
  </w:num>
  <w:num w:numId="9">
    <w:abstractNumId w:val="4"/>
  </w:num>
  <w:num w:numId="10">
    <w:abstractNumId w:val="12"/>
    <w:lvlOverride w:ilvl="0">
      <w:startOverride w:val="8"/>
    </w:lvlOverride>
  </w:num>
  <w:num w:numId="11">
    <w:abstractNumId w:val="27"/>
  </w:num>
  <w:num w:numId="12">
    <w:abstractNumId w:val="20"/>
  </w:num>
  <w:num w:numId="13">
    <w:abstractNumId w:val="25"/>
  </w:num>
  <w:num w:numId="14">
    <w:abstractNumId w:val="13"/>
  </w:num>
  <w:num w:numId="15">
    <w:abstractNumId w:val="23"/>
  </w:num>
  <w:num w:numId="16">
    <w:abstractNumId w:val="8"/>
  </w:num>
  <w:num w:numId="17">
    <w:abstractNumId w:val="22"/>
  </w:num>
  <w:num w:numId="18">
    <w:abstractNumId w:val="36"/>
  </w:num>
  <w:num w:numId="19">
    <w:abstractNumId w:val="26"/>
  </w:num>
  <w:num w:numId="20">
    <w:abstractNumId w:val="17"/>
  </w:num>
  <w:num w:numId="21">
    <w:abstractNumId w:val="30"/>
  </w:num>
  <w:num w:numId="22">
    <w:abstractNumId w:val="10"/>
  </w:num>
  <w:num w:numId="23">
    <w:abstractNumId w:val="33"/>
  </w:num>
  <w:num w:numId="24">
    <w:abstractNumId w:val="37"/>
  </w:num>
  <w:num w:numId="25">
    <w:abstractNumId w:val="14"/>
  </w:num>
  <w:num w:numId="26">
    <w:abstractNumId w:val="15"/>
  </w:num>
  <w:num w:numId="27">
    <w:abstractNumId w:val="29"/>
  </w:num>
  <w:num w:numId="28">
    <w:abstractNumId w:val="9"/>
  </w:num>
  <w:num w:numId="29">
    <w:abstractNumId w:val="18"/>
  </w:num>
  <w:num w:numId="30">
    <w:abstractNumId w:val="28"/>
  </w:num>
  <w:num w:numId="31">
    <w:abstractNumId w:val="16"/>
  </w:num>
  <w:num w:numId="32">
    <w:abstractNumId w:val="7"/>
  </w:num>
  <w:num w:numId="33">
    <w:abstractNumId w:val="5"/>
  </w:num>
  <w:num w:numId="34">
    <w:abstractNumId w:val="24"/>
  </w:num>
  <w:num w:numId="35">
    <w:abstractNumId w:val="35"/>
  </w:num>
  <w:num w:numId="36">
    <w:abstractNumId w:val="32"/>
  </w:num>
  <w:num w:numId="37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81522"/>
    <w:rsid w:val="00093D9B"/>
    <w:rsid w:val="000A50E5"/>
    <w:rsid w:val="000A5632"/>
    <w:rsid w:val="000B1178"/>
    <w:rsid w:val="000C1554"/>
    <w:rsid w:val="000D2800"/>
    <w:rsid w:val="000E7A52"/>
    <w:rsid w:val="001439D1"/>
    <w:rsid w:val="0014690E"/>
    <w:rsid w:val="0017069E"/>
    <w:rsid w:val="00170E8A"/>
    <w:rsid w:val="001765AE"/>
    <w:rsid w:val="001B373E"/>
    <w:rsid w:val="001B500F"/>
    <w:rsid w:val="001B6CE4"/>
    <w:rsid w:val="001D1E89"/>
    <w:rsid w:val="001D26F1"/>
    <w:rsid w:val="001D792E"/>
    <w:rsid w:val="001E7104"/>
    <w:rsid w:val="001F38F4"/>
    <w:rsid w:val="001F5F99"/>
    <w:rsid w:val="002070E3"/>
    <w:rsid w:val="00214935"/>
    <w:rsid w:val="002202E2"/>
    <w:rsid w:val="00233BF7"/>
    <w:rsid w:val="002713D8"/>
    <w:rsid w:val="002C1A12"/>
    <w:rsid w:val="002C20D2"/>
    <w:rsid w:val="002D07D9"/>
    <w:rsid w:val="002E1CDB"/>
    <w:rsid w:val="002E779A"/>
    <w:rsid w:val="003051FB"/>
    <w:rsid w:val="003227DA"/>
    <w:rsid w:val="00340146"/>
    <w:rsid w:val="00352B0D"/>
    <w:rsid w:val="003658DA"/>
    <w:rsid w:val="003E00FB"/>
    <w:rsid w:val="003E35D8"/>
    <w:rsid w:val="00407EDC"/>
    <w:rsid w:val="00422754"/>
    <w:rsid w:val="004334F4"/>
    <w:rsid w:val="004646F8"/>
    <w:rsid w:val="0048090D"/>
    <w:rsid w:val="004943E7"/>
    <w:rsid w:val="004B1C5A"/>
    <w:rsid w:val="004D1EA6"/>
    <w:rsid w:val="004D3182"/>
    <w:rsid w:val="004D54C0"/>
    <w:rsid w:val="004F1646"/>
    <w:rsid w:val="00501AF4"/>
    <w:rsid w:val="00504AF5"/>
    <w:rsid w:val="00505998"/>
    <w:rsid w:val="00521472"/>
    <w:rsid w:val="00525D69"/>
    <w:rsid w:val="00537A1B"/>
    <w:rsid w:val="005548D3"/>
    <w:rsid w:val="0055637F"/>
    <w:rsid w:val="005777C0"/>
    <w:rsid w:val="00593A92"/>
    <w:rsid w:val="005940E5"/>
    <w:rsid w:val="005C664A"/>
    <w:rsid w:val="005D1043"/>
    <w:rsid w:val="005F0620"/>
    <w:rsid w:val="005F2F03"/>
    <w:rsid w:val="005F4FB1"/>
    <w:rsid w:val="00605169"/>
    <w:rsid w:val="006353D2"/>
    <w:rsid w:val="00636C64"/>
    <w:rsid w:val="006456B5"/>
    <w:rsid w:val="00647E5A"/>
    <w:rsid w:val="006C4052"/>
    <w:rsid w:val="006D17B0"/>
    <w:rsid w:val="006D5D2B"/>
    <w:rsid w:val="006F2040"/>
    <w:rsid w:val="006F20B0"/>
    <w:rsid w:val="00716521"/>
    <w:rsid w:val="00731FB1"/>
    <w:rsid w:val="00754806"/>
    <w:rsid w:val="00771439"/>
    <w:rsid w:val="007A0A94"/>
    <w:rsid w:val="007C36F6"/>
    <w:rsid w:val="0081254A"/>
    <w:rsid w:val="008154E1"/>
    <w:rsid w:val="0083272B"/>
    <w:rsid w:val="0083431F"/>
    <w:rsid w:val="0084642A"/>
    <w:rsid w:val="00851F4D"/>
    <w:rsid w:val="008602E6"/>
    <w:rsid w:val="00872D9B"/>
    <w:rsid w:val="008B2768"/>
    <w:rsid w:val="008B36D5"/>
    <w:rsid w:val="008F40A3"/>
    <w:rsid w:val="00902FC0"/>
    <w:rsid w:val="009160B4"/>
    <w:rsid w:val="0093258D"/>
    <w:rsid w:val="00934AE4"/>
    <w:rsid w:val="009361F1"/>
    <w:rsid w:val="0097789A"/>
    <w:rsid w:val="009A0725"/>
    <w:rsid w:val="00A16F05"/>
    <w:rsid w:val="00A35440"/>
    <w:rsid w:val="00A40510"/>
    <w:rsid w:val="00A41BBD"/>
    <w:rsid w:val="00A645C4"/>
    <w:rsid w:val="00A75648"/>
    <w:rsid w:val="00AA3DF4"/>
    <w:rsid w:val="00AC4234"/>
    <w:rsid w:val="00AE4329"/>
    <w:rsid w:val="00AE5B6E"/>
    <w:rsid w:val="00AF0832"/>
    <w:rsid w:val="00B04C1C"/>
    <w:rsid w:val="00B05D5E"/>
    <w:rsid w:val="00B14B43"/>
    <w:rsid w:val="00B22651"/>
    <w:rsid w:val="00B25A81"/>
    <w:rsid w:val="00B30977"/>
    <w:rsid w:val="00B4448C"/>
    <w:rsid w:val="00B51734"/>
    <w:rsid w:val="00B54A0F"/>
    <w:rsid w:val="00BF774C"/>
    <w:rsid w:val="00C22CF1"/>
    <w:rsid w:val="00C24F92"/>
    <w:rsid w:val="00C42EF4"/>
    <w:rsid w:val="00C50EFA"/>
    <w:rsid w:val="00C54D0C"/>
    <w:rsid w:val="00C60A2C"/>
    <w:rsid w:val="00C755A6"/>
    <w:rsid w:val="00C76EC3"/>
    <w:rsid w:val="00C93442"/>
    <w:rsid w:val="00CB0252"/>
    <w:rsid w:val="00CD375F"/>
    <w:rsid w:val="00CD3E90"/>
    <w:rsid w:val="00D1464E"/>
    <w:rsid w:val="00D15F88"/>
    <w:rsid w:val="00D22F90"/>
    <w:rsid w:val="00D547C3"/>
    <w:rsid w:val="00D74F52"/>
    <w:rsid w:val="00D856E9"/>
    <w:rsid w:val="00D86155"/>
    <w:rsid w:val="00D92F4E"/>
    <w:rsid w:val="00D9564A"/>
    <w:rsid w:val="00DC5E7B"/>
    <w:rsid w:val="00DD3B26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F769E"/>
    <w:rsid w:val="00F01314"/>
    <w:rsid w:val="00F1348C"/>
    <w:rsid w:val="00F27E69"/>
    <w:rsid w:val="00F52844"/>
    <w:rsid w:val="00F67CB3"/>
    <w:rsid w:val="00FA2FDE"/>
    <w:rsid w:val="00FA30FF"/>
    <w:rsid w:val="00FB6B43"/>
    <w:rsid w:val="00FE3966"/>
    <w:rsid w:val="00FF2755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237E8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uiPriority w:val="11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table" w:styleId="Tabellagriglia4-colore5">
    <w:name w:val="Grid Table 4 Accent 5"/>
    <w:basedOn w:val="Tabellanormale"/>
    <w:uiPriority w:val="49"/>
    <w:rsid w:val="001F5F9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pstesto">
    <w:name w:val="Gps testo"/>
    <w:basedOn w:val="Normale"/>
    <w:link w:val="GpstestoCarattere"/>
    <w:qFormat/>
    <w:rsid w:val="00C22CF1"/>
    <w:pPr>
      <w:widowControl/>
      <w:suppressAutoHyphens w:val="0"/>
      <w:spacing w:line="360" w:lineRule="auto"/>
      <w:jc w:val="both"/>
    </w:pPr>
    <w:rPr>
      <w:rFonts w:ascii="Garamond" w:eastAsiaTheme="minorHAnsi" w:hAnsi="Garamond" w:cstheme="minorBidi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C22CF1"/>
    <w:rPr>
      <w:rFonts w:ascii="Garamond" w:eastAsiaTheme="minorHAnsi" w:hAnsi="Garamond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B1AE-E21C-4C6E-BA1C-071319E1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12849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2</cp:revision>
  <cp:lastPrinted>1899-12-31T23:00:00Z</cp:lastPrinted>
  <dcterms:created xsi:type="dcterms:W3CDTF">2019-02-08T10:53:00Z</dcterms:created>
  <dcterms:modified xsi:type="dcterms:W3CDTF">2019-02-08T10:53:00Z</dcterms:modified>
</cp:coreProperties>
</file>