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754806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-377190</wp:posOffset>
            </wp:positionV>
            <wp:extent cx="7286625" cy="7734300"/>
            <wp:effectExtent l="0" t="0" r="9525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DB" w:rsidRPr="0042275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 w:rsidRPr="00422754">
        <w:rPr>
          <w:rFonts w:ascii="Century Gothic" w:hAnsi="Century Gothic" w:cstheme="majorHAnsi"/>
          <w:b/>
          <w:i/>
          <w:sz w:val="72"/>
        </w:rPr>
        <w:t>Youth Club</w:t>
      </w:r>
    </w:p>
    <w:p w:rsidR="00754806" w:rsidRDefault="008F398F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>Test</w:t>
      </w:r>
      <w:r w:rsidR="00422754">
        <w:rPr>
          <w:rFonts w:ascii="Century Gothic" w:hAnsi="Century Gothic" w:cstheme="majorHAnsi"/>
          <w:b/>
          <w:i/>
          <w:sz w:val="72"/>
        </w:rPr>
        <w:t xml:space="preserve"> </w:t>
      </w:r>
      <w:proofErr w:type="spellStart"/>
      <w:r>
        <w:rPr>
          <w:rFonts w:ascii="Century Gothic" w:hAnsi="Century Gothic" w:cstheme="majorHAnsi"/>
          <w:b/>
          <w:i/>
          <w:sz w:val="72"/>
        </w:rPr>
        <w:t>Summary</w:t>
      </w:r>
      <w:proofErr w:type="spellEnd"/>
      <w:r w:rsidR="00422754">
        <w:rPr>
          <w:rFonts w:ascii="Century Gothic" w:hAnsi="Century Gothic" w:cstheme="majorHAnsi"/>
          <w:b/>
          <w:i/>
          <w:sz w:val="72"/>
        </w:rPr>
        <w:t xml:space="preserve"> </w:t>
      </w:r>
      <w:r w:rsidR="003F61E4">
        <w:rPr>
          <w:rFonts w:ascii="Century Gothic" w:hAnsi="Century Gothic" w:cstheme="majorHAnsi"/>
          <w:b/>
          <w:i/>
          <w:sz w:val="72"/>
        </w:rPr>
        <w:t>Report</w:t>
      </w:r>
    </w:p>
    <w:p w:rsidR="004334F4" w:rsidRPr="00422754" w:rsidRDefault="004334F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Versione </w:t>
      </w:r>
      <w:r w:rsidR="003F61E4">
        <w:rPr>
          <w:rFonts w:ascii="Century Gothic" w:hAnsi="Century Gothic" w:cstheme="majorHAnsi"/>
          <w:b/>
          <w:i/>
          <w:sz w:val="72"/>
        </w:rPr>
        <w:t>1</w:t>
      </w:r>
      <w:r>
        <w:rPr>
          <w:rFonts w:ascii="Century Gothic" w:hAnsi="Century Gothic" w:cstheme="majorHAnsi"/>
          <w:b/>
          <w:i/>
          <w:sz w:val="72"/>
        </w:rPr>
        <w:t>.0</w:t>
      </w:r>
    </w:p>
    <w:p w:rsidR="0083431F" w:rsidRPr="00422754" w:rsidRDefault="0083431F" w:rsidP="0042275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754806" w:rsidP="00422754">
      <w:pPr>
        <w:ind w:left="2127" w:firstLine="709"/>
        <w:rPr>
          <w:rFonts w:asciiTheme="majorHAnsi" w:hAnsiTheme="majorHAnsi" w:cstheme="majorHAnsi"/>
          <w:b/>
          <w:sz w:val="36"/>
        </w:rPr>
      </w:pPr>
      <w:r w:rsidRPr="00F01314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0" distB="0" distL="0" distR="0" wp14:anchorId="314C3BEC" wp14:editId="54A3A779">
            <wp:extent cx="2773045" cy="28498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872D9B">
      <w:pPr>
        <w:rPr>
          <w:rFonts w:asciiTheme="majorHAnsi" w:hAnsiTheme="majorHAnsi" w:cstheme="majorHAnsi"/>
          <w:b/>
          <w:i/>
          <w:sz w:val="32"/>
        </w:rPr>
      </w:pPr>
    </w:p>
    <w:p w:rsidR="00B51734" w:rsidRPr="00422754" w:rsidRDefault="0048090D" w:rsidP="00422754">
      <w:pPr>
        <w:jc w:val="center"/>
        <w:rPr>
          <w:rFonts w:ascii="Century Gothic" w:hAnsi="Century Gothic" w:cstheme="majorHAnsi"/>
          <w:b/>
          <w:i/>
          <w:sz w:val="28"/>
        </w:rPr>
      </w:pPr>
      <w:r w:rsidRPr="00422754">
        <w:rPr>
          <w:rFonts w:ascii="Century Gothic" w:hAnsi="Century Gothic" w:cstheme="majorHAnsi"/>
          <w:b/>
          <w:i/>
          <w:sz w:val="28"/>
        </w:rPr>
        <w:t>DATA</w:t>
      </w:r>
      <w:r w:rsidR="008B36D5" w:rsidRPr="00422754">
        <w:rPr>
          <w:rFonts w:ascii="Century Gothic" w:hAnsi="Century Gothic" w:cstheme="majorHAnsi"/>
          <w:b/>
          <w:i/>
          <w:sz w:val="28"/>
        </w:rPr>
        <w:t>:</w:t>
      </w:r>
      <w:r w:rsidR="003F61E4">
        <w:rPr>
          <w:rFonts w:ascii="Century Gothic" w:hAnsi="Century Gothic" w:cstheme="majorHAnsi"/>
          <w:b/>
          <w:i/>
          <w:sz w:val="28"/>
        </w:rPr>
        <w:t xml:space="preserve"> </w:t>
      </w:r>
      <w:r w:rsidR="000D4E0A">
        <w:rPr>
          <w:rFonts w:ascii="Century Gothic" w:hAnsi="Century Gothic" w:cstheme="majorHAnsi"/>
          <w:b/>
          <w:i/>
          <w:sz w:val="28"/>
        </w:rPr>
        <w:t>06</w:t>
      </w:r>
      <w:r w:rsidR="008B36D5" w:rsidRPr="00422754">
        <w:rPr>
          <w:rFonts w:ascii="Century Gothic" w:hAnsi="Century Gothic" w:cstheme="majorHAnsi"/>
          <w:b/>
          <w:i/>
          <w:sz w:val="28"/>
        </w:rPr>
        <w:t>/</w:t>
      </w:r>
      <w:r w:rsidR="00214935">
        <w:rPr>
          <w:rFonts w:ascii="Century Gothic" w:hAnsi="Century Gothic" w:cstheme="majorHAnsi"/>
          <w:b/>
          <w:i/>
          <w:sz w:val="28"/>
        </w:rPr>
        <w:t>02</w:t>
      </w:r>
      <w:r w:rsidR="001E7104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2019</w:t>
      </w:r>
    </w:p>
    <w:p w:rsidR="00B51734" w:rsidRPr="00F01314" w:rsidRDefault="00B51734" w:rsidP="00B51734">
      <w:pPr>
        <w:jc w:val="center"/>
        <w:rPr>
          <w:rFonts w:asciiTheme="majorHAnsi" w:hAnsiTheme="majorHAnsi" w:cstheme="majorHAnsi"/>
          <w:sz w:val="32"/>
        </w:rPr>
        <w:sectPr w:rsidR="00B51734" w:rsidRPr="00F0131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Matricola</w:t>
            </w:r>
          </w:p>
        </w:tc>
      </w:tr>
      <w:tr w:rsidR="001765A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E25806" w:rsidRDefault="002E1CDB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E25806" w:rsidRDefault="00593A92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0512104830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Matricola</w:t>
            </w:r>
          </w:p>
        </w:tc>
      </w:tr>
      <w:tr w:rsidR="00D1464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0512104692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0512104680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593A92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0512104662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F01314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Contenutotabella"/>
              <w:rPr>
                <w:rFonts w:ascii="Century Gothic" w:hAnsi="Century Gothic" w:cstheme="majorHAnsi"/>
                <w:b/>
                <w:sz w:val="20"/>
              </w:rPr>
            </w:pPr>
            <w:r w:rsidRPr="00E25806">
              <w:rPr>
                <w:rFonts w:ascii="Century Gothic" w:hAnsi="Century Gothic" w:cstheme="majorHAnsi"/>
                <w:b/>
                <w:sz w:val="20"/>
              </w:rPr>
              <w:t xml:space="preserve"> </w:t>
            </w:r>
            <w:r w:rsidRPr="00E25806">
              <w:rPr>
                <w:rFonts w:ascii="Century Gothic" w:hAnsi="Century Gothic" w:cstheme="majorHAnsi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E25806" w:rsidP="00E25806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*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E25806" w:rsidRDefault="008B36D5">
      <w:pPr>
        <w:jc w:val="center"/>
        <w:rPr>
          <w:rFonts w:ascii="Century Gothic" w:hAnsi="Century Gothic" w:cstheme="majorHAnsi"/>
          <w:b/>
          <w:sz w:val="32"/>
        </w:rPr>
      </w:pPr>
      <w:proofErr w:type="spellStart"/>
      <w:r w:rsidRPr="00E25806">
        <w:rPr>
          <w:rFonts w:ascii="Century Gothic" w:hAnsi="Century Gothic" w:cstheme="majorHAnsi"/>
          <w:b/>
          <w:sz w:val="32"/>
        </w:rPr>
        <w:t>Revision</w:t>
      </w:r>
      <w:proofErr w:type="spellEnd"/>
      <w:r w:rsidRPr="00E25806">
        <w:rPr>
          <w:rFonts w:ascii="Century Gothic" w:hAnsi="Century Gothic" w:cstheme="majorHAnsi"/>
          <w:b/>
          <w:sz w:val="32"/>
        </w:rPr>
        <w:t xml:space="preserve"> </w:t>
      </w:r>
      <w:proofErr w:type="spellStart"/>
      <w:r w:rsidRPr="00E25806">
        <w:rPr>
          <w:rFonts w:ascii="Century Gothic" w:hAnsi="Century Gothic" w:cstheme="majorHAnsi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278"/>
        <w:gridCol w:w="4022"/>
        <w:gridCol w:w="2410"/>
      </w:tblGrid>
      <w:tr w:rsidR="008B36D5" w:rsidRPr="00F01314" w:rsidTr="00E25806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Data</w:t>
            </w:r>
          </w:p>
        </w:tc>
        <w:tc>
          <w:tcPr>
            <w:tcW w:w="1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Versione</w:t>
            </w:r>
          </w:p>
        </w:tc>
        <w:tc>
          <w:tcPr>
            <w:tcW w:w="4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Autore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3F61E4" w:rsidP="003F61E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06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</w:t>
            </w:r>
            <w:r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0D4E0A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3F61E4">
        <w:trPr>
          <w:trHeight w:val="32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0D4E0A" w:rsidP="003F61E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06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</w:t>
            </w:r>
            <w:r w:rsidR="003F61E4"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3F61E4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1.0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3F61E4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Revisione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3F61E4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4334F4">
        <w:trPr>
          <w:trHeight w:val="38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8B36D5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</w:tr>
      <w:tr w:rsidR="008B36D5" w:rsidRPr="00F01314" w:rsidTr="00214935">
        <w:trPr>
          <w:trHeight w:val="665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8B36D5" w:rsidP="00D547C3">
            <w:pPr>
              <w:widowControl/>
              <w:suppressAutoHyphens w:val="0"/>
              <w:jc w:val="center"/>
              <w:rPr>
                <w:rFonts w:ascii="Century Gothic" w:eastAsia="Times New Roman" w:hAnsi="Century Gothic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214935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</w:p>
        </w:tc>
      </w:tr>
    </w:tbl>
    <w:p w:rsidR="00B51734" w:rsidRPr="00F01314" w:rsidRDefault="00B51734" w:rsidP="00872D9B">
      <w:pPr>
        <w:rPr>
          <w:rFonts w:asciiTheme="majorHAnsi" w:hAnsiTheme="majorHAnsi" w:cstheme="majorHAnsi"/>
          <w:b/>
          <w:sz w:val="32"/>
        </w:rPr>
        <w:sectPr w:rsidR="00B51734" w:rsidRPr="00F0131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  <w:sectPr w:rsidR="00B51734" w:rsidRPr="00F0131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</w:rPr>
        <w:id w:val="-1876612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F92" w:rsidRDefault="00C24F92">
          <w:pPr>
            <w:pStyle w:val="Titolosommario"/>
          </w:pPr>
          <w:r>
            <w:t>Sommario</w:t>
          </w:r>
        </w:p>
        <w:p w:rsidR="008F398F" w:rsidRDefault="00C24F9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21" w:history="1">
            <w:r w:rsidR="008F398F" w:rsidRPr="00805FBE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1.</w:t>
            </w:r>
            <w:r w:rsidR="008F398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8F398F" w:rsidRPr="00805FBE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Introduzione</w:t>
            </w:r>
            <w:r w:rsidR="008F398F">
              <w:rPr>
                <w:noProof/>
                <w:webHidden/>
              </w:rPr>
              <w:tab/>
            </w:r>
            <w:r w:rsidR="008F398F">
              <w:rPr>
                <w:noProof/>
                <w:webHidden/>
              </w:rPr>
              <w:fldChar w:fldCharType="begin"/>
            </w:r>
            <w:r w:rsidR="008F398F">
              <w:rPr>
                <w:noProof/>
                <w:webHidden/>
              </w:rPr>
              <w:instrText xml:space="preserve"> PAGEREF _Toc372121 \h </w:instrText>
            </w:r>
            <w:r w:rsidR="008F398F">
              <w:rPr>
                <w:noProof/>
                <w:webHidden/>
              </w:rPr>
            </w:r>
            <w:r w:rsidR="008F398F">
              <w:rPr>
                <w:noProof/>
                <w:webHidden/>
              </w:rPr>
              <w:fldChar w:fldCharType="separate"/>
            </w:r>
            <w:r w:rsidR="008F398F">
              <w:rPr>
                <w:noProof/>
                <w:webHidden/>
              </w:rPr>
              <w:t>4</w:t>
            </w:r>
            <w:r w:rsidR="008F398F">
              <w:rPr>
                <w:noProof/>
                <w:webHidden/>
              </w:rPr>
              <w:fldChar w:fldCharType="end"/>
            </w:r>
          </w:hyperlink>
        </w:p>
        <w:p w:rsidR="008F398F" w:rsidRDefault="00DE41B6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2122" w:history="1">
            <w:r w:rsidR="008F398F" w:rsidRPr="00805FBE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2.</w:t>
            </w:r>
            <w:r w:rsidR="008F398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8F398F" w:rsidRPr="00805FBE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Relazione con altri documenti</w:t>
            </w:r>
            <w:r w:rsidR="008F398F">
              <w:rPr>
                <w:noProof/>
                <w:webHidden/>
              </w:rPr>
              <w:tab/>
            </w:r>
            <w:r w:rsidR="008F398F">
              <w:rPr>
                <w:noProof/>
                <w:webHidden/>
              </w:rPr>
              <w:fldChar w:fldCharType="begin"/>
            </w:r>
            <w:r w:rsidR="008F398F">
              <w:rPr>
                <w:noProof/>
                <w:webHidden/>
              </w:rPr>
              <w:instrText xml:space="preserve"> PAGEREF _Toc372122 \h </w:instrText>
            </w:r>
            <w:r w:rsidR="008F398F">
              <w:rPr>
                <w:noProof/>
                <w:webHidden/>
              </w:rPr>
            </w:r>
            <w:r w:rsidR="008F398F">
              <w:rPr>
                <w:noProof/>
                <w:webHidden/>
              </w:rPr>
              <w:fldChar w:fldCharType="separate"/>
            </w:r>
            <w:r w:rsidR="008F398F">
              <w:rPr>
                <w:noProof/>
                <w:webHidden/>
              </w:rPr>
              <w:t>4</w:t>
            </w:r>
            <w:r w:rsidR="008F398F">
              <w:rPr>
                <w:noProof/>
                <w:webHidden/>
              </w:rPr>
              <w:fldChar w:fldCharType="end"/>
            </w:r>
          </w:hyperlink>
        </w:p>
        <w:p w:rsidR="008F398F" w:rsidRDefault="00DE41B6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2124" w:history="1">
            <w:r w:rsidR="008F398F" w:rsidRPr="00805FBE">
              <w:rPr>
                <w:rStyle w:val="Collegamentoipertestuale"/>
                <w:rFonts w:ascii="Century Gothic" w:hAnsi="Century Gothic"/>
                <w:b/>
                <w:noProof/>
              </w:rPr>
              <w:t>3.</w:t>
            </w:r>
            <w:r w:rsidR="008F398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8F398F" w:rsidRPr="00805FBE">
              <w:rPr>
                <w:rStyle w:val="Collegamentoipertestuale"/>
                <w:rFonts w:ascii="Century Gothic" w:hAnsi="Century Gothic"/>
                <w:b/>
                <w:noProof/>
              </w:rPr>
              <w:t>Riepilogo dei risultati</w:t>
            </w:r>
            <w:r w:rsidR="008F398F">
              <w:rPr>
                <w:noProof/>
                <w:webHidden/>
              </w:rPr>
              <w:tab/>
            </w:r>
            <w:r w:rsidR="008F398F">
              <w:rPr>
                <w:noProof/>
                <w:webHidden/>
              </w:rPr>
              <w:fldChar w:fldCharType="begin"/>
            </w:r>
            <w:r w:rsidR="008F398F">
              <w:rPr>
                <w:noProof/>
                <w:webHidden/>
              </w:rPr>
              <w:instrText xml:space="preserve"> PAGEREF _Toc372124 \h </w:instrText>
            </w:r>
            <w:r w:rsidR="008F398F">
              <w:rPr>
                <w:noProof/>
                <w:webHidden/>
              </w:rPr>
            </w:r>
            <w:r w:rsidR="008F398F">
              <w:rPr>
                <w:noProof/>
                <w:webHidden/>
              </w:rPr>
              <w:fldChar w:fldCharType="separate"/>
            </w:r>
            <w:r w:rsidR="008F398F">
              <w:rPr>
                <w:noProof/>
                <w:webHidden/>
              </w:rPr>
              <w:t>4</w:t>
            </w:r>
            <w:r w:rsidR="008F398F">
              <w:rPr>
                <w:noProof/>
                <w:webHidden/>
              </w:rPr>
              <w:fldChar w:fldCharType="end"/>
            </w:r>
          </w:hyperlink>
        </w:p>
        <w:p w:rsidR="008F398F" w:rsidRDefault="00DE41B6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2125" w:history="1">
            <w:r w:rsidR="008F398F" w:rsidRPr="00805FBE">
              <w:rPr>
                <w:rStyle w:val="Collegamentoipertestuale"/>
                <w:rFonts w:ascii="Century Gothic" w:hAnsi="Century Gothic"/>
                <w:b/>
                <w:noProof/>
              </w:rPr>
              <w:t>4.</w:t>
            </w:r>
            <w:r w:rsidR="008F398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8F398F" w:rsidRPr="00805FBE">
              <w:rPr>
                <w:rStyle w:val="Collegamentoipertestuale"/>
                <w:rFonts w:ascii="Century Gothic" w:hAnsi="Century Gothic"/>
                <w:b/>
                <w:noProof/>
              </w:rPr>
              <w:t>Valutazione</w:t>
            </w:r>
            <w:r w:rsidR="008F398F">
              <w:rPr>
                <w:noProof/>
                <w:webHidden/>
              </w:rPr>
              <w:tab/>
            </w:r>
            <w:r w:rsidR="008F398F">
              <w:rPr>
                <w:noProof/>
                <w:webHidden/>
              </w:rPr>
              <w:fldChar w:fldCharType="begin"/>
            </w:r>
            <w:r w:rsidR="008F398F">
              <w:rPr>
                <w:noProof/>
                <w:webHidden/>
              </w:rPr>
              <w:instrText xml:space="preserve"> PAGEREF _Toc372125 \h </w:instrText>
            </w:r>
            <w:r w:rsidR="008F398F">
              <w:rPr>
                <w:noProof/>
                <w:webHidden/>
              </w:rPr>
            </w:r>
            <w:r w:rsidR="008F398F">
              <w:rPr>
                <w:noProof/>
                <w:webHidden/>
              </w:rPr>
              <w:fldChar w:fldCharType="separate"/>
            </w:r>
            <w:r w:rsidR="008F398F">
              <w:rPr>
                <w:noProof/>
                <w:webHidden/>
              </w:rPr>
              <w:t>4</w:t>
            </w:r>
            <w:r w:rsidR="008F398F">
              <w:rPr>
                <w:noProof/>
                <w:webHidden/>
              </w:rPr>
              <w:fldChar w:fldCharType="end"/>
            </w:r>
          </w:hyperlink>
        </w:p>
        <w:p w:rsidR="00C24F92" w:rsidRDefault="00C24F92">
          <w:r>
            <w:rPr>
              <w:b/>
              <w:bCs/>
            </w:rPr>
            <w:fldChar w:fldCharType="end"/>
          </w:r>
        </w:p>
      </w:sdtContent>
    </w:sdt>
    <w:p w:rsidR="00872D9B" w:rsidRPr="00872D9B" w:rsidRDefault="00872D9B" w:rsidP="00872D9B">
      <w:pPr>
        <w:pStyle w:val="Sommario1"/>
        <w:tabs>
          <w:tab w:val="left" w:pos="566"/>
        </w:tabs>
        <w:rPr>
          <w:rFonts w:asciiTheme="majorHAnsi" w:hAnsiTheme="majorHAnsi" w:cstheme="majorHAnsi"/>
          <w:sz w:val="36"/>
        </w:rPr>
        <w:sectPr w:rsidR="00872D9B" w:rsidRPr="00872D9B" w:rsidSect="00B51734">
          <w:footerReference w:type="default" r:id="rId20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rPr>
          <w:rFonts w:asciiTheme="majorHAnsi" w:hAnsiTheme="majorHAnsi" w:cstheme="majorHAnsi"/>
          <w:sz w:val="36"/>
        </w:rPr>
        <w:fldChar w:fldCharType="begin"/>
      </w:r>
      <w:r>
        <w:rPr>
          <w:rFonts w:asciiTheme="majorHAnsi" w:hAnsiTheme="majorHAnsi" w:cstheme="majorHAnsi"/>
          <w:sz w:val="36"/>
        </w:rPr>
        <w:instrText xml:space="preserve"> TOC \o "1-3" \h \z \u </w:instrText>
      </w:r>
      <w:r>
        <w:rPr>
          <w:rFonts w:asciiTheme="majorHAnsi" w:hAnsiTheme="majorHAnsi" w:cstheme="majorHAnsi"/>
          <w:sz w:val="36"/>
        </w:rPr>
        <w:fldChar w:fldCharType="end"/>
      </w:r>
    </w:p>
    <w:p w:rsidR="001765AE" w:rsidRDefault="000C1554" w:rsidP="003658DA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0" w:name="_Toc535940840"/>
      <w:bookmarkStart w:id="1" w:name="_Toc535941195"/>
      <w:bookmarkStart w:id="2" w:name="_Toc372121"/>
      <w:bookmarkStart w:id="3" w:name="CapitoloA"/>
      <w:r w:rsidRPr="00422754">
        <w:rPr>
          <w:rFonts w:ascii="Century Gothic" w:hAnsi="Century Gothic" w:cstheme="majorHAnsi"/>
          <w:b/>
          <w:color w:val="auto"/>
          <w:sz w:val="36"/>
          <w:u w:val="single"/>
        </w:rPr>
        <w:lastRenderedPageBreak/>
        <w:t>Introduzione</w:t>
      </w:r>
      <w:bookmarkEnd w:id="0"/>
      <w:bookmarkEnd w:id="1"/>
      <w:bookmarkEnd w:id="2"/>
    </w:p>
    <w:p w:rsidR="00A35440" w:rsidRDefault="00A35440" w:rsidP="00A35440"/>
    <w:bookmarkEnd w:id="3"/>
    <w:p w:rsidR="008F398F" w:rsidRPr="008F398F" w:rsidRDefault="008F398F" w:rsidP="008F398F">
      <w:pPr>
        <w:rPr>
          <w:rFonts w:ascii="Garamond" w:hAnsi="Garamond"/>
          <w:sz w:val="28"/>
        </w:rPr>
      </w:pPr>
      <w:r w:rsidRPr="008F398F">
        <w:rPr>
          <w:rFonts w:ascii="Garamond" w:hAnsi="Garamond"/>
          <w:sz w:val="28"/>
        </w:rPr>
        <w:t xml:space="preserve">Lo scopo di tale documento è quello di descrivere le diverse attività svolte al fine di testare il sistema software </w:t>
      </w:r>
      <w:proofErr w:type="spellStart"/>
      <w:r w:rsidRPr="008F398F">
        <w:rPr>
          <w:rFonts w:ascii="Garamond" w:hAnsi="Garamond"/>
          <w:sz w:val="28"/>
        </w:rPr>
        <w:t>ChooseIT</w:t>
      </w:r>
      <w:proofErr w:type="spellEnd"/>
      <w:r w:rsidRPr="008F398F">
        <w:rPr>
          <w:rFonts w:ascii="Garamond" w:hAnsi="Garamond"/>
          <w:sz w:val="28"/>
        </w:rPr>
        <w:t xml:space="preserve">.                                                                                                                                                             Di seguito verranno elencate le attività di </w:t>
      </w:r>
      <w:proofErr w:type="spellStart"/>
      <w:r w:rsidRPr="008F398F">
        <w:rPr>
          <w:rFonts w:ascii="Garamond" w:hAnsi="Garamond"/>
          <w:sz w:val="28"/>
        </w:rPr>
        <w:t>testing</w:t>
      </w:r>
      <w:proofErr w:type="spellEnd"/>
      <w:r w:rsidRPr="008F398F">
        <w:rPr>
          <w:rFonts w:ascii="Garamond" w:hAnsi="Garamond"/>
          <w:sz w:val="28"/>
        </w:rPr>
        <w:t xml:space="preserve"> effettuate in relazione alle funzionalità </w:t>
      </w:r>
      <w:proofErr w:type="gramStart"/>
      <w:r w:rsidRPr="008F398F">
        <w:rPr>
          <w:rFonts w:ascii="Garamond" w:hAnsi="Garamond"/>
          <w:sz w:val="28"/>
        </w:rPr>
        <w:t>di :</w:t>
      </w:r>
      <w:proofErr w:type="gramEnd"/>
    </w:p>
    <w:p w:rsidR="008F398F" w:rsidRPr="008F398F" w:rsidRDefault="008F398F" w:rsidP="008F398F">
      <w:pPr>
        <w:pStyle w:val="Paragrafoelenco"/>
        <w:numPr>
          <w:ilvl w:val="0"/>
          <w:numId w:val="30"/>
        </w:numPr>
        <w:spacing w:after="160" w:line="259" w:lineRule="auto"/>
        <w:rPr>
          <w:rFonts w:ascii="Garamond" w:hAnsi="Garamond"/>
          <w:sz w:val="28"/>
        </w:rPr>
      </w:pPr>
      <w:r w:rsidRPr="008F398F">
        <w:rPr>
          <w:rFonts w:ascii="Garamond" w:hAnsi="Garamond"/>
          <w:sz w:val="28"/>
        </w:rPr>
        <w:t xml:space="preserve">Gestione Api </w:t>
      </w:r>
    </w:p>
    <w:p w:rsidR="008F398F" w:rsidRPr="008F398F" w:rsidRDefault="008F398F" w:rsidP="008F398F">
      <w:pPr>
        <w:pStyle w:val="Paragrafoelenco"/>
        <w:numPr>
          <w:ilvl w:val="0"/>
          <w:numId w:val="30"/>
        </w:numPr>
        <w:spacing w:after="160" w:line="259" w:lineRule="auto"/>
        <w:rPr>
          <w:rFonts w:ascii="Garamond" w:hAnsi="Garamond"/>
          <w:sz w:val="28"/>
        </w:rPr>
      </w:pPr>
      <w:r w:rsidRPr="008F398F">
        <w:rPr>
          <w:rFonts w:ascii="Garamond" w:hAnsi="Garamond"/>
          <w:sz w:val="28"/>
        </w:rPr>
        <w:t>Gestione Ricerca</w:t>
      </w:r>
    </w:p>
    <w:p w:rsidR="008F398F" w:rsidRPr="008F398F" w:rsidRDefault="008F398F" w:rsidP="008F398F">
      <w:pPr>
        <w:pStyle w:val="Paragrafoelenco"/>
        <w:numPr>
          <w:ilvl w:val="0"/>
          <w:numId w:val="30"/>
        </w:numPr>
        <w:spacing w:after="160" w:line="259" w:lineRule="auto"/>
        <w:rPr>
          <w:rFonts w:ascii="Garamond" w:hAnsi="Garamond"/>
          <w:sz w:val="28"/>
        </w:rPr>
      </w:pPr>
      <w:r w:rsidRPr="008F398F">
        <w:rPr>
          <w:rFonts w:ascii="Garamond" w:hAnsi="Garamond"/>
          <w:sz w:val="28"/>
        </w:rPr>
        <w:t>Gestione Autenticazione</w:t>
      </w:r>
    </w:p>
    <w:p w:rsidR="008F398F" w:rsidRPr="008F398F" w:rsidRDefault="008F398F" w:rsidP="008F398F">
      <w:pPr>
        <w:pStyle w:val="Paragrafoelenco"/>
        <w:numPr>
          <w:ilvl w:val="0"/>
          <w:numId w:val="30"/>
        </w:numPr>
        <w:spacing w:after="160" w:line="259" w:lineRule="auto"/>
        <w:rPr>
          <w:rFonts w:ascii="Garamond" w:hAnsi="Garamond"/>
          <w:sz w:val="28"/>
        </w:rPr>
      </w:pPr>
      <w:r w:rsidRPr="008F398F">
        <w:rPr>
          <w:rFonts w:ascii="Garamond" w:hAnsi="Garamond"/>
          <w:sz w:val="28"/>
        </w:rPr>
        <w:t>Gestione Recensione</w:t>
      </w:r>
    </w:p>
    <w:p w:rsidR="00FA30FF" w:rsidRDefault="008F398F" w:rsidP="000D4E0A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4" w:name="_Toc372122"/>
      <w:r>
        <w:rPr>
          <w:rFonts w:ascii="Century Gothic" w:hAnsi="Century Gothic" w:cstheme="majorHAnsi"/>
          <w:b/>
          <w:color w:val="auto"/>
          <w:sz w:val="36"/>
          <w:u w:val="single"/>
        </w:rPr>
        <w:t>Relazione con altri documenti</w:t>
      </w:r>
      <w:bookmarkEnd w:id="4"/>
    </w:p>
    <w:p w:rsidR="008602E6" w:rsidRDefault="008602E6" w:rsidP="008602E6"/>
    <w:p w:rsidR="008F398F" w:rsidRPr="008F398F" w:rsidRDefault="008F398F" w:rsidP="008F398F">
      <w:pPr>
        <w:pStyle w:val="Gpstesto"/>
        <w:rPr>
          <w:sz w:val="28"/>
        </w:rPr>
      </w:pPr>
      <w:r w:rsidRPr="008F398F">
        <w:rPr>
          <w:sz w:val="28"/>
        </w:rPr>
        <w:t xml:space="preserve">In questa sezione verranno indicati i riferimenti ai diversi documenti prodotti e che sono stati presi in considerazione al fine di realizzare il Test </w:t>
      </w:r>
      <w:proofErr w:type="spellStart"/>
      <w:r w:rsidRPr="008F398F">
        <w:rPr>
          <w:sz w:val="28"/>
        </w:rPr>
        <w:t>Summary</w:t>
      </w:r>
      <w:proofErr w:type="spellEnd"/>
      <w:r w:rsidRPr="008F398F">
        <w:rPr>
          <w:sz w:val="28"/>
        </w:rPr>
        <w:t xml:space="preserve"> Report. </w:t>
      </w:r>
    </w:p>
    <w:p w:rsidR="008F398F" w:rsidRPr="008F398F" w:rsidRDefault="008F398F" w:rsidP="008F398F">
      <w:pPr>
        <w:pStyle w:val="Gpstesto"/>
        <w:rPr>
          <w:sz w:val="28"/>
        </w:rPr>
      </w:pPr>
      <w:r w:rsidRPr="008F398F">
        <w:rPr>
          <w:sz w:val="28"/>
        </w:rPr>
        <w:t>I documenti sono:</w:t>
      </w:r>
    </w:p>
    <w:p w:rsidR="008F398F" w:rsidRPr="008F398F" w:rsidRDefault="008F398F" w:rsidP="008F398F">
      <w:pPr>
        <w:pStyle w:val="Gpstesto"/>
        <w:numPr>
          <w:ilvl w:val="0"/>
          <w:numId w:val="31"/>
        </w:numPr>
        <w:rPr>
          <w:sz w:val="28"/>
        </w:rPr>
      </w:pPr>
      <w:r w:rsidRPr="008F398F">
        <w:rPr>
          <w:sz w:val="28"/>
        </w:rPr>
        <w:t>YouthClub_TP_V.1.1</w:t>
      </w:r>
    </w:p>
    <w:p w:rsidR="008F398F" w:rsidRPr="008F398F" w:rsidRDefault="008F398F" w:rsidP="008F398F">
      <w:pPr>
        <w:pStyle w:val="Gpstesto"/>
        <w:numPr>
          <w:ilvl w:val="0"/>
          <w:numId w:val="31"/>
        </w:numPr>
        <w:rPr>
          <w:sz w:val="28"/>
        </w:rPr>
      </w:pPr>
      <w:r w:rsidRPr="008F398F">
        <w:rPr>
          <w:sz w:val="28"/>
        </w:rPr>
        <w:t>YouthClub_UTR_V.1.0</w:t>
      </w:r>
    </w:p>
    <w:p w:rsidR="008F398F" w:rsidRPr="008F398F" w:rsidRDefault="008F398F" w:rsidP="008602E6">
      <w:pPr>
        <w:pStyle w:val="Gpstesto"/>
        <w:numPr>
          <w:ilvl w:val="0"/>
          <w:numId w:val="31"/>
        </w:numPr>
        <w:rPr>
          <w:sz w:val="28"/>
        </w:rPr>
      </w:pPr>
      <w:r w:rsidRPr="008F398F">
        <w:rPr>
          <w:sz w:val="28"/>
        </w:rPr>
        <w:t>YouthClub_STR_V.1.0</w:t>
      </w:r>
    </w:p>
    <w:p w:rsidR="00525D69" w:rsidRPr="00525D69" w:rsidRDefault="00525D69" w:rsidP="003658DA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Century Gothic" w:eastAsia="Lucida Sans Unicode" w:hAnsi="Century Gothic"/>
          <w:b/>
          <w:bCs/>
          <w:iCs/>
          <w:vanish/>
          <w:kern w:val="1"/>
          <w:sz w:val="32"/>
          <w:szCs w:val="28"/>
          <w:u w:val="single"/>
          <w:lang w:eastAsia="it-IT"/>
        </w:rPr>
      </w:pPr>
      <w:bookmarkStart w:id="5" w:name="_Toc536005789"/>
      <w:bookmarkStart w:id="6" w:name="_Toc190855"/>
      <w:bookmarkStart w:id="7" w:name="_Toc192940"/>
      <w:bookmarkStart w:id="8" w:name="_Toc370312"/>
      <w:bookmarkStart w:id="9" w:name="_Toc370526"/>
      <w:bookmarkStart w:id="10" w:name="_Toc372123"/>
      <w:bookmarkEnd w:id="5"/>
      <w:bookmarkEnd w:id="6"/>
      <w:bookmarkEnd w:id="7"/>
      <w:bookmarkEnd w:id="8"/>
      <w:bookmarkEnd w:id="9"/>
      <w:bookmarkEnd w:id="10"/>
    </w:p>
    <w:p w:rsidR="00CD3E90" w:rsidRPr="00CD3E90" w:rsidRDefault="00CD3E90" w:rsidP="00CD3E90">
      <w:pPr>
        <w:ind w:left="284"/>
        <w:rPr>
          <w:rFonts w:ascii="Garamond" w:hAnsi="Garamond" w:cstheme="majorHAnsi"/>
          <w:sz w:val="28"/>
        </w:rPr>
      </w:pPr>
    </w:p>
    <w:p w:rsidR="00407EDC" w:rsidRDefault="008F398F" w:rsidP="000D4E0A">
      <w:pPr>
        <w:pStyle w:val="Titolo1"/>
        <w:numPr>
          <w:ilvl w:val="0"/>
          <w:numId w:val="29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1" w:name="_Toc372124"/>
      <w:r>
        <w:rPr>
          <w:rFonts w:ascii="Century Gothic" w:hAnsi="Century Gothic"/>
          <w:b/>
          <w:color w:val="auto"/>
          <w:sz w:val="36"/>
          <w:u w:val="single"/>
        </w:rPr>
        <w:t>Riepilogo</w:t>
      </w:r>
      <w:r w:rsidR="000D4E0A">
        <w:rPr>
          <w:rFonts w:ascii="Century Gothic" w:hAnsi="Century Gothic"/>
          <w:b/>
          <w:color w:val="auto"/>
          <w:sz w:val="36"/>
          <w:u w:val="single"/>
        </w:rPr>
        <w:t xml:space="preserve"> dei risultati</w:t>
      </w:r>
      <w:bookmarkEnd w:id="11"/>
    </w:p>
    <w:p w:rsidR="00C35D0C" w:rsidRDefault="00C35D0C" w:rsidP="00C35D0C"/>
    <w:p w:rsidR="00C35D0C" w:rsidRPr="00C35D0C" w:rsidRDefault="00C35D0C" w:rsidP="00C35D0C">
      <w:pPr>
        <w:rPr>
          <w:rFonts w:ascii="Garamond" w:hAnsi="Garamond"/>
          <w:sz w:val="28"/>
        </w:rPr>
      </w:pPr>
      <w:r w:rsidRPr="00C35D0C">
        <w:rPr>
          <w:rFonts w:ascii="Garamond" w:hAnsi="Garamond"/>
          <w:sz w:val="28"/>
        </w:rPr>
        <w:t xml:space="preserve">Non sono stati individuati errori durante la fase di </w:t>
      </w:r>
      <w:proofErr w:type="spellStart"/>
      <w:r w:rsidRPr="00C35D0C">
        <w:rPr>
          <w:rFonts w:ascii="Garamond" w:hAnsi="Garamond"/>
          <w:sz w:val="28"/>
        </w:rPr>
        <w:t>testing</w:t>
      </w:r>
      <w:proofErr w:type="spellEnd"/>
      <w:r w:rsidRPr="00C35D0C">
        <w:rPr>
          <w:rFonts w:ascii="Garamond" w:hAnsi="Garamond"/>
          <w:sz w:val="28"/>
        </w:rPr>
        <w:t xml:space="preserve"> dato che lo sviluppo ha seguito un modello rigoro</w:t>
      </w:r>
      <w:bookmarkStart w:id="12" w:name="_GoBack"/>
      <w:bookmarkEnd w:id="12"/>
      <w:r w:rsidRPr="00C35D0C">
        <w:rPr>
          <w:rFonts w:ascii="Garamond" w:hAnsi="Garamond"/>
          <w:sz w:val="28"/>
        </w:rPr>
        <w:t>so.</w:t>
      </w:r>
    </w:p>
    <w:p w:rsidR="00FF2755" w:rsidRDefault="008F398F" w:rsidP="008F398F">
      <w:pPr>
        <w:pStyle w:val="Titolo1"/>
        <w:numPr>
          <w:ilvl w:val="0"/>
          <w:numId w:val="29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3" w:name="_Toc372125"/>
      <w:r w:rsidRPr="008F398F">
        <w:rPr>
          <w:rFonts w:ascii="Century Gothic" w:hAnsi="Century Gothic"/>
          <w:b/>
          <w:color w:val="auto"/>
          <w:sz w:val="36"/>
          <w:u w:val="single"/>
        </w:rPr>
        <w:t>Valutazione</w:t>
      </w:r>
      <w:bookmarkEnd w:id="13"/>
    </w:p>
    <w:p w:rsidR="008F398F" w:rsidRDefault="008F398F" w:rsidP="008F398F"/>
    <w:p w:rsidR="008F398F" w:rsidRPr="008F398F" w:rsidRDefault="008F398F" w:rsidP="008F398F">
      <w:pPr>
        <w:pStyle w:val="Gpstesto"/>
        <w:jc w:val="left"/>
        <w:rPr>
          <w:sz w:val="28"/>
        </w:rPr>
      </w:pPr>
      <w:r w:rsidRPr="008F398F">
        <w:rPr>
          <w:sz w:val="28"/>
        </w:rPr>
        <w:t xml:space="preserve">Facendo quindi riferimento alla fase di </w:t>
      </w:r>
      <w:proofErr w:type="spellStart"/>
      <w:r w:rsidRPr="008F398F">
        <w:rPr>
          <w:sz w:val="28"/>
        </w:rPr>
        <w:t>testing</w:t>
      </w:r>
      <w:proofErr w:type="spellEnd"/>
      <w:r w:rsidRPr="008F398F">
        <w:rPr>
          <w:sz w:val="28"/>
        </w:rPr>
        <w:t xml:space="preserve"> possiamo dire che ha portato a risultati positivi. Rifacendoci alla fase di implementazione invece, possiamo affermare che è risultata positiva.</w:t>
      </w:r>
    </w:p>
    <w:p w:rsidR="008F398F" w:rsidRPr="008F398F" w:rsidRDefault="008F398F" w:rsidP="008F398F"/>
    <w:sectPr w:rsidR="008F398F" w:rsidRPr="008F398F" w:rsidSect="00B51734">
      <w:footerReference w:type="default" r:id="rId21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1B6" w:rsidRDefault="00DE41B6">
      <w:r>
        <w:separator/>
      </w:r>
    </w:p>
  </w:endnote>
  <w:endnote w:type="continuationSeparator" w:id="0">
    <w:p w:rsidR="00DE41B6" w:rsidRDefault="00DE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E35D8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Default="003E35D8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3E35D8" w:rsidRDefault="003E35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3E35D8" w:rsidRDefault="003E35D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422754">
          <w:pPr>
            <w:rPr>
              <w:rFonts w:ascii="Century Gothic" w:hAnsi="Century Gothic"/>
              <w:sz w:val="16"/>
              <w:szCs w:val="16"/>
            </w:rPr>
          </w:pPr>
        </w:p>
      </w:tc>
    </w:tr>
  </w:tbl>
  <w:p w:rsidR="003E35D8" w:rsidRDefault="003E35D8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3E35D8" w:rsidTr="00F67CB3">
      <w:tc>
        <w:tcPr>
          <w:tcW w:w="3259" w:type="dxa"/>
          <w:shd w:val="clear" w:color="auto" w:fill="auto"/>
        </w:tcPr>
        <w:p w:rsidR="003E35D8" w:rsidRDefault="003E35D8"/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3E35D8" w:rsidRPr="00F67CB3" w:rsidRDefault="003E35D8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3E35D8" w:rsidRDefault="003E35D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1B6" w:rsidRDefault="00DE41B6">
      <w:r>
        <w:separator/>
      </w:r>
    </w:p>
  </w:footnote>
  <w:footnote w:type="continuationSeparator" w:id="0">
    <w:p w:rsidR="00DE41B6" w:rsidRDefault="00DE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E35D8" w:rsidTr="00E25806">
      <w:trPr>
        <w:trHeight w:val="369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>Progetto: 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>
            <w:rPr>
              <w:rFonts w:ascii="Garamond" w:hAnsi="Garamond"/>
              <w:b w:val="0"/>
            </w:rPr>
            <w:t>1</w:t>
          </w:r>
          <w:r w:rsidRPr="00D856E9">
            <w:rPr>
              <w:rFonts w:ascii="Garamond" w:hAnsi="Garamond"/>
              <w:b w:val="0"/>
            </w:rPr>
            <w:t>.</w:t>
          </w:r>
          <w:r>
            <w:rPr>
              <w:rFonts w:ascii="Garamond" w:hAnsi="Garamond"/>
              <w:b w:val="0"/>
            </w:rPr>
            <w:t>0</w:t>
          </w:r>
        </w:p>
      </w:tc>
    </w:tr>
    <w:tr w:rsidR="003E35D8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3E35D8" w:rsidRPr="00D856E9" w:rsidRDefault="003E35D8" w:rsidP="006E494E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 w:rsidR="003F61E4">
            <w:rPr>
              <w:rFonts w:ascii="Garamond" w:hAnsi="Garamond"/>
            </w:rPr>
            <w:t>Test</w:t>
          </w:r>
          <w:r w:rsidR="006E494E">
            <w:rPr>
              <w:rFonts w:ascii="Garamond" w:hAnsi="Garamond"/>
            </w:rPr>
            <w:t xml:space="preserve"> </w:t>
          </w:r>
          <w:proofErr w:type="spellStart"/>
          <w:r w:rsidR="006E494E">
            <w:rPr>
              <w:rFonts w:ascii="Garamond" w:hAnsi="Garamond"/>
            </w:rPr>
            <w:t>Summary</w:t>
          </w:r>
          <w:proofErr w:type="spellEnd"/>
          <w:r>
            <w:rPr>
              <w:rFonts w:ascii="Garamond" w:hAnsi="Garamond"/>
            </w:rPr>
            <w:t xml:space="preserve"> </w:t>
          </w:r>
          <w:r w:rsidR="003F61E4">
            <w:rPr>
              <w:rFonts w:ascii="Garamond" w:hAnsi="Garamond"/>
            </w:rPr>
            <w:t>Report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E35D8" w:rsidRPr="00D856E9" w:rsidRDefault="003E35D8" w:rsidP="000D4E0A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Data: </w:t>
          </w:r>
          <w:r w:rsidR="000D4E0A">
            <w:rPr>
              <w:rFonts w:ascii="Garamond" w:hAnsi="Garamond"/>
            </w:rPr>
            <w:t>06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02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2019</w:t>
          </w:r>
        </w:p>
      </w:tc>
    </w:tr>
  </w:tbl>
  <w:p w:rsidR="003E35D8" w:rsidRDefault="003E35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D8" w:rsidRDefault="003E35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F7236D"/>
    <w:multiLevelType w:val="hybridMultilevel"/>
    <w:tmpl w:val="845413F6"/>
    <w:lvl w:ilvl="0" w:tplc="2CC4C5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635AA7"/>
    <w:multiLevelType w:val="hybridMultilevel"/>
    <w:tmpl w:val="2808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DA5"/>
    <w:multiLevelType w:val="multilevel"/>
    <w:tmpl w:val="57A00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222222"/>
        <w:sz w:val="27"/>
        <w:szCs w:val="27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34166F1"/>
    <w:multiLevelType w:val="hybridMultilevel"/>
    <w:tmpl w:val="FD3C8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002D2"/>
    <w:multiLevelType w:val="multilevel"/>
    <w:tmpl w:val="79CAA29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9" w15:restartNumberingAfterBreak="0">
    <w:nsid w:val="1F8433D7"/>
    <w:multiLevelType w:val="multilevel"/>
    <w:tmpl w:val="B15E0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  <w:rPr>
        <w:rFonts w:ascii="Century Gothic" w:hAnsi="Century Gothic" w:hint="default"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872294"/>
    <w:multiLevelType w:val="hybridMultilevel"/>
    <w:tmpl w:val="62027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6713B"/>
    <w:multiLevelType w:val="multilevel"/>
    <w:tmpl w:val="79CAA29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2" w15:restartNumberingAfterBreak="0">
    <w:nsid w:val="2182280B"/>
    <w:multiLevelType w:val="multilevel"/>
    <w:tmpl w:val="E1D64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C94634"/>
    <w:multiLevelType w:val="hybridMultilevel"/>
    <w:tmpl w:val="0DA23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C5B7E"/>
    <w:multiLevelType w:val="hybridMultilevel"/>
    <w:tmpl w:val="99DE6EF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4E23190"/>
    <w:multiLevelType w:val="hybridMultilevel"/>
    <w:tmpl w:val="29AC2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A0BF5"/>
    <w:multiLevelType w:val="multilevel"/>
    <w:tmpl w:val="EE62C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8852D4B"/>
    <w:multiLevelType w:val="hybridMultilevel"/>
    <w:tmpl w:val="C924F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11607"/>
    <w:multiLevelType w:val="multilevel"/>
    <w:tmpl w:val="9BEE6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265AC"/>
    <w:multiLevelType w:val="hybridMultilevel"/>
    <w:tmpl w:val="6F466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E3D98"/>
    <w:multiLevelType w:val="hybridMultilevel"/>
    <w:tmpl w:val="4C3C0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00050"/>
    <w:multiLevelType w:val="multilevel"/>
    <w:tmpl w:val="5A96CA08"/>
    <w:lvl w:ilvl="0">
      <w:start w:val="1"/>
      <w:numFmt w:val="bullet"/>
      <w:lvlText w:val="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29" w:hanging="360"/>
      </w:pPr>
      <w:rPr>
        <w:u w:val="none"/>
      </w:rPr>
    </w:lvl>
  </w:abstractNum>
  <w:abstractNum w:abstractNumId="22" w15:restartNumberingAfterBreak="0">
    <w:nsid w:val="3FF905C0"/>
    <w:multiLevelType w:val="multilevel"/>
    <w:tmpl w:val="8744D45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1256351"/>
    <w:multiLevelType w:val="hybridMultilevel"/>
    <w:tmpl w:val="AFEC9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F1208"/>
    <w:multiLevelType w:val="hybridMultilevel"/>
    <w:tmpl w:val="0F164030"/>
    <w:lvl w:ilvl="0" w:tplc="041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4D275BC"/>
    <w:multiLevelType w:val="hybridMultilevel"/>
    <w:tmpl w:val="87B00B8A"/>
    <w:lvl w:ilvl="0" w:tplc="CFF699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734DA"/>
    <w:multiLevelType w:val="multilevel"/>
    <w:tmpl w:val="9A5069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84E0C59"/>
    <w:multiLevelType w:val="hybridMultilevel"/>
    <w:tmpl w:val="A2B8E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662F8"/>
    <w:multiLevelType w:val="hybridMultilevel"/>
    <w:tmpl w:val="3536C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B2229"/>
    <w:multiLevelType w:val="hybridMultilevel"/>
    <w:tmpl w:val="901AD6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82FF7"/>
    <w:multiLevelType w:val="hybridMultilevel"/>
    <w:tmpl w:val="987EC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57BE7"/>
    <w:multiLevelType w:val="hybridMultilevel"/>
    <w:tmpl w:val="27929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06A69"/>
    <w:multiLevelType w:val="multilevel"/>
    <w:tmpl w:val="FF4A74C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EF418F2"/>
    <w:multiLevelType w:val="hybridMultilevel"/>
    <w:tmpl w:val="DF32226E"/>
    <w:lvl w:ilvl="0" w:tplc="DF681578">
      <w:start w:val="1"/>
      <w:numFmt w:val="decimal"/>
      <w:lvlText w:val="2.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0"/>
  </w:num>
  <w:num w:numId="4">
    <w:abstractNumId w:val="17"/>
  </w:num>
  <w:num w:numId="5">
    <w:abstractNumId w:val="15"/>
  </w:num>
  <w:num w:numId="6">
    <w:abstractNumId w:val="31"/>
  </w:num>
  <w:num w:numId="7">
    <w:abstractNumId w:val="5"/>
  </w:num>
  <w:num w:numId="8">
    <w:abstractNumId w:val="33"/>
  </w:num>
  <w:num w:numId="9">
    <w:abstractNumId w:val="2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20"/>
  </w:num>
  <w:num w:numId="15">
    <w:abstractNumId w:val="4"/>
  </w:num>
  <w:num w:numId="16">
    <w:abstractNumId w:val="29"/>
  </w:num>
  <w:num w:numId="17">
    <w:abstractNumId w:val="12"/>
  </w:num>
  <w:num w:numId="18">
    <w:abstractNumId w:val="32"/>
  </w:num>
  <w:num w:numId="19">
    <w:abstractNumId w:val="21"/>
  </w:num>
  <w:num w:numId="20">
    <w:abstractNumId w:val="26"/>
  </w:num>
  <w:num w:numId="21">
    <w:abstractNumId w:val="22"/>
  </w:num>
  <w:num w:numId="22">
    <w:abstractNumId w:val="19"/>
  </w:num>
  <w:num w:numId="23">
    <w:abstractNumId w:val="14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5"/>
  </w:num>
  <w:num w:numId="29">
    <w:abstractNumId w:val="9"/>
    <w:lvlOverride w:ilvl="0">
      <w:startOverride w:val="3"/>
    </w:lvlOverride>
  </w:num>
  <w:num w:numId="30">
    <w:abstractNumId w:val="13"/>
  </w:num>
  <w:num w:numId="31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539E"/>
    <w:rsid w:val="00005996"/>
    <w:rsid w:val="0001388C"/>
    <w:rsid w:val="00014597"/>
    <w:rsid w:val="00016A2D"/>
    <w:rsid w:val="00081522"/>
    <w:rsid w:val="00093D9B"/>
    <w:rsid w:val="000A5632"/>
    <w:rsid w:val="000C1554"/>
    <w:rsid w:val="000D2800"/>
    <w:rsid w:val="000D4E0A"/>
    <w:rsid w:val="000E7A52"/>
    <w:rsid w:val="00141D1A"/>
    <w:rsid w:val="001439D1"/>
    <w:rsid w:val="0014690E"/>
    <w:rsid w:val="0017069E"/>
    <w:rsid w:val="001765AE"/>
    <w:rsid w:val="001B500F"/>
    <w:rsid w:val="001B6CE4"/>
    <w:rsid w:val="001D1E89"/>
    <w:rsid w:val="001D26F1"/>
    <w:rsid w:val="001D792E"/>
    <w:rsid w:val="001E7104"/>
    <w:rsid w:val="001F5F99"/>
    <w:rsid w:val="002070E3"/>
    <w:rsid w:val="00214935"/>
    <w:rsid w:val="002202E2"/>
    <w:rsid w:val="002713D8"/>
    <w:rsid w:val="002C1A12"/>
    <w:rsid w:val="002D07D9"/>
    <w:rsid w:val="002E1CDB"/>
    <w:rsid w:val="002E779A"/>
    <w:rsid w:val="003051FB"/>
    <w:rsid w:val="003227DA"/>
    <w:rsid w:val="00340146"/>
    <w:rsid w:val="003658DA"/>
    <w:rsid w:val="003E00FB"/>
    <w:rsid w:val="003E35D8"/>
    <w:rsid w:val="003F61E4"/>
    <w:rsid w:val="00407EDC"/>
    <w:rsid w:val="00422754"/>
    <w:rsid w:val="004334F4"/>
    <w:rsid w:val="004646F8"/>
    <w:rsid w:val="00473B62"/>
    <w:rsid w:val="0048090D"/>
    <w:rsid w:val="004943E7"/>
    <w:rsid w:val="004B1C5A"/>
    <w:rsid w:val="004D1EA6"/>
    <w:rsid w:val="004D3182"/>
    <w:rsid w:val="004D54C0"/>
    <w:rsid w:val="004F1646"/>
    <w:rsid w:val="00501AF4"/>
    <w:rsid w:val="00504AF5"/>
    <w:rsid w:val="00505998"/>
    <w:rsid w:val="00521472"/>
    <w:rsid w:val="00525D69"/>
    <w:rsid w:val="00537A1B"/>
    <w:rsid w:val="005548D3"/>
    <w:rsid w:val="0055637F"/>
    <w:rsid w:val="005777C0"/>
    <w:rsid w:val="00593A92"/>
    <w:rsid w:val="005940E5"/>
    <w:rsid w:val="005C664A"/>
    <w:rsid w:val="005D1043"/>
    <w:rsid w:val="005F0620"/>
    <w:rsid w:val="005F2F03"/>
    <w:rsid w:val="005F4FB1"/>
    <w:rsid w:val="006353D2"/>
    <w:rsid w:val="00636C64"/>
    <w:rsid w:val="006456B5"/>
    <w:rsid w:val="00647E5A"/>
    <w:rsid w:val="006C4052"/>
    <w:rsid w:val="006D17B0"/>
    <w:rsid w:val="006D5D2B"/>
    <w:rsid w:val="006E494E"/>
    <w:rsid w:val="006F2040"/>
    <w:rsid w:val="00716521"/>
    <w:rsid w:val="00731FB1"/>
    <w:rsid w:val="00754806"/>
    <w:rsid w:val="00771439"/>
    <w:rsid w:val="007A0A94"/>
    <w:rsid w:val="007C36F6"/>
    <w:rsid w:val="0081254A"/>
    <w:rsid w:val="008154E1"/>
    <w:rsid w:val="0083272B"/>
    <w:rsid w:val="0083431F"/>
    <w:rsid w:val="0084642A"/>
    <w:rsid w:val="00851F4D"/>
    <w:rsid w:val="008602E6"/>
    <w:rsid w:val="00872D9B"/>
    <w:rsid w:val="008B2768"/>
    <w:rsid w:val="008B36D5"/>
    <w:rsid w:val="008F398F"/>
    <w:rsid w:val="00902FC0"/>
    <w:rsid w:val="009160B4"/>
    <w:rsid w:val="0093258D"/>
    <w:rsid w:val="0097789A"/>
    <w:rsid w:val="009A0725"/>
    <w:rsid w:val="00A16F05"/>
    <w:rsid w:val="00A35440"/>
    <w:rsid w:val="00A40510"/>
    <w:rsid w:val="00A41BBD"/>
    <w:rsid w:val="00A75648"/>
    <w:rsid w:val="00AA3DF4"/>
    <w:rsid w:val="00AC4234"/>
    <w:rsid w:val="00AE4329"/>
    <w:rsid w:val="00AE5B6E"/>
    <w:rsid w:val="00AF0832"/>
    <w:rsid w:val="00B04C1C"/>
    <w:rsid w:val="00B05D5E"/>
    <w:rsid w:val="00B14B43"/>
    <w:rsid w:val="00B25A81"/>
    <w:rsid w:val="00B4448C"/>
    <w:rsid w:val="00B51734"/>
    <w:rsid w:val="00BF774C"/>
    <w:rsid w:val="00C24F92"/>
    <w:rsid w:val="00C35D0C"/>
    <w:rsid w:val="00C50EFA"/>
    <w:rsid w:val="00C54D0C"/>
    <w:rsid w:val="00C60A2C"/>
    <w:rsid w:val="00C76EC3"/>
    <w:rsid w:val="00C93442"/>
    <w:rsid w:val="00CB0252"/>
    <w:rsid w:val="00CD375F"/>
    <w:rsid w:val="00CD3E90"/>
    <w:rsid w:val="00D1464E"/>
    <w:rsid w:val="00D15F88"/>
    <w:rsid w:val="00D22F90"/>
    <w:rsid w:val="00D52CC7"/>
    <w:rsid w:val="00D547C3"/>
    <w:rsid w:val="00D62895"/>
    <w:rsid w:val="00D74F52"/>
    <w:rsid w:val="00D856E9"/>
    <w:rsid w:val="00D92F4E"/>
    <w:rsid w:val="00D9564A"/>
    <w:rsid w:val="00DD3B26"/>
    <w:rsid w:val="00DE41B6"/>
    <w:rsid w:val="00DF454F"/>
    <w:rsid w:val="00E16E71"/>
    <w:rsid w:val="00E206F0"/>
    <w:rsid w:val="00E25806"/>
    <w:rsid w:val="00E27B24"/>
    <w:rsid w:val="00E6066E"/>
    <w:rsid w:val="00E865DD"/>
    <w:rsid w:val="00EB1F2D"/>
    <w:rsid w:val="00EC76E3"/>
    <w:rsid w:val="00EF769E"/>
    <w:rsid w:val="00F01314"/>
    <w:rsid w:val="00F1348C"/>
    <w:rsid w:val="00F52844"/>
    <w:rsid w:val="00F67CB3"/>
    <w:rsid w:val="00FA2FDE"/>
    <w:rsid w:val="00FA30FF"/>
    <w:rsid w:val="00FB6B43"/>
    <w:rsid w:val="00FE3966"/>
    <w:rsid w:val="00FF2755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9ACE09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uiPriority w:val="11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B6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5B6E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NormaleWeb">
    <w:name w:val="Normal (Web)"/>
    <w:basedOn w:val="Normale"/>
    <w:uiPriority w:val="99"/>
    <w:unhideWhenUsed/>
    <w:rsid w:val="00EB1F2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styleId="Tabellagriglia5scura-colore5">
    <w:name w:val="Grid Table 5 Dark Accent 5"/>
    <w:basedOn w:val="Tabellanormale"/>
    <w:uiPriority w:val="50"/>
    <w:rsid w:val="00FF668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FF668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407ED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407ED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AF083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table" w:styleId="Tabellagriglia4-colore5">
    <w:name w:val="Grid Table 4 Accent 5"/>
    <w:basedOn w:val="Tabellanormale"/>
    <w:uiPriority w:val="49"/>
    <w:rsid w:val="001F5F9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8F398F"/>
    <w:rPr>
      <w:rFonts w:ascii="Calibri" w:eastAsia="Calibri" w:hAnsi="Calibri"/>
      <w:sz w:val="24"/>
      <w:szCs w:val="24"/>
      <w:lang w:eastAsia="en-US"/>
    </w:rPr>
  </w:style>
  <w:style w:type="paragraph" w:customStyle="1" w:styleId="Gpstesto">
    <w:name w:val="Gps testo"/>
    <w:basedOn w:val="Normale"/>
    <w:link w:val="GpstestoCarattere"/>
    <w:qFormat/>
    <w:rsid w:val="008F398F"/>
    <w:pPr>
      <w:widowControl/>
      <w:suppressAutoHyphens w:val="0"/>
      <w:spacing w:line="360" w:lineRule="auto"/>
      <w:jc w:val="both"/>
    </w:pPr>
    <w:rPr>
      <w:rFonts w:ascii="Garamond" w:eastAsiaTheme="minorHAnsi" w:hAnsi="Garamond" w:cstheme="minorBidi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8F398F"/>
    <w:rPr>
      <w:rFonts w:ascii="Garamond" w:eastAsiaTheme="minorHAnsi" w:hAnsi="Garamond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E8442-5EDE-4155-B288-3623749B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1914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41</cp:revision>
  <cp:lastPrinted>1899-12-31T23:00:00Z</cp:lastPrinted>
  <dcterms:created xsi:type="dcterms:W3CDTF">2019-01-11T13:19:00Z</dcterms:created>
  <dcterms:modified xsi:type="dcterms:W3CDTF">2019-02-07T16:09:00Z</dcterms:modified>
</cp:coreProperties>
</file>