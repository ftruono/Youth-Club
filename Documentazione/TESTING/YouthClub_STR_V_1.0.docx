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3F61E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System</w:t>
      </w:r>
      <w:r w:rsidR="00422754">
        <w:rPr>
          <w:rFonts w:ascii="Century Gothic" w:hAnsi="Century Gothic" w:cstheme="majorHAnsi"/>
          <w:b/>
          <w:i/>
          <w:sz w:val="72"/>
        </w:rPr>
        <w:t xml:space="preserve"> </w:t>
      </w:r>
      <w:r>
        <w:rPr>
          <w:rFonts w:ascii="Century Gothic" w:hAnsi="Century Gothic" w:cstheme="majorHAnsi"/>
          <w:b/>
          <w:i/>
          <w:sz w:val="72"/>
        </w:rPr>
        <w:t>Test</w:t>
      </w:r>
      <w:r w:rsidR="00422754">
        <w:rPr>
          <w:rFonts w:ascii="Century Gothic" w:hAnsi="Century Gothic" w:cstheme="majorHAnsi"/>
          <w:b/>
          <w:i/>
          <w:sz w:val="72"/>
        </w:rPr>
        <w:t xml:space="preserve"> </w:t>
      </w:r>
      <w:r>
        <w:rPr>
          <w:rFonts w:ascii="Century Gothic" w:hAnsi="Century Gothic" w:cstheme="majorHAnsi"/>
          <w:b/>
          <w:i/>
          <w:sz w:val="72"/>
        </w:rPr>
        <w:t>Report</w:t>
      </w:r>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 xml:space="preserve">Versione </w:t>
      </w:r>
      <w:r w:rsidR="003F61E4">
        <w:rPr>
          <w:rFonts w:ascii="Century Gothic" w:hAnsi="Century Gothic" w:cstheme="majorHAnsi"/>
          <w:b/>
          <w:i/>
          <w:sz w:val="72"/>
        </w:rPr>
        <w:t>1</w:t>
      </w:r>
      <w:r>
        <w:rPr>
          <w:rFonts w:ascii="Century Gothic" w:hAnsi="Century Gothic" w:cstheme="majorHAnsi"/>
          <w:b/>
          <w:i/>
          <w:sz w:val="72"/>
        </w:rPr>
        <w:t>.0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w:t>
      </w:r>
      <w:r w:rsidR="003F61E4">
        <w:rPr>
          <w:rFonts w:ascii="Century Gothic" w:hAnsi="Century Gothic" w:cstheme="majorHAnsi"/>
          <w:b/>
          <w:i/>
          <w:sz w:val="28"/>
        </w:rPr>
        <w:t xml:space="preserve"> </w:t>
      </w:r>
      <w:r w:rsidR="000D4E0A">
        <w:rPr>
          <w:rFonts w:ascii="Century Gothic" w:hAnsi="Century Gothic" w:cstheme="majorHAnsi"/>
          <w:b/>
          <w:i/>
          <w:sz w:val="28"/>
        </w:rPr>
        <w:t>06</w:t>
      </w:r>
      <w:r w:rsidR="008B36D5" w:rsidRPr="00422754">
        <w:rPr>
          <w:rFonts w:ascii="Century Gothic" w:hAnsi="Century Gothic" w:cstheme="majorHAnsi"/>
          <w:b/>
          <w:i/>
          <w:sz w:val="28"/>
        </w:rPr>
        <w:t>/</w:t>
      </w:r>
      <w:r w:rsidR="00214935">
        <w:rPr>
          <w:rFonts w:ascii="Century Gothic" w:hAnsi="Century Gothic" w:cstheme="majorHAnsi"/>
          <w:b/>
          <w:i/>
          <w:sz w:val="28"/>
        </w:rPr>
        <w:t>02</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r w:rsidRPr="00E25806">
        <w:rPr>
          <w:rFonts w:ascii="Century Gothic" w:hAnsi="Century Gothic" w:cstheme="majorHAnsi"/>
          <w:b/>
          <w:sz w:val="32"/>
        </w:rPr>
        <w:t>Revision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3F61E4" w:rsidP="003F61E4">
            <w:pPr>
              <w:pStyle w:val="Contenutotabella"/>
              <w:jc w:val="center"/>
              <w:rPr>
                <w:rFonts w:ascii="Century Gothic" w:hAnsi="Century Gothic" w:cstheme="majorHAnsi"/>
                <w:sz w:val="22"/>
                <w:szCs w:val="22"/>
              </w:rPr>
            </w:pPr>
            <w:r>
              <w:rPr>
                <w:rFonts w:ascii="Century Gothic" w:hAnsi="Century Gothic" w:cstheme="majorHAnsi"/>
                <w:sz w:val="22"/>
                <w:szCs w:val="22"/>
              </w:rPr>
              <w:t>06</w:t>
            </w:r>
            <w:r w:rsidR="00D547C3" w:rsidRPr="004334F4">
              <w:rPr>
                <w:rFonts w:ascii="Century Gothic" w:hAnsi="Century Gothic" w:cstheme="majorHAnsi"/>
                <w:sz w:val="22"/>
                <w:szCs w:val="22"/>
              </w:rPr>
              <w:t>/</w:t>
            </w:r>
            <w:r>
              <w:rPr>
                <w:rFonts w:ascii="Century Gothic" w:hAnsi="Century Gothic" w:cstheme="majorHAnsi"/>
                <w:sz w:val="22"/>
                <w:szCs w:val="22"/>
              </w:rPr>
              <w:t>02</w:t>
            </w:r>
            <w:r w:rsidR="00D547C3"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214935" w:rsidRPr="004334F4" w:rsidRDefault="000D4E0A"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w:t>
            </w:r>
          </w:p>
        </w:tc>
      </w:tr>
      <w:tr w:rsidR="008B36D5" w:rsidRPr="00F01314" w:rsidTr="003F61E4">
        <w:trPr>
          <w:trHeight w:val="320"/>
        </w:trPr>
        <w:tc>
          <w:tcPr>
            <w:tcW w:w="1927" w:type="dxa"/>
            <w:tcBorders>
              <w:left w:val="single" w:sz="1" w:space="0" w:color="000000"/>
              <w:bottom w:val="single" w:sz="1" w:space="0" w:color="000000"/>
            </w:tcBorders>
          </w:tcPr>
          <w:p w:rsidR="008B36D5" w:rsidRPr="004334F4" w:rsidRDefault="000D4E0A" w:rsidP="003F61E4">
            <w:pPr>
              <w:pStyle w:val="Contenutotabella"/>
              <w:jc w:val="center"/>
              <w:rPr>
                <w:rFonts w:ascii="Century Gothic" w:hAnsi="Century Gothic" w:cstheme="majorHAnsi"/>
                <w:sz w:val="22"/>
                <w:szCs w:val="22"/>
              </w:rPr>
            </w:pPr>
            <w:r>
              <w:rPr>
                <w:rFonts w:ascii="Century Gothic" w:hAnsi="Century Gothic" w:cstheme="majorHAnsi"/>
                <w:sz w:val="22"/>
                <w:szCs w:val="22"/>
              </w:rPr>
              <w:t>06</w:t>
            </w:r>
            <w:r w:rsidR="00D547C3" w:rsidRPr="004334F4">
              <w:rPr>
                <w:rFonts w:ascii="Century Gothic" w:hAnsi="Century Gothic" w:cstheme="majorHAnsi"/>
                <w:sz w:val="22"/>
                <w:szCs w:val="22"/>
              </w:rPr>
              <w:t>/</w:t>
            </w:r>
            <w:r w:rsidR="003F61E4">
              <w:rPr>
                <w:rFonts w:ascii="Century Gothic" w:hAnsi="Century Gothic" w:cstheme="majorHAnsi"/>
                <w:sz w:val="22"/>
                <w:szCs w:val="22"/>
              </w:rPr>
              <w:t>02</w:t>
            </w:r>
            <w:r w:rsidR="00D547C3"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3F61E4"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1.0</w:t>
            </w:r>
          </w:p>
        </w:tc>
        <w:tc>
          <w:tcPr>
            <w:tcW w:w="4022" w:type="dxa"/>
            <w:tcBorders>
              <w:left w:val="single" w:sz="1" w:space="0" w:color="000000"/>
              <w:bottom w:val="single" w:sz="1" w:space="0" w:color="000000"/>
            </w:tcBorders>
          </w:tcPr>
          <w:p w:rsidR="008B36D5" w:rsidRPr="004334F4" w:rsidRDefault="003F61E4"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Revisione</w:t>
            </w:r>
          </w:p>
        </w:tc>
        <w:tc>
          <w:tcPr>
            <w:tcW w:w="2410" w:type="dxa"/>
            <w:tcBorders>
              <w:left w:val="single" w:sz="1" w:space="0" w:color="000000"/>
              <w:bottom w:val="single" w:sz="1" w:space="0" w:color="000000"/>
              <w:right w:val="single" w:sz="1" w:space="0" w:color="000000"/>
            </w:tcBorders>
          </w:tcPr>
          <w:p w:rsidR="00214935" w:rsidRPr="004334F4" w:rsidRDefault="003F61E4"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8B36D5" w:rsidP="00D547C3">
            <w:pPr>
              <w:pStyle w:val="Contenutotabella"/>
              <w:jc w:val="center"/>
              <w:rPr>
                <w:rFonts w:ascii="Century Gothic" w:hAnsi="Century Gothic" w:cstheme="majorHAnsi"/>
                <w:sz w:val="22"/>
                <w:szCs w:val="22"/>
              </w:rPr>
            </w:pPr>
          </w:p>
        </w:tc>
        <w:tc>
          <w:tcPr>
            <w:tcW w:w="1278" w:type="dxa"/>
            <w:tcBorders>
              <w:left w:val="single" w:sz="1" w:space="0" w:color="000000"/>
              <w:bottom w:val="single" w:sz="1" w:space="0" w:color="000000"/>
            </w:tcBorders>
          </w:tcPr>
          <w:p w:rsidR="008B36D5" w:rsidRPr="004334F4" w:rsidRDefault="008B36D5" w:rsidP="004334F4">
            <w:pPr>
              <w:pStyle w:val="Contenutotabella"/>
              <w:jc w:val="center"/>
              <w:rPr>
                <w:rFonts w:ascii="Century Gothic" w:hAnsi="Century Gothic" w:cstheme="majorHAnsi"/>
                <w:sz w:val="22"/>
                <w:szCs w:val="22"/>
              </w:rPr>
            </w:pPr>
          </w:p>
        </w:tc>
        <w:tc>
          <w:tcPr>
            <w:tcW w:w="4022" w:type="dxa"/>
            <w:tcBorders>
              <w:left w:val="single" w:sz="1" w:space="0" w:color="000000"/>
              <w:bottom w:val="single" w:sz="1" w:space="0" w:color="000000"/>
            </w:tcBorders>
          </w:tcPr>
          <w:p w:rsidR="008B36D5" w:rsidRPr="004334F4" w:rsidRDefault="008B36D5" w:rsidP="00214935">
            <w:pPr>
              <w:pStyle w:val="Contenutotabella"/>
              <w:jc w:val="center"/>
              <w:rPr>
                <w:rFonts w:ascii="Century Gothic" w:hAnsi="Century Gothic" w:cstheme="majorHAnsi"/>
                <w:sz w:val="22"/>
                <w:szCs w:val="22"/>
              </w:rPr>
            </w:pPr>
          </w:p>
        </w:tc>
        <w:tc>
          <w:tcPr>
            <w:tcW w:w="2410" w:type="dxa"/>
            <w:tcBorders>
              <w:left w:val="single" w:sz="1" w:space="0" w:color="000000"/>
              <w:bottom w:val="single" w:sz="1" w:space="0" w:color="000000"/>
              <w:right w:val="single" w:sz="1" w:space="0" w:color="000000"/>
            </w:tcBorders>
          </w:tcPr>
          <w:p w:rsidR="008B36D5" w:rsidRPr="004334F4" w:rsidRDefault="008B36D5" w:rsidP="00D547C3">
            <w:pPr>
              <w:pStyle w:val="Contenutotabella"/>
              <w:jc w:val="center"/>
              <w:rPr>
                <w:rFonts w:ascii="Century Gothic" w:hAnsi="Century Gothic" w:cstheme="majorHAnsi"/>
                <w:sz w:val="22"/>
                <w:szCs w:val="22"/>
              </w:rPr>
            </w:pPr>
          </w:p>
        </w:tc>
      </w:tr>
      <w:tr w:rsidR="008B36D5" w:rsidRPr="00F01314" w:rsidTr="00214935">
        <w:trPr>
          <w:trHeight w:val="665"/>
        </w:trPr>
        <w:tc>
          <w:tcPr>
            <w:tcW w:w="1927" w:type="dxa"/>
            <w:tcBorders>
              <w:left w:val="single" w:sz="1" w:space="0" w:color="000000"/>
              <w:bottom w:val="single" w:sz="1" w:space="0" w:color="000000"/>
            </w:tcBorders>
          </w:tcPr>
          <w:p w:rsidR="008B36D5" w:rsidRPr="004334F4" w:rsidRDefault="008B36D5" w:rsidP="004334F4">
            <w:pPr>
              <w:pStyle w:val="Contenutotabella"/>
              <w:jc w:val="center"/>
              <w:rPr>
                <w:rFonts w:ascii="Century Gothic" w:hAnsi="Century Gothic" w:cstheme="majorHAnsi"/>
                <w:sz w:val="22"/>
                <w:szCs w:val="22"/>
              </w:rPr>
            </w:pPr>
          </w:p>
        </w:tc>
        <w:tc>
          <w:tcPr>
            <w:tcW w:w="1278" w:type="dxa"/>
            <w:tcBorders>
              <w:left w:val="single" w:sz="1" w:space="0" w:color="000000"/>
              <w:bottom w:val="single" w:sz="1" w:space="0" w:color="000000"/>
            </w:tcBorders>
          </w:tcPr>
          <w:p w:rsidR="008B36D5" w:rsidRPr="004334F4" w:rsidRDefault="008B36D5" w:rsidP="004334F4">
            <w:pPr>
              <w:pStyle w:val="Contenutotabella"/>
              <w:jc w:val="center"/>
              <w:rPr>
                <w:rFonts w:ascii="Century Gothic" w:hAnsi="Century Gothic" w:cstheme="majorHAnsi"/>
                <w:sz w:val="22"/>
                <w:szCs w:val="22"/>
              </w:rPr>
            </w:pPr>
          </w:p>
        </w:tc>
        <w:tc>
          <w:tcPr>
            <w:tcW w:w="4022" w:type="dxa"/>
            <w:tcBorders>
              <w:left w:val="single" w:sz="1" w:space="0" w:color="000000"/>
              <w:bottom w:val="single" w:sz="1" w:space="0" w:color="000000"/>
            </w:tcBorders>
          </w:tcPr>
          <w:p w:rsidR="008B36D5" w:rsidRPr="004334F4" w:rsidRDefault="008B36D5" w:rsidP="00D547C3">
            <w:pPr>
              <w:widowControl/>
              <w:suppressAutoHyphens w:val="0"/>
              <w:jc w:val="center"/>
              <w:rPr>
                <w:rFonts w:ascii="Century Gothic" w:eastAsia="Times New Roman" w:hAnsi="Century Gothic"/>
                <w:kern w:val="0"/>
                <w:sz w:val="22"/>
                <w:szCs w:val="22"/>
              </w:rPr>
            </w:pPr>
          </w:p>
        </w:tc>
        <w:tc>
          <w:tcPr>
            <w:tcW w:w="2410" w:type="dxa"/>
            <w:tcBorders>
              <w:left w:val="single" w:sz="1" w:space="0" w:color="000000"/>
              <w:bottom w:val="single" w:sz="1" w:space="0" w:color="000000"/>
              <w:right w:val="single" w:sz="1" w:space="0" w:color="000000"/>
            </w:tcBorders>
          </w:tcPr>
          <w:p w:rsidR="00214935" w:rsidRPr="004334F4" w:rsidRDefault="00214935" w:rsidP="00214935">
            <w:pPr>
              <w:pStyle w:val="Contenutotabella"/>
              <w:jc w:val="center"/>
              <w:rPr>
                <w:rFonts w:ascii="Century Gothic" w:hAnsi="Century Gothic" w:cstheme="majorHAnsi"/>
                <w:sz w:val="22"/>
                <w:szCs w:val="22"/>
              </w:rPr>
            </w:pP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bookmarkStart w:id="0" w:name="_GoBack"/>
          <w:bookmarkEnd w:id="0"/>
        </w:p>
        <w:p w:rsidR="000D4E0A"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370524" w:history="1">
            <w:r w:rsidR="000D4E0A" w:rsidRPr="006A53FC">
              <w:rPr>
                <w:rStyle w:val="Collegamentoipertestuale"/>
                <w:rFonts w:ascii="Century Gothic" w:hAnsi="Century Gothic" w:cstheme="majorHAnsi"/>
                <w:b/>
                <w:noProof/>
              </w:rPr>
              <w:t>1.</w:t>
            </w:r>
            <w:r w:rsidR="000D4E0A">
              <w:rPr>
                <w:rFonts w:asciiTheme="minorHAnsi" w:eastAsiaTheme="minorEastAsia" w:hAnsiTheme="minorHAnsi" w:cstheme="minorBidi"/>
                <w:noProof/>
                <w:kern w:val="0"/>
                <w:sz w:val="22"/>
                <w:szCs w:val="22"/>
              </w:rPr>
              <w:tab/>
            </w:r>
            <w:r w:rsidR="000D4E0A" w:rsidRPr="006A53FC">
              <w:rPr>
                <w:rStyle w:val="Collegamentoipertestuale"/>
                <w:rFonts w:ascii="Century Gothic" w:hAnsi="Century Gothic" w:cstheme="majorHAnsi"/>
                <w:b/>
                <w:noProof/>
              </w:rPr>
              <w:t>Introduzione</w:t>
            </w:r>
            <w:r w:rsidR="000D4E0A">
              <w:rPr>
                <w:noProof/>
                <w:webHidden/>
              </w:rPr>
              <w:tab/>
            </w:r>
            <w:r w:rsidR="000D4E0A">
              <w:rPr>
                <w:noProof/>
                <w:webHidden/>
              </w:rPr>
              <w:fldChar w:fldCharType="begin"/>
            </w:r>
            <w:r w:rsidR="000D4E0A">
              <w:rPr>
                <w:noProof/>
                <w:webHidden/>
              </w:rPr>
              <w:instrText xml:space="preserve"> PAGEREF _Toc370524 \h </w:instrText>
            </w:r>
            <w:r w:rsidR="000D4E0A">
              <w:rPr>
                <w:noProof/>
                <w:webHidden/>
              </w:rPr>
            </w:r>
            <w:r w:rsidR="000D4E0A">
              <w:rPr>
                <w:noProof/>
                <w:webHidden/>
              </w:rPr>
              <w:fldChar w:fldCharType="separate"/>
            </w:r>
            <w:r w:rsidR="000D4E0A">
              <w:rPr>
                <w:noProof/>
                <w:webHidden/>
              </w:rPr>
              <w:t>5</w:t>
            </w:r>
            <w:r w:rsidR="000D4E0A">
              <w:rPr>
                <w:noProof/>
                <w:webHidden/>
              </w:rPr>
              <w:fldChar w:fldCharType="end"/>
            </w:r>
          </w:hyperlink>
        </w:p>
        <w:p w:rsidR="000D4E0A" w:rsidRDefault="000D4E0A">
          <w:pPr>
            <w:pStyle w:val="Sommario1"/>
            <w:tabs>
              <w:tab w:val="left" w:pos="566"/>
            </w:tabs>
            <w:rPr>
              <w:rFonts w:asciiTheme="minorHAnsi" w:eastAsiaTheme="minorEastAsia" w:hAnsiTheme="minorHAnsi" w:cstheme="minorBidi"/>
              <w:noProof/>
              <w:kern w:val="0"/>
              <w:sz w:val="22"/>
              <w:szCs w:val="22"/>
            </w:rPr>
          </w:pPr>
          <w:hyperlink w:anchor="_Toc370525" w:history="1">
            <w:r w:rsidRPr="006A53FC">
              <w:rPr>
                <w:rStyle w:val="Collegamentoipertestuale"/>
                <w:rFonts w:ascii="Century Gothic" w:hAnsi="Century Gothic" w:cstheme="majorHAnsi"/>
                <w:b/>
                <w:noProof/>
              </w:rPr>
              <w:t>2.</w:t>
            </w:r>
            <w:r>
              <w:rPr>
                <w:rFonts w:asciiTheme="minorHAnsi" w:eastAsiaTheme="minorEastAsia" w:hAnsiTheme="minorHAnsi" w:cstheme="minorBidi"/>
                <w:noProof/>
                <w:kern w:val="0"/>
                <w:sz w:val="22"/>
                <w:szCs w:val="22"/>
              </w:rPr>
              <w:tab/>
            </w:r>
            <w:r w:rsidRPr="006A53FC">
              <w:rPr>
                <w:rStyle w:val="Collegamentoipertestuale"/>
                <w:rFonts w:ascii="Century Gothic" w:hAnsi="Century Gothic" w:cstheme="majorHAnsi"/>
                <w:b/>
                <w:noProof/>
              </w:rPr>
              <w:t>Tool Utilizzato</w:t>
            </w:r>
            <w:r>
              <w:rPr>
                <w:noProof/>
                <w:webHidden/>
              </w:rPr>
              <w:tab/>
            </w:r>
            <w:r>
              <w:rPr>
                <w:noProof/>
                <w:webHidden/>
              </w:rPr>
              <w:fldChar w:fldCharType="begin"/>
            </w:r>
            <w:r>
              <w:rPr>
                <w:noProof/>
                <w:webHidden/>
              </w:rPr>
              <w:instrText xml:space="preserve"> PAGEREF _Toc370525 \h </w:instrText>
            </w:r>
            <w:r>
              <w:rPr>
                <w:noProof/>
                <w:webHidden/>
              </w:rPr>
            </w:r>
            <w:r>
              <w:rPr>
                <w:noProof/>
                <w:webHidden/>
              </w:rPr>
              <w:fldChar w:fldCharType="separate"/>
            </w:r>
            <w:r>
              <w:rPr>
                <w:noProof/>
                <w:webHidden/>
              </w:rPr>
              <w:t>5</w:t>
            </w:r>
            <w:r>
              <w:rPr>
                <w:noProof/>
                <w:webHidden/>
              </w:rPr>
              <w:fldChar w:fldCharType="end"/>
            </w:r>
          </w:hyperlink>
        </w:p>
        <w:p w:rsidR="000D4E0A" w:rsidRDefault="000D4E0A">
          <w:pPr>
            <w:pStyle w:val="Sommario1"/>
            <w:tabs>
              <w:tab w:val="left" w:pos="566"/>
            </w:tabs>
            <w:rPr>
              <w:rFonts w:asciiTheme="minorHAnsi" w:eastAsiaTheme="minorEastAsia" w:hAnsiTheme="minorHAnsi" w:cstheme="minorBidi"/>
              <w:noProof/>
              <w:kern w:val="0"/>
              <w:sz w:val="22"/>
              <w:szCs w:val="22"/>
            </w:rPr>
          </w:pPr>
          <w:hyperlink w:anchor="_Toc370527" w:history="1">
            <w:r w:rsidRPr="006A53FC">
              <w:rPr>
                <w:rStyle w:val="Collegamentoipertestuale"/>
                <w:rFonts w:ascii="Century Gothic" w:hAnsi="Century Gothic"/>
                <w:b/>
                <w:noProof/>
              </w:rPr>
              <w:t>3.</w:t>
            </w:r>
            <w:r>
              <w:rPr>
                <w:rFonts w:asciiTheme="minorHAnsi" w:eastAsiaTheme="minorEastAsia" w:hAnsiTheme="minorHAnsi" w:cstheme="minorBidi"/>
                <w:noProof/>
                <w:kern w:val="0"/>
                <w:sz w:val="22"/>
                <w:szCs w:val="22"/>
              </w:rPr>
              <w:tab/>
            </w:r>
            <w:r w:rsidRPr="006A53FC">
              <w:rPr>
                <w:rStyle w:val="Collegamentoipertestuale"/>
                <w:rFonts w:ascii="Century Gothic" w:hAnsi="Century Gothic"/>
                <w:b/>
                <w:noProof/>
              </w:rPr>
              <w:t>Panoramica dei risultati</w:t>
            </w:r>
            <w:r>
              <w:rPr>
                <w:noProof/>
                <w:webHidden/>
              </w:rPr>
              <w:tab/>
            </w:r>
            <w:r>
              <w:rPr>
                <w:noProof/>
                <w:webHidden/>
              </w:rPr>
              <w:fldChar w:fldCharType="begin"/>
            </w:r>
            <w:r>
              <w:rPr>
                <w:noProof/>
                <w:webHidden/>
              </w:rPr>
              <w:instrText xml:space="preserve"> PAGEREF _Toc370527 \h </w:instrText>
            </w:r>
            <w:r>
              <w:rPr>
                <w:noProof/>
                <w:webHidden/>
              </w:rPr>
            </w:r>
            <w:r>
              <w:rPr>
                <w:noProof/>
                <w:webHidden/>
              </w:rPr>
              <w:fldChar w:fldCharType="separate"/>
            </w:r>
            <w:r>
              <w:rPr>
                <w:noProof/>
                <w:webHidden/>
              </w:rPr>
              <w:t>5</w:t>
            </w:r>
            <w:r>
              <w:rPr>
                <w:noProof/>
                <w:webHidden/>
              </w:rPr>
              <w:fldChar w:fldCharType="end"/>
            </w:r>
          </w:hyperlink>
        </w:p>
        <w:p w:rsidR="000D4E0A" w:rsidRDefault="000D4E0A">
          <w:pPr>
            <w:pStyle w:val="Sommario2"/>
            <w:tabs>
              <w:tab w:val="left" w:pos="1132"/>
            </w:tabs>
            <w:rPr>
              <w:rFonts w:asciiTheme="minorHAnsi" w:eastAsiaTheme="minorEastAsia" w:hAnsiTheme="minorHAnsi" w:cstheme="minorBidi"/>
              <w:noProof/>
              <w:kern w:val="0"/>
              <w:sz w:val="22"/>
              <w:szCs w:val="22"/>
            </w:rPr>
          </w:pPr>
          <w:hyperlink w:anchor="_Toc370528" w:history="1">
            <w:r w:rsidRPr="006A53FC">
              <w:rPr>
                <w:rStyle w:val="Collegamentoipertestuale"/>
                <w:rFonts w:ascii="Century Gothic" w:eastAsia="Times New Roman" w:hAnsi="Century Gothic"/>
                <w:noProof/>
              </w:rPr>
              <w:t>3.1.</w:t>
            </w:r>
            <w:r>
              <w:rPr>
                <w:rFonts w:asciiTheme="minorHAnsi" w:eastAsiaTheme="minorEastAsia" w:hAnsiTheme="minorHAnsi" w:cstheme="minorBidi"/>
                <w:noProof/>
                <w:kern w:val="0"/>
                <w:sz w:val="22"/>
                <w:szCs w:val="22"/>
              </w:rPr>
              <w:tab/>
            </w:r>
            <w:r w:rsidRPr="006A53FC">
              <w:rPr>
                <w:rStyle w:val="Collegamentoipertestuale"/>
                <w:rFonts w:ascii="Century Gothic" w:hAnsi="Century Gothic"/>
                <w:noProof/>
              </w:rPr>
              <w:t>Main Activity</w:t>
            </w:r>
            <w:r>
              <w:rPr>
                <w:noProof/>
                <w:webHidden/>
              </w:rPr>
              <w:tab/>
            </w:r>
            <w:r>
              <w:rPr>
                <w:noProof/>
                <w:webHidden/>
              </w:rPr>
              <w:fldChar w:fldCharType="begin"/>
            </w:r>
            <w:r>
              <w:rPr>
                <w:noProof/>
                <w:webHidden/>
              </w:rPr>
              <w:instrText xml:space="preserve"> PAGEREF _Toc370528 \h </w:instrText>
            </w:r>
            <w:r>
              <w:rPr>
                <w:noProof/>
                <w:webHidden/>
              </w:rPr>
            </w:r>
            <w:r>
              <w:rPr>
                <w:noProof/>
                <w:webHidden/>
              </w:rPr>
              <w:fldChar w:fldCharType="separate"/>
            </w:r>
            <w:r>
              <w:rPr>
                <w:noProof/>
                <w:webHidden/>
              </w:rPr>
              <w:t>5</w:t>
            </w:r>
            <w:r>
              <w:rPr>
                <w:noProof/>
                <w:webHidden/>
              </w:rPr>
              <w:fldChar w:fldCharType="end"/>
            </w:r>
          </w:hyperlink>
        </w:p>
        <w:p w:rsidR="000D4E0A" w:rsidRDefault="000D4E0A">
          <w:pPr>
            <w:pStyle w:val="Sommario2"/>
            <w:tabs>
              <w:tab w:val="left" w:pos="1132"/>
            </w:tabs>
            <w:rPr>
              <w:rFonts w:asciiTheme="minorHAnsi" w:eastAsiaTheme="minorEastAsia" w:hAnsiTheme="minorHAnsi" w:cstheme="minorBidi"/>
              <w:noProof/>
              <w:kern w:val="0"/>
              <w:sz w:val="22"/>
              <w:szCs w:val="22"/>
            </w:rPr>
          </w:pPr>
          <w:hyperlink w:anchor="_Toc370529" w:history="1">
            <w:r w:rsidRPr="006A53FC">
              <w:rPr>
                <w:rStyle w:val="Collegamentoipertestuale"/>
                <w:rFonts w:ascii="Century Gothic" w:hAnsi="Century Gothic"/>
                <w:noProof/>
              </w:rPr>
              <w:t>3.2.</w:t>
            </w:r>
            <w:r>
              <w:rPr>
                <w:rFonts w:asciiTheme="minorHAnsi" w:eastAsiaTheme="minorEastAsia" w:hAnsiTheme="minorHAnsi" w:cstheme="minorBidi"/>
                <w:noProof/>
                <w:kern w:val="0"/>
                <w:sz w:val="22"/>
                <w:szCs w:val="22"/>
              </w:rPr>
              <w:tab/>
            </w:r>
            <w:r w:rsidRPr="006A53FC">
              <w:rPr>
                <w:rStyle w:val="Collegamentoipertestuale"/>
                <w:rFonts w:ascii="Century Gothic" w:hAnsi="Century Gothic"/>
                <w:noProof/>
              </w:rPr>
              <w:t>Ricerca per località con input:”Salerno”</w:t>
            </w:r>
            <w:r>
              <w:rPr>
                <w:noProof/>
                <w:webHidden/>
              </w:rPr>
              <w:tab/>
            </w:r>
            <w:r>
              <w:rPr>
                <w:noProof/>
                <w:webHidden/>
              </w:rPr>
              <w:fldChar w:fldCharType="begin"/>
            </w:r>
            <w:r>
              <w:rPr>
                <w:noProof/>
                <w:webHidden/>
              </w:rPr>
              <w:instrText xml:space="preserve"> PAGEREF _Toc370529 \h </w:instrText>
            </w:r>
            <w:r>
              <w:rPr>
                <w:noProof/>
                <w:webHidden/>
              </w:rPr>
            </w:r>
            <w:r>
              <w:rPr>
                <w:noProof/>
                <w:webHidden/>
              </w:rPr>
              <w:fldChar w:fldCharType="separate"/>
            </w:r>
            <w:r>
              <w:rPr>
                <w:noProof/>
                <w:webHidden/>
              </w:rPr>
              <w:t>6</w:t>
            </w:r>
            <w:r>
              <w:rPr>
                <w:noProof/>
                <w:webHidden/>
              </w:rPr>
              <w:fldChar w:fldCharType="end"/>
            </w:r>
          </w:hyperlink>
        </w:p>
        <w:p w:rsidR="000D4E0A" w:rsidRDefault="000D4E0A">
          <w:pPr>
            <w:pStyle w:val="Sommario2"/>
            <w:tabs>
              <w:tab w:val="left" w:pos="1132"/>
            </w:tabs>
            <w:rPr>
              <w:rFonts w:asciiTheme="minorHAnsi" w:eastAsiaTheme="minorEastAsia" w:hAnsiTheme="minorHAnsi" w:cstheme="minorBidi"/>
              <w:noProof/>
              <w:kern w:val="0"/>
              <w:sz w:val="22"/>
              <w:szCs w:val="22"/>
            </w:rPr>
          </w:pPr>
          <w:hyperlink w:anchor="_Toc370530" w:history="1">
            <w:r w:rsidRPr="006A53FC">
              <w:rPr>
                <w:rStyle w:val="Collegamentoipertestuale"/>
                <w:rFonts w:ascii="Century Gothic" w:hAnsi="Century Gothic" w:cs="Arial"/>
                <w:noProof/>
              </w:rPr>
              <w:t>3.3.</w:t>
            </w:r>
            <w:r>
              <w:rPr>
                <w:rFonts w:asciiTheme="minorHAnsi" w:eastAsiaTheme="minorEastAsia" w:hAnsiTheme="minorHAnsi" w:cstheme="minorBidi"/>
                <w:noProof/>
                <w:kern w:val="0"/>
                <w:sz w:val="22"/>
                <w:szCs w:val="22"/>
              </w:rPr>
              <w:tab/>
            </w:r>
            <w:r w:rsidRPr="006A53FC">
              <w:rPr>
                <w:rStyle w:val="Collegamentoipertestuale"/>
                <w:rFonts w:ascii="Century Gothic" w:hAnsi="Century Gothic" w:cs="Arial"/>
                <w:noProof/>
              </w:rPr>
              <w:t>Ricerca per nome locale con input:”Madegra”</w:t>
            </w:r>
            <w:r>
              <w:rPr>
                <w:noProof/>
                <w:webHidden/>
              </w:rPr>
              <w:tab/>
            </w:r>
            <w:r>
              <w:rPr>
                <w:noProof/>
                <w:webHidden/>
              </w:rPr>
              <w:fldChar w:fldCharType="begin"/>
            </w:r>
            <w:r>
              <w:rPr>
                <w:noProof/>
                <w:webHidden/>
              </w:rPr>
              <w:instrText xml:space="preserve"> PAGEREF _Toc370530 \h </w:instrText>
            </w:r>
            <w:r>
              <w:rPr>
                <w:noProof/>
                <w:webHidden/>
              </w:rPr>
            </w:r>
            <w:r>
              <w:rPr>
                <w:noProof/>
                <w:webHidden/>
              </w:rPr>
              <w:fldChar w:fldCharType="separate"/>
            </w:r>
            <w:r>
              <w:rPr>
                <w:noProof/>
                <w:webHidden/>
              </w:rPr>
              <w:t>6</w:t>
            </w:r>
            <w:r>
              <w:rPr>
                <w:noProof/>
                <w:webHidden/>
              </w:rPr>
              <w:fldChar w:fldCharType="end"/>
            </w:r>
          </w:hyperlink>
        </w:p>
        <w:p w:rsidR="000D4E0A" w:rsidRDefault="000D4E0A">
          <w:pPr>
            <w:pStyle w:val="Sommario2"/>
            <w:tabs>
              <w:tab w:val="left" w:pos="1132"/>
            </w:tabs>
            <w:rPr>
              <w:rFonts w:asciiTheme="minorHAnsi" w:eastAsiaTheme="minorEastAsia" w:hAnsiTheme="minorHAnsi" w:cstheme="minorBidi"/>
              <w:noProof/>
              <w:kern w:val="0"/>
              <w:sz w:val="22"/>
              <w:szCs w:val="22"/>
            </w:rPr>
          </w:pPr>
          <w:hyperlink w:anchor="_Toc370531" w:history="1">
            <w:r w:rsidRPr="006A53FC">
              <w:rPr>
                <w:rStyle w:val="Collegamentoipertestuale"/>
                <w:rFonts w:ascii="Century Gothic" w:hAnsi="Century Gothic"/>
                <w:noProof/>
              </w:rPr>
              <w:t>3.4.</w:t>
            </w:r>
            <w:r>
              <w:rPr>
                <w:rFonts w:asciiTheme="minorHAnsi" w:eastAsiaTheme="minorEastAsia" w:hAnsiTheme="minorHAnsi" w:cstheme="minorBidi"/>
                <w:noProof/>
                <w:kern w:val="0"/>
                <w:sz w:val="22"/>
                <w:szCs w:val="22"/>
              </w:rPr>
              <w:tab/>
            </w:r>
            <w:r w:rsidRPr="006A53FC">
              <w:rPr>
                <w:rStyle w:val="Collegamentoipertestuale"/>
                <w:rFonts w:ascii="Century Gothic" w:hAnsi="Century Gothic"/>
                <w:noProof/>
              </w:rPr>
              <w:t>Mappa e lista</w:t>
            </w:r>
            <w:r>
              <w:rPr>
                <w:noProof/>
                <w:webHidden/>
              </w:rPr>
              <w:tab/>
            </w:r>
            <w:r>
              <w:rPr>
                <w:noProof/>
                <w:webHidden/>
              </w:rPr>
              <w:fldChar w:fldCharType="begin"/>
            </w:r>
            <w:r>
              <w:rPr>
                <w:noProof/>
                <w:webHidden/>
              </w:rPr>
              <w:instrText xml:space="preserve"> PAGEREF _Toc370531 \h </w:instrText>
            </w:r>
            <w:r>
              <w:rPr>
                <w:noProof/>
                <w:webHidden/>
              </w:rPr>
            </w:r>
            <w:r>
              <w:rPr>
                <w:noProof/>
                <w:webHidden/>
              </w:rPr>
              <w:fldChar w:fldCharType="separate"/>
            </w:r>
            <w:r>
              <w:rPr>
                <w:noProof/>
                <w:webHidden/>
              </w:rPr>
              <w:t>6</w:t>
            </w:r>
            <w:r>
              <w:rPr>
                <w:noProof/>
                <w:webHidden/>
              </w:rPr>
              <w:fldChar w:fldCharType="end"/>
            </w:r>
          </w:hyperlink>
        </w:p>
        <w:p w:rsidR="000D4E0A" w:rsidRDefault="000D4E0A">
          <w:pPr>
            <w:pStyle w:val="Sommario2"/>
            <w:tabs>
              <w:tab w:val="left" w:pos="1132"/>
            </w:tabs>
            <w:rPr>
              <w:rFonts w:asciiTheme="minorHAnsi" w:eastAsiaTheme="minorEastAsia" w:hAnsiTheme="minorHAnsi" w:cstheme="minorBidi"/>
              <w:noProof/>
              <w:kern w:val="0"/>
              <w:sz w:val="22"/>
              <w:szCs w:val="22"/>
            </w:rPr>
          </w:pPr>
          <w:hyperlink w:anchor="_Toc370532" w:history="1">
            <w:r w:rsidRPr="006A53FC">
              <w:rPr>
                <w:rStyle w:val="Collegamentoipertestuale"/>
                <w:rFonts w:ascii="Century Gothic" w:hAnsi="Century Gothic"/>
                <w:noProof/>
              </w:rPr>
              <w:t>3.5.</w:t>
            </w:r>
            <w:r>
              <w:rPr>
                <w:rFonts w:asciiTheme="minorHAnsi" w:eastAsiaTheme="minorEastAsia" w:hAnsiTheme="minorHAnsi" w:cstheme="minorBidi"/>
                <w:noProof/>
                <w:kern w:val="0"/>
                <w:sz w:val="22"/>
                <w:szCs w:val="22"/>
              </w:rPr>
              <w:tab/>
            </w:r>
            <w:r w:rsidRPr="006A53FC">
              <w:rPr>
                <w:rStyle w:val="Collegamentoipertestuale"/>
                <w:rFonts w:ascii="Century Gothic" w:hAnsi="Century Gothic"/>
                <w:noProof/>
              </w:rPr>
              <w:t>Info locale</w:t>
            </w:r>
            <w:r>
              <w:rPr>
                <w:noProof/>
                <w:webHidden/>
              </w:rPr>
              <w:tab/>
            </w:r>
            <w:r>
              <w:rPr>
                <w:noProof/>
                <w:webHidden/>
              </w:rPr>
              <w:fldChar w:fldCharType="begin"/>
            </w:r>
            <w:r>
              <w:rPr>
                <w:noProof/>
                <w:webHidden/>
              </w:rPr>
              <w:instrText xml:space="preserve"> PAGEREF _Toc370532 \h </w:instrText>
            </w:r>
            <w:r>
              <w:rPr>
                <w:noProof/>
                <w:webHidden/>
              </w:rPr>
            </w:r>
            <w:r>
              <w:rPr>
                <w:noProof/>
                <w:webHidden/>
              </w:rPr>
              <w:fldChar w:fldCharType="separate"/>
            </w:r>
            <w:r>
              <w:rPr>
                <w:noProof/>
                <w:webHidden/>
              </w:rPr>
              <w:t>7</w:t>
            </w:r>
            <w:r>
              <w:rPr>
                <w:noProof/>
                <w:webHidden/>
              </w:rPr>
              <w:fldChar w:fldCharType="end"/>
            </w:r>
          </w:hyperlink>
        </w:p>
        <w:p w:rsidR="000D4E0A" w:rsidRDefault="000D4E0A">
          <w:pPr>
            <w:pStyle w:val="Sommario2"/>
            <w:tabs>
              <w:tab w:val="left" w:pos="1132"/>
            </w:tabs>
            <w:rPr>
              <w:rFonts w:asciiTheme="minorHAnsi" w:eastAsiaTheme="minorEastAsia" w:hAnsiTheme="minorHAnsi" w:cstheme="minorBidi"/>
              <w:noProof/>
              <w:kern w:val="0"/>
              <w:sz w:val="22"/>
              <w:szCs w:val="22"/>
            </w:rPr>
          </w:pPr>
          <w:hyperlink w:anchor="_Toc370533" w:history="1">
            <w:r w:rsidRPr="006A53FC">
              <w:rPr>
                <w:rStyle w:val="Collegamentoipertestuale"/>
                <w:rFonts w:ascii="Century Gothic" w:hAnsi="Century Gothic"/>
                <w:noProof/>
              </w:rPr>
              <w:t>3.6.</w:t>
            </w:r>
            <w:r>
              <w:rPr>
                <w:rFonts w:asciiTheme="minorHAnsi" w:eastAsiaTheme="minorEastAsia" w:hAnsiTheme="minorHAnsi" w:cstheme="minorBidi"/>
                <w:noProof/>
                <w:kern w:val="0"/>
                <w:sz w:val="22"/>
                <w:szCs w:val="22"/>
              </w:rPr>
              <w:tab/>
            </w:r>
            <w:r w:rsidRPr="006A53FC">
              <w:rPr>
                <w:rStyle w:val="Collegamentoipertestuale"/>
                <w:rFonts w:ascii="Century Gothic" w:hAnsi="Century Gothic"/>
                <w:noProof/>
              </w:rPr>
              <w:t>Edit recensione (aggiunta e modifica)</w:t>
            </w:r>
            <w:r>
              <w:rPr>
                <w:noProof/>
                <w:webHidden/>
              </w:rPr>
              <w:tab/>
            </w:r>
            <w:r>
              <w:rPr>
                <w:noProof/>
                <w:webHidden/>
              </w:rPr>
              <w:fldChar w:fldCharType="begin"/>
            </w:r>
            <w:r>
              <w:rPr>
                <w:noProof/>
                <w:webHidden/>
              </w:rPr>
              <w:instrText xml:space="preserve"> PAGEREF _Toc370533 \h </w:instrText>
            </w:r>
            <w:r>
              <w:rPr>
                <w:noProof/>
                <w:webHidden/>
              </w:rPr>
            </w:r>
            <w:r>
              <w:rPr>
                <w:noProof/>
                <w:webHidden/>
              </w:rPr>
              <w:fldChar w:fldCharType="separate"/>
            </w:r>
            <w:r>
              <w:rPr>
                <w:noProof/>
                <w:webHidden/>
              </w:rPr>
              <w:t>7</w:t>
            </w:r>
            <w:r>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Default="000C1554" w:rsidP="003658DA">
      <w:pPr>
        <w:pStyle w:val="Titolo1"/>
        <w:numPr>
          <w:ilvl w:val="0"/>
          <w:numId w:val="1"/>
        </w:numPr>
        <w:rPr>
          <w:rFonts w:ascii="Century Gothic" w:hAnsi="Century Gothic" w:cstheme="majorHAnsi"/>
          <w:b/>
          <w:color w:val="auto"/>
          <w:sz w:val="36"/>
          <w:u w:val="single"/>
        </w:rPr>
      </w:pPr>
      <w:bookmarkStart w:id="1" w:name="_Toc535940840"/>
      <w:bookmarkStart w:id="2" w:name="_Toc535941195"/>
      <w:bookmarkStart w:id="3" w:name="CapitoloA"/>
      <w:bookmarkStart w:id="4" w:name="_Toc370524"/>
      <w:r w:rsidRPr="00422754">
        <w:rPr>
          <w:rFonts w:ascii="Century Gothic" w:hAnsi="Century Gothic" w:cstheme="majorHAnsi"/>
          <w:b/>
          <w:color w:val="auto"/>
          <w:sz w:val="36"/>
          <w:u w:val="single"/>
        </w:rPr>
        <w:lastRenderedPageBreak/>
        <w:t>Introduzione</w:t>
      </w:r>
      <w:bookmarkEnd w:id="1"/>
      <w:bookmarkEnd w:id="2"/>
      <w:bookmarkEnd w:id="4"/>
    </w:p>
    <w:p w:rsidR="00A35440" w:rsidRDefault="00A35440" w:rsidP="00A35440"/>
    <w:p w:rsidR="000D4E0A" w:rsidRPr="000D4E0A" w:rsidRDefault="000D4E0A" w:rsidP="000D4E0A">
      <w:pPr>
        <w:shd w:val="clear" w:color="auto" w:fill="FFFFFF"/>
        <w:rPr>
          <w:rFonts w:ascii="Garamond" w:eastAsia="Arial" w:hAnsi="Garamond"/>
          <w:color w:val="222222"/>
          <w:kern w:val="0"/>
          <w:sz w:val="28"/>
          <w:szCs w:val="28"/>
        </w:rPr>
      </w:pPr>
      <w:r w:rsidRPr="000D4E0A">
        <w:rPr>
          <w:rFonts w:ascii="Garamond" w:hAnsi="Garamond"/>
          <w:color w:val="222222"/>
          <w:sz w:val="28"/>
          <w:szCs w:val="28"/>
        </w:rPr>
        <w:t xml:space="preserve">Nel </w:t>
      </w:r>
      <w:hyperlink r:id="rId21" w:history="1">
        <w:r w:rsidRPr="000D4E0A">
          <w:rPr>
            <w:rStyle w:val="Collegamentoipertestuale"/>
            <w:rFonts w:ascii="Garamond" w:hAnsi="Garamond"/>
            <w:color w:val="auto"/>
            <w:sz w:val="28"/>
            <w:szCs w:val="28"/>
            <w:u w:val="none"/>
          </w:rPr>
          <w:t>test di</w:t>
        </w:r>
      </w:hyperlink>
      <w:r w:rsidRPr="000D4E0A">
        <w:rPr>
          <w:rFonts w:ascii="Garamond" w:hAnsi="Garamond"/>
          <w:color w:val="222222"/>
          <w:sz w:val="28"/>
          <w:szCs w:val="28"/>
        </w:rPr>
        <w:t xml:space="preserve"> sistema il sistema viene testato nel suo insieme e viene controllata l'interazione tra componenti, software e hardware.</w:t>
      </w:r>
    </w:p>
    <w:p w:rsidR="000D4E0A" w:rsidRPr="000D4E0A" w:rsidRDefault="000D4E0A" w:rsidP="000D4E0A">
      <w:pPr>
        <w:shd w:val="clear" w:color="auto" w:fill="FFFFFF"/>
        <w:rPr>
          <w:rFonts w:ascii="Garamond" w:hAnsi="Garamond"/>
          <w:color w:val="222222"/>
          <w:sz w:val="28"/>
          <w:szCs w:val="28"/>
        </w:rPr>
      </w:pPr>
      <w:r w:rsidRPr="000D4E0A">
        <w:rPr>
          <w:rFonts w:ascii="Garamond" w:hAnsi="Garamond"/>
          <w:color w:val="222222"/>
          <w:sz w:val="28"/>
          <w:szCs w:val="28"/>
        </w:rPr>
        <w:t>In Android, il test di sistema normalmente include</w:t>
      </w:r>
    </w:p>
    <w:p w:rsidR="000D4E0A" w:rsidRPr="000D4E0A" w:rsidRDefault="000D4E0A" w:rsidP="000D4E0A">
      <w:pPr>
        <w:widowControl/>
        <w:numPr>
          <w:ilvl w:val="0"/>
          <w:numId w:val="26"/>
        </w:numPr>
        <w:suppressAutoHyphens w:val="0"/>
        <w:spacing w:before="360" w:line="276" w:lineRule="auto"/>
        <w:rPr>
          <w:rFonts w:ascii="Garamond" w:hAnsi="Garamond"/>
          <w:sz w:val="28"/>
          <w:szCs w:val="28"/>
        </w:rPr>
      </w:pPr>
      <w:r w:rsidRPr="000D4E0A">
        <w:rPr>
          <w:rFonts w:ascii="Garamond" w:hAnsi="Garamond"/>
          <w:color w:val="222222"/>
          <w:sz w:val="28"/>
          <w:szCs w:val="28"/>
        </w:rPr>
        <w:t>Test GUI</w:t>
      </w:r>
    </w:p>
    <w:p w:rsidR="000D4E0A" w:rsidRPr="000D4E0A" w:rsidRDefault="000D4E0A" w:rsidP="000D4E0A">
      <w:pPr>
        <w:widowControl/>
        <w:numPr>
          <w:ilvl w:val="0"/>
          <w:numId w:val="26"/>
        </w:numPr>
        <w:suppressAutoHyphens w:val="0"/>
        <w:spacing w:line="276" w:lineRule="auto"/>
        <w:rPr>
          <w:rFonts w:ascii="Garamond" w:hAnsi="Garamond"/>
          <w:sz w:val="28"/>
          <w:szCs w:val="28"/>
        </w:rPr>
      </w:pPr>
      <w:r w:rsidRPr="000D4E0A">
        <w:rPr>
          <w:rFonts w:ascii="Garamond" w:hAnsi="Garamond"/>
          <w:color w:val="222222"/>
          <w:sz w:val="28"/>
          <w:szCs w:val="28"/>
        </w:rPr>
        <w:t>Test di usabilità</w:t>
      </w:r>
    </w:p>
    <w:p w:rsidR="000D4E0A" w:rsidRPr="000D4E0A" w:rsidRDefault="000D4E0A" w:rsidP="000D4E0A">
      <w:pPr>
        <w:widowControl/>
        <w:numPr>
          <w:ilvl w:val="0"/>
          <w:numId w:val="26"/>
        </w:numPr>
        <w:suppressAutoHyphens w:val="0"/>
        <w:spacing w:line="276" w:lineRule="auto"/>
        <w:rPr>
          <w:rFonts w:ascii="Garamond" w:hAnsi="Garamond"/>
          <w:sz w:val="28"/>
          <w:szCs w:val="28"/>
        </w:rPr>
      </w:pPr>
      <w:r w:rsidRPr="000D4E0A">
        <w:rPr>
          <w:rFonts w:ascii="Garamond" w:hAnsi="Garamond"/>
          <w:color w:val="222222"/>
          <w:sz w:val="28"/>
          <w:szCs w:val="28"/>
        </w:rPr>
        <w:t>Test delle prestazioni</w:t>
      </w:r>
    </w:p>
    <w:p w:rsidR="000D4E0A" w:rsidRPr="000D4E0A" w:rsidRDefault="000D4E0A" w:rsidP="000D4E0A">
      <w:pPr>
        <w:widowControl/>
        <w:numPr>
          <w:ilvl w:val="0"/>
          <w:numId w:val="26"/>
        </w:numPr>
        <w:suppressAutoHyphens w:val="0"/>
        <w:spacing w:after="360" w:line="276" w:lineRule="auto"/>
        <w:rPr>
          <w:rFonts w:ascii="Garamond" w:hAnsi="Garamond"/>
          <w:sz w:val="28"/>
          <w:szCs w:val="28"/>
        </w:rPr>
      </w:pPr>
      <w:r w:rsidRPr="000D4E0A">
        <w:rPr>
          <w:rFonts w:ascii="Garamond" w:hAnsi="Garamond"/>
          <w:color w:val="222222"/>
          <w:sz w:val="28"/>
          <w:szCs w:val="28"/>
        </w:rPr>
        <w:t>Prove di stress</w:t>
      </w:r>
    </w:p>
    <w:p w:rsidR="000E7A52" w:rsidRDefault="000D4E0A" w:rsidP="000D4E0A">
      <w:pPr>
        <w:shd w:val="clear" w:color="auto" w:fill="FFFFFF"/>
        <w:rPr>
          <w:rFonts w:ascii="Garamond" w:hAnsi="Garamond"/>
          <w:color w:val="222222"/>
          <w:sz w:val="28"/>
          <w:szCs w:val="28"/>
        </w:rPr>
      </w:pPr>
      <w:r w:rsidRPr="000D4E0A">
        <w:rPr>
          <w:rFonts w:ascii="Garamond" w:hAnsi="Garamond"/>
          <w:color w:val="222222"/>
          <w:sz w:val="28"/>
          <w:szCs w:val="28"/>
        </w:rPr>
        <w:t xml:space="preserve">Nell'elenco sopra riportato, viene prestata maggiore attenzione al test delle prestazioni. È possibile utilizzare strumenti come </w:t>
      </w:r>
      <w:hyperlink r:id="rId22" w:history="1">
        <w:r w:rsidRPr="000D4E0A">
          <w:rPr>
            <w:rStyle w:val="Collegamentoipertestuale"/>
            <w:rFonts w:ascii="Garamond" w:hAnsi="Garamond"/>
            <w:color w:val="FF0000"/>
            <w:sz w:val="28"/>
            <w:szCs w:val="28"/>
          </w:rPr>
          <w:t>Traceview</w:t>
        </w:r>
      </w:hyperlink>
      <w:r w:rsidRPr="000D4E0A">
        <w:rPr>
          <w:rFonts w:ascii="Garamond" w:hAnsi="Garamond"/>
          <w:color w:val="222222"/>
          <w:sz w:val="28"/>
          <w:szCs w:val="28"/>
        </w:rPr>
        <w:t xml:space="preserve"> per condurre test delle prestazioni su Android. Questo strum</w:t>
      </w:r>
      <w:r>
        <w:rPr>
          <w:rFonts w:ascii="Garamond" w:hAnsi="Garamond"/>
          <w:color w:val="222222"/>
          <w:sz w:val="28"/>
          <w:szCs w:val="28"/>
        </w:rPr>
        <w:t>ento può aiutare a eseguire il D</w:t>
      </w:r>
      <w:r w:rsidRPr="000D4E0A">
        <w:rPr>
          <w:rFonts w:ascii="Garamond" w:hAnsi="Garamond"/>
          <w:color w:val="222222"/>
          <w:sz w:val="28"/>
          <w:szCs w:val="28"/>
        </w:rPr>
        <w:t>ebug dell'applicazione e de</w:t>
      </w:r>
      <w:r>
        <w:rPr>
          <w:rFonts w:ascii="Garamond" w:hAnsi="Garamond"/>
          <w:color w:val="222222"/>
          <w:sz w:val="28"/>
          <w:szCs w:val="28"/>
        </w:rPr>
        <w:t>l profilo delle sue prestazioni.</w:t>
      </w:r>
      <w:bookmarkEnd w:id="3"/>
    </w:p>
    <w:p w:rsidR="000D4E0A" w:rsidRPr="000D4E0A" w:rsidRDefault="000D4E0A" w:rsidP="000D4E0A">
      <w:pPr>
        <w:shd w:val="clear" w:color="auto" w:fill="FFFFFF"/>
        <w:rPr>
          <w:rFonts w:ascii="Garamond" w:hAnsi="Garamond"/>
          <w:color w:val="222222"/>
          <w:sz w:val="28"/>
          <w:szCs w:val="28"/>
        </w:rPr>
      </w:pPr>
    </w:p>
    <w:p w:rsidR="00FA30FF" w:rsidRDefault="000D4E0A" w:rsidP="000D4E0A">
      <w:pPr>
        <w:pStyle w:val="Titolo1"/>
        <w:numPr>
          <w:ilvl w:val="0"/>
          <w:numId w:val="1"/>
        </w:numPr>
        <w:rPr>
          <w:rFonts w:ascii="Century Gothic" w:hAnsi="Century Gothic" w:cstheme="majorHAnsi"/>
          <w:b/>
          <w:color w:val="auto"/>
          <w:sz w:val="36"/>
          <w:u w:val="single"/>
        </w:rPr>
      </w:pPr>
      <w:bookmarkStart w:id="5" w:name="_Toc370525"/>
      <w:r>
        <w:rPr>
          <w:rFonts w:ascii="Century Gothic" w:hAnsi="Century Gothic" w:cstheme="majorHAnsi"/>
          <w:b/>
          <w:color w:val="auto"/>
          <w:sz w:val="36"/>
          <w:u w:val="single"/>
        </w:rPr>
        <w:t>Tool Utilizzato</w:t>
      </w:r>
      <w:bookmarkEnd w:id="5"/>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6" w:name="_Toc536005789"/>
      <w:bookmarkStart w:id="7" w:name="_Toc190855"/>
      <w:bookmarkStart w:id="8" w:name="_Toc192940"/>
      <w:bookmarkStart w:id="9" w:name="_Toc370312"/>
      <w:bookmarkStart w:id="10" w:name="_Toc370526"/>
      <w:bookmarkEnd w:id="6"/>
      <w:bookmarkEnd w:id="7"/>
      <w:bookmarkEnd w:id="8"/>
      <w:bookmarkEnd w:id="9"/>
      <w:bookmarkEnd w:id="10"/>
    </w:p>
    <w:p w:rsidR="000D4E0A" w:rsidRPr="000D4E0A" w:rsidRDefault="000D4E0A" w:rsidP="000D4E0A">
      <w:pPr>
        <w:rPr>
          <w:rFonts w:ascii="Garamond" w:eastAsia="Roboto" w:hAnsi="Garamond" w:cs="Roboto"/>
          <w:color w:val="212121"/>
          <w:kern w:val="0"/>
          <w:sz w:val="28"/>
          <w:szCs w:val="28"/>
        </w:rPr>
      </w:pPr>
      <w:r w:rsidRPr="000D4E0A">
        <w:rPr>
          <w:rFonts w:ascii="Garamond" w:eastAsia="Roboto" w:hAnsi="Garamond" w:cs="Roboto"/>
          <w:color w:val="212121"/>
          <w:sz w:val="28"/>
          <w:szCs w:val="28"/>
        </w:rPr>
        <w:t xml:space="preserve">Traceview is a tool that provides a graphical representations of trace logs. You can generate the logs by instrumenting your code with the </w:t>
      </w:r>
      <w:hyperlink r:id="rId23" w:history="1">
        <w:r w:rsidRPr="000D4E0A">
          <w:rPr>
            <w:rStyle w:val="Collegamentoipertestuale"/>
            <w:rFonts w:ascii="Garamond" w:eastAsia="Roboto Mono" w:hAnsi="Garamond" w:cs="Roboto Mono"/>
            <w:color w:val="auto"/>
            <w:sz w:val="28"/>
            <w:szCs w:val="28"/>
            <w:shd w:val="clear" w:color="auto" w:fill="F7F7F7"/>
          </w:rPr>
          <w:t>Debug</w:t>
        </w:r>
      </w:hyperlink>
      <w:r w:rsidRPr="000D4E0A">
        <w:rPr>
          <w:rFonts w:ascii="Garamond" w:eastAsia="Roboto" w:hAnsi="Garamond" w:cs="Roboto"/>
          <w:sz w:val="28"/>
          <w:szCs w:val="28"/>
        </w:rPr>
        <w:t xml:space="preserve"> </w:t>
      </w:r>
      <w:r w:rsidRPr="000D4E0A">
        <w:rPr>
          <w:rFonts w:ascii="Garamond" w:eastAsia="Roboto" w:hAnsi="Garamond" w:cs="Roboto"/>
          <w:color w:val="212121"/>
          <w:sz w:val="28"/>
          <w:szCs w:val="28"/>
        </w:rPr>
        <w:t xml:space="preserve">class. This method of tracing is very precise because you can specify exactly where in the code you want to start and stop logging trace data. If you haven't yet generated these trace logs and saved them from your connected device to your local machine, go to </w:t>
      </w:r>
      <w:hyperlink r:id="rId24" w:history="1">
        <w:r w:rsidRPr="000D4E0A">
          <w:rPr>
            <w:rStyle w:val="Collegamentoipertestuale"/>
            <w:rFonts w:ascii="Garamond" w:eastAsia="Roboto" w:hAnsi="Garamond" w:cs="Roboto"/>
            <w:color w:val="auto"/>
            <w:sz w:val="28"/>
            <w:szCs w:val="28"/>
            <w:u w:val="none"/>
          </w:rPr>
          <w:t>Generate trace logs by instrumenting your app</w:t>
        </w:r>
      </w:hyperlink>
      <w:r w:rsidRPr="000D4E0A">
        <w:rPr>
          <w:rFonts w:ascii="Garamond" w:eastAsia="Roboto" w:hAnsi="Garamond" w:cs="Roboto"/>
          <w:color w:val="212121"/>
          <w:sz w:val="28"/>
          <w:szCs w:val="28"/>
        </w:rPr>
        <w:t>. Inspecting these logs using Traceview helps you debug your app and profile its performance.</w:t>
      </w:r>
    </w:p>
    <w:p w:rsidR="00CD3E90" w:rsidRPr="00CD3E90" w:rsidRDefault="00CD3E90" w:rsidP="00CD3E90">
      <w:pPr>
        <w:ind w:left="284"/>
        <w:rPr>
          <w:rFonts w:ascii="Garamond" w:hAnsi="Garamond" w:cstheme="majorHAnsi"/>
          <w:sz w:val="28"/>
        </w:rPr>
      </w:pPr>
    </w:p>
    <w:p w:rsidR="00407EDC" w:rsidRDefault="000D4E0A" w:rsidP="000D4E0A">
      <w:pPr>
        <w:pStyle w:val="Titolo1"/>
        <w:numPr>
          <w:ilvl w:val="0"/>
          <w:numId w:val="29"/>
        </w:numPr>
        <w:rPr>
          <w:rFonts w:ascii="Century Gothic" w:hAnsi="Century Gothic"/>
          <w:b/>
          <w:color w:val="auto"/>
          <w:sz w:val="36"/>
          <w:u w:val="single"/>
        </w:rPr>
      </w:pPr>
      <w:bookmarkStart w:id="11" w:name="_Toc370527"/>
      <w:r>
        <w:rPr>
          <w:rFonts w:ascii="Century Gothic" w:hAnsi="Century Gothic"/>
          <w:b/>
          <w:color w:val="auto"/>
          <w:sz w:val="36"/>
          <w:u w:val="single"/>
        </w:rPr>
        <w:t>Panoramica dei risultati</w:t>
      </w:r>
      <w:bookmarkEnd w:id="11"/>
    </w:p>
    <w:p w:rsidR="00FF2755" w:rsidRDefault="00FF2755" w:rsidP="00FF2755"/>
    <w:p w:rsidR="000D4E0A" w:rsidRDefault="000D4E0A" w:rsidP="000D4E0A">
      <w:pPr>
        <w:pStyle w:val="Titolo2"/>
        <w:rPr>
          <w:rFonts w:eastAsia="Times New Roman"/>
          <w:kern w:val="0"/>
          <w:sz w:val="24"/>
          <w:szCs w:val="24"/>
        </w:rPr>
      </w:pPr>
      <w:bookmarkStart w:id="12" w:name="_Toc370528"/>
      <w:r w:rsidRPr="000D4E0A">
        <w:rPr>
          <w:rFonts w:ascii="Century Gothic" w:hAnsi="Century Gothic"/>
          <w:i w:val="0"/>
        </w:rPr>
        <w:t>Main Activity</w:t>
      </w:r>
      <w:r>
        <w:rPr>
          <w:noProof/>
        </w:rPr>
        <w:drawing>
          <wp:inline distT="0" distB="0" distL="0" distR="0" wp14:anchorId="77EE83AA" wp14:editId="143E032D">
            <wp:extent cx="5730240" cy="1790700"/>
            <wp:effectExtent l="0" t="0" r="3810" b="0"/>
            <wp:docPr id="24" name="Immagine 24" descr="https://lh4.googleusercontent.com/MRbCrCZwjt8abS8pXDQKQqA4fdN1Y84ESahC0bD4STCPLOSwG842fpC5oQwrK5NGS_6nEIDP8YIZVk0gshHEsn4Na4z-bs26JkpVYpF6oZWREf_OeR67T149EevFcTCpeI0izb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RbCrCZwjt8abS8pXDQKQqA4fdN1Y84ESahC0bD4STCPLOSwG842fpC5oQwrK5NGS_6nEIDP8YIZVk0gshHEsn4Na4z-bs26JkpVYpF6oZWREf_OeR67T149EevFcTCpeI0izb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bookmarkEnd w:id="12"/>
    </w:p>
    <w:p w:rsidR="000D4E0A" w:rsidRDefault="000D4E0A" w:rsidP="000D4E0A">
      <w:pPr>
        <w:pStyle w:val="Titolo2"/>
        <w:rPr>
          <w:rFonts w:ascii="Century Gothic" w:hAnsi="Century Gothic"/>
          <w:i w:val="0"/>
        </w:rPr>
      </w:pPr>
      <w:bookmarkStart w:id="13" w:name="_Toc370529"/>
      <w:r w:rsidRPr="000D4E0A">
        <w:rPr>
          <w:rFonts w:ascii="Century Gothic" w:hAnsi="Century Gothic"/>
          <w:i w:val="0"/>
        </w:rPr>
        <w:lastRenderedPageBreak/>
        <w:t>Ricerca per località con input:”Salerno”</w:t>
      </w:r>
      <w:r w:rsidRPr="000D4E0A">
        <w:rPr>
          <w:rFonts w:ascii="Century Gothic" w:hAnsi="Century Gothic"/>
          <w:i w:val="0"/>
          <w:noProof/>
        </w:rPr>
        <w:drawing>
          <wp:inline distT="0" distB="0" distL="0" distR="0" wp14:anchorId="2A0C96E9" wp14:editId="40064003">
            <wp:extent cx="5730240" cy="1790700"/>
            <wp:effectExtent l="0" t="0" r="3810" b="0"/>
            <wp:docPr id="23" name="Immagine 23" descr="https://lh4.googleusercontent.com/Nu0qyTSR7vpuvZ5w6z3XcFrVCJTU2BHOQbz-O8GJ3bs0CFdqeOdh2V1QyGgpgQ5N5Rv8aEZLF5niMVPUOpO2wDMVDuGNBb3d9C_Tk7GN_L7IDGuC2FcNfcOwyHa0M1fXkT4LQF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Nu0qyTSR7vpuvZ5w6z3XcFrVCJTU2BHOQbz-O8GJ3bs0CFdqeOdh2V1QyGgpgQ5N5Rv8aEZLF5niMVPUOpO2wDMVDuGNBb3d9C_Tk7GN_L7IDGuC2FcNfcOwyHa0M1fXkT4LQFq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bookmarkEnd w:id="13"/>
    </w:p>
    <w:p w:rsidR="000D4E0A" w:rsidRPr="000D4E0A" w:rsidRDefault="000D4E0A" w:rsidP="000D4E0A">
      <w:pPr>
        <w:pStyle w:val="Titolo2"/>
        <w:numPr>
          <w:ilvl w:val="0"/>
          <w:numId w:val="0"/>
        </w:numPr>
        <w:ind w:left="716"/>
      </w:pPr>
    </w:p>
    <w:p w:rsidR="000D4E0A" w:rsidRDefault="000D4E0A" w:rsidP="000D4E0A">
      <w:pPr>
        <w:pStyle w:val="Titolo2"/>
        <w:rPr>
          <w:rFonts w:ascii="Century Gothic" w:hAnsi="Century Gothic" w:cs="Arial"/>
          <w:i w:val="0"/>
          <w:color w:val="000000"/>
        </w:rPr>
      </w:pPr>
      <w:bookmarkStart w:id="14" w:name="_Toc370530"/>
      <w:r w:rsidRPr="000D4E0A">
        <w:rPr>
          <w:rFonts w:ascii="Century Gothic" w:hAnsi="Century Gothic" w:cs="Arial"/>
          <w:i w:val="0"/>
          <w:color w:val="000000"/>
        </w:rPr>
        <w:t>Ricerca per nome locale con input:”Madegra”</w:t>
      </w:r>
      <w:r w:rsidRPr="000D4E0A">
        <w:rPr>
          <w:rFonts w:ascii="Century Gothic" w:hAnsi="Century Gothic" w:cs="Arial"/>
          <w:i w:val="0"/>
          <w:noProof/>
          <w:color w:val="000000"/>
        </w:rPr>
        <w:drawing>
          <wp:inline distT="0" distB="0" distL="0" distR="0" wp14:anchorId="4AD284FC" wp14:editId="0944A5D8">
            <wp:extent cx="5730240" cy="2209800"/>
            <wp:effectExtent l="0" t="0" r="3810" b="0"/>
            <wp:docPr id="22" name="Immagine 22" descr="https://lh4.googleusercontent.com/Xc255GAkbnkIb3_yQuW2-XkOlwbiMze9nEnrddZ0vLDc8hZazqkq-6Dtxtav-Jxsay7dmereC7U4hRO_fkEita9h6cd3DDvQO0iTwECZZ85NI601_sQKwyZNcAlKqHwSginA5y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c255GAkbnkIb3_yQuW2-XkOlwbiMze9nEnrddZ0vLDc8hZazqkq-6Dtxtav-Jxsay7dmereC7U4hRO_fkEita9h6cd3DDvQO0iTwECZZ85NI601_sQKwyZNcAlKqHwSginA5y5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209800"/>
                    </a:xfrm>
                    <a:prstGeom prst="rect">
                      <a:avLst/>
                    </a:prstGeom>
                    <a:noFill/>
                    <a:ln>
                      <a:noFill/>
                    </a:ln>
                  </pic:spPr>
                </pic:pic>
              </a:graphicData>
            </a:graphic>
          </wp:inline>
        </w:drawing>
      </w:r>
      <w:bookmarkEnd w:id="14"/>
    </w:p>
    <w:p w:rsidR="000D4E0A" w:rsidRPr="000D4E0A" w:rsidRDefault="000D4E0A" w:rsidP="000D4E0A"/>
    <w:p w:rsidR="000D4E0A" w:rsidRDefault="000D4E0A" w:rsidP="000D4E0A">
      <w:pPr>
        <w:pStyle w:val="Titolo2"/>
        <w:rPr>
          <w:rFonts w:ascii="Century Gothic" w:hAnsi="Century Gothic"/>
          <w:i w:val="0"/>
        </w:rPr>
      </w:pPr>
      <w:bookmarkStart w:id="15" w:name="_Toc370531"/>
      <w:r w:rsidRPr="000D4E0A">
        <w:rPr>
          <w:rFonts w:ascii="Century Gothic" w:hAnsi="Century Gothic"/>
          <w:i w:val="0"/>
        </w:rPr>
        <w:t>Mappa e lista</w:t>
      </w:r>
      <w:r>
        <w:rPr>
          <w:noProof/>
        </w:rPr>
        <w:drawing>
          <wp:inline distT="0" distB="0" distL="0" distR="0" wp14:anchorId="299B1155" wp14:editId="3CF4B6C1">
            <wp:extent cx="5730240" cy="1790700"/>
            <wp:effectExtent l="0" t="0" r="3810" b="0"/>
            <wp:docPr id="21" name="Immagine 21" descr="https://lh5.googleusercontent.com/SK7s6TQhRr0g-Ur_42UVwuKwR4bnlQHjxlVsR6SEyJdsSeIJiaoaIlwnmJRXifdfENuQALwc_sGz5VnXcGb21X5yEHXI_fEbSHQhcUl0Xh2mVYnrNloCSwOacPH_4lmUHRgjjK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SK7s6TQhRr0g-Ur_42UVwuKwR4bnlQHjxlVsR6SEyJdsSeIJiaoaIlwnmJRXifdfENuQALwc_sGz5VnXcGb21X5yEHXI_fEbSHQhcUl0Xh2mVYnrNloCSwOacPH_4lmUHRgjjKp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bookmarkEnd w:id="15"/>
    </w:p>
    <w:p w:rsidR="000D4E0A" w:rsidRDefault="000D4E0A" w:rsidP="000D4E0A"/>
    <w:p w:rsidR="000D4E0A" w:rsidRDefault="000D4E0A" w:rsidP="000D4E0A"/>
    <w:p w:rsidR="000D4E0A" w:rsidRDefault="000D4E0A" w:rsidP="000D4E0A"/>
    <w:p w:rsidR="000D4E0A" w:rsidRDefault="000D4E0A" w:rsidP="000D4E0A"/>
    <w:p w:rsidR="000D4E0A" w:rsidRDefault="000D4E0A" w:rsidP="000D4E0A"/>
    <w:p w:rsidR="000D4E0A" w:rsidRDefault="000D4E0A" w:rsidP="000D4E0A"/>
    <w:p w:rsidR="000D4E0A" w:rsidRDefault="000D4E0A" w:rsidP="000D4E0A"/>
    <w:p w:rsidR="000D4E0A" w:rsidRDefault="000D4E0A" w:rsidP="000D4E0A"/>
    <w:p w:rsidR="000D4E0A" w:rsidRPr="000D4E0A" w:rsidRDefault="000D4E0A" w:rsidP="000D4E0A"/>
    <w:p w:rsidR="000D4E0A" w:rsidRDefault="000D4E0A" w:rsidP="000D4E0A">
      <w:pPr>
        <w:pStyle w:val="Titolo2"/>
        <w:rPr>
          <w:rFonts w:ascii="Century Gothic" w:hAnsi="Century Gothic"/>
          <w:i w:val="0"/>
        </w:rPr>
      </w:pPr>
      <w:bookmarkStart w:id="16" w:name="_Toc370532"/>
      <w:r w:rsidRPr="000D4E0A">
        <w:rPr>
          <w:rFonts w:ascii="Century Gothic" w:hAnsi="Century Gothic"/>
          <w:i w:val="0"/>
        </w:rPr>
        <w:lastRenderedPageBreak/>
        <w:t>Info locale</w:t>
      </w:r>
      <w:r>
        <w:rPr>
          <w:noProof/>
        </w:rPr>
        <w:drawing>
          <wp:inline distT="0" distB="0" distL="0" distR="0" wp14:anchorId="1313F1E4" wp14:editId="7F338141">
            <wp:extent cx="5730240" cy="1790700"/>
            <wp:effectExtent l="0" t="0" r="3810" b="0"/>
            <wp:docPr id="5" name="Immagine 5" descr="https://lh6.googleusercontent.com/ISoGN4qWGmmJh0H2s9se2mWGhLZnwF3HwitgteiBA2UXGfeju4G-MLkQT-yhvXsl92H0GxyCSSAKEaUBPCBTfFkNvT9pHqZQxWRqkyuJhtv4v1uTE1k7MuhHphc1LDVd63ZxQh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ISoGN4qWGmmJh0H2s9se2mWGhLZnwF3HwitgteiBA2UXGfeju4G-MLkQT-yhvXsl92H0GxyCSSAKEaUBPCBTfFkNvT9pHqZQxWRqkyuJhtv4v1uTE1k7MuhHphc1LDVd63ZxQhxj"/>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bookmarkEnd w:id="16"/>
    </w:p>
    <w:p w:rsidR="000D4E0A" w:rsidRPr="000D4E0A" w:rsidRDefault="000D4E0A" w:rsidP="000D4E0A"/>
    <w:p w:rsidR="000D4E0A" w:rsidRPr="000D4E0A" w:rsidRDefault="000D4E0A" w:rsidP="000D4E0A">
      <w:pPr>
        <w:pStyle w:val="Titolo2"/>
        <w:rPr>
          <w:rFonts w:ascii="Century Gothic" w:hAnsi="Century Gothic"/>
          <w:i w:val="0"/>
        </w:rPr>
      </w:pPr>
      <w:bookmarkStart w:id="17" w:name="_Toc370533"/>
      <w:r w:rsidRPr="000D4E0A">
        <w:rPr>
          <w:rFonts w:ascii="Century Gothic" w:hAnsi="Century Gothic"/>
          <w:i w:val="0"/>
        </w:rPr>
        <w:t>Edit recensione (aggiunta e modifica)</w:t>
      </w:r>
      <w:r w:rsidRPr="000D4E0A">
        <w:rPr>
          <w:rFonts w:ascii="Century Gothic" w:hAnsi="Century Gothic"/>
          <w:i w:val="0"/>
          <w:noProof/>
        </w:rPr>
        <w:drawing>
          <wp:inline distT="0" distB="0" distL="0" distR="0" wp14:anchorId="75F29B1D" wp14:editId="77359527">
            <wp:extent cx="5730240" cy="1790700"/>
            <wp:effectExtent l="0" t="0" r="3810" b="0"/>
            <wp:docPr id="1" name="Immagine 1" descr="https://lh5.googleusercontent.com/F_W9sk97zos_BlyEJHBjxQVWMElljtxdJVKZiYHPz_muBiGq507z2c0-DaxcRglS9TFkg63N8ALpyTqyZOrODRDV83a_J9WiQswQC0vAixsbiOm3_Tf4kZqUAqUNZKipfvdBH8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_W9sk97zos_BlyEJHBjxQVWMElljtxdJVKZiYHPz_muBiGq507z2c0-DaxcRglS9TFkg63N8ALpyTqyZOrODRDV83a_J9WiQswQC0vAixsbiOm3_Tf4kZqUAqUNZKipfvdBH8M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bookmarkEnd w:id="17"/>
    </w:p>
    <w:p w:rsidR="000D4E0A" w:rsidRDefault="000D4E0A" w:rsidP="00FF2755"/>
    <w:sectPr w:rsidR="000D4E0A" w:rsidSect="00B51734">
      <w:footerReference w:type="default" r:id="rId31"/>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895" w:rsidRDefault="00D62895">
      <w:r>
        <w:separator/>
      </w:r>
    </w:p>
  </w:endnote>
  <w:endnote w:type="continuationSeparator" w:id="0">
    <w:p w:rsidR="00D62895" w:rsidRDefault="00D6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Roboto">
    <w:altName w:val="Times New Roman"/>
    <w:charset w:val="00"/>
    <w:family w:val="auto"/>
    <w:pitch w:val="default"/>
  </w:font>
  <w:font w:name="Roboto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3E35D8">
      <w:trPr>
        <w:trHeight w:val="276"/>
      </w:trPr>
      <w:tc>
        <w:tcPr>
          <w:tcW w:w="3212" w:type="dxa"/>
          <w:vMerge w:val="restart"/>
          <w:tcBorders>
            <w:top w:val="single" w:sz="1" w:space="0" w:color="000000"/>
            <w:left w:val="single" w:sz="1" w:space="0" w:color="000000"/>
            <w:bottom w:val="single" w:sz="1" w:space="0" w:color="000000"/>
          </w:tcBorders>
        </w:tcPr>
        <w:p w:rsidR="003E35D8" w:rsidRDefault="003E35D8">
          <w:pPr>
            <w:pStyle w:val="Contenutotabella"/>
          </w:pPr>
        </w:p>
      </w:tc>
      <w:tc>
        <w:tcPr>
          <w:tcW w:w="3212" w:type="dxa"/>
          <w:vMerge w:val="restart"/>
          <w:tcBorders>
            <w:top w:val="single" w:sz="1" w:space="0" w:color="000000"/>
            <w:left w:val="single" w:sz="1" w:space="0" w:color="000000"/>
            <w:bottom w:val="single" w:sz="1" w:space="0" w:color="000000"/>
          </w:tcBorders>
        </w:tcPr>
        <w:p w:rsidR="003E35D8" w:rsidRPr="00D856E9" w:rsidRDefault="003E35D8"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3E35D8" w:rsidRPr="00D856E9" w:rsidRDefault="003E35D8" w:rsidP="00D856E9">
          <w:pPr>
            <w:pStyle w:val="Contenutotabella"/>
            <w:jc w:val="right"/>
            <w:rPr>
              <w:rFonts w:ascii="Century Gothic" w:hAnsi="Century Gothic"/>
              <w:sz w:val="16"/>
            </w:rPr>
          </w:pPr>
        </w:p>
      </w:tc>
    </w:tr>
  </w:tbl>
  <w:p w:rsidR="003E35D8" w:rsidRDefault="003E35D8">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3E35D8" w:rsidTr="00F67CB3">
      <w:tc>
        <w:tcPr>
          <w:tcW w:w="3259" w:type="dxa"/>
          <w:shd w:val="clear" w:color="auto" w:fill="auto"/>
        </w:tcPr>
        <w:p w:rsidR="003E35D8" w:rsidRDefault="003E35D8"/>
      </w:tc>
      <w:tc>
        <w:tcPr>
          <w:tcW w:w="3259" w:type="dxa"/>
          <w:shd w:val="clear" w:color="auto" w:fill="auto"/>
        </w:tcPr>
        <w:p w:rsidR="003E35D8" w:rsidRPr="00F67CB3" w:rsidRDefault="003E35D8"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E35D8" w:rsidRPr="00F67CB3" w:rsidRDefault="003E35D8" w:rsidP="00F67CB3">
          <w:pPr>
            <w:jc w:val="right"/>
            <w:rPr>
              <w:rFonts w:ascii="Century Gothic" w:hAnsi="Century Gothic"/>
              <w:sz w:val="16"/>
              <w:szCs w:val="16"/>
            </w:rPr>
          </w:pPr>
          <w:r w:rsidRPr="00F67CB3">
            <w:rPr>
              <w:rFonts w:ascii="Century Gothic" w:hAnsi="Century Gothic"/>
              <w:sz w:val="16"/>
              <w:szCs w:val="16"/>
            </w:rPr>
            <w:t>Pagina 3 di 4</w:t>
          </w:r>
        </w:p>
      </w:tc>
    </w:tr>
  </w:tbl>
  <w:p w:rsidR="003E35D8" w:rsidRDefault="003E35D8"/>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3E35D8" w:rsidTr="00F67CB3">
      <w:tc>
        <w:tcPr>
          <w:tcW w:w="3259" w:type="dxa"/>
          <w:shd w:val="clear" w:color="auto" w:fill="auto"/>
        </w:tcPr>
        <w:p w:rsidR="003E35D8" w:rsidRDefault="003E35D8"/>
      </w:tc>
      <w:tc>
        <w:tcPr>
          <w:tcW w:w="3259" w:type="dxa"/>
          <w:shd w:val="clear" w:color="auto" w:fill="auto"/>
        </w:tcPr>
        <w:p w:rsidR="003E35D8" w:rsidRPr="00F67CB3" w:rsidRDefault="003E35D8"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E35D8" w:rsidRPr="00F67CB3" w:rsidRDefault="003E35D8" w:rsidP="00422754">
          <w:pPr>
            <w:rPr>
              <w:rFonts w:ascii="Century Gothic" w:hAnsi="Century Gothic"/>
              <w:sz w:val="16"/>
              <w:szCs w:val="16"/>
            </w:rPr>
          </w:pPr>
        </w:p>
      </w:tc>
    </w:tr>
  </w:tbl>
  <w:p w:rsidR="003E35D8" w:rsidRDefault="003E35D8"/>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3E35D8" w:rsidTr="00F67CB3">
      <w:tc>
        <w:tcPr>
          <w:tcW w:w="3259" w:type="dxa"/>
          <w:shd w:val="clear" w:color="auto" w:fill="auto"/>
        </w:tcPr>
        <w:p w:rsidR="003E35D8" w:rsidRDefault="003E35D8"/>
      </w:tc>
      <w:tc>
        <w:tcPr>
          <w:tcW w:w="3259" w:type="dxa"/>
          <w:shd w:val="clear" w:color="auto" w:fill="auto"/>
        </w:tcPr>
        <w:p w:rsidR="003E35D8" w:rsidRPr="00F67CB3" w:rsidRDefault="003E35D8"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E35D8" w:rsidRPr="00F67CB3" w:rsidRDefault="003E35D8" w:rsidP="00F67CB3">
          <w:pPr>
            <w:jc w:val="right"/>
            <w:rPr>
              <w:rFonts w:ascii="Century Gothic" w:hAnsi="Century Gothic"/>
              <w:sz w:val="16"/>
              <w:szCs w:val="16"/>
            </w:rPr>
          </w:pPr>
        </w:p>
      </w:tc>
    </w:tr>
  </w:tbl>
  <w:p w:rsidR="003E35D8" w:rsidRDefault="003E35D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895" w:rsidRDefault="00D62895">
      <w:r>
        <w:separator/>
      </w:r>
    </w:p>
  </w:footnote>
  <w:footnote w:type="continuationSeparator" w:id="0">
    <w:p w:rsidR="00D62895" w:rsidRDefault="00D628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E35D8" w:rsidTr="00E25806">
      <w:trPr>
        <w:trHeight w:val="369"/>
      </w:trPr>
      <w:tc>
        <w:tcPr>
          <w:tcW w:w="6745" w:type="dxa"/>
          <w:vMerge w:val="restart"/>
          <w:tcBorders>
            <w:top w:val="single" w:sz="1" w:space="0" w:color="000000"/>
            <w:left w:val="single" w:sz="1" w:space="0" w:color="000000"/>
            <w:bottom w:val="single" w:sz="1" w:space="0" w:color="000000"/>
          </w:tcBorders>
        </w:tcPr>
        <w:p w:rsidR="003E35D8" w:rsidRPr="00D856E9" w:rsidRDefault="003E35D8"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3E35D8" w:rsidRPr="00D856E9" w:rsidRDefault="003E35D8"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3E35D8">
      <w:trPr>
        <w:trHeight w:val="270"/>
      </w:trPr>
      <w:tc>
        <w:tcPr>
          <w:tcW w:w="6745" w:type="dxa"/>
          <w:vMerge w:val="restart"/>
          <w:tcBorders>
            <w:left w:val="single" w:sz="1" w:space="0" w:color="000000"/>
            <w:bottom w:val="single" w:sz="1" w:space="0" w:color="000000"/>
          </w:tcBorders>
        </w:tcPr>
        <w:p w:rsidR="003E35D8" w:rsidRPr="00D856E9" w:rsidRDefault="003E35D8" w:rsidP="003F61E4">
          <w:pPr>
            <w:pStyle w:val="Contenutotabella"/>
            <w:jc w:val="center"/>
            <w:rPr>
              <w:rFonts w:ascii="Garamond" w:hAnsi="Garamond"/>
            </w:rPr>
          </w:pPr>
          <w:r w:rsidRPr="00D856E9">
            <w:rPr>
              <w:rFonts w:ascii="Garamond" w:hAnsi="Garamond"/>
            </w:rPr>
            <w:t xml:space="preserve">Documento: </w:t>
          </w:r>
          <w:r w:rsidR="003F61E4">
            <w:rPr>
              <w:rFonts w:ascii="Garamond" w:hAnsi="Garamond"/>
            </w:rPr>
            <w:t>System</w:t>
          </w:r>
          <w:r>
            <w:rPr>
              <w:rFonts w:ascii="Garamond" w:hAnsi="Garamond"/>
            </w:rPr>
            <w:t xml:space="preserve"> </w:t>
          </w:r>
          <w:r w:rsidR="003F61E4">
            <w:rPr>
              <w:rFonts w:ascii="Garamond" w:hAnsi="Garamond"/>
            </w:rPr>
            <w:t>Test</w:t>
          </w:r>
          <w:r>
            <w:rPr>
              <w:rFonts w:ascii="Garamond" w:hAnsi="Garamond"/>
            </w:rPr>
            <w:t xml:space="preserve"> </w:t>
          </w:r>
          <w:r w:rsidR="003F61E4">
            <w:rPr>
              <w:rFonts w:ascii="Garamond" w:hAnsi="Garamond"/>
            </w:rPr>
            <w:t>Report</w:t>
          </w:r>
        </w:p>
      </w:tc>
      <w:tc>
        <w:tcPr>
          <w:tcW w:w="2892" w:type="dxa"/>
          <w:vMerge w:val="restart"/>
          <w:tcBorders>
            <w:left w:val="single" w:sz="1" w:space="0" w:color="000000"/>
            <w:bottom w:val="single" w:sz="1" w:space="0" w:color="000000"/>
            <w:right w:val="single" w:sz="1" w:space="0" w:color="000000"/>
          </w:tcBorders>
        </w:tcPr>
        <w:p w:rsidR="003E35D8" w:rsidRPr="00D856E9" w:rsidRDefault="003E35D8" w:rsidP="000D4E0A">
          <w:pPr>
            <w:pStyle w:val="Contenutotabella"/>
            <w:jc w:val="center"/>
            <w:rPr>
              <w:rFonts w:ascii="Garamond" w:hAnsi="Garamond"/>
            </w:rPr>
          </w:pPr>
          <w:r w:rsidRPr="00D856E9">
            <w:rPr>
              <w:rFonts w:ascii="Garamond" w:hAnsi="Garamond"/>
            </w:rPr>
            <w:t xml:space="preserve">Data: </w:t>
          </w:r>
          <w:r w:rsidR="000D4E0A">
            <w:rPr>
              <w:rFonts w:ascii="Garamond" w:hAnsi="Garamond"/>
            </w:rPr>
            <w:t>06</w:t>
          </w:r>
          <w:r w:rsidRPr="00D856E9">
            <w:rPr>
              <w:rFonts w:ascii="Garamond" w:hAnsi="Garamond"/>
            </w:rPr>
            <w:t>/</w:t>
          </w:r>
          <w:r>
            <w:rPr>
              <w:rFonts w:ascii="Garamond" w:hAnsi="Garamond"/>
            </w:rPr>
            <w:t>02</w:t>
          </w:r>
          <w:r w:rsidRPr="00D856E9">
            <w:rPr>
              <w:rFonts w:ascii="Garamond" w:hAnsi="Garamond"/>
            </w:rPr>
            <w:t>/</w:t>
          </w:r>
          <w:r>
            <w:rPr>
              <w:rFonts w:ascii="Garamond" w:hAnsi="Garamond"/>
            </w:rPr>
            <w:t>2019</w:t>
          </w:r>
        </w:p>
      </w:tc>
    </w:tr>
  </w:tbl>
  <w:p w:rsidR="003E35D8" w:rsidRDefault="003E35D8">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033DA5"/>
    <w:multiLevelType w:val="multilevel"/>
    <w:tmpl w:val="57A006E8"/>
    <w:lvl w:ilvl="0">
      <w:start w:val="1"/>
      <w:numFmt w:val="bullet"/>
      <w:lvlText w:val="●"/>
      <w:lvlJc w:val="left"/>
      <w:pPr>
        <w:ind w:left="720" w:hanging="360"/>
      </w:pPr>
      <w:rPr>
        <w:rFonts w:ascii="Arial" w:eastAsia="Arial" w:hAnsi="Arial" w:cs="Arial"/>
        <w:strike w:val="0"/>
        <w:dstrike w:val="0"/>
        <w:color w:val="222222"/>
        <w:sz w:val="27"/>
        <w:szCs w:val="27"/>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9"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66713B"/>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12"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3C5B7E"/>
    <w:multiLevelType w:val="hybridMultilevel"/>
    <w:tmpl w:val="99DE6EF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A00050"/>
    <w:multiLevelType w:val="multilevel"/>
    <w:tmpl w:val="5A96CA0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21" w15:restartNumberingAfterBreak="0">
    <w:nsid w:val="3FF905C0"/>
    <w:multiLevelType w:val="multilevel"/>
    <w:tmpl w:val="8744D45C"/>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2"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44D275BC"/>
    <w:multiLevelType w:val="hybridMultilevel"/>
    <w:tmpl w:val="87B00B8A"/>
    <w:lvl w:ilvl="0" w:tplc="CFF699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79734DA"/>
    <w:multiLevelType w:val="multilevel"/>
    <w:tmpl w:val="9A50691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5"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EC06A69"/>
    <w:multiLevelType w:val="multilevel"/>
    <w:tmpl w:val="FF4A74C6"/>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1"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8"/>
  </w:num>
  <w:num w:numId="3">
    <w:abstractNumId w:val="28"/>
  </w:num>
  <w:num w:numId="4">
    <w:abstractNumId w:val="16"/>
  </w:num>
  <w:num w:numId="5">
    <w:abstractNumId w:val="14"/>
  </w:num>
  <w:num w:numId="6">
    <w:abstractNumId w:val="29"/>
  </w:num>
  <w:num w:numId="7">
    <w:abstractNumId w:val="5"/>
  </w:num>
  <w:num w:numId="8">
    <w:abstractNumId w:val="31"/>
  </w:num>
  <w:num w:numId="9">
    <w:abstractNumId w:val="22"/>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19"/>
  </w:num>
  <w:num w:numId="15">
    <w:abstractNumId w:val="4"/>
  </w:num>
  <w:num w:numId="16">
    <w:abstractNumId w:val="27"/>
  </w:num>
  <w:num w:numId="17">
    <w:abstractNumId w:val="12"/>
  </w:num>
  <w:num w:numId="18">
    <w:abstractNumId w:val="30"/>
  </w:num>
  <w:num w:numId="19">
    <w:abstractNumId w:val="20"/>
  </w:num>
  <w:num w:numId="20">
    <w:abstractNumId w:val="24"/>
  </w:num>
  <w:num w:numId="21">
    <w:abstractNumId w:val="21"/>
  </w:num>
  <w:num w:numId="22">
    <w:abstractNumId w:val="18"/>
  </w:num>
  <w:num w:numId="23">
    <w:abstractNumId w:val="13"/>
  </w:num>
  <w:num w:numId="24">
    <w:abstractNumId w:val="7"/>
  </w:num>
  <w:num w:numId="25">
    <w:abstractNumId w:val="10"/>
  </w:num>
  <w:num w:numId="26">
    <w:abstractNumId w:val="6"/>
    <w:lvlOverride w:ilvl="0"/>
    <w:lvlOverride w:ilvl="1"/>
    <w:lvlOverride w:ilvl="2"/>
    <w:lvlOverride w:ilvl="3"/>
    <w:lvlOverride w:ilvl="4"/>
    <w:lvlOverride w:ilvl="5"/>
    <w:lvlOverride w:ilvl="6"/>
    <w:lvlOverride w:ilvl="7"/>
    <w:lvlOverride w:ilvl="8"/>
  </w:num>
  <w:num w:numId="27">
    <w:abstractNumId w:val="11"/>
  </w:num>
  <w:num w:numId="28">
    <w:abstractNumId w:val="23"/>
  </w:num>
  <w:num w:numId="29">
    <w:abstractNumId w:val="9"/>
    <w:lvlOverride w:ilvl="0">
      <w:startOverride w:val="3"/>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81522"/>
    <w:rsid w:val="00093D9B"/>
    <w:rsid w:val="000A5632"/>
    <w:rsid w:val="000C1554"/>
    <w:rsid w:val="000D2800"/>
    <w:rsid w:val="000D4E0A"/>
    <w:rsid w:val="000E7A52"/>
    <w:rsid w:val="001439D1"/>
    <w:rsid w:val="0014690E"/>
    <w:rsid w:val="0017069E"/>
    <w:rsid w:val="001765AE"/>
    <w:rsid w:val="001B500F"/>
    <w:rsid w:val="001B6CE4"/>
    <w:rsid w:val="001D1E89"/>
    <w:rsid w:val="001D26F1"/>
    <w:rsid w:val="001D792E"/>
    <w:rsid w:val="001E7104"/>
    <w:rsid w:val="001F5F99"/>
    <w:rsid w:val="002070E3"/>
    <w:rsid w:val="00214935"/>
    <w:rsid w:val="002202E2"/>
    <w:rsid w:val="002713D8"/>
    <w:rsid w:val="002C1A12"/>
    <w:rsid w:val="002D07D9"/>
    <w:rsid w:val="002E1CDB"/>
    <w:rsid w:val="002E779A"/>
    <w:rsid w:val="003051FB"/>
    <w:rsid w:val="003227DA"/>
    <w:rsid w:val="00340146"/>
    <w:rsid w:val="003658DA"/>
    <w:rsid w:val="003E00FB"/>
    <w:rsid w:val="003E35D8"/>
    <w:rsid w:val="003F61E4"/>
    <w:rsid w:val="00407EDC"/>
    <w:rsid w:val="00422754"/>
    <w:rsid w:val="004334F4"/>
    <w:rsid w:val="004646F8"/>
    <w:rsid w:val="00473B62"/>
    <w:rsid w:val="0048090D"/>
    <w:rsid w:val="004943E7"/>
    <w:rsid w:val="004B1C5A"/>
    <w:rsid w:val="004D1EA6"/>
    <w:rsid w:val="004D3182"/>
    <w:rsid w:val="004D54C0"/>
    <w:rsid w:val="004F1646"/>
    <w:rsid w:val="00501AF4"/>
    <w:rsid w:val="00504AF5"/>
    <w:rsid w:val="00505998"/>
    <w:rsid w:val="00521472"/>
    <w:rsid w:val="00525D69"/>
    <w:rsid w:val="00537A1B"/>
    <w:rsid w:val="005548D3"/>
    <w:rsid w:val="0055637F"/>
    <w:rsid w:val="005777C0"/>
    <w:rsid w:val="00593A92"/>
    <w:rsid w:val="005940E5"/>
    <w:rsid w:val="005C664A"/>
    <w:rsid w:val="005D1043"/>
    <w:rsid w:val="005F0620"/>
    <w:rsid w:val="005F2F03"/>
    <w:rsid w:val="005F4FB1"/>
    <w:rsid w:val="006353D2"/>
    <w:rsid w:val="00636C64"/>
    <w:rsid w:val="006456B5"/>
    <w:rsid w:val="00647E5A"/>
    <w:rsid w:val="006C4052"/>
    <w:rsid w:val="006D17B0"/>
    <w:rsid w:val="006D5D2B"/>
    <w:rsid w:val="006F2040"/>
    <w:rsid w:val="00716521"/>
    <w:rsid w:val="00731FB1"/>
    <w:rsid w:val="00754806"/>
    <w:rsid w:val="00771439"/>
    <w:rsid w:val="007A0A94"/>
    <w:rsid w:val="007C36F6"/>
    <w:rsid w:val="0081254A"/>
    <w:rsid w:val="008154E1"/>
    <w:rsid w:val="0083272B"/>
    <w:rsid w:val="0083431F"/>
    <w:rsid w:val="0084642A"/>
    <w:rsid w:val="00851F4D"/>
    <w:rsid w:val="008602E6"/>
    <w:rsid w:val="00872D9B"/>
    <w:rsid w:val="008B2768"/>
    <w:rsid w:val="008B36D5"/>
    <w:rsid w:val="00902FC0"/>
    <w:rsid w:val="009160B4"/>
    <w:rsid w:val="0093258D"/>
    <w:rsid w:val="0097789A"/>
    <w:rsid w:val="009A0725"/>
    <w:rsid w:val="00A16F05"/>
    <w:rsid w:val="00A35440"/>
    <w:rsid w:val="00A40510"/>
    <w:rsid w:val="00A41BBD"/>
    <w:rsid w:val="00A75648"/>
    <w:rsid w:val="00AA3DF4"/>
    <w:rsid w:val="00AC4234"/>
    <w:rsid w:val="00AE4329"/>
    <w:rsid w:val="00AE5B6E"/>
    <w:rsid w:val="00AF0832"/>
    <w:rsid w:val="00B04C1C"/>
    <w:rsid w:val="00B05D5E"/>
    <w:rsid w:val="00B14B43"/>
    <w:rsid w:val="00B25A81"/>
    <w:rsid w:val="00B4448C"/>
    <w:rsid w:val="00B51734"/>
    <w:rsid w:val="00BF774C"/>
    <w:rsid w:val="00C24F92"/>
    <w:rsid w:val="00C50EFA"/>
    <w:rsid w:val="00C54D0C"/>
    <w:rsid w:val="00C60A2C"/>
    <w:rsid w:val="00C76EC3"/>
    <w:rsid w:val="00C93442"/>
    <w:rsid w:val="00CB0252"/>
    <w:rsid w:val="00CD375F"/>
    <w:rsid w:val="00CD3E90"/>
    <w:rsid w:val="00D1464E"/>
    <w:rsid w:val="00D15F88"/>
    <w:rsid w:val="00D22F90"/>
    <w:rsid w:val="00D547C3"/>
    <w:rsid w:val="00D62895"/>
    <w:rsid w:val="00D74F52"/>
    <w:rsid w:val="00D856E9"/>
    <w:rsid w:val="00D92F4E"/>
    <w:rsid w:val="00D9564A"/>
    <w:rsid w:val="00DD3B26"/>
    <w:rsid w:val="00DF454F"/>
    <w:rsid w:val="00E16E71"/>
    <w:rsid w:val="00E206F0"/>
    <w:rsid w:val="00E25806"/>
    <w:rsid w:val="00E27B24"/>
    <w:rsid w:val="00E6066E"/>
    <w:rsid w:val="00E865DD"/>
    <w:rsid w:val="00EB1F2D"/>
    <w:rsid w:val="00EC76E3"/>
    <w:rsid w:val="00EF769E"/>
    <w:rsid w:val="00F01314"/>
    <w:rsid w:val="00F1348C"/>
    <w:rsid w:val="00F52844"/>
    <w:rsid w:val="00F67CB3"/>
    <w:rsid w:val="00FA2FDE"/>
    <w:rsid w:val="00FA30FF"/>
    <w:rsid w:val="00FB6B43"/>
    <w:rsid w:val="00FE3966"/>
    <w:rsid w:val="00FF2755"/>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93FA4"/>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uiPriority w:val="11"/>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 w:type="table" w:styleId="Tabellagriglia4-colore5">
    <w:name w:val="Grid Table 4 Accent 5"/>
    <w:basedOn w:val="Tabellanormale"/>
    <w:uiPriority w:val="49"/>
    <w:rsid w:val="001F5F9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94083">
      <w:bodyDiv w:val="1"/>
      <w:marLeft w:val="0"/>
      <w:marRight w:val="0"/>
      <w:marTop w:val="0"/>
      <w:marBottom w:val="0"/>
      <w:divBdr>
        <w:top w:val="none" w:sz="0" w:space="0" w:color="auto"/>
        <w:left w:val="none" w:sz="0" w:space="0" w:color="auto"/>
        <w:bottom w:val="none" w:sz="0" w:space="0" w:color="auto"/>
        <w:right w:val="none" w:sz="0" w:space="0" w:color="auto"/>
      </w:divBdr>
    </w:div>
    <w:div w:id="424809678">
      <w:bodyDiv w:val="1"/>
      <w:marLeft w:val="0"/>
      <w:marRight w:val="0"/>
      <w:marTop w:val="0"/>
      <w:marBottom w:val="0"/>
      <w:divBdr>
        <w:top w:val="none" w:sz="0" w:space="0" w:color="auto"/>
        <w:left w:val="none" w:sz="0" w:space="0" w:color="auto"/>
        <w:bottom w:val="none" w:sz="0" w:space="0" w:color="auto"/>
        <w:right w:val="none" w:sz="0" w:space="0" w:color="auto"/>
      </w:divBdr>
    </w:div>
    <w:div w:id="870728975">
      <w:bodyDiv w:val="1"/>
      <w:marLeft w:val="0"/>
      <w:marRight w:val="0"/>
      <w:marTop w:val="0"/>
      <w:marBottom w:val="0"/>
      <w:divBdr>
        <w:top w:val="none" w:sz="0" w:space="0" w:color="auto"/>
        <w:left w:val="none" w:sz="0" w:space="0" w:color="auto"/>
        <w:bottom w:val="none" w:sz="0" w:space="0" w:color="auto"/>
        <w:right w:val="none" w:sz="0" w:space="0" w:color="auto"/>
      </w:divBdr>
      <w:divsChild>
        <w:div w:id="1463116171">
          <w:marLeft w:val="0"/>
          <w:marRight w:val="0"/>
          <w:marTop w:val="0"/>
          <w:marBottom w:val="0"/>
          <w:divBdr>
            <w:top w:val="none" w:sz="0" w:space="0" w:color="auto"/>
            <w:left w:val="none" w:sz="0" w:space="0" w:color="auto"/>
            <w:bottom w:val="none" w:sz="0" w:space="0" w:color="auto"/>
            <w:right w:val="none" w:sz="0" w:space="0" w:color="auto"/>
          </w:divBdr>
        </w:div>
      </w:divsChild>
    </w:div>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 w:id="183160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guru99.com/system-testing.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android.com/studio/profile/generate-trace-log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developer.android.com/reference/android/os/Debug.html" TargetMode="Externa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developer.android.com/tools/help/traceview.html"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2EE62-D48F-4866-99C3-E164EB33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6</Pages>
  <Words>434</Words>
  <Characters>2477</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2906</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liguorinovincenzo0@gmail.com</cp:lastModifiedBy>
  <cp:revision>37</cp:revision>
  <cp:lastPrinted>1899-12-31T23:00:00Z</cp:lastPrinted>
  <dcterms:created xsi:type="dcterms:W3CDTF">2019-01-11T13:19:00Z</dcterms:created>
  <dcterms:modified xsi:type="dcterms:W3CDTF">2019-02-06T17:35:00Z</dcterms:modified>
</cp:coreProperties>
</file>