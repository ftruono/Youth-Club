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6D5" w:rsidRDefault="00754806">
      <w:r>
        <w:rPr>
          <w:noProof/>
        </w:rPr>
        <w:drawing>
          <wp:anchor distT="0" distB="0" distL="114300" distR="114300" simplePos="0" relativeHeight="251657728" behindDoc="1" locked="0" layoutInCell="1" allowOverlap="1">
            <wp:simplePos x="0" y="0"/>
            <wp:positionH relativeFrom="column">
              <wp:posOffset>-510540</wp:posOffset>
            </wp:positionH>
            <wp:positionV relativeFrom="paragraph">
              <wp:posOffset>-377190</wp:posOffset>
            </wp:positionV>
            <wp:extent cx="7286625" cy="7734300"/>
            <wp:effectExtent l="0" t="0" r="9525" b="0"/>
            <wp:wrapNone/>
            <wp:docPr id="2"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8">
                      <a:lum bright="80000" contrast="-70000"/>
                      <a:extLst>
                        <a:ext uri="{28A0092B-C50C-407E-A947-70E740481C1C}">
                          <a14:useLocalDpi xmlns:a14="http://schemas.microsoft.com/office/drawing/2010/main" val="0"/>
                        </a:ext>
                      </a:extLst>
                    </a:blip>
                    <a:srcRect/>
                    <a:stretch>
                      <a:fillRect/>
                    </a:stretch>
                  </pic:blipFill>
                  <pic:spPr bwMode="auto">
                    <a:xfrm>
                      <a:off x="0" y="0"/>
                      <a:ext cx="7286625" cy="773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1CDB" w:rsidRPr="00422754" w:rsidRDefault="00754806" w:rsidP="001B500F">
      <w:pPr>
        <w:tabs>
          <w:tab w:val="left" w:pos="3015"/>
          <w:tab w:val="left" w:pos="3195"/>
          <w:tab w:val="center" w:pos="4998"/>
          <w:tab w:val="center" w:pos="5359"/>
        </w:tabs>
        <w:jc w:val="right"/>
        <w:rPr>
          <w:rFonts w:ascii="Century Gothic" w:hAnsi="Century Gothic" w:cstheme="majorHAnsi"/>
          <w:b/>
          <w:i/>
          <w:sz w:val="72"/>
        </w:rPr>
      </w:pPr>
      <w:r w:rsidRPr="00422754">
        <w:rPr>
          <w:rFonts w:ascii="Century Gothic" w:hAnsi="Century Gothic" w:cstheme="majorHAnsi"/>
          <w:b/>
          <w:i/>
          <w:sz w:val="72"/>
        </w:rPr>
        <w:t>Youth Club</w:t>
      </w:r>
    </w:p>
    <w:p w:rsidR="00754806" w:rsidRDefault="004F1646"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Object</w:t>
      </w:r>
      <w:r w:rsidR="00422754">
        <w:rPr>
          <w:rFonts w:ascii="Century Gothic" w:hAnsi="Century Gothic" w:cstheme="majorHAnsi"/>
          <w:b/>
          <w:i/>
          <w:sz w:val="72"/>
        </w:rPr>
        <w:t xml:space="preserve"> Design </w:t>
      </w:r>
      <w:proofErr w:type="spellStart"/>
      <w:r w:rsidR="00422754">
        <w:rPr>
          <w:rFonts w:ascii="Century Gothic" w:hAnsi="Century Gothic" w:cstheme="majorHAnsi"/>
          <w:b/>
          <w:i/>
          <w:sz w:val="72"/>
        </w:rPr>
        <w:t>Document</w:t>
      </w:r>
      <w:proofErr w:type="spellEnd"/>
    </w:p>
    <w:p w:rsidR="004334F4" w:rsidRPr="00422754" w:rsidRDefault="004334F4" w:rsidP="001B500F">
      <w:pPr>
        <w:tabs>
          <w:tab w:val="left" w:pos="3015"/>
          <w:tab w:val="left" w:pos="3195"/>
          <w:tab w:val="center" w:pos="4998"/>
          <w:tab w:val="center" w:pos="5359"/>
        </w:tabs>
        <w:jc w:val="right"/>
        <w:rPr>
          <w:rFonts w:ascii="Century Gothic" w:hAnsi="Century Gothic" w:cstheme="majorHAnsi"/>
          <w:b/>
          <w:i/>
          <w:sz w:val="72"/>
        </w:rPr>
      </w:pPr>
      <w:r>
        <w:rPr>
          <w:rFonts w:ascii="Century Gothic" w:hAnsi="Century Gothic" w:cstheme="majorHAnsi"/>
          <w:b/>
          <w:i/>
          <w:sz w:val="72"/>
        </w:rPr>
        <w:t>Versione 3.0</w:t>
      </w:r>
    </w:p>
    <w:p w:rsidR="0083431F" w:rsidRPr="00422754" w:rsidRDefault="0083431F" w:rsidP="00422754">
      <w:pPr>
        <w:tabs>
          <w:tab w:val="left" w:pos="3015"/>
          <w:tab w:val="left" w:pos="3195"/>
          <w:tab w:val="center" w:pos="4998"/>
          <w:tab w:val="center" w:pos="5359"/>
        </w:tabs>
        <w:jc w:val="right"/>
        <w:rPr>
          <w:rFonts w:asciiTheme="majorHAnsi" w:hAnsiTheme="majorHAnsi" w:cstheme="majorHAnsi"/>
          <w:b/>
          <w:sz w:val="36"/>
        </w:rPr>
      </w:pPr>
    </w:p>
    <w:p w:rsidR="0083431F" w:rsidRPr="00F01314" w:rsidRDefault="0083431F" w:rsidP="001765AE">
      <w:pPr>
        <w:jc w:val="center"/>
        <w:rPr>
          <w:rFonts w:asciiTheme="majorHAnsi" w:hAnsiTheme="majorHAnsi" w:cstheme="majorHAnsi"/>
          <w:b/>
          <w:sz w:val="36"/>
        </w:rPr>
      </w:pPr>
    </w:p>
    <w:p w:rsidR="0083431F" w:rsidRPr="00F01314" w:rsidRDefault="00754806" w:rsidP="00422754">
      <w:pPr>
        <w:ind w:left="2127" w:firstLine="709"/>
        <w:rPr>
          <w:rFonts w:asciiTheme="majorHAnsi" w:hAnsiTheme="majorHAnsi" w:cstheme="majorHAnsi"/>
          <w:b/>
          <w:sz w:val="36"/>
        </w:rPr>
      </w:pPr>
      <w:r w:rsidRPr="00F01314">
        <w:rPr>
          <w:rFonts w:asciiTheme="majorHAnsi" w:hAnsiTheme="majorHAnsi" w:cstheme="majorHAnsi"/>
          <w:b/>
          <w:noProof/>
          <w:color w:val="FF0000"/>
          <w:sz w:val="28"/>
          <w:szCs w:val="28"/>
        </w:rPr>
        <w:drawing>
          <wp:inline distT="0" distB="0" distL="0" distR="0" wp14:anchorId="314C3BEC" wp14:editId="54A3A779">
            <wp:extent cx="2773045" cy="284986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on-scritta.png"/>
                    <pic:cNvPicPr/>
                  </pic:nvPicPr>
                  <pic:blipFill>
                    <a:blip r:embed="rId9">
                      <a:extLst>
                        <a:ext uri="{28A0092B-C50C-407E-A947-70E740481C1C}">
                          <a14:useLocalDpi xmlns:a14="http://schemas.microsoft.com/office/drawing/2010/main" val="0"/>
                        </a:ext>
                      </a:extLst>
                    </a:blip>
                    <a:stretch>
                      <a:fillRect/>
                    </a:stretch>
                  </pic:blipFill>
                  <pic:spPr>
                    <a:xfrm>
                      <a:off x="0" y="0"/>
                      <a:ext cx="2800285" cy="2877861"/>
                    </a:xfrm>
                    <a:prstGeom prst="rect">
                      <a:avLst/>
                    </a:prstGeom>
                  </pic:spPr>
                </pic:pic>
              </a:graphicData>
            </a:graphic>
          </wp:inline>
        </w:drawing>
      </w: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FA2FDE">
      <w:pPr>
        <w:ind w:left="6381"/>
        <w:rPr>
          <w:rFonts w:asciiTheme="majorHAnsi" w:hAnsiTheme="majorHAnsi" w:cstheme="majorHAnsi"/>
          <w:b/>
          <w:i/>
          <w:sz w:val="32"/>
        </w:rPr>
      </w:pPr>
    </w:p>
    <w:p w:rsidR="00422754" w:rsidRDefault="00422754" w:rsidP="00872D9B">
      <w:pPr>
        <w:rPr>
          <w:rFonts w:asciiTheme="majorHAnsi" w:hAnsiTheme="majorHAnsi" w:cstheme="majorHAnsi"/>
          <w:b/>
          <w:i/>
          <w:sz w:val="32"/>
        </w:rPr>
      </w:pPr>
    </w:p>
    <w:p w:rsidR="00B51734" w:rsidRPr="00422754" w:rsidRDefault="0048090D" w:rsidP="00422754">
      <w:pPr>
        <w:jc w:val="center"/>
        <w:rPr>
          <w:rFonts w:ascii="Century Gothic" w:hAnsi="Century Gothic" w:cstheme="majorHAnsi"/>
          <w:b/>
          <w:i/>
          <w:sz w:val="28"/>
        </w:rPr>
      </w:pPr>
      <w:r w:rsidRPr="00422754">
        <w:rPr>
          <w:rFonts w:ascii="Century Gothic" w:hAnsi="Century Gothic" w:cstheme="majorHAnsi"/>
          <w:b/>
          <w:i/>
          <w:sz w:val="28"/>
        </w:rPr>
        <w:t>DATA</w:t>
      </w:r>
      <w:r w:rsidR="008B36D5" w:rsidRPr="00422754">
        <w:rPr>
          <w:rFonts w:ascii="Century Gothic" w:hAnsi="Century Gothic" w:cstheme="majorHAnsi"/>
          <w:b/>
          <w:i/>
          <w:sz w:val="28"/>
        </w:rPr>
        <w:t xml:space="preserve">: </w:t>
      </w:r>
      <w:r w:rsidR="00214935">
        <w:rPr>
          <w:rFonts w:ascii="Century Gothic" w:hAnsi="Century Gothic" w:cstheme="majorHAnsi"/>
          <w:b/>
          <w:i/>
          <w:sz w:val="28"/>
        </w:rPr>
        <w:t>04</w:t>
      </w:r>
      <w:r w:rsidR="008B36D5" w:rsidRPr="00422754">
        <w:rPr>
          <w:rFonts w:ascii="Century Gothic" w:hAnsi="Century Gothic" w:cstheme="majorHAnsi"/>
          <w:b/>
          <w:i/>
          <w:sz w:val="28"/>
        </w:rPr>
        <w:t>/</w:t>
      </w:r>
      <w:r w:rsidR="00214935">
        <w:rPr>
          <w:rFonts w:ascii="Century Gothic" w:hAnsi="Century Gothic" w:cstheme="majorHAnsi"/>
          <w:b/>
          <w:i/>
          <w:sz w:val="28"/>
        </w:rPr>
        <w:t>02</w:t>
      </w:r>
      <w:r w:rsidR="001E7104" w:rsidRPr="00422754">
        <w:rPr>
          <w:rFonts w:ascii="Century Gothic" w:hAnsi="Century Gothic" w:cstheme="majorHAnsi"/>
          <w:b/>
          <w:i/>
          <w:sz w:val="28"/>
        </w:rPr>
        <w:t>/</w:t>
      </w:r>
      <w:r w:rsidR="00FA2FDE" w:rsidRPr="00422754">
        <w:rPr>
          <w:rFonts w:ascii="Century Gothic" w:hAnsi="Century Gothic" w:cstheme="majorHAnsi"/>
          <w:b/>
          <w:i/>
          <w:sz w:val="28"/>
        </w:rPr>
        <w:t>2019</w:t>
      </w:r>
    </w:p>
    <w:p w:rsidR="00B51734" w:rsidRPr="00F01314" w:rsidRDefault="00B51734" w:rsidP="00B51734">
      <w:pPr>
        <w:jc w:val="center"/>
        <w:rPr>
          <w:rFonts w:asciiTheme="majorHAnsi" w:hAnsiTheme="majorHAnsi" w:cstheme="majorHAnsi"/>
          <w:sz w:val="32"/>
        </w:rPr>
        <w:sectPr w:rsidR="00B51734" w:rsidRPr="00F01314">
          <w:footnotePr>
            <w:pos w:val="beneathText"/>
          </w:footnotePr>
          <w:pgSz w:w="11905" w:h="16837"/>
          <w:pgMar w:top="1134" w:right="1134" w:bottom="1134" w:left="1134" w:header="720" w:footer="720" w:gutter="0"/>
          <w:cols w:space="720"/>
          <w:formProt w:val="0"/>
          <w:docGrid w:linePitch="312" w:charSpace="-6145"/>
        </w:sectPr>
      </w:pPr>
    </w:p>
    <w:p w:rsidR="008B36D5" w:rsidRPr="00F01314" w:rsidRDefault="008B36D5">
      <w:pPr>
        <w:rPr>
          <w:rFonts w:asciiTheme="majorHAnsi" w:hAnsiTheme="majorHAnsi" w:cstheme="majorHAnsi"/>
        </w:rPr>
      </w:pPr>
    </w:p>
    <w:p w:rsidR="008B36D5" w:rsidRPr="00F01314" w:rsidRDefault="008B36D5">
      <w:pPr>
        <w:rPr>
          <w:rFonts w:asciiTheme="majorHAnsi" w:hAnsiTheme="majorHAnsi" w:cstheme="majorHAnsi"/>
        </w:rPr>
      </w:pPr>
    </w:p>
    <w:p w:rsidR="008B36D5" w:rsidRPr="00E25806" w:rsidRDefault="008B36D5">
      <w:pPr>
        <w:rPr>
          <w:rFonts w:ascii="Century Gothic" w:hAnsi="Century Gothic" w:cstheme="majorHAnsi"/>
          <w:b/>
        </w:rPr>
      </w:pPr>
      <w:r w:rsidRPr="00E25806">
        <w:rPr>
          <w:rFonts w:ascii="Century Gothic" w:hAnsi="Century Gothic" w:cstheme="majorHAnsi"/>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70"/>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rPr>
            </w:pPr>
            <w:r w:rsidRPr="00E25806">
              <w:rPr>
                <w:rFonts w:ascii="Century Gothic" w:hAnsi="Century Gothic" w:cstheme="majorHAnsi"/>
                <w:sz w:val="22"/>
              </w:rPr>
              <w:t xml:space="preserve"> Matricola</w:t>
            </w:r>
          </w:p>
        </w:tc>
      </w:tr>
      <w:tr w:rsidR="001765AE" w:rsidRPr="00F01314">
        <w:trPr>
          <w:trHeight w:val="230"/>
        </w:trPr>
        <w:tc>
          <w:tcPr>
            <w:tcW w:w="6745" w:type="dxa"/>
            <w:tcBorders>
              <w:left w:val="single" w:sz="1" w:space="0" w:color="000000"/>
              <w:bottom w:val="single" w:sz="1" w:space="0" w:color="000000"/>
            </w:tcBorders>
          </w:tcPr>
          <w:p w:rsidR="001765AE" w:rsidRPr="00E25806" w:rsidRDefault="002E1CDB" w:rsidP="008B36D5">
            <w:pPr>
              <w:pStyle w:val="Contenutotabella"/>
              <w:rPr>
                <w:rFonts w:ascii="Century Gothic" w:hAnsi="Century Gothic" w:cstheme="majorHAnsi"/>
                <w:sz w:val="22"/>
              </w:rPr>
            </w:pPr>
            <w:r w:rsidRPr="00E25806">
              <w:rPr>
                <w:rFonts w:ascii="Century Gothic" w:hAnsi="Century Gothic" w:cstheme="majorHAnsi"/>
                <w:sz w:val="22"/>
              </w:rPr>
              <w:t>Francesco Truono</w:t>
            </w:r>
          </w:p>
        </w:tc>
        <w:tc>
          <w:tcPr>
            <w:tcW w:w="2892" w:type="dxa"/>
            <w:tcBorders>
              <w:left w:val="single" w:sz="1" w:space="0" w:color="000000"/>
              <w:bottom w:val="single" w:sz="1" w:space="0" w:color="000000"/>
              <w:right w:val="single" w:sz="1" w:space="0" w:color="000000"/>
            </w:tcBorders>
          </w:tcPr>
          <w:p w:rsidR="001765AE" w:rsidRPr="00E25806" w:rsidRDefault="00593A92" w:rsidP="008B36D5">
            <w:pPr>
              <w:pStyle w:val="Contenutotabella"/>
              <w:rPr>
                <w:rFonts w:ascii="Century Gothic" w:hAnsi="Century Gothic" w:cstheme="majorHAnsi"/>
                <w:sz w:val="22"/>
              </w:rPr>
            </w:pPr>
            <w:r w:rsidRPr="00E25806">
              <w:rPr>
                <w:rFonts w:ascii="Century Gothic" w:hAnsi="Century Gothic" w:cstheme="majorHAnsi"/>
                <w:sz w:val="22"/>
              </w:rPr>
              <w:t>0512104830</w:t>
            </w:r>
          </w:p>
        </w:tc>
      </w:tr>
    </w:tbl>
    <w:p w:rsidR="008B36D5" w:rsidRPr="00F01314" w:rsidRDefault="008B36D5">
      <w:pPr>
        <w:rPr>
          <w:rFonts w:asciiTheme="majorHAnsi" w:hAnsiTheme="majorHAnsi" w:cstheme="majorHAnsi"/>
          <w:b/>
        </w:rPr>
      </w:pPr>
    </w:p>
    <w:p w:rsidR="008B36D5" w:rsidRPr="00E25806" w:rsidRDefault="008B36D5">
      <w:pPr>
        <w:rPr>
          <w:rFonts w:ascii="Century Gothic" w:hAnsi="Century Gothic" w:cstheme="majorHAnsi"/>
          <w:b/>
        </w:rPr>
      </w:pPr>
      <w:r w:rsidRPr="00E25806">
        <w:rPr>
          <w:rFonts w:ascii="Century Gothic" w:hAnsi="Century Gothic" w:cstheme="majorHAnsi"/>
          <w:b/>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rsidRPr="00F01314">
        <w:trPr>
          <w:trHeight w:val="294"/>
        </w:trPr>
        <w:tc>
          <w:tcPr>
            <w:tcW w:w="6745" w:type="dxa"/>
            <w:vMerge w:val="restart"/>
            <w:tcBorders>
              <w:top w:val="single" w:sz="1" w:space="0" w:color="000000"/>
              <w:left w:val="single" w:sz="1" w:space="0" w:color="000000"/>
              <w:bottom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jc w:val="left"/>
              <w:rPr>
                <w:rFonts w:ascii="Century Gothic" w:hAnsi="Century Gothic" w:cstheme="majorHAnsi"/>
                <w:sz w:val="22"/>
                <w:szCs w:val="22"/>
              </w:rPr>
            </w:pPr>
            <w:r w:rsidRPr="00E25806">
              <w:rPr>
                <w:rFonts w:ascii="Century Gothic" w:hAnsi="Century Gothic" w:cstheme="majorHAnsi"/>
                <w:sz w:val="22"/>
                <w:szCs w:val="22"/>
              </w:rPr>
              <w:t xml:space="preserve"> Matricola</w:t>
            </w:r>
          </w:p>
        </w:tc>
      </w:tr>
      <w:tr w:rsidR="00D1464E" w:rsidRPr="00F01314">
        <w:trPr>
          <w:trHeight w:val="230"/>
        </w:trPr>
        <w:tc>
          <w:tcPr>
            <w:tcW w:w="6745" w:type="dxa"/>
            <w:tcBorders>
              <w:left w:val="single" w:sz="1" w:space="0" w:color="000000"/>
              <w:bottom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Vincenzo Liguorino</w:t>
            </w:r>
          </w:p>
        </w:tc>
        <w:tc>
          <w:tcPr>
            <w:tcW w:w="2892" w:type="dxa"/>
            <w:tcBorders>
              <w:left w:val="single" w:sz="1" w:space="0" w:color="000000"/>
              <w:bottom w:val="single" w:sz="1" w:space="0" w:color="000000"/>
              <w:right w:val="single" w:sz="1" w:space="0" w:color="000000"/>
            </w:tcBorders>
          </w:tcPr>
          <w:p w:rsidR="00D1464E"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0512104692</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2E1CDB"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Aniello Petrosino</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0512104680</w:t>
            </w:r>
          </w:p>
        </w:tc>
      </w:tr>
      <w:tr w:rsidR="002713D8" w:rsidRPr="00F01314">
        <w:trPr>
          <w:trHeight w:val="230"/>
        </w:trPr>
        <w:tc>
          <w:tcPr>
            <w:tcW w:w="6745" w:type="dxa"/>
            <w:tcBorders>
              <w:left w:val="single" w:sz="1" w:space="0" w:color="000000"/>
              <w:bottom w:val="single" w:sz="1" w:space="0" w:color="000000"/>
            </w:tcBorders>
          </w:tcPr>
          <w:p w:rsidR="002713D8" w:rsidRPr="00E25806" w:rsidRDefault="00593A92"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Cristiana Elena Lazar</w:t>
            </w:r>
          </w:p>
        </w:tc>
        <w:tc>
          <w:tcPr>
            <w:tcW w:w="2892" w:type="dxa"/>
            <w:tcBorders>
              <w:left w:val="single" w:sz="1" w:space="0" w:color="000000"/>
              <w:bottom w:val="single" w:sz="1" w:space="0" w:color="000000"/>
              <w:right w:val="single" w:sz="1" w:space="0" w:color="000000"/>
            </w:tcBorders>
          </w:tcPr>
          <w:p w:rsidR="002713D8" w:rsidRPr="00E25806" w:rsidRDefault="005940E5" w:rsidP="000A5632">
            <w:pPr>
              <w:pStyle w:val="Contenutotabella"/>
              <w:rPr>
                <w:rFonts w:ascii="Century Gothic" w:hAnsi="Century Gothic" w:cstheme="majorHAnsi"/>
                <w:sz w:val="22"/>
                <w:szCs w:val="22"/>
              </w:rPr>
            </w:pPr>
            <w:r w:rsidRPr="00E25806">
              <w:rPr>
                <w:rFonts w:ascii="Century Gothic" w:hAnsi="Century Gothic" w:cstheme="majorHAnsi"/>
                <w:sz w:val="22"/>
                <w:szCs w:val="22"/>
              </w:rPr>
              <w:t>0512104662</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rsidRPr="00F01314">
        <w:trPr>
          <w:trHeight w:val="245"/>
        </w:trPr>
        <w:tc>
          <w:tcPr>
            <w:tcW w:w="2891" w:type="dxa"/>
            <w:vMerge w:val="restart"/>
            <w:tcBorders>
              <w:top w:val="single" w:sz="1" w:space="0" w:color="000000"/>
              <w:left w:val="single" w:sz="1" w:space="0" w:color="000000"/>
              <w:bottom w:val="single" w:sz="1" w:space="0" w:color="000000"/>
            </w:tcBorders>
          </w:tcPr>
          <w:p w:rsidR="008B36D5" w:rsidRPr="00E25806" w:rsidRDefault="008B36D5">
            <w:pPr>
              <w:pStyle w:val="Contenutotabella"/>
              <w:rPr>
                <w:rFonts w:ascii="Century Gothic" w:hAnsi="Century Gothic" w:cstheme="majorHAnsi"/>
                <w:b/>
                <w:sz w:val="20"/>
              </w:rPr>
            </w:pPr>
            <w:r w:rsidRPr="00E25806">
              <w:rPr>
                <w:rFonts w:ascii="Century Gothic" w:hAnsi="Century Gothic" w:cstheme="majorHAnsi"/>
                <w:b/>
                <w:sz w:val="20"/>
              </w:rPr>
              <w:t xml:space="preserve"> </w:t>
            </w:r>
            <w:r w:rsidRPr="00E25806">
              <w:rPr>
                <w:rFonts w:ascii="Century Gothic" w:hAnsi="Century Gothic" w:cstheme="majorHAnsi"/>
                <w:b/>
              </w:rPr>
              <w:t>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Pr="00E25806" w:rsidRDefault="00E25806" w:rsidP="00E25806">
            <w:pPr>
              <w:pStyle w:val="Contenutotabella"/>
              <w:jc w:val="center"/>
              <w:rPr>
                <w:rFonts w:ascii="Century Gothic" w:hAnsi="Century Gothic" w:cstheme="majorHAnsi"/>
                <w:sz w:val="22"/>
              </w:rPr>
            </w:pPr>
            <w:r>
              <w:rPr>
                <w:rFonts w:ascii="Century Gothic" w:hAnsi="Century Gothic" w:cstheme="majorHAnsi"/>
                <w:sz w:val="22"/>
              </w:rPr>
              <w:t>*</w:t>
            </w:r>
          </w:p>
        </w:tc>
      </w:tr>
    </w:tbl>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F01314" w:rsidRDefault="008B36D5">
      <w:pPr>
        <w:rPr>
          <w:rFonts w:asciiTheme="majorHAnsi" w:hAnsiTheme="majorHAnsi" w:cstheme="majorHAnsi"/>
          <w:b/>
          <w:sz w:val="20"/>
        </w:rPr>
      </w:pPr>
    </w:p>
    <w:p w:rsidR="008B36D5" w:rsidRPr="00E25806" w:rsidRDefault="008B36D5">
      <w:pPr>
        <w:jc w:val="center"/>
        <w:rPr>
          <w:rFonts w:ascii="Century Gothic" w:hAnsi="Century Gothic" w:cstheme="majorHAnsi"/>
          <w:b/>
          <w:sz w:val="32"/>
        </w:rPr>
      </w:pPr>
      <w:proofErr w:type="spellStart"/>
      <w:r w:rsidRPr="00E25806">
        <w:rPr>
          <w:rFonts w:ascii="Century Gothic" w:hAnsi="Century Gothic" w:cstheme="majorHAnsi"/>
          <w:b/>
          <w:sz w:val="32"/>
        </w:rPr>
        <w:t>Revision</w:t>
      </w:r>
      <w:proofErr w:type="spellEnd"/>
      <w:r w:rsidRPr="00E25806">
        <w:rPr>
          <w:rFonts w:ascii="Century Gothic" w:hAnsi="Century Gothic" w:cstheme="majorHAnsi"/>
          <w:b/>
          <w:sz w:val="32"/>
        </w:rPr>
        <w:t xml:space="preserve"> </w:t>
      </w:r>
      <w:proofErr w:type="spellStart"/>
      <w:r w:rsidRPr="00E25806">
        <w:rPr>
          <w:rFonts w:ascii="Century Gothic" w:hAnsi="Century Gothic" w:cstheme="majorHAnsi"/>
          <w:b/>
          <w:sz w:val="32"/>
        </w:rPr>
        <w:t>History</w:t>
      </w:r>
      <w:proofErr w:type="spellEnd"/>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278"/>
        <w:gridCol w:w="4022"/>
        <w:gridCol w:w="2410"/>
      </w:tblGrid>
      <w:tr w:rsidR="008B36D5" w:rsidRPr="00F01314" w:rsidTr="00E25806">
        <w:trPr>
          <w:trHeight w:val="294"/>
        </w:trPr>
        <w:tc>
          <w:tcPr>
            <w:tcW w:w="1927"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Data</w:t>
            </w:r>
          </w:p>
        </w:tc>
        <w:tc>
          <w:tcPr>
            <w:tcW w:w="1278"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Versione</w:t>
            </w:r>
          </w:p>
        </w:tc>
        <w:tc>
          <w:tcPr>
            <w:tcW w:w="4022" w:type="dxa"/>
            <w:tcBorders>
              <w:top w:val="single" w:sz="1" w:space="0" w:color="000000"/>
              <w:left w:val="single" w:sz="1" w:space="0" w:color="000000"/>
              <w:bottom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Descrizione</w:t>
            </w:r>
          </w:p>
        </w:tc>
        <w:tc>
          <w:tcPr>
            <w:tcW w:w="2410" w:type="dxa"/>
            <w:tcBorders>
              <w:top w:val="single" w:sz="1" w:space="0" w:color="000000"/>
              <w:left w:val="single" w:sz="1" w:space="0" w:color="000000"/>
              <w:bottom w:val="single" w:sz="1" w:space="0" w:color="000000"/>
              <w:right w:val="single" w:sz="1" w:space="0" w:color="000000"/>
            </w:tcBorders>
          </w:tcPr>
          <w:p w:rsidR="008B36D5" w:rsidRPr="00E25806" w:rsidRDefault="008B36D5">
            <w:pPr>
              <w:pStyle w:val="Intestazionetabella"/>
              <w:rPr>
                <w:rFonts w:ascii="Century Gothic" w:hAnsi="Century Gothic" w:cstheme="majorHAnsi"/>
              </w:rPr>
            </w:pPr>
            <w:r w:rsidRPr="00E25806">
              <w:rPr>
                <w:rFonts w:ascii="Century Gothic" w:hAnsi="Century Gothic" w:cstheme="majorHAnsi"/>
              </w:rPr>
              <w:t>Autore</w:t>
            </w:r>
          </w:p>
        </w:tc>
      </w:tr>
      <w:tr w:rsidR="008B36D5" w:rsidRPr="00F01314" w:rsidTr="00E25806">
        <w:trPr>
          <w:trHeight w:val="244"/>
        </w:trPr>
        <w:tc>
          <w:tcPr>
            <w:tcW w:w="1927" w:type="dxa"/>
            <w:tcBorders>
              <w:left w:val="single" w:sz="1" w:space="0" w:color="000000"/>
              <w:bottom w:val="single" w:sz="1" w:space="0" w:color="000000"/>
            </w:tcBorders>
          </w:tcPr>
          <w:p w:rsidR="00D547C3"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0.1</w:t>
            </w:r>
          </w:p>
        </w:tc>
        <w:tc>
          <w:tcPr>
            <w:tcW w:w="4022" w:type="dxa"/>
            <w:tcBorders>
              <w:left w:val="single" w:sz="1" w:space="0" w:color="000000"/>
              <w:bottom w:val="single" w:sz="1" w:space="0" w:color="000000"/>
            </w:tcBorders>
          </w:tcPr>
          <w:p w:rsidR="008B36D5" w:rsidRPr="004334F4" w:rsidRDefault="00D547C3" w:rsidP="001E710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Prima Stesura</w:t>
            </w:r>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214935">
        <w:trPr>
          <w:trHeight w:val="745"/>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25</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0.2</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Modifiche parte prima e aggiunta terzo punto: Packaging</w:t>
            </w:r>
          </w:p>
        </w:tc>
        <w:tc>
          <w:tcPr>
            <w:tcW w:w="2410" w:type="dxa"/>
            <w:tcBorders>
              <w:left w:val="single" w:sz="1" w:space="0" w:color="000000"/>
              <w:bottom w:val="single" w:sz="1" w:space="0" w:color="000000"/>
              <w:right w:val="single" w:sz="1" w:space="0" w:color="000000"/>
            </w:tcBorders>
          </w:tcPr>
          <w:p w:rsidR="008B36D5"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8B36D5" w:rsidRPr="00F01314" w:rsidTr="004334F4">
        <w:trPr>
          <w:trHeight w:val="386"/>
        </w:trPr>
        <w:tc>
          <w:tcPr>
            <w:tcW w:w="1927"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0.3</w:t>
            </w:r>
          </w:p>
        </w:tc>
        <w:tc>
          <w:tcPr>
            <w:tcW w:w="4022" w:type="dxa"/>
            <w:tcBorders>
              <w:left w:val="single" w:sz="1" w:space="0" w:color="000000"/>
              <w:bottom w:val="single" w:sz="1" w:space="0" w:color="000000"/>
            </w:tcBorders>
          </w:tcPr>
          <w:p w:rsidR="008B36D5" w:rsidRPr="004334F4" w:rsidRDefault="00D547C3" w:rsidP="00214935">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 xml:space="preserve">Aggiunta </w:t>
            </w:r>
            <w:r w:rsidR="00214935">
              <w:rPr>
                <w:rFonts w:ascii="Century Gothic" w:hAnsi="Century Gothic" w:cstheme="majorHAnsi"/>
                <w:sz w:val="22"/>
                <w:szCs w:val="22"/>
              </w:rPr>
              <w:t>punto due: Design Pattern</w:t>
            </w:r>
          </w:p>
        </w:tc>
        <w:tc>
          <w:tcPr>
            <w:tcW w:w="2410" w:type="dxa"/>
            <w:tcBorders>
              <w:left w:val="single" w:sz="1" w:space="0" w:color="000000"/>
              <w:bottom w:val="single" w:sz="1" w:space="0" w:color="000000"/>
              <w:right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Truono Francesco</w:t>
            </w:r>
          </w:p>
        </w:tc>
      </w:tr>
      <w:tr w:rsidR="008B36D5" w:rsidRPr="00F01314" w:rsidTr="00214935">
        <w:trPr>
          <w:trHeight w:val="665"/>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26</w:t>
            </w:r>
            <w:r w:rsidR="00D547C3"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1.0</w:t>
            </w:r>
          </w:p>
        </w:tc>
        <w:tc>
          <w:tcPr>
            <w:tcW w:w="4022" w:type="dxa"/>
            <w:tcBorders>
              <w:left w:val="single" w:sz="1" w:space="0" w:color="000000"/>
              <w:bottom w:val="single" w:sz="1" w:space="0" w:color="000000"/>
            </w:tcBorders>
          </w:tcPr>
          <w:p w:rsidR="008B36D5" w:rsidRPr="004334F4" w:rsidRDefault="00214935" w:rsidP="00D547C3">
            <w:pPr>
              <w:widowControl/>
              <w:suppressAutoHyphens w:val="0"/>
              <w:jc w:val="center"/>
              <w:rPr>
                <w:rFonts w:ascii="Century Gothic" w:eastAsia="Times New Roman" w:hAnsi="Century Gothic"/>
                <w:kern w:val="0"/>
                <w:sz w:val="22"/>
                <w:szCs w:val="22"/>
              </w:rPr>
            </w:pPr>
            <w:r>
              <w:rPr>
                <w:rFonts w:ascii="Century Gothic" w:eastAsia="Times New Roman" w:hAnsi="Century Gothic"/>
                <w:kern w:val="0"/>
                <w:sz w:val="22"/>
                <w:szCs w:val="22"/>
              </w:rPr>
              <w:t xml:space="preserve">Aggiunta punto quattro: Class </w:t>
            </w:r>
            <w:proofErr w:type="spellStart"/>
            <w:r>
              <w:rPr>
                <w:rFonts w:ascii="Century Gothic" w:eastAsia="Times New Roman" w:hAnsi="Century Gothic"/>
                <w:kern w:val="0"/>
                <w:sz w:val="22"/>
                <w:szCs w:val="22"/>
              </w:rPr>
              <w:t>Interfaces</w:t>
            </w:r>
            <w:proofErr w:type="spellEnd"/>
          </w:p>
        </w:tc>
        <w:tc>
          <w:tcPr>
            <w:tcW w:w="2410" w:type="dxa"/>
            <w:tcBorders>
              <w:left w:val="single" w:sz="1" w:space="0" w:color="000000"/>
              <w:bottom w:val="single" w:sz="1" w:space="0" w:color="000000"/>
              <w:right w:val="single" w:sz="1" w:space="0" w:color="000000"/>
            </w:tcBorders>
          </w:tcPr>
          <w:p w:rsidR="008B36D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p w:rsidR="0021493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31</w:t>
            </w:r>
            <w:r w:rsidR="004334F4" w:rsidRPr="004334F4">
              <w:rPr>
                <w:rFonts w:ascii="Century Gothic" w:hAnsi="Century Gothic" w:cstheme="majorHAnsi"/>
                <w:sz w:val="22"/>
                <w:szCs w:val="22"/>
              </w:rPr>
              <w:t>/01/2019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1.1</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Aggiunta Schema </w:t>
            </w:r>
            <w:proofErr w:type="spellStart"/>
            <w:r>
              <w:rPr>
                <w:rFonts w:ascii="Century Gothic" w:hAnsi="Century Gothic" w:cstheme="majorHAnsi"/>
                <w:sz w:val="22"/>
                <w:szCs w:val="22"/>
              </w:rPr>
              <w:t>class</w:t>
            </w:r>
            <w:proofErr w:type="spellEnd"/>
            <w:r>
              <w:rPr>
                <w:rFonts w:ascii="Century Gothic" w:hAnsi="Century Gothic" w:cstheme="majorHAnsi"/>
                <w:sz w:val="22"/>
                <w:szCs w:val="22"/>
              </w:rPr>
              <w:t xml:space="preserve"> </w:t>
            </w:r>
            <w:proofErr w:type="spellStart"/>
            <w:r>
              <w:rPr>
                <w:rFonts w:ascii="Century Gothic" w:hAnsi="Century Gothic" w:cstheme="majorHAnsi"/>
                <w:sz w:val="22"/>
                <w:szCs w:val="22"/>
              </w:rPr>
              <w:t>interfaces</w:t>
            </w:r>
            <w:proofErr w:type="spellEnd"/>
            <w:r>
              <w:rPr>
                <w:rFonts w:ascii="Century Gothic" w:hAnsi="Century Gothic" w:cstheme="majorHAnsi"/>
                <w:sz w:val="22"/>
                <w:szCs w:val="22"/>
              </w:rPr>
              <w:t xml:space="preserve"> e schemi design Pattern</w:t>
            </w:r>
          </w:p>
        </w:tc>
        <w:tc>
          <w:tcPr>
            <w:tcW w:w="2410" w:type="dxa"/>
            <w:tcBorders>
              <w:left w:val="single" w:sz="1" w:space="0" w:color="000000"/>
              <w:bottom w:val="single" w:sz="1" w:space="0" w:color="000000"/>
              <w:right w:val="single" w:sz="1" w:space="0" w:color="000000"/>
            </w:tcBorders>
          </w:tcPr>
          <w:p w:rsidR="008B36D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Lazar Cristiana Elena</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01</w:t>
            </w:r>
            <w:r w:rsidR="004334F4" w:rsidRPr="004334F4">
              <w:rPr>
                <w:rFonts w:ascii="Century Gothic" w:hAnsi="Century Gothic" w:cstheme="majorHAnsi"/>
                <w:sz w:val="22"/>
                <w:szCs w:val="22"/>
              </w:rPr>
              <w:t>/</w:t>
            </w:r>
            <w:r>
              <w:rPr>
                <w:rFonts w:ascii="Century Gothic" w:hAnsi="Century Gothic" w:cstheme="majorHAnsi"/>
                <w:sz w:val="22"/>
                <w:szCs w:val="22"/>
              </w:rPr>
              <w:t>02</w:t>
            </w:r>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2.0</w:t>
            </w:r>
          </w:p>
        </w:tc>
        <w:tc>
          <w:tcPr>
            <w:tcW w:w="4022" w:type="dxa"/>
            <w:tcBorders>
              <w:left w:val="single" w:sz="1" w:space="0" w:color="000000"/>
              <w:bottom w:val="single" w:sz="1" w:space="0" w:color="000000"/>
            </w:tcBorders>
          </w:tcPr>
          <w:p w:rsidR="008B36D5" w:rsidRPr="004334F4"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 xml:space="preserve">Revisione </w:t>
            </w:r>
          </w:p>
        </w:tc>
        <w:tc>
          <w:tcPr>
            <w:tcW w:w="2410" w:type="dxa"/>
            <w:tcBorders>
              <w:left w:val="single" w:sz="1" w:space="0" w:color="000000"/>
              <w:bottom w:val="single" w:sz="1" w:space="0" w:color="000000"/>
              <w:right w:val="single" w:sz="1" w:space="0" w:color="000000"/>
            </w:tcBorders>
          </w:tcPr>
          <w:p w:rsidR="008B36D5"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r w:rsidR="00214935" w:rsidRPr="00F01314" w:rsidTr="00E25806">
        <w:trPr>
          <w:trHeight w:val="244"/>
        </w:trPr>
        <w:tc>
          <w:tcPr>
            <w:tcW w:w="1927" w:type="dxa"/>
            <w:tcBorders>
              <w:left w:val="single" w:sz="1" w:space="0" w:color="000000"/>
              <w:bottom w:val="single" w:sz="1" w:space="0" w:color="000000"/>
            </w:tcBorders>
          </w:tcPr>
          <w:p w:rsidR="00214935"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04/02/2019</w:t>
            </w:r>
          </w:p>
        </w:tc>
        <w:tc>
          <w:tcPr>
            <w:tcW w:w="1278" w:type="dxa"/>
            <w:tcBorders>
              <w:left w:val="single" w:sz="1" w:space="0" w:color="000000"/>
              <w:bottom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2.1</w:t>
            </w:r>
          </w:p>
        </w:tc>
        <w:tc>
          <w:tcPr>
            <w:tcW w:w="4022" w:type="dxa"/>
            <w:tcBorders>
              <w:left w:val="single" w:sz="1" w:space="0" w:color="000000"/>
              <w:bottom w:val="single" w:sz="1" w:space="0" w:color="000000"/>
            </w:tcBorders>
          </w:tcPr>
          <w:p w:rsidR="00214935" w:rsidRDefault="00214935" w:rsidP="00D547C3">
            <w:pPr>
              <w:pStyle w:val="Contenutotabella"/>
              <w:jc w:val="center"/>
              <w:rPr>
                <w:rFonts w:ascii="Century Gothic" w:hAnsi="Century Gothic" w:cstheme="majorHAnsi"/>
                <w:sz w:val="22"/>
                <w:szCs w:val="22"/>
              </w:rPr>
            </w:pPr>
            <w:r>
              <w:rPr>
                <w:rFonts w:ascii="Century Gothic" w:hAnsi="Century Gothic" w:cstheme="majorHAnsi"/>
                <w:sz w:val="22"/>
                <w:szCs w:val="22"/>
              </w:rPr>
              <w:t>Aggiornamento documento</w:t>
            </w:r>
          </w:p>
        </w:tc>
        <w:tc>
          <w:tcPr>
            <w:tcW w:w="2410" w:type="dxa"/>
            <w:tcBorders>
              <w:left w:val="single" w:sz="1" w:space="0" w:color="000000"/>
              <w:bottom w:val="single" w:sz="1" w:space="0" w:color="000000"/>
              <w:right w:val="single" w:sz="1" w:space="0" w:color="000000"/>
            </w:tcBorders>
          </w:tcPr>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Truono Francesco</w:t>
            </w:r>
          </w:p>
        </w:tc>
      </w:tr>
      <w:tr w:rsidR="008B36D5" w:rsidRPr="00F01314" w:rsidTr="00E25806">
        <w:trPr>
          <w:trHeight w:val="244"/>
        </w:trPr>
        <w:tc>
          <w:tcPr>
            <w:tcW w:w="1927" w:type="dxa"/>
            <w:tcBorders>
              <w:left w:val="single" w:sz="1" w:space="0" w:color="000000"/>
              <w:bottom w:val="single" w:sz="1" w:space="0" w:color="000000"/>
            </w:tcBorders>
          </w:tcPr>
          <w:p w:rsidR="008B36D5" w:rsidRPr="004334F4" w:rsidRDefault="00214935" w:rsidP="00214935">
            <w:pPr>
              <w:pStyle w:val="Contenutotabella"/>
              <w:jc w:val="center"/>
              <w:rPr>
                <w:rFonts w:ascii="Century Gothic" w:hAnsi="Century Gothic" w:cstheme="majorHAnsi"/>
                <w:sz w:val="22"/>
                <w:szCs w:val="22"/>
              </w:rPr>
            </w:pPr>
            <w:r>
              <w:rPr>
                <w:rFonts w:ascii="Century Gothic" w:hAnsi="Century Gothic" w:cstheme="majorHAnsi"/>
                <w:sz w:val="22"/>
                <w:szCs w:val="22"/>
              </w:rPr>
              <w:t>04</w:t>
            </w:r>
            <w:r w:rsidR="004334F4" w:rsidRPr="004334F4">
              <w:rPr>
                <w:rFonts w:ascii="Century Gothic" w:hAnsi="Century Gothic" w:cstheme="majorHAnsi"/>
                <w:sz w:val="22"/>
                <w:szCs w:val="22"/>
              </w:rPr>
              <w:t>/</w:t>
            </w:r>
            <w:r>
              <w:rPr>
                <w:rFonts w:ascii="Century Gothic" w:hAnsi="Century Gothic" w:cstheme="majorHAnsi"/>
                <w:sz w:val="22"/>
                <w:szCs w:val="22"/>
              </w:rPr>
              <w:t>02</w:t>
            </w:r>
            <w:bookmarkStart w:id="0" w:name="_GoBack"/>
            <w:bookmarkEnd w:id="0"/>
            <w:r w:rsidR="004334F4" w:rsidRPr="004334F4">
              <w:rPr>
                <w:rFonts w:ascii="Century Gothic" w:hAnsi="Century Gothic" w:cstheme="majorHAnsi"/>
                <w:sz w:val="22"/>
                <w:szCs w:val="22"/>
              </w:rPr>
              <w:t>/2019</w:t>
            </w:r>
          </w:p>
        </w:tc>
        <w:tc>
          <w:tcPr>
            <w:tcW w:w="1278" w:type="dxa"/>
            <w:tcBorders>
              <w:left w:val="single" w:sz="1" w:space="0" w:color="000000"/>
              <w:bottom w:val="single" w:sz="1" w:space="0" w:color="000000"/>
            </w:tcBorders>
          </w:tcPr>
          <w:p w:rsidR="008B36D5" w:rsidRPr="004334F4" w:rsidRDefault="004334F4" w:rsidP="004334F4">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3.0</w:t>
            </w:r>
          </w:p>
        </w:tc>
        <w:tc>
          <w:tcPr>
            <w:tcW w:w="4022" w:type="dxa"/>
            <w:tcBorders>
              <w:left w:val="single" w:sz="1" w:space="0" w:color="000000"/>
              <w:bottom w:val="single" w:sz="1" w:space="0" w:color="000000"/>
            </w:tcBorders>
          </w:tcPr>
          <w:p w:rsidR="008B36D5" w:rsidRPr="004334F4" w:rsidRDefault="00D547C3" w:rsidP="00D547C3">
            <w:pPr>
              <w:pStyle w:val="Contenutotabella"/>
              <w:jc w:val="center"/>
              <w:rPr>
                <w:rFonts w:ascii="Century Gothic" w:hAnsi="Century Gothic" w:cstheme="majorHAnsi"/>
                <w:sz w:val="22"/>
                <w:szCs w:val="22"/>
              </w:rPr>
            </w:pPr>
            <w:r w:rsidRPr="004334F4">
              <w:rPr>
                <w:rFonts w:ascii="Century Gothic" w:hAnsi="Century Gothic" w:cstheme="majorHAnsi"/>
                <w:sz w:val="22"/>
                <w:szCs w:val="22"/>
              </w:rPr>
              <w:t>Stesura finale con aggiustamento font e struttura</w:t>
            </w:r>
          </w:p>
        </w:tc>
        <w:tc>
          <w:tcPr>
            <w:tcW w:w="2410" w:type="dxa"/>
            <w:tcBorders>
              <w:left w:val="single" w:sz="1" w:space="0" w:color="000000"/>
              <w:bottom w:val="single" w:sz="1" w:space="0" w:color="000000"/>
              <w:right w:val="single" w:sz="1" w:space="0" w:color="000000"/>
            </w:tcBorders>
          </w:tcPr>
          <w:p w:rsidR="008B36D5"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Liguorino Vincenzo</w:t>
            </w:r>
          </w:p>
          <w:p w:rsidR="00214935" w:rsidRPr="004334F4" w:rsidRDefault="00214935" w:rsidP="004334F4">
            <w:pPr>
              <w:pStyle w:val="Contenutotabella"/>
              <w:jc w:val="center"/>
              <w:rPr>
                <w:rFonts w:ascii="Century Gothic" w:hAnsi="Century Gothic" w:cstheme="majorHAnsi"/>
                <w:sz w:val="22"/>
                <w:szCs w:val="22"/>
              </w:rPr>
            </w:pPr>
            <w:r>
              <w:rPr>
                <w:rFonts w:ascii="Century Gothic" w:hAnsi="Century Gothic" w:cstheme="majorHAnsi"/>
                <w:sz w:val="22"/>
                <w:szCs w:val="22"/>
              </w:rPr>
              <w:t>Petrosino Aniello</w:t>
            </w:r>
          </w:p>
        </w:tc>
      </w:tr>
    </w:tbl>
    <w:p w:rsidR="00B51734" w:rsidRPr="00F01314" w:rsidRDefault="00B51734" w:rsidP="00872D9B">
      <w:pPr>
        <w:rPr>
          <w:rFonts w:asciiTheme="majorHAnsi" w:hAnsiTheme="majorHAnsi" w:cstheme="majorHAnsi"/>
          <w:b/>
          <w:sz w:val="32"/>
        </w:rPr>
        <w:sectPr w:rsidR="00B51734" w:rsidRPr="00F0131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Pr="00F01314" w:rsidRDefault="00B51734" w:rsidP="00B51734">
      <w:pPr>
        <w:pStyle w:val="Intestazioneindice"/>
        <w:rPr>
          <w:rFonts w:asciiTheme="majorHAnsi" w:hAnsiTheme="majorHAnsi" w:cstheme="majorHAnsi"/>
        </w:rPr>
        <w:sectPr w:rsidR="00B51734" w:rsidRPr="00F0131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sdt>
      <w:sdtPr>
        <w:rPr>
          <w:rFonts w:ascii="Times New Roman" w:eastAsia="Lucida Sans Unicode" w:hAnsi="Times New Roman" w:cs="Times New Roman"/>
          <w:color w:val="auto"/>
          <w:kern w:val="1"/>
          <w:sz w:val="24"/>
          <w:szCs w:val="24"/>
        </w:rPr>
        <w:id w:val="-1876612784"/>
        <w:docPartObj>
          <w:docPartGallery w:val="Table of Contents"/>
          <w:docPartUnique/>
        </w:docPartObj>
      </w:sdtPr>
      <w:sdtEndPr>
        <w:rPr>
          <w:b/>
          <w:bCs/>
        </w:rPr>
      </w:sdtEndPr>
      <w:sdtContent>
        <w:p w:rsidR="00C24F92" w:rsidRDefault="00C24F92">
          <w:pPr>
            <w:pStyle w:val="Titolosommario"/>
          </w:pPr>
          <w:r>
            <w:t>Sommario</w:t>
          </w:r>
        </w:p>
        <w:p w:rsidR="00214935" w:rsidRDefault="00C24F92">
          <w:pPr>
            <w:pStyle w:val="Sommario1"/>
            <w:tabs>
              <w:tab w:val="left" w:pos="566"/>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192928" w:history="1">
            <w:r w:rsidR="00214935" w:rsidRPr="00C251A0">
              <w:rPr>
                <w:rStyle w:val="Collegamentoipertestuale"/>
                <w:rFonts w:ascii="Century Gothic" w:hAnsi="Century Gothic" w:cstheme="majorHAnsi"/>
                <w:b/>
                <w:noProof/>
              </w:rPr>
              <w:t>1.</w:t>
            </w:r>
            <w:r w:rsidR="00214935">
              <w:rPr>
                <w:rFonts w:asciiTheme="minorHAnsi" w:eastAsiaTheme="minorEastAsia" w:hAnsiTheme="minorHAnsi" w:cstheme="minorBidi"/>
                <w:noProof/>
                <w:kern w:val="0"/>
                <w:sz w:val="22"/>
                <w:szCs w:val="22"/>
              </w:rPr>
              <w:tab/>
            </w:r>
            <w:r w:rsidR="00214935" w:rsidRPr="00C251A0">
              <w:rPr>
                <w:rStyle w:val="Collegamentoipertestuale"/>
                <w:rFonts w:ascii="Century Gothic" w:hAnsi="Century Gothic" w:cstheme="majorHAnsi"/>
                <w:b/>
                <w:noProof/>
              </w:rPr>
              <w:t>Introduzione</w:t>
            </w:r>
            <w:r w:rsidR="00214935">
              <w:rPr>
                <w:noProof/>
                <w:webHidden/>
              </w:rPr>
              <w:tab/>
            </w:r>
            <w:r w:rsidR="00214935">
              <w:rPr>
                <w:noProof/>
                <w:webHidden/>
              </w:rPr>
              <w:fldChar w:fldCharType="begin"/>
            </w:r>
            <w:r w:rsidR="00214935">
              <w:rPr>
                <w:noProof/>
                <w:webHidden/>
              </w:rPr>
              <w:instrText xml:space="preserve"> PAGEREF _Toc192928 \h </w:instrText>
            </w:r>
            <w:r w:rsidR="00214935">
              <w:rPr>
                <w:noProof/>
                <w:webHidden/>
              </w:rPr>
            </w:r>
            <w:r w:rsidR="00214935">
              <w:rPr>
                <w:noProof/>
                <w:webHidden/>
              </w:rPr>
              <w:fldChar w:fldCharType="separate"/>
            </w:r>
            <w:r w:rsidR="00214935">
              <w:rPr>
                <w:noProof/>
                <w:webHidden/>
              </w:rPr>
              <w:t>4</w:t>
            </w:r>
            <w:r w:rsidR="00214935">
              <w:rPr>
                <w:noProof/>
                <w:webHidden/>
              </w:rPr>
              <w:fldChar w:fldCharType="end"/>
            </w:r>
          </w:hyperlink>
        </w:p>
        <w:p w:rsidR="00214935" w:rsidRDefault="00214935">
          <w:pPr>
            <w:pStyle w:val="Sommario2"/>
            <w:tabs>
              <w:tab w:val="left" w:pos="849"/>
            </w:tabs>
            <w:rPr>
              <w:rFonts w:asciiTheme="minorHAnsi" w:eastAsiaTheme="minorEastAsia" w:hAnsiTheme="minorHAnsi" w:cstheme="minorBidi"/>
              <w:noProof/>
              <w:kern w:val="0"/>
              <w:sz w:val="22"/>
              <w:szCs w:val="22"/>
            </w:rPr>
          </w:pPr>
          <w:hyperlink w:anchor="_Toc192929" w:history="1">
            <w:r w:rsidRPr="00C251A0">
              <w:rPr>
                <w:rStyle w:val="Collegamentoipertestuale"/>
                <w:rFonts w:ascii="Century Gothic" w:hAnsi="Century Gothic" w:cstheme="majorHAnsi"/>
                <w:noProof/>
              </w:rPr>
              <w:t>1.1</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cstheme="majorHAnsi"/>
                <w:noProof/>
              </w:rPr>
              <w:t>Object Design Trade-offs</w:t>
            </w:r>
            <w:r>
              <w:rPr>
                <w:noProof/>
                <w:webHidden/>
              </w:rPr>
              <w:tab/>
            </w:r>
            <w:r>
              <w:rPr>
                <w:noProof/>
                <w:webHidden/>
              </w:rPr>
              <w:fldChar w:fldCharType="begin"/>
            </w:r>
            <w:r>
              <w:rPr>
                <w:noProof/>
                <w:webHidden/>
              </w:rPr>
              <w:instrText xml:space="preserve"> PAGEREF _Toc192929 \h </w:instrText>
            </w:r>
            <w:r>
              <w:rPr>
                <w:noProof/>
                <w:webHidden/>
              </w:rPr>
            </w:r>
            <w:r>
              <w:rPr>
                <w:noProof/>
                <w:webHidden/>
              </w:rPr>
              <w:fldChar w:fldCharType="separate"/>
            </w:r>
            <w:r>
              <w:rPr>
                <w:noProof/>
                <w:webHidden/>
              </w:rPr>
              <w:t>4</w:t>
            </w:r>
            <w:r>
              <w:rPr>
                <w:noProof/>
                <w:webHidden/>
              </w:rPr>
              <w:fldChar w:fldCharType="end"/>
            </w:r>
          </w:hyperlink>
        </w:p>
        <w:p w:rsidR="00214935" w:rsidRDefault="00214935">
          <w:pPr>
            <w:pStyle w:val="Sommario2"/>
            <w:tabs>
              <w:tab w:val="left" w:pos="849"/>
            </w:tabs>
            <w:rPr>
              <w:rFonts w:asciiTheme="minorHAnsi" w:eastAsiaTheme="minorEastAsia" w:hAnsiTheme="minorHAnsi" w:cstheme="minorBidi"/>
              <w:noProof/>
              <w:kern w:val="0"/>
              <w:sz w:val="22"/>
              <w:szCs w:val="22"/>
            </w:rPr>
          </w:pPr>
          <w:hyperlink w:anchor="_Toc192930" w:history="1">
            <w:r w:rsidRPr="00C251A0">
              <w:rPr>
                <w:rStyle w:val="Collegamentoipertestuale"/>
                <w:rFonts w:ascii="Century Gothic" w:hAnsi="Century Gothic" w:cstheme="majorHAnsi"/>
                <w:noProof/>
              </w:rPr>
              <w:t>1.2</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cstheme="majorHAnsi"/>
                <w:noProof/>
              </w:rPr>
              <w:t>Linee guida per l’implementazione</w:t>
            </w:r>
            <w:r>
              <w:rPr>
                <w:noProof/>
                <w:webHidden/>
              </w:rPr>
              <w:tab/>
            </w:r>
            <w:r>
              <w:rPr>
                <w:noProof/>
                <w:webHidden/>
              </w:rPr>
              <w:fldChar w:fldCharType="begin"/>
            </w:r>
            <w:r>
              <w:rPr>
                <w:noProof/>
                <w:webHidden/>
              </w:rPr>
              <w:instrText xml:space="preserve"> PAGEREF _Toc192930 \h </w:instrText>
            </w:r>
            <w:r>
              <w:rPr>
                <w:noProof/>
                <w:webHidden/>
              </w:rPr>
            </w:r>
            <w:r>
              <w:rPr>
                <w:noProof/>
                <w:webHidden/>
              </w:rPr>
              <w:fldChar w:fldCharType="separate"/>
            </w:r>
            <w:r>
              <w:rPr>
                <w:noProof/>
                <w:webHidden/>
              </w:rPr>
              <w:t>4</w:t>
            </w:r>
            <w:r>
              <w:rPr>
                <w:noProof/>
                <w:webHidden/>
              </w:rPr>
              <w:fldChar w:fldCharType="end"/>
            </w:r>
          </w:hyperlink>
        </w:p>
        <w:p w:rsidR="00214935" w:rsidRDefault="00214935">
          <w:pPr>
            <w:pStyle w:val="Sommario3"/>
            <w:rPr>
              <w:rFonts w:asciiTheme="minorHAnsi" w:eastAsiaTheme="minorEastAsia" w:hAnsiTheme="minorHAnsi" w:cstheme="minorBidi"/>
              <w:noProof/>
              <w:kern w:val="0"/>
              <w:sz w:val="22"/>
              <w:szCs w:val="22"/>
            </w:rPr>
          </w:pPr>
          <w:hyperlink w:anchor="_Toc192931" w:history="1">
            <w:r w:rsidRPr="00C251A0">
              <w:rPr>
                <w:rStyle w:val="Collegamentoipertestuale"/>
                <w:rFonts w:ascii="Garamond" w:hAnsi="Garamond"/>
                <w:noProof/>
              </w:rPr>
              <w:t>Nome variabili:</w:t>
            </w:r>
            <w:r>
              <w:rPr>
                <w:noProof/>
                <w:webHidden/>
              </w:rPr>
              <w:tab/>
            </w:r>
            <w:r>
              <w:rPr>
                <w:noProof/>
                <w:webHidden/>
              </w:rPr>
              <w:fldChar w:fldCharType="begin"/>
            </w:r>
            <w:r>
              <w:rPr>
                <w:noProof/>
                <w:webHidden/>
              </w:rPr>
              <w:instrText xml:space="preserve"> PAGEREF _Toc192931 \h </w:instrText>
            </w:r>
            <w:r>
              <w:rPr>
                <w:noProof/>
                <w:webHidden/>
              </w:rPr>
            </w:r>
            <w:r>
              <w:rPr>
                <w:noProof/>
                <w:webHidden/>
              </w:rPr>
              <w:fldChar w:fldCharType="separate"/>
            </w:r>
            <w:r>
              <w:rPr>
                <w:noProof/>
                <w:webHidden/>
              </w:rPr>
              <w:t>4</w:t>
            </w:r>
            <w:r>
              <w:rPr>
                <w:noProof/>
                <w:webHidden/>
              </w:rPr>
              <w:fldChar w:fldCharType="end"/>
            </w:r>
          </w:hyperlink>
        </w:p>
        <w:p w:rsidR="00214935" w:rsidRDefault="00214935">
          <w:pPr>
            <w:pStyle w:val="Sommario3"/>
            <w:rPr>
              <w:rFonts w:asciiTheme="minorHAnsi" w:eastAsiaTheme="minorEastAsia" w:hAnsiTheme="minorHAnsi" w:cstheme="minorBidi"/>
              <w:noProof/>
              <w:kern w:val="0"/>
              <w:sz w:val="22"/>
              <w:szCs w:val="22"/>
            </w:rPr>
          </w:pPr>
          <w:hyperlink w:anchor="_Toc192932" w:history="1">
            <w:r w:rsidRPr="00C251A0">
              <w:rPr>
                <w:rStyle w:val="Collegamentoipertestuale"/>
                <w:rFonts w:ascii="Garamond" w:hAnsi="Garamond"/>
                <w:noProof/>
              </w:rPr>
              <w:t>Nome metodi:</w:t>
            </w:r>
            <w:r>
              <w:rPr>
                <w:noProof/>
                <w:webHidden/>
              </w:rPr>
              <w:tab/>
            </w:r>
            <w:r>
              <w:rPr>
                <w:noProof/>
                <w:webHidden/>
              </w:rPr>
              <w:fldChar w:fldCharType="begin"/>
            </w:r>
            <w:r>
              <w:rPr>
                <w:noProof/>
                <w:webHidden/>
              </w:rPr>
              <w:instrText xml:space="preserve"> PAGEREF _Toc192932 \h </w:instrText>
            </w:r>
            <w:r>
              <w:rPr>
                <w:noProof/>
                <w:webHidden/>
              </w:rPr>
            </w:r>
            <w:r>
              <w:rPr>
                <w:noProof/>
                <w:webHidden/>
              </w:rPr>
              <w:fldChar w:fldCharType="separate"/>
            </w:r>
            <w:r>
              <w:rPr>
                <w:noProof/>
                <w:webHidden/>
              </w:rPr>
              <w:t>5</w:t>
            </w:r>
            <w:r>
              <w:rPr>
                <w:noProof/>
                <w:webHidden/>
              </w:rPr>
              <w:fldChar w:fldCharType="end"/>
            </w:r>
          </w:hyperlink>
        </w:p>
        <w:p w:rsidR="00214935" w:rsidRDefault="00214935">
          <w:pPr>
            <w:pStyle w:val="Sommario3"/>
            <w:rPr>
              <w:rFonts w:asciiTheme="minorHAnsi" w:eastAsiaTheme="minorEastAsia" w:hAnsiTheme="minorHAnsi" w:cstheme="minorBidi"/>
              <w:noProof/>
              <w:kern w:val="0"/>
              <w:sz w:val="22"/>
              <w:szCs w:val="22"/>
            </w:rPr>
          </w:pPr>
          <w:hyperlink w:anchor="_Toc192933" w:history="1">
            <w:r w:rsidRPr="00C251A0">
              <w:rPr>
                <w:rStyle w:val="Collegamentoipertestuale"/>
                <w:rFonts w:ascii="Garamond" w:hAnsi="Garamond"/>
                <w:noProof/>
              </w:rPr>
              <w:t>Nome classi:</w:t>
            </w:r>
            <w:r>
              <w:rPr>
                <w:noProof/>
                <w:webHidden/>
              </w:rPr>
              <w:tab/>
            </w:r>
            <w:r>
              <w:rPr>
                <w:noProof/>
                <w:webHidden/>
              </w:rPr>
              <w:fldChar w:fldCharType="begin"/>
            </w:r>
            <w:r>
              <w:rPr>
                <w:noProof/>
                <w:webHidden/>
              </w:rPr>
              <w:instrText xml:space="preserve"> PAGEREF _Toc192933 \h </w:instrText>
            </w:r>
            <w:r>
              <w:rPr>
                <w:noProof/>
                <w:webHidden/>
              </w:rPr>
            </w:r>
            <w:r>
              <w:rPr>
                <w:noProof/>
                <w:webHidden/>
              </w:rPr>
              <w:fldChar w:fldCharType="separate"/>
            </w:r>
            <w:r>
              <w:rPr>
                <w:noProof/>
                <w:webHidden/>
              </w:rPr>
              <w:t>5</w:t>
            </w:r>
            <w:r>
              <w:rPr>
                <w:noProof/>
                <w:webHidden/>
              </w:rPr>
              <w:fldChar w:fldCharType="end"/>
            </w:r>
          </w:hyperlink>
        </w:p>
        <w:p w:rsidR="00214935" w:rsidRDefault="00214935">
          <w:pPr>
            <w:pStyle w:val="Sommario3"/>
            <w:rPr>
              <w:rFonts w:asciiTheme="minorHAnsi" w:eastAsiaTheme="minorEastAsia" w:hAnsiTheme="minorHAnsi" w:cstheme="minorBidi"/>
              <w:noProof/>
              <w:kern w:val="0"/>
              <w:sz w:val="22"/>
              <w:szCs w:val="22"/>
            </w:rPr>
          </w:pPr>
          <w:hyperlink w:anchor="_Toc192934" w:history="1">
            <w:r w:rsidRPr="00C251A0">
              <w:rPr>
                <w:rStyle w:val="Collegamentoipertestuale"/>
                <w:rFonts w:ascii="Garamond" w:hAnsi="Garamond"/>
                <w:noProof/>
              </w:rPr>
              <w:t>Nomi package:</w:t>
            </w:r>
            <w:r>
              <w:rPr>
                <w:noProof/>
                <w:webHidden/>
              </w:rPr>
              <w:tab/>
            </w:r>
            <w:r>
              <w:rPr>
                <w:noProof/>
                <w:webHidden/>
              </w:rPr>
              <w:fldChar w:fldCharType="begin"/>
            </w:r>
            <w:r>
              <w:rPr>
                <w:noProof/>
                <w:webHidden/>
              </w:rPr>
              <w:instrText xml:space="preserve"> PAGEREF _Toc192934 \h </w:instrText>
            </w:r>
            <w:r>
              <w:rPr>
                <w:noProof/>
                <w:webHidden/>
              </w:rPr>
            </w:r>
            <w:r>
              <w:rPr>
                <w:noProof/>
                <w:webHidden/>
              </w:rPr>
              <w:fldChar w:fldCharType="separate"/>
            </w:r>
            <w:r>
              <w:rPr>
                <w:noProof/>
                <w:webHidden/>
              </w:rPr>
              <w:t>6</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37" w:history="1">
            <w:r w:rsidRPr="00C251A0">
              <w:rPr>
                <w:rStyle w:val="Collegamentoipertestuale"/>
                <w:rFonts w:ascii="Century Gothic" w:hAnsi="Century Gothic"/>
                <w:noProof/>
              </w:rPr>
              <w:t>1.3.</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Definizioni,acronimi e abbreviazioni</w:t>
            </w:r>
            <w:r>
              <w:rPr>
                <w:noProof/>
                <w:webHidden/>
              </w:rPr>
              <w:tab/>
            </w:r>
            <w:r>
              <w:rPr>
                <w:noProof/>
                <w:webHidden/>
              </w:rPr>
              <w:fldChar w:fldCharType="begin"/>
            </w:r>
            <w:r>
              <w:rPr>
                <w:noProof/>
                <w:webHidden/>
              </w:rPr>
              <w:instrText xml:space="preserve"> PAGEREF _Toc192937 \h </w:instrText>
            </w:r>
            <w:r>
              <w:rPr>
                <w:noProof/>
                <w:webHidden/>
              </w:rPr>
            </w:r>
            <w:r>
              <w:rPr>
                <w:noProof/>
                <w:webHidden/>
              </w:rPr>
              <w:fldChar w:fldCharType="separate"/>
            </w:r>
            <w:r>
              <w:rPr>
                <w:noProof/>
                <w:webHidden/>
              </w:rPr>
              <w:t>7</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38" w:history="1">
            <w:r w:rsidRPr="00C251A0">
              <w:rPr>
                <w:rStyle w:val="Collegamentoipertestuale"/>
                <w:rFonts w:ascii="Century Gothic" w:hAnsi="Century Gothic"/>
                <w:noProof/>
              </w:rPr>
              <w:t>1.4.</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Riferimenti</w:t>
            </w:r>
            <w:r>
              <w:rPr>
                <w:noProof/>
                <w:webHidden/>
              </w:rPr>
              <w:tab/>
            </w:r>
            <w:r>
              <w:rPr>
                <w:noProof/>
                <w:webHidden/>
              </w:rPr>
              <w:fldChar w:fldCharType="begin"/>
            </w:r>
            <w:r>
              <w:rPr>
                <w:noProof/>
                <w:webHidden/>
              </w:rPr>
              <w:instrText xml:space="preserve"> PAGEREF _Toc192938 \h </w:instrText>
            </w:r>
            <w:r>
              <w:rPr>
                <w:noProof/>
                <w:webHidden/>
              </w:rPr>
            </w:r>
            <w:r>
              <w:rPr>
                <w:noProof/>
                <w:webHidden/>
              </w:rPr>
              <w:fldChar w:fldCharType="separate"/>
            </w:r>
            <w:r>
              <w:rPr>
                <w:noProof/>
                <w:webHidden/>
              </w:rPr>
              <w:t>7</w:t>
            </w:r>
            <w:r>
              <w:rPr>
                <w:noProof/>
                <w:webHidden/>
              </w:rPr>
              <w:fldChar w:fldCharType="end"/>
            </w:r>
          </w:hyperlink>
        </w:p>
        <w:p w:rsidR="00214935" w:rsidRDefault="00214935">
          <w:pPr>
            <w:pStyle w:val="Sommario1"/>
            <w:tabs>
              <w:tab w:val="left" w:pos="566"/>
            </w:tabs>
            <w:rPr>
              <w:rFonts w:asciiTheme="minorHAnsi" w:eastAsiaTheme="minorEastAsia" w:hAnsiTheme="minorHAnsi" w:cstheme="minorBidi"/>
              <w:noProof/>
              <w:kern w:val="0"/>
              <w:sz w:val="22"/>
              <w:szCs w:val="22"/>
            </w:rPr>
          </w:pPr>
          <w:hyperlink w:anchor="_Toc192939" w:history="1">
            <w:r w:rsidRPr="00C251A0">
              <w:rPr>
                <w:rStyle w:val="Collegamentoipertestuale"/>
                <w:rFonts w:ascii="Century Gothic" w:hAnsi="Century Gothic" w:cstheme="majorHAnsi"/>
                <w:b/>
                <w:noProof/>
              </w:rPr>
              <w:t>2</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cstheme="majorHAnsi"/>
                <w:b/>
                <w:noProof/>
              </w:rPr>
              <w:t>Design Pattern</w:t>
            </w:r>
            <w:r>
              <w:rPr>
                <w:noProof/>
                <w:webHidden/>
              </w:rPr>
              <w:tab/>
            </w:r>
            <w:r>
              <w:rPr>
                <w:noProof/>
                <w:webHidden/>
              </w:rPr>
              <w:fldChar w:fldCharType="begin"/>
            </w:r>
            <w:r>
              <w:rPr>
                <w:noProof/>
                <w:webHidden/>
              </w:rPr>
              <w:instrText xml:space="preserve"> PAGEREF _Toc192939 \h </w:instrText>
            </w:r>
            <w:r>
              <w:rPr>
                <w:noProof/>
                <w:webHidden/>
              </w:rPr>
            </w:r>
            <w:r>
              <w:rPr>
                <w:noProof/>
                <w:webHidden/>
              </w:rPr>
              <w:fldChar w:fldCharType="separate"/>
            </w:r>
            <w:r>
              <w:rPr>
                <w:noProof/>
                <w:webHidden/>
              </w:rPr>
              <w:t>7</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1" w:history="1">
            <w:r w:rsidRPr="00C251A0">
              <w:rPr>
                <w:rStyle w:val="Collegamentoipertestuale"/>
                <w:rFonts w:ascii="Century Gothic" w:hAnsi="Century Gothic"/>
                <w:noProof/>
              </w:rPr>
              <w:t>2.1.</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Facade Design Pattern</w:t>
            </w:r>
            <w:r>
              <w:rPr>
                <w:noProof/>
                <w:webHidden/>
              </w:rPr>
              <w:tab/>
            </w:r>
            <w:r>
              <w:rPr>
                <w:noProof/>
                <w:webHidden/>
              </w:rPr>
              <w:fldChar w:fldCharType="begin"/>
            </w:r>
            <w:r>
              <w:rPr>
                <w:noProof/>
                <w:webHidden/>
              </w:rPr>
              <w:instrText xml:space="preserve"> PAGEREF _Toc192941 \h </w:instrText>
            </w:r>
            <w:r>
              <w:rPr>
                <w:noProof/>
                <w:webHidden/>
              </w:rPr>
            </w:r>
            <w:r>
              <w:rPr>
                <w:noProof/>
                <w:webHidden/>
              </w:rPr>
              <w:fldChar w:fldCharType="separate"/>
            </w:r>
            <w:r>
              <w:rPr>
                <w:noProof/>
                <w:webHidden/>
              </w:rPr>
              <w:t>7</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2" w:history="1">
            <w:r w:rsidRPr="00C251A0">
              <w:rPr>
                <w:rStyle w:val="Collegamentoipertestuale"/>
                <w:rFonts w:ascii="Century Gothic" w:hAnsi="Century Gothic"/>
                <w:noProof/>
              </w:rPr>
              <w:t>2.2.</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Adapter Design Pattern</w:t>
            </w:r>
            <w:r>
              <w:rPr>
                <w:noProof/>
                <w:webHidden/>
              </w:rPr>
              <w:tab/>
            </w:r>
            <w:r>
              <w:rPr>
                <w:noProof/>
                <w:webHidden/>
              </w:rPr>
              <w:fldChar w:fldCharType="begin"/>
            </w:r>
            <w:r>
              <w:rPr>
                <w:noProof/>
                <w:webHidden/>
              </w:rPr>
              <w:instrText xml:space="preserve"> PAGEREF _Toc192942 \h </w:instrText>
            </w:r>
            <w:r>
              <w:rPr>
                <w:noProof/>
                <w:webHidden/>
              </w:rPr>
            </w:r>
            <w:r>
              <w:rPr>
                <w:noProof/>
                <w:webHidden/>
              </w:rPr>
              <w:fldChar w:fldCharType="separate"/>
            </w:r>
            <w:r>
              <w:rPr>
                <w:noProof/>
                <w:webHidden/>
              </w:rPr>
              <w:t>8</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3" w:history="1">
            <w:r w:rsidRPr="00C251A0">
              <w:rPr>
                <w:rStyle w:val="Collegamentoipertestuale"/>
                <w:rFonts w:ascii="Century Gothic" w:hAnsi="Century Gothic"/>
                <w:noProof/>
              </w:rPr>
              <w:t>2.3.</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DAO Design Pattern</w:t>
            </w:r>
            <w:r>
              <w:rPr>
                <w:noProof/>
                <w:webHidden/>
              </w:rPr>
              <w:tab/>
            </w:r>
            <w:r>
              <w:rPr>
                <w:noProof/>
                <w:webHidden/>
              </w:rPr>
              <w:fldChar w:fldCharType="begin"/>
            </w:r>
            <w:r>
              <w:rPr>
                <w:noProof/>
                <w:webHidden/>
              </w:rPr>
              <w:instrText xml:space="preserve"> PAGEREF _Toc192943 \h </w:instrText>
            </w:r>
            <w:r>
              <w:rPr>
                <w:noProof/>
                <w:webHidden/>
              </w:rPr>
            </w:r>
            <w:r>
              <w:rPr>
                <w:noProof/>
                <w:webHidden/>
              </w:rPr>
              <w:fldChar w:fldCharType="separate"/>
            </w:r>
            <w:r>
              <w:rPr>
                <w:noProof/>
                <w:webHidden/>
              </w:rPr>
              <w:t>9</w:t>
            </w:r>
            <w:r>
              <w:rPr>
                <w:noProof/>
                <w:webHidden/>
              </w:rPr>
              <w:fldChar w:fldCharType="end"/>
            </w:r>
          </w:hyperlink>
        </w:p>
        <w:p w:rsidR="00214935" w:rsidRDefault="00214935">
          <w:pPr>
            <w:pStyle w:val="Sommario1"/>
            <w:tabs>
              <w:tab w:val="left" w:pos="566"/>
            </w:tabs>
            <w:rPr>
              <w:rFonts w:asciiTheme="minorHAnsi" w:eastAsiaTheme="minorEastAsia" w:hAnsiTheme="minorHAnsi" w:cstheme="minorBidi"/>
              <w:noProof/>
              <w:kern w:val="0"/>
              <w:sz w:val="22"/>
              <w:szCs w:val="22"/>
            </w:rPr>
          </w:pPr>
          <w:hyperlink w:anchor="_Toc192944" w:history="1">
            <w:r w:rsidRPr="00C251A0">
              <w:rPr>
                <w:rStyle w:val="Collegamentoipertestuale"/>
                <w:rFonts w:ascii="Century Gothic" w:hAnsi="Century Gothic"/>
                <w:b/>
                <w:noProof/>
              </w:rPr>
              <w:t>3</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b/>
                <w:noProof/>
              </w:rPr>
              <w:t>Communication Model</w:t>
            </w:r>
            <w:r>
              <w:rPr>
                <w:noProof/>
                <w:webHidden/>
              </w:rPr>
              <w:tab/>
            </w:r>
            <w:r>
              <w:rPr>
                <w:noProof/>
                <w:webHidden/>
              </w:rPr>
              <w:fldChar w:fldCharType="begin"/>
            </w:r>
            <w:r>
              <w:rPr>
                <w:noProof/>
                <w:webHidden/>
              </w:rPr>
              <w:instrText xml:space="preserve"> PAGEREF _Toc192944 \h </w:instrText>
            </w:r>
            <w:r>
              <w:rPr>
                <w:noProof/>
                <w:webHidden/>
              </w:rPr>
            </w:r>
            <w:r>
              <w:rPr>
                <w:noProof/>
                <w:webHidden/>
              </w:rPr>
              <w:fldChar w:fldCharType="separate"/>
            </w:r>
            <w:r>
              <w:rPr>
                <w:noProof/>
                <w:webHidden/>
              </w:rPr>
              <w:t>10</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6" w:history="1">
            <w:r w:rsidRPr="00C251A0">
              <w:rPr>
                <w:rStyle w:val="Collegamentoipertestuale"/>
                <w:rFonts w:ascii="Century Gothic" w:hAnsi="Century Gothic"/>
                <w:noProof/>
              </w:rPr>
              <w:t>3.1.</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Autenticazione</w:t>
            </w:r>
            <w:r>
              <w:rPr>
                <w:noProof/>
                <w:webHidden/>
              </w:rPr>
              <w:tab/>
            </w:r>
            <w:r>
              <w:rPr>
                <w:noProof/>
                <w:webHidden/>
              </w:rPr>
              <w:fldChar w:fldCharType="begin"/>
            </w:r>
            <w:r>
              <w:rPr>
                <w:noProof/>
                <w:webHidden/>
              </w:rPr>
              <w:instrText xml:space="preserve"> PAGEREF _Toc192946 \h </w:instrText>
            </w:r>
            <w:r>
              <w:rPr>
                <w:noProof/>
                <w:webHidden/>
              </w:rPr>
            </w:r>
            <w:r>
              <w:rPr>
                <w:noProof/>
                <w:webHidden/>
              </w:rPr>
              <w:fldChar w:fldCharType="separate"/>
            </w:r>
            <w:r>
              <w:rPr>
                <w:noProof/>
                <w:webHidden/>
              </w:rPr>
              <w:t>10</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7" w:history="1">
            <w:r w:rsidRPr="00C251A0">
              <w:rPr>
                <w:rStyle w:val="Collegamentoipertestuale"/>
                <w:rFonts w:ascii="Century Gothic" w:hAnsi="Century Gothic"/>
                <w:noProof/>
              </w:rPr>
              <w:t>3.2.</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Ricerca</w:t>
            </w:r>
            <w:r>
              <w:rPr>
                <w:noProof/>
                <w:webHidden/>
              </w:rPr>
              <w:tab/>
            </w:r>
            <w:r>
              <w:rPr>
                <w:noProof/>
                <w:webHidden/>
              </w:rPr>
              <w:fldChar w:fldCharType="begin"/>
            </w:r>
            <w:r>
              <w:rPr>
                <w:noProof/>
                <w:webHidden/>
              </w:rPr>
              <w:instrText xml:space="preserve"> PAGEREF _Toc192947 \h </w:instrText>
            </w:r>
            <w:r>
              <w:rPr>
                <w:noProof/>
                <w:webHidden/>
              </w:rPr>
            </w:r>
            <w:r>
              <w:rPr>
                <w:noProof/>
                <w:webHidden/>
              </w:rPr>
              <w:fldChar w:fldCharType="separate"/>
            </w:r>
            <w:r>
              <w:rPr>
                <w:noProof/>
                <w:webHidden/>
              </w:rPr>
              <w:t>10</w:t>
            </w:r>
            <w:r>
              <w:rPr>
                <w:noProof/>
                <w:webHidden/>
              </w:rPr>
              <w:fldChar w:fldCharType="end"/>
            </w:r>
          </w:hyperlink>
        </w:p>
        <w:p w:rsidR="00214935" w:rsidRDefault="00214935">
          <w:pPr>
            <w:pStyle w:val="Sommario2"/>
            <w:tabs>
              <w:tab w:val="left" w:pos="1132"/>
            </w:tabs>
            <w:rPr>
              <w:rFonts w:asciiTheme="minorHAnsi" w:eastAsiaTheme="minorEastAsia" w:hAnsiTheme="minorHAnsi" w:cstheme="minorBidi"/>
              <w:noProof/>
              <w:kern w:val="0"/>
              <w:sz w:val="22"/>
              <w:szCs w:val="22"/>
            </w:rPr>
          </w:pPr>
          <w:hyperlink w:anchor="_Toc192948" w:history="1">
            <w:r w:rsidRPr="00C251A0">
              <w:rPr>
                <w:rStyle w:val="Collegamentoipertestuale"/>
                <w:rFonts w:ascii="Century Gothic" w:hAnsi="Century Gothic"/>
                <w:noProof/>
              </w:rPr>
              <w:t>3.3.</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noProof/>
              </w:rPr>
              <w:t>Gestione Recensione</w:t>
            </w:r>
            <w:r>
              <w:rPr>
                <w:noProof/>
                <w:webHidden/>
              </w:rPr>
              <w:tab/>
            </w:r>
            <w:r>
              <w:rPr>
                <w:noProof/>
                <w:webHidden/>
              </w:rPr>
              <w:fldChar w:fldCharType="begin"/>
            </w:r>
            <w:r>
              <w:rPr>
                <w:noProof/>
                <w:webHidden/>
              </w:rPr>
              <w:instrText xml:space="preserve"> PAGEREF _Toc192948 \h </w:instrText>
            </w:r>
            <w:r>
              <w:rPr>
                <w:noProof/>
                <w:webHidden/>
              </w:rPr>
            </w:r>
            <w:r>
              <w:rPr>
                <w:noProof/>
                <w:webHidden/>
              </w:rPr>
              <w:fldChar w:fldCharType="separate"/>
            </w:r>
            <w:r>
              <w:rPr>
                <w:noProof/>
                <w:webHidden/>
              </w:rPr>
              <w:t>13</w:t>
            </w:r>
            <w:r>
              <w:rPr>
                <w:noProof/>
                <w:webHidden/>
              </w:rPr>
              <w:fldChar w:fldCharType="end"/>
            </w:r>
          </w:hyperlink>
        </w:p>
        <w:p w:rsidR="00214935" w:rsidRDefault="00214935">
          <w:pPr>
            <w:pStyle w:val="Sommario1"/>
            <w:tabs>
              <w:tab w:val="left" w:pos="566"/>
            </w:tabs>
            <w:rPr>
              <w:rFonts w:asciiTheme="minorHAnsi" w:eastAsiaTheme="minorEastAsia" w:hAnsiTheme="minorHAnsi" w:cstheme="minorBidi"/>
              <w:noProof/>
              <w:kern w:val="0"/>
              <w:sz w:val="22"/>
              <w:szCs w:val="22"/>
            </w:rPr>
          </w:pPr>
          <w:hyperlink w:anchor="_Toc192949" w:history="1">
            <w:r w:rsidRPr="00C251A0">
              <w:rPr>
                <w:rStyle w:val="Collegamentoipertestuale"/>
                <w:rFonts w:ascii="Century Gothic" w:hAnsi="Century Gothic"/>
                <w:b/>
                <w:noProof/>
              </w:rPr>
              <w:t>4</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b/>
                <w:noProof/>
              </w:rPr>
              <w:t>Packaging</w:t>
            </w:r>
            <w:r>
              <w:rPr>
                <w:noProof/>
                <w:webHidden/>
              </w:rPr>
              <w:tab/>
            </w:r>
            <w:r>
              <w:rPr>
                <w:noProof/>
                <w:webHidden/>
              </w:rPr>
              <w:fldChar w:fldCharType="begin"/>
            </w:r>
            <w:r>
              <w:rPr>
                <w:noProof/>
                <w:webHidden/>
              </w:rPr>
              <w:instrText xml:space="preserve"> PAGEREF _Toc192949 \h </w:instrText>
            </w:r>
            <w:r>
              <w:rPr>
                <w:noProof/>
                <w:webHidden/>
              </w:rPr>
            </w:r>
            <w:r>
              <w:rPr>
                <w:noProof/>
                <w:webHidden/>
              </w:rPr>
              <w:fldChar w:fldCharType="separate"/>
            </w:r>
            <w:r>
              <w:rPr>
                <w:noProof/>
                <w:webHidden/>
              </w:rPr>
              <w:t>16</w:t>
            </w:r>
            <w:r>
              <w:rPr>
                <w:noProof/>
                <w:webHidden/>
              </w:rPr>
              <w:fldChar w:fldCharType="end"/>
            </w:r>
          </w:hyperlink>
        </w:p>
        <w:p w:rsidR="00214935" w:rsidRDefault="00214935">
          <w:pPr>
            <w:pStyle w:val="Sommario1"/>
            <w:tabs>
              <w:tab w:val="left" w:pos="566"/>
            </w:tabs>
            <w:rPr>
              <w:rFonts w:asciiTheme="minorHAnsi" w:eastAsiaTheme="minorEastAsia" w:hAnsiTheme="minorHAnsi" w:cstheme="minorBidi"/>
              <w:noProof/>
              <w:kern w:val="0"/>
              <w:sz w:val="22"/>
              <w:szCs w:val="22"/>
            </w:rPr>
          </w:pPr>
          <w:hyperlink w:anchor="_Toc192950" w:history="1">
            <w:r w:rsidRPr="00C251A0">
              <w:rPr>
                <w:rStyle w:val="Collegamentoipertestuale"/>
                <w:rFonts w:ascii="Century Gothic" w:hAnsi="Century Gothic"/>
                <w:b/>
                <w:noProof/>
              </w:rPr>
              <w:t>5</w:t>
            </w:r>
            <w:r>
              <w:rPr>
                <w:rFonts w:asciiTheme="minorHAnsi" w:eastAsiaTheme="minorEastAsia" w:hAnsiTheme="minorHAnsi" w:cstheme="minorBidi"/>
                <w:noProof/>
                <w:kern w:val="0"/>
                <w:sz w:val="22"/>
                <w:szCs w:val="22"/>
              </w:rPr>
              <w:tab/>
            </w:r>
            <w:r w:rsidRPr="00C251A0">
              <w:rPr>
                <w:rStyle w:val="Collegamentoipertestuale"/>
                <w:rFonts w:ascii="Century Gothic" w:hAnsi="Century Gothic"/>
                <w:b/>
                <w:noProof/>
              </w:rPr>
              <w:t>Class Interfaces</w:t>
            </w:r>
            <w:r>
              <w:rPr>
                <w:noProof/>
                <w:webHidden/>
              </w:rPr>
              <w:tab/>
            </w:r>
            <w:r>
              <w:rPr>
                <w:noProof/>
                <w:webHidden/>
              </w:rPr>
              <w:fldChar w:fldCharType="begin"/>
            </w:r>
            <w:r>
              <w:rPr>
                <w:noProof/>
                <w:webHidden/>
              </w:rPr>
              <w:instrText xml:space="preserve"> PAGEREF _Toc192950 \h </w:instrText>
            </w:r>
            <w:r>
              <w:rPr>
                <w:noProof/>
                <w:webHidden/>
              </w:rPr>
            </w:r>
            <w:r>
              <w:rPr>
                <w:noProof/>
                <w:webHidden/>
              </w:rPr>
              <w:fldChar w:fldCharType="separate"/>
            </w:r>
            <w:r>
              <w:rPr>
                <w:noProof/>
                <w:webHidden/>
              </w:rPr>
              <w:t>20</w:t>
            </w:r>
            <w:r>
              <w:rPr>
                <w:noProof/>
                <w:webHidden/>
              </w:rPr>
              <w:fldChar w:fldCharType="end"/>
            </w:r>
          </w:hyperlink>
        </w:p>
        <w:p w:rsidR="00C24F92" w:rsidRDefault="00C24F92">
          <w:r>
            <w:rPr>
              <w:b/>
              <w:bCs/>
            </w:rPr>
            <w:fldChar w:fldCharType="end"/>
          </w:r>
        </w:p>
      </w:sdtContent>
    </w:sdt>
    <w:p w:rsidR="00872D9B" w:rsidRPr="00872D9B" w:rsidRDefault="00872D9B" w:rsidP="00872D9B">
      <w:pPr>
        <w:pStyle w:val="Sommario1"/>
        <w:tabs>
          <w:tab w:val="left" w:pos="566"/>
        </w:tabs>
        <w:rPr>
          <w:rFonts w:asciiTheme="majorHAnsi" w:hAnsiTheme="majorHAnsi" w:cstheme="majorHAnsi"/>
          <w:sz w:val="36"/>
        </w:rPr>
        <w:sectPr w:rsidR="00872D9B" w:rsidRPr="00872D9B" w:rsidSect="00B51734">
          <w:footerReference w:type="default" r:id="rId20"/>
          <w:footnotePr>
            <w:pos w:val="beneathText"/>
          </w:footnotePr>
          <w:pgSz w:w="11905" w:h="16837"/>
          <w:pgMar w:top="1560" w:right="1134" w:bottom="1798" w:left="1134" w:header="1134" w:footer="1134" w:gutter="0"/>
          <w:cols w:space="720"/>
          <w:formProt w:val="0"/>
          <w:docGrid w:linePitch="312" w:charSpace="-6145"/>
        </w:sectPr>
      </w:pPr>
      <w:r>
        <w:rPr>
          <w:rFonts w:asciiTheme="majorHAnsi" w:hAnsiTheme="majorHAnsi" w:cstheme="majorHAnsi"/>
          <w:sz w:val="36"/>
        </w:rPr>
        <w:fldChar w:fldCharType="begin"/>
      </w:r>
      <w:r>
        <w:rPr>
          <w:rFonts w:asciiTheme="majorHAnsi" w:hAnsiTheme="majorHAnsi" w:cstheme="majorHAnsi"/>
          <w:sz w:val="36"/>
        </w:rPr>
        <w:instrText xml:space="preserve"> TOC \o "1-3" \h \z \u </w:instrText>
      </w:r>
      <w:r>
        <w:rPr>
          <w:rFonts w:asciiTheme="majorHAnsi" w:hAnsiTheme="majorHAnsi" w:cstheme="majorHAnsi"/>
          <w:sz w:val="36"/>
        </w:rPr>
        <w:fldChar w:fldCharType="end"/>
      </w:r>
    </w:p>
    <w:p w:rsidR="001765AE" w:rsidRDefault="000C1554" w:rsidP="003658DA">
      <w:pPr>
        <w:pStyle w:val="Titolo1"/>
        <w:numPr>
          <w:ilvl w:val="0"/>
          <w:numId w:val="1"/>
        </w:numPr>
        <w:rPr>
          <w:rFonts w:ascii="Century Gothic" w:hAnsi="Century Gothic" w:cstheme="majorHAnsi"/>
          <w:b/>
          <w:color w:val="auto"/>
          <w:sz w:val="36"/>
          <w:u w:val="single"/>
        </w:rPr>
      </w:pPr>
      <w:bookmarkStart w:id="1" w:name="_Toc535940840"/>
      <w:bookmarkStart w:id="2" w:name="_Toc535941195"/>
      <w:bookmarkStart w:id="3" w:name="CapitoloA"/>
      <w:bookmarkStart w:id="4" w:name="_Toc192928"/>
      <w:r w:rsidRPr="00422754">
        <w:rPr>
          <w:rFonts w:ascii="Century Gothic" w:hAnsi="Century Gothic" w:cstheme="majorHAnsi"/>
          <w:b/>
          <w:color w:val="auto"/>
          <w:sz w:val="36"/>
          <w:u w:val="single"/>
        </w:rPr>
        <w:lastRenderedPageBreak/>
        <w:t>Introduzione</w:t>
      </w:r>
      <w:bookmarkEnd w:id="1"/>
      <w:bookmarkEnd w:id="2"/>
      <w:bookmarkEnd w:id="4"/>
    </w:p>
    <w:p w:rsidR="00A35440" w:rsidRDefault="00A35440" w:rsidP="00A35440"/>
    <w:p w:rsidR="00A35440" w:rsidRPr="00A35440" w:rsidRDefault="00A35440" w:rsidP="00A35440">
      <w:pPr>
        <w:rPr>
          <w:rFonts w:ascii="Garamond" w:hAnsi="Garamond"/>
          <w:sz w:val="28"/>
        </w:rPr>
      </w:pPr>
      <w:r w:rsidRPr="00A35440">
        <w:rPr>
          <w:rFonts w:ascii="Garamond" w:hAnsi="Garamond"/>
          <w:sz w:val="28"/>
        </w:rPr>
        <w:t xml:space="preserve">Una volta redatti i documenti relativi all’analisi dei requisiti e all’identificazione degli obiettivi di design passiamo alla realizzazione di un ulteriore documento, L’Object Design </w:t>
      </w:r>
      <w:proofErr w:type="spellStart"/>
      <w:r w:rsidRPr="00A35440">
        <w:rPr>
          <w:rFonts w:ascii="Garamond" w:hAnsi="Garamond"/>
          <w:sz w:val="28"/>
        </w:rPr>
        <w:t>Document</w:t>
      </w:r>
      <w:proofErr w:type="spellEnd"/>
      <w:r w:rsidRPr="00A35440">
        <w:rPr>
          <w:rFonts w:ascii="Garamond" w:hAnsi="Garamond"/>
          <w:sz w:val="28"/>
        </w:rPr>
        <w:t>.</w:t>
      </w:r>
    </w:p>
    <w:p w:rsidR="00A35440" w:rsidRPr="00A35440" w:rsidRDefault="00A35440" w:rsidP="00A35440">
      <w:pPr>
        <w:rPr>
          <w:rFonts w:ascii="Garamond" w:hAnsi="Garamond"/>
          <w:sz w:val="28"/>
        </w:rPr>
      </w:pPr>
      <w:r w:rsidRPr="00A35440">
        <w:rPr>
          <w:rFonts w:ascii="Garamond" w:hAnsi="Garamond"/>
          <w:sz w:val="28"/>
        </w:rPr>
        <w:t>Tale documento integrerà tutte le informazioni già evidenziate nei precedenti documenti in modo chiaro e preciso, servirà come base per l’implementazione e conterrà:</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specifiche legate alle interfacce per ogni sottosistema;</w:t>
      </w:r>
    </w:p>
    <w:p w:rsidR="00A35440" w:rsidRPr="00A35440" w:rsidRDefault="00A35440" w:rsidP="00A35440">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Le librerie per le classi;</w:t>
      </w:r>
    </w:p>
    <w:p w:rsidR="00F01314" w:rsidRDefault="00A35440" w:rsidP="006D5D2B">
      <w:pPr>
        <w:widowControl/>
        <w:numPr>
          <w:ilvl w:val="0"/>
          <w:numId w:val="17"/>
        </w:numPr>
        <w:pBdr>
          <w:top w:val="nil"/>
          <w:left w:val="nil"/>
          <w:bottom w:val="nil"/>
          <w:right w:val="nil"/>
          <w:between w:val="nil"/>
        </w:pBdr>
        <w:suppressAutoHyphens w:val="0"/>
        <w:rPr>
          <w:rFonts w:ascii="Garamond" w:hAnsi="Garamond"/>
          <w:sz w:val="28"/>
        </w:rPr>
      </w:pPr>
      <w:r w:rsidRPr="00A35440">
        <w:rPr>
          <w:rFonts w:ascii="Garamond" w:hAnsi="Garamond"/>
          <w:color w:val="000000"/>
          <w:sz w:val="28"/>
        </w:rPr>
        <w:t>I design pattern al fine di risolvere problemi e proteggere le classi da futuri cambiamenti.</w:t>
      </w:r>
    </w:p>
    <w:p w:rsidR="00A35440" w:rsidRPr="00A35440" w:rsidRDefault="00A35440" w:rsidP="00A35440">
      <w:pPr>
        <w:widowControl/>
        <w:pBdr>
          <w:top w:val="nil"/>
          <w:left w:val="nil"/>
          <w:bottom w:val="nil"/>
          <w:right w:val="nil"/>
          <w:between w:val="nil"/>
        </w:pBdr>
        <w:suppressAutoHyphens w:val="0"/>
        <w:ind w:left="360"/>
        <w:rPr>
          <w:rFonts w:ascii="Garamond" w:hAnsi="Garamond"/>
          <w:sz w:val="28"/>
        </w:rPr>
      </w:pPr>
    </w:p>
    <w:p w:rsidR="006D5D2B" w:rsidRDefault="00422754" w:rsidP="003658DA">
      <w:pPr>
        <w:pStyle w:val="Titolo2"/>
        <w:numPr>
          <w:ilvl w:val="1"/>
          <w:numId w:val="2"/>
        </w:numPr>
        <w:rPr>
          <w:rFonts w:ascii="Century Gothic" w:hAnsi="Century Gothic" w:cstheme="majorHAnsi"/>
          <w:i w:val="0"/>
          <w:sz w:val="32"/>
          <w:u w:val="single"/>
        </w:rPr>
      </w:pPr>
      <w:bookmarkStart w:id="5" w:name="_Toc535940841"/>
      <w:bookmarkStart w:id="6" w:name="_Toc535941196"/>
      <w:bookmarkStart w:id="7" w:name="_Toc192929"/>
      <w:r w:rsidRPr="00422754">
        <w:rPr>
          <w:rFonts w:ascii="Century Gothic" w:hAnsi="Century Gothic" w:cstheme="majorHAnsi"/>
          <w:i w:val="0"/>
          <w:sz w:val="32"/>
          <w:u w:val="single"/>
        </w:rPr>
        <w:t>Ob</w:t>
      </w:r>
      <w:bookmarkEnd w:id="5"/>
      <w:bookmarkEnd w:id="6"/>
      <w:r w:rsidR="00A35440">
        <w:rPr>
          <w:rFonts w:ascii="Century Gothic" w:hAnsi="Century Gothic" w:cstheme="majorHAnsi"/>
          <w:i w:val="0"/>
          <w:sz w:val="32"/>
          <w:u w:val="single"/>
        </w:rPr>
        <w:t>ject Design Trade-offs</w:t>
      </w:r>
      <w:bookmarkEnd w:id="7"/>
    </w:p>
    <w:p w:rsidR="008602E6" w:rsidRPr="008602E6" w:rsidRDefault="008602E6" w:rsidP="008602E6"/>
    <w:p w:rsidR="00A35440" w:rsidRPr="0055637F" w:rsidRDefault="00A35440" w:rsidP="0055637F">
      <w:pPr>
        <w:ind w:firstLine="284"/>
        <w:rPr>
          <w:rFonts w:ascii="Garamond" w:hAnsi="Garamond"/>
          <w:sz w:val="28"/>
        </w:rPr>
      </w:pPr>
      <w:r w:rsidRPr="0055637F">
        <w:rPr>
          <w:rFonts w:ascii="Garamond" w:hAnsi="Garamond"/>
          <w:sz w:val="28"/>
        </w:rPr>
        <w:t>In questa sezione verranno definiti i trade-offs relativi al sistema “Youth Club”</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Prestazioni vs. Costi,</w:t>
      </w:r>
      <w:r w:rsidRPr="0055637F">
        <w:rPr>
          <w:rFonts w:ascii="Garamond" w:hAnsi="Garamond"/>
          <w:color w:val="000000"/>
          <w:sz w:val="28"/>
        </w:rPr>
        <w:t xml:space="preserve"> considerando il budget a disposizione, è stato di utilizzare componenti open source, con l’obiettivo di minimizzare i costi in rapporto alla qualità delle funzion</w:t>
      </w:r>
      <w:r w:rsidR="0055637F">
        <w:rPr>
          <w:rFonts w:ascii="Garamond" w:hAnsi="Garamond"/>
          <w:color w:val="000000"/>
          <w:sz w:val="28"/>
        </w:rPr>
        <w:t>i</w:t>
      </w:r>
      <w:r w:rsidRPr="0055637F">
        <w:rPr>
          <w:rFonts w:ascii="Garamond" w:hAnsi="Garamond"/>
          <w:color w:val="000000"/>
          <w:sz w:val="28"/>
        </w:rPr>
        <w:t xml:space="preserve"> rilasciate;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Tempo di risposta,</w:t>
      </w:r>
      <w:r w:rsidRPr="0055637F">
        <w:rPr>
          <w:rFonts w:ascii="Garamond" w:hAnsi="Garamond"/>
          <w:color w:val="000000"/>
          <w:sz w:val="28"/>
        </w:rPr>
        <w:t xml:space="preserve"> per garantire tempi di risposta sufficientemente brevi è stato deciso di focalizzare l’attenzione sulla realizzazione di una parte di back-end il più lineare possibile in modo da ridurre i tempi di risposta del sistema;</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Interfaccia vs. Usabilità,</w:t>
      </w:r>
      <w:r w:rsidRPr="0055637F">
        <w:rPr>
          <w:rFonts w:ascii="Garamond" w:hAnsi="Garamond"/>
          <w:color w:val="000000"/>
          <w:sz w:val="28"/>
        </w:rPr>
        <w:t xml:space="preserve"> grazie all’utilizzo delle componenti scelte si garantisce un design gradevole e facilmente comprensibile; e conseguentemente un’interfaccia facilmente usabile;</w:t>
      </w:r>
    </w:p>
    <w:p w:rsidR="00A35440" w:rsidRPr="0055637F" w:rsidRDefault="00A35440" w:rsidP="00A35440">
      <w:pPr>
        <w:widowControl/>
        <w:numPr>
          <w:ilvl w:val="0"/>
          <w:numId w:val="18"/>
        </w:numPr>
        <w:pBdr>
          <w:top w:val="nil"/>
          <w:left w:val="nil"/>
          <w:bottom w:val="nil"/>
          <w:right w:val="nil"/>
          <w:between w:val="nil"/>
        </w:pBdr>
        <w:suppressAutoHyphens w:val="0"/>
        <w:rPr>
          <w:rFonts w:ascii="Garamond" w:hAnsi="Garamond"/>
          <w:sz w:val="28"/>
        </w:rPr>
      </w:pPr>
      <w:r w:rsidRPr="0055637F">
        <w:rPr>
          <w:rFonts w:ascii="Garamond" w:hAnsi="Garamond"/>
          <w:b/>
          <w:color w:val="000000"/>
          <w:sz w:val="28"/>
        </w:rPr>
        <w:t xml:space="preserve">Costi vs. Mantenimento, </w:t>
      </w:r>
      <w:r w:rsidRPr="0055637F">
        <w:rPr>
          <w:rFonts w:ascii="Garamond" w:hAnsi="Garamond"/>
          <w:color w:val="000000"/>
          <w:sz w:val="28"/>
        </w:rPr>
        <w:t xml:space="preserve">grazie all’utilizzo delle componenti e i linguaggi </w:t>
      </w:r>
      <w:r w:rsidRPr="0055637F">
        <w:rPr>
          <w:rFonts w:ascii="Garamond" w:hAnsi="Garamond"/>
          <w:sz w:val="28"/>
        </w:rPr>
        <w:t>di implementazione</w:t>
      </w:r>
      <w:r w:rsidRPr="0055637F">
        <w:rPr>
          <w:rFonts w:ascii="Garamond" w:hAnsi="Garamond"/>
          <w:color w:val="000000"/>
          <w:sz w:val="28"/>
        </w:rPr>
        <w:t xml:space="preserve"> scelti, il sistema risulterà essere facilmente mantenibile a costi ridotti.</w:t>
      </w:r>
    </w:p>
    <w:p w:rsidR="0084642A" w:rsidRDefault="0084642A" w:rsidP="006D5D2B">
      <w:pPr>
        <w:rPr>
          <w:rFonts w:asciiTheme="majorHAnsi" w:hAnsiTheme="majorHAnsi" w:cstheme="majorHAnsi"/>
        </w:rPr>
      </w:pPr>
    </w:p>
    <w:p w:rsidR="00422754" w:rsidRPr="00B14B43" w:rsidRDefault="00422754" w:rsidP="006D5D2B">
      <w:pPr>
        <w:rPr>
          <w:rFonts w:asciiTheme="majorHAnsi" w:hAnsiTheme="majorHAnsi" w:cstheme="majorHAnsi"/>
        </w:rPr>
      </w:pPr>
    </w:p>
    <w:p w:rsidR="0084642A" w:rsidRPr="00422754" w:rsidRDefault="00422754" w:rsidP="003658DA">
      <w:pPr>
        <w:pStyle w:val="Titolo2"/>
        <w:numPr>
          <w:ilvl w:val="1"/>
          <w:numId w:val="2"/>
        </w:numPr>
        <w:rPr>
          <w:rFonts w:ascii="Century Gothic" w:hAnsi="Century Gothic" w:cstheme="majorHAnsi"/>
          <w:i w:val="0"/>
          <w:u w:val="single"/>
        </w:rPr>
      </w:pPr>
      <w:r>
        <w:rPr>
          <w:rFonts w:asciiTheme="majorHAnsi" w:hAnsiTheme="majorHAnsi" w:cstheme="majorHAnsi"/>
        </w:rPr>
        <w:t xml:space="preserve"> </w:t>
      </w:r>
      <w:bookmarkStart w:id="8" w:name="_Toc192930"/>
      <w:r w:rsidR="0055637F">
        <w:rPr>
          <w:rFonts w:ascii="Century Gothic" w:hAnsi="Century Gothic" w:cstheme="majorHAnsi"/>
          <w:i w:val="0"/>
          <w:sz w:val="32"/>
          <w:u w:val="single"/>
        </w:rPr>
        <w:t>Linee guida per l’implementazione</w:t>
      </w:r>
      <w:bookmarkEnd w:id="8"/>
    </w:p>
    <w:p w:rsidR="0084642A" w:rsidRPr="00B14B43" w:rsidRDefault="0084642A" w:rsidP="006D5D2B">
      <w:pPr>
        <w:rPr>
          <w:rFonts w:asciiTheme="majorHAnsi" w:hAnsiTheme="majorHAnsi" w:cstheme="majorHAnsi"/>
          <w:b/>
          <w:sz w:val="28"/>
          <w:szCs w:val="28"/>
        </w:rPr>
      </w:pPr>
    </w:p>
    <w:p w:rsidR="0055637F" w:rsidRPr="002E779A" w:rsidRDefault="0055637F" w:rsidP="0055637F">
      <w:pPr>
        <w:ind w:left="284"/>
        <w:rPr>
          <w:rFonts w:ascii="Garamond" w:eastAsia="Arial" w:hAnsi="Garamond" w:cs="Arial"/>
          <w:color w:val="2C4557"/>
          <w:sz w:val="28"/>
          <w:szCs w:val="28"/>
        </w:rPr>
      </w:pPr>
      <w:r w:rsidRPr="002E779A">
        <w:rPr>
          <w:rFonts w:ascii="Garamond" w:hAnsi="Garamond"/>
          <w:sz w:val="28"/>
          <w:szCs w:val="28"/>
        </w:rPr>
        <w:t xml:space="preserve">Le linee guide per lo sviluppo del progetto software sono dettate da </w:t>
      </w:r>
      <w:proofErr w:type="gramStart"/>
      <w:r w:rsidRPr="002E779A">
        <w:rPr>
          <w:rFonts w:ascii="Garamond" w:hAnsi="Garamond"/>
          <w:sz w:val="28"/>
          <w:szCs w:val="28"/>
        </w:rPr>
        <w:t>“</w:t>
      </w:r>
      <w:r w:rsidRPr="002E779A">
        <w:rPr>
          <w:rFonts w:ascii="Garamond" w:eastAsia="Arial" w:hAnsi="Garamond" w:cs="Arial"/>
          <w:color w:val="2C4557"/>
          <w:sz w:val="28"/>
          <w:szCs w:val="28"/>
        </w:rPr>
        <w:t xml:space="preserve"> ”</w:t>
      </w:r>
      <w:proofErr w:type="gramEnd"/>
      <w:r w:rsidRPr="002E779A">
        <w:rPr>
          <w:rFonts w:ascii="Garamond" w:eastAsia="Arial" w:hAnsi="Garamond" w:cs="Arial"/>
          <w:color w:val="2C4557"/>
          <w:sz w:val="28"/>
          <w:szCs w:val="28"/>
        </w:rPr>
        <w:t xml:space="preserve"> </w:t>
      </w:r>
      <w:r w:rsidRPr="002E779A">
        <w:rPr>
          <w:rFonts w:ascii="Garamond" w:hAnsi="Garamond"/>
          <w:sz w:val="28"/>
          <w:szCs w:val="28"/>
        </w:rPr>
        <w:t>documento web contenente regole ben precise sullo standard da seguire durante l’implementazione.</w:t>
      </w:r>
    </w:p>
    <w:p w:rsidR="0055637F" w:rsidRPr="002E779A" w:rsidRDefault="0055637F" w:rsidP="0055637F">
      <w:pPr>
        <w:ind w:firstLine="284"/>
        <w:rPr>
          <w:rFonts w:ascii="Garamond" w:hAnsi="Garamond"/>
          <w:sz w:val="28"/>
          <w:szCs w:val="28"/>
        </w:rPr>
      </w:pPr>
      <w:r w:rsidRPr="002E779A">
        <w:rPr>
          <w:rFonts w:ascii="Garamond" w:hAnsi="Garamond"/>
          <w:sz w:val="28"/>
          <w:szCs w:val="28"/>
        </w:rPr>
        <w:t>Linee guida:</w:t>
      </w:r>
    </w:p>
    <w:p w:rsidR="0055637F" w:rsidRPr="002E779A" w:rsidRDefault="0055637F" w:rsidP="0055637F">
      <w:pPr>
        <w:ind w:left="284"/>
        <w:rPr>
          <w:rFonts w:ascii="Garamond" w:hAnsi="Garamond"/>
          <w:sz w:val="28"/>
          <w:szCs w:val="28"/>
        </w:rPr>
      </w:pPr>
      <w:r w:rsidRPr="002E779A">
        <w:rPr>
          <w:rFonts w:ascii="Garamond" w:hAnsi="Garamond"/>
          <w:sz w:val="28"/>
          <w:szCs w:val="28"/>
        </w:rPr>
        <w:t xml:space="preserve">le linee guida sono molto importanti in quanto vanno a stabilire i </w:t>
      </w:r>
      <w:proofErr w:type="spellStart"/>
      <w:r w:rsidRPr="002E779A">
        <w:rPr>
          <w:rFonts w:ascii="Garamond" w:hAnsi="Garamond"/>
          <w:sz w:val="28"/>
          <w:szCs w:val="28"/>
        </w:rPr>
        <w:t>Naming</w:t>
      </w:r>
      <w:proofErr w:type="spellEnd"/>
      <w:r w:rsidRPr="002E779A">
        <w:rPr>
          <w:rFonts w:ascii="Garamond" w:hAnsi="Garamond"/>
          <w:sz w:val="28"/>
          <w:szCs w:val="28"/>
        </w:rPr>
        <w:t xml:space="preserve"> Convention dei componenti utilizzati.</w:t>
      </w:r>
    </w:p>
    <w:p w:rsidR="006456B5" w:rsidRPr="002E779A" w:rsidRDefault="006456B5" w:rsidP="006456B5">
      <w:pPr>
        <w:pStyle w:val="Titolo3"/>
        <w:numPr>
          <w:ilvl w:val="0"/>
          <w:numId w:val="0"/>
        </w:numPr>
        <w:ind w:firstLine="284"/>
        <w:rPr>
          <w:rFonts w:ascii="Garamond" w:hAnsi="Garamond"/>
          <w:sz w:val="28"/>
          <w:szCs w:val="28"/>
        </w:rPr>
      </w:pPr>
      <w:bookmarkStart w:id="9" w:name="_Toc192931"/>
      <w:r w:rsidRPr="002E779A">
        <w:rPr>
          <w:rFonts w:ascii="Garamond" w:hAnsi="Garamond"/>
          <w:sz w:val="28"/>
          <w:szCs w:val="28"/>
        </w:rPr>
        <w:t>Nome variabili:</w:t>
      </w:r>
      <w:bookmarkEnd w:id="9"/>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nomi delle variabili devono essere brevi e significativi. L’identificatore di una </w:t>
      </w:r>
      <w:r w:rsidRPr="002E779A">
        <w:rPr>
          <w:rFonts w:ascii="Garamond" w:hAnsi="Garamond"/>
          <w:sz w:val="28"/>
          <w:szCs w:val="28"/>
        </w:rPr>
        <w:lastRenderedPageBreak/>
        <w:t xml:space="preserve">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rsidRPr="002E779A">
        <w:rPr>
          <w:rFonts w:ascii="Garamond" w:hAnsi="Garamond"/>
          <w:sz w:val="28"/>
          <w:szCs w:val="28"/>
        </w:rPr>
        <w:t>capitalizzate.(</w:t>
      </w:r>
      <w:proofErr w:type="gramEnd"/>
      <w:r w:rsidRPr="002E779A">
        <w:rPr>
          <w:rFonts w:ascii="Garamond" w:hAnsi="Garamond"/>
          <w:sz w:val="28"/>
          <w:szCs w:val="28"/>
        </w:rPr>
        <w:t xml:space="preserve">Ex. </w:t>
      </w:r>
      <w:proofErr w:type="spellStart"/>
      <w:r w:rsidRPr="002E779A">
        <w:rPr>
          <w:rFonts w:ascii="Garamond" w:hAnsi="Garamond"/>
          <w:sz w:val="28"/>
          <w:szCs w:val="28"/>
        </w:rPr>
        <w:t>nomeVariabile</w:t>
      </w:r>
      <w:proofErr w:type="spell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Le variabili locali saranno dichiarate all’interno dei metodi, quindi saranno create solo quando il metodo verrà invocato e cancellate alla terminazione del metodo.</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devono essere inizializzate prima del loro utilizzo.</w:t>
      </w:r>
    </w:p>
    <w:p w:rsidR="006456B5" w:rsidRPr="002E779A" w:rsidRDefault="006456B5" w:rsidP="006456B5">
      <w:pPr>
        <w:ind w:left="284"/>
        <w:rPr>
          <w:rFonts w:ascii="Garamond" w:hAnsi="Garamond"/>
          <w:sz w:val="28"/>
          <w:szCs w:val="28"/>
        </w:rPr>
      </w:pPr>
      <w:r w:rsidRPr="002E779A">
        <w:rPr>
          <w:rFonts w:ascii="Garamond" w:hAnsi="Garamond"/>
          <w:sz w:val="28"/>
          <w:szCs w:val="28"/>
        </w:rPr>
        <w:t>Nelle variabili costanti dove il valore assunto dalle variabili non può essere modificato è possibile utilizzare “_”.</w:t>
      </w:r>
    </w:p>
    <w:p w:rsidR="006456B5" w:rsidRPr="002E779A" w:rsidRDefault="006456B5" w:rsidP="006456B5">
      <w:pPr>
        <w:ind w:firstLine="284"/>
        <w:rPr>
          <w:rFonts w:ascii="Garamond" w:hAnsi="Garamond"/>
          <w:sz w:val="28"/>
          <w:szCs w:val="28"/>
        </w:rPr>
      </w:pPr>
      <w:r w:rsidRPr="002E779A">
        <w:rPr>
          <w:rFonts w:ascii="Garamond" w:hAnsi="Garamond"/>
          <w:sz w:val="28"/>
          <w:szCs w:val="28"/>
        </w:rPr>
        <w:t>(Ex NOME_VARIABILE)</w:t>
      </w:r>
    </w:p>
    <w:p w:rsidR="006456B5" w:rsidRPr="002E779A" w:rsidRDefault="006456B5" w:rsidP="006456B5">
      <w:pPr>
        <w:ind w:firstLine="284"/>
        <w:rPr>
          <w:rFonts w:ascii="Garamond" w:hAnsi="Garamond"/>
          <w:sz w:val="28"/>
          <w:szCs w:val="28"/>
        </w:rPr>
      </w:pPr>
      <w:r w:rsidRPr="002E779A">
        <w:rPr>
          <w:rFonts w:ascii="Garamond" w:hAnsi="Garamond"/>
          <w:sz w:val="28"/>
          <w:szCs w:val="28"/>
        </w:rPr>
        <w:t>Le variabili di istanza saranno dichiarate esternamente alla dichiarazione di metodi.</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 xml:space="preserve">Class </w:t>
      </w:r>
      <w:proofErr w:type="spellStart"/>
      <w:proofErr w:type="gramStart"/>
      <w:r w:rsidRPr="002E779A">
        <w:rPr>
          <w:rFonts w:ascii="Garamond" w:eastAsia="Courier New" w:hAnsi="Garamond" w:cs="Courier New"/>
          <w:i/>
          <w:sz w:val="28"/>
          <w:szCs w:val="28"/>
        </w:rPr>
        <w:t>NomeClasse</w:t>
      </w:r>
      <w:proofErr w:type="spellEnd"/>
      <w:r w:rsidRPr="002E779A">
        <w:rPr>
          <w:rFonts w:ascii="Garamond" w:eastAsia="Courier New" w:hAnsi="Garamond" w:cs="Courier New"/>
          <w:i/>
          <w:sz w:val="28"/>
          <w:szCs w:val="28"/>
        </w:rPr>
        <w:t>{</w:t>
      </w:r>
      <w:proofErr w:type="gramEnd"/>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int</w:t>
      </w:r>
      <w:proofErr w:type="spellEnd"/>
      <w:r w:rsidRPr="002E779A">
        <w:rPr>
          <w:rFonts w:ascii="Garamond" w:eastAsia="Courier New" w:hAnsi="Garamond" w:cs="Courier New"/>
          <w:i/>
          <w:sz w:val="28"/>
          <w:szCs w:val="28"/>
        </w:rPr>
        <w:t xml:space="preserve"> </w:t>
      </w:r>
      <w:proofErr w:type="spellStart"/>
      <w:r w:rsidRPr="002E779A">
        <w:rPr>
          <w:rFonts w:ascii="Garamond" w:eastAsia="Courier New" w:hAnsi="Garamond" w:cs="Courier New"/>
          <w:i/>
          <w:sz w:val="28"/>
          <w:szCs w:val="28"/>
        </w:rPr>
        <w:t>nomeVariabile</w:t>
      </w:r>
      <w:proofErr w:type="spellEnd"/>
      <w:r w:rsidRPr="002E779A">
        <w:rPr>
          <w:rFonts w:ascii="Garamond" w:eastAsia="Courier New" w:hAnsi="Garamond" w:cs="Courier New"/>
          <w:i/>
          <w:sz w:val="28"/>
          <w:szCs w:val="28"/>
        </w:rPr>
        <w:t>=valore;</w:t>
      </w:r>
    </w:p>
    <w:p w:rsidR="006456B5" w:rsidRPr="002E779A" w:rsidRDefault="006456B5" w:rsidP="006456B5">
      <w:pPr>
        <w:ind w:firstLine="284"/>
        <w:rPr>
          <w:rFonts w:ascii="Garamond" w:eastAsia="Courier New" w:hAnsi="Garamond" w:cs="Courier New"/>
          <w:i/>
          <w:sz w:val="28"/>
          <w:szCs w:val="28"/>
        </w:rPr>
      </w:pPr>
      <w:proofErr w:type="spellStart"/>
      <w:r w:rsidRPr="002E779A">
        <w:rPr>
          <w:rFonts w:ascii="Garamond" w:eastAsia="Courier New" w:hAnsi="Garamond" w:cs="Courier New"/>
          <w:i/>
          <w:sz w:val="28"/>
          <w:szCs w:val="28"/>
        </w:rPr>
        <w:t>void</w:t>
      </w:r>
      <w:proofErr w:type="spellEnd"/>
      <w:r w:rsidRPr="002E779A">
        <w:rPr>
          <w:rFonts w:ascii="Garamond" w:eastAsia="Courier New" w:hAnsi="Garamond" w:cs="Courier New"/>
          <w:i/>
          <w:sz w:val="28"/>
          <w:szCs w:val="28"/>
        </w:rPr>
        <w:t xml:space="preserve"> </w:t>
      </w:r>
      <w:proofErr w:type="spellStart"/>
      <w:proofErr w:type="gramStart"/>
      <w:r w:rsidRPr="002E779A">
        <w:rPr>
          <w:rFonts w:ascii="Garamond" w:eastAsia="Courier New" w:hAnsi="Garamond" w:cs="Courier New"/>
          <w:i/>
          <w:sz w:val="28"/>
          <w:szCs w:val="28"/>
        </w:rPr>
        <w:t>nomeMetodo</w:t>
      </w:r>
      <w:proofErr w:type="spellEnd"/>
      <w:r w:rsidRPr="002E779A">
        <w:rPr>
          <w:rFonts w:ascii="Garamond" w:eastAsia="Courier New" w:hAnsi="Garamond" w:cs="Courier New"/>
          <w:i/>
          <w:sz w:val="28"/>
          <w:szCs w:val="28"/>
        </w:rPr>
        <w:t>(</w:t>
      </w:r>
      <w:proofErr w:type="gramEnd"/>
      <w:r w:rsidRPr="002E779A">
        <w:rPr>
          <w:rFonts w:ascii="Garamond" w:eastAsia="Courier New" w:hAnsi="Garamond" w:cs="Courier New"/>
          <w:i/>
          <w:sz w:val="28"/>
          <w:szCs w:val="28"/>
        </w:rPr>
        <w:t>){..}</w:t>
      </w:r>
    </w:p>
    <w:p w:rsidR="006456B5" w:rsidRPr="002E779A" w:rsidRDefault="006456B5" w:rsidP="006456B5">
      <w:pPr>
        <w:ind w:firstLine="284"/>
        <w:rPr>
          <w:rFonts w:ascii="Garamond" w:eastAsia="Courier New" w:hAnsi="Garamond" w:cs="Courier New"/>
          <w:i/>
          <w:sz w:val="28"/>
          <w:szCs w:val="28"/>
        </w:rPr>
      </w:pPr>
      <w:r w:rsidRPr="002E779A">
        <w:rPr>
          <w:rFonts w:ascii="Garamond" w:eastAsia="Courier New" w:hAnsi="Garamond" w:cs="Courier New"/>
          <w:i/>
          <w:sz w:val="28"/>
          <w:szCs w:val="28"/>
        </w:rPr>
        <w:t>}</w:t>
      </w:r>
    </w:p>
    <w:p w:rsidR="006456B5" w:rsidRPr="002E779A" w:rsidRDefault="006456B5" w:rsidP="006456B5">
      <w:pPr>
        <w:pStyle w:val="Titolo3"/>
        <w:numPr>
          <w:ilvl w:val="0"/>
          <w:numId w:val="0"/>
        </w:numPr>
        <w:ind w:firstLine="284"/>
        <w:rPr>
          <w:rFonts w:ascii="Garamond" w:eastAsia="Courier New" w:hAnsi="Garamond" w:cs="Courier New"/>
          <w:i/>
          <w:sz w:val="28"/>
          <w:szCs w:val="28"/>
        </w:rPr>
      </w:pPr>
      <w:bookmarkStart w:id="10" w:name="_Toc192932"/>
      <w:r w:rsidRPr="002E779A">
        <w:rPr>
          <w:rFonts w:ascii="Garamond" w:hAnsi="Garamond"/>
          <w:sz w:val="28"/>
          <w:szCs w:val="28"/>
        </w:rPr>
        <w:t>Nome metodi:</w:t>
      </w:r>
      <w:bookmarkEnd w:id="10"/>
    </w:p>
    <w:p w:rsidR="006456B5" w:rsidRPr="002E779A" w:rsidRDefault="006456B5" w:rsidP="006456B5">
      <w:pPr>
        <w:ind w:firstLine="284"/>
        <w:rPr>
          <w:rFonts w:ascii="Garamond" w:hAnsi="Garamond"/>
          <w:sz w:val="28"/>
          <w:szCs w:val="28"/>
        </w:rPr>
      </w:pPr>
      <w:r w:rsidRPr="002E779A">
        <w:rPr>
          <w:rFonts w:ascii="Garamond" w:hAnsi="Garamond"/>
          <w:sz w:val="28"/>
          <w:szCs w:val="28"/>
        </w:rPr>
        <w:t>I metodi definiscono i comportamenti degli oggetti.</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I nome dei metodi inizieranno con la </w:t>
      </w:r>
      <w:r w:rsidRPr="002E779A">
        <w:rPr>
          <w:rFonts w:ascii="Garamond" w:hAnsi="Garamond"/>
          <w:i/>
          <w:sz w:val="28"/>
          <w:szCs w:val="28"/>
        </w:rPr>
        <w:t xml:space="preserve">lettera minuscola </w:t>
      </w:r>
      <w:r w:rsidRPr="002E779A">
        <w:rPr>
          <w:rFonts w:ascii="Garamond" w:hAnsi="Garamond"/>
          <w:sz w:val="28"/>
          <w:szCs w:val="28"/>
        </w:rPr>
        <w:t xml:space="preserve">e, qualora formati da più parole le successive dovranno essere capitalizzate secondo il </w:t>
      </w:r>
      <w:proofErr w:type="spellStart"/>
      <w:r w:rsidRPr="002E779A">
        <w:rPr>
          <w:rFonts w:ascii="Garamond" w:hAnsi="Garamond"/>
          <w:sz w:val="28"/>
          <w:szCs w:val="28"/>
        </w:rPr>
        <w:t>CamelCase</w:t>
      </w:r>
      <w:proofErr w:type="spellEnd"/>
      <w:r w:rsidRPr="002E779A">
        <w:rPr>
          <w:rFonts w:ascii="Garamond" w:hAnsi="Garamond"/>
          <w:sz w:val="28"/>
          <w:szCs w:val="28"/>
        </w:rPr>
        <w:t xml:space="preserve"> (“</w:t>
      </w:r>
      <w:proofErr w:type="spellStart"/>
      <w:proofErr w:type="gramStart"/>
      <w:r w:rsidRPr="002E779A">
        <w:rPr>
          <w:rFonts w:ascii="Garamond" w:hAnsi="Garamond"/>
          <w:sz w:val="28"/>
          <w:szCs w:val="28"/>
        </w:rPr>
        <w:t>nomeMetodo</w:t>
      </w:r>
      <w:proofErr w:type="spellEnd"/>
      <w:r w:rsidRPr="002E779A">
        <w:rPr>
          <w:rFonts w:ascii="Garamond" w:hAnsi="Garamond"/>
          <w:sz w:val="28"/>
          <w:szCs w:val="28"/>
        </w:rPr>
        <w:t>(</w:t>
      </w:r>
      <w:proofErr w:type="gramEnd"/>
      <w:r w:rsidRPr="002E779A">
        <w:rPr>
          <w:rFonts w:ascii="Garamond" w:hAnsi="Garamond"/>
          <w:sz w:val="28"/>
          <w:szCs w:val="28"/>
        </w:rPr>
        <w:t>)”).</w:t>
      </w:r>
    </w:p>
    <w:p w:rsidR="006456B5" w:rsidRPr="002E779A" w:rsidRDefault="006456B5" w:rsidP="006456B5">
      <w:pPr>
        <w:ind w:left="284"/>
        <w:rPr>
          <w:rFonts w:ascii="Garamond" w:hAnsi="Garamond"/>
          <w:sz w:val="28"/>
          <w:szCs w:val="28"/>
        </w:rPr>
      </w:pPr>
      <w:r w:rsidRPr="002E779A">
        <w:rPr>
          <w:rFonts w:ascii="Garamond" w:hAnsi="Garamond"/>
          <w:sz w:val="28"/>
          <w:szCs w:val="28"/>
        </w:rPr>
        <w:t>Il nome di un metodo va a specificare l’azione che andrà ad eseguire, quindi sarà presente almeno un verbo all’interno di esso.</w:t>
      </w:r>
    </w:p>
    <w:p w:rsidR="006456B5" w:rsidRPr="002E779A" w:rsidRDefault="006456B5" w:rsidP="006456B5">
      <w:pPr>
        <w:ind w:left="284"/>
        <w:rPr>
          <w:rFonts w:ascii="Garamond" w:hAnsi="Garamond"/>
          <w:sz w:val="28"/>
          <w:szCs w:val="28"/>
        </w:rPr>
      </w:pPr>
      <w:r w:rsidRPr="002E779A">
        <w:rPr>
          <w:rFonts w:ascii="Garamond" w:hAnsi="Garamond"/>
          <w:sz w:val="28"/>
          <w:szCs w:val="28"/>
        </w:rPr>
        <w:t xml:space="preserve">Ai metodi viene aggiunto un commento in </w:t>
      </w:r>
      <w:proofErr w:type="spellStart"/>
      <w:r w:rsidRPr="002E779A">
        <w:rPr>
          <w:rFonts w:ascii="Garamond" w:hAnsi="Garamond"/>
          <w:sz w:val="28"/>
          <w:szCs w:val="28"/>
        </w:rPr>
        <w:t>JavaDoc</w:t>
      </w:r>
      <w:proofErr w:type="spellEnd"/>
      <w:r w:rsidRPr="002E779A">
        <w:rPr>
          <w:rFonts w:ascii="Garamond" w:hAnsi="Garamond"/>
          <w:sz w:val="28"/>
          <w:szCs w:val="28"/>
        </w:rPr>
        <w:t>, il quale verrà posizionato prima della dichiarazione del metodo e serve a descriverne lo scopo.</w:t>
      </w:r>
    </w:p>
    <w:p w:rsidR="006456B5" w:rsidRPr="002E779A" w:rsidRDefault="006456B5" w:rsidP="006456B5">
      <w:pPr>
        <w:ind w:left="284"/>
        <w:rPr>
          <w:rFonts w:ascii="Garamond" w:hAnsi="Garamond"/>
          <w:sz w:val="28"/>
          <w:szCs w:val="28"/>
        </w:rPr>
      </w:pPr>
      <w:r w:rsidRPr="002E779A">
        <w:rPr>
          <w:rFonts w:ascii="Garamond" w:hAnsi="Garamond"/>
          <w:sz w:val="28"/>
          <w:szCs w:val="28"/>
        </w:rPr>
        <w:t>Nel commento sono anche presenti delle informazioni riguardanti i paramenti, il valore di ritorno e le possibili eccezioni che potrebbero essere lanciate.</w:t>
      </w:r>
    </w:p>
    <w:p w:rsidR="006456B5" w:rsidRPr="002E779A" w:rsidRDefault="006456B5" w:rsidP="002E779A">
      <w:pPr>
        <w:pStyle w:val="Titolo3"/>
        <w:numPr>
          <w:ilvl w:val="0"/>
          <w:numId w:val="0"/>
        </w:numPr>
        <w:ind w:firstLine="284"/>
        <w:rPr>
          <w:rFonts w:ascii="Garamond" w:hAnsi="Garamond"/>
          <w:sz w:val="28"/>
          <w:szCs w:val="28"/>
        </w:rPr>
      </w:pPr>
      <w:bookmarkStart w:id="11" w:name="_Toc192933"/>
      <w:r w:rsidRPr="002E779A">
        <w:rPr>
          <w:rFonts w:ascii="Garamond" w:hAnsi="Garamond"/>
          <w:sz w:val="28"/>
          <w:szCs w:val="28"/>
        </w:rPr>
        <w:t>Nome classi:</w:t>
      </w:r>
      <w:bookmarkEnd w:id="11"/>
    </w:p>
    <w:p w:rsidR="006456B5" w:rsidRPr="002E779A" w:rsidRDefault="006456B5" w:rsidP="002E779A">
      <w:pPr>
        <w:tabs>
          <w:tab w:val="left" w:pos="7828"/>
        </w:tabs>
        <w:ind w:left="284"/>
        <w:rPr>
          <w:rFonts w:ascii="Garamond" w:hAnsi="Garamond"/>
          <w:sz w:val="28"/>
          <w:szCs w:val="28"/>
        </w:rPr>
      </w:pPr>
      <w:r w:rsidRPr="002E779A">
        <w:rPr>
          <w:rFonts w:ascii="Garamond" w:hAnsi="Garamond"/>
          <w:sz w:val="28"/>
          <w:szCs w:val="28"/>
        </w:rPr>
        <w:t>I nomi delle classi dovranno iniziare con la lettera maiuscola, anc</w:t>
      </w:r>
      <w:r w:rsidR="002E779A">
        <w:rPr>
          <w:rFonts w:ascii="Garamond" w:hAnsi="Garamond"/>
          <w:sz w:val="28"/>
          <w:szCs w:val="28"/>
        </w:rPr>
        <w:t xml:space="preserve">he la prima lettera delle parole </w:t>
      </w:r>
      <w:r w:rsidRPr="002E779A">
        <w:rPr>
          <w:rFonts w:ascii="Garamond" w:hAnsi="Garamond"/>
          <w:sz w:val="28"/>
          <w:szCs w:val="28"/>
        </w:rPr>
        <w:t>concatenate dovrà essere in maiuscolo.</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(EX </w:t>
      </w:r>
      <w:proofErr w:type="spellStart"/>
      <w:r w:rsidRPr="002E779A">
        <w:rPr>
          <w:rFonts w:ascii="Garamond" w:hAnsi="Garamond"/>
          <w:sz w:val="28"/>
          <w:szCs w:val="28"/>
        </w:rPr>
        <w:t>NomeClasse</w:t>
      </w:r>
      <w:proofErr w:type="spellEnd"/>
      <w:r w:rsidRP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Il nome della classe deve essere intuitivo e comprensibile</w:t>
      </w:r>
      <w:r w:rsidR="002E779A">
        <w:rPr>
          <w:rFonts w:ascii="Garamond" w:hAnsi="Garamond"/>
          <w:sz w:val="28"/>
          <w:szCs w:val="28"/>
        </w:rPr>
        <w:t>.</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*scopo della classe</w:t>
      </w:r>
    </w:p>
    <w:p w:rsidR="006456B5" w:rsidRPr="002E779A" w:rsidRDefault="006456B5" w:rsidP="006456B5">
      <w:pPr>
        <w:tabs>
          <w:tab w:val="left" w:pos="7828"/>
        </w:tabs>
        <w:rPr>
          <w:rFonts w:ascii="Garamond" w:hAnsi="Garamond"/>
          <w:sz w:val="28"/>
          <w:szCs w:val="28"/>
        </w:rPr>
      </w:pPr>
      <w:r w:rsidRPr="002E779A">
        <w:rPr>
          <w:rFonts w:ascii="Garamond" w:hAnsi="Garamond"/>
          <w:sz w:val="28"/>
          <w:szCs w:val="28"/>
        </w:rPr>
        <w:t xml:space="preserve">      */</w:t>
      </w:r>
    </w:p>
    <w:p w:rsidR="006456B5" w:rsidRDefault="006456B5" w:rsidP="002E779A">
      <w:pPr>
        <w:tabs>
          <w:tab w:val="left" w:pos="7828"/>
        </w:tabs>
        <w:rPr>
          <w:color w:val="000000"/>
        </w:rPr>
      </w:pPr>
      <w:r w:rsidRPr="002E779A">
        <w:rPr>
          <w:rFonts w:ascii="Garamond" w:hAnsi="Garamond"/>
          <w:sz w:val="28"/>
          <w:szCs w:val="28"/>
        </w:rPr>
        <w:t xml:space="preserve">     La classe ha una struttura da seguire: d</w:t>
      </w:r>
      <w:r w:rsidRPr="002E779A">
        <w:rPr>
          <w:rFonts w:ascii="Garamond" w:hAnsi="Garamond"/>
          <w:color w:val="000000"/>
          <w:sz w:val="28"/>
          <w:szCs w:val="28"/>
        </w:rPr>
        <w:t xml:space="preserve">ichiarazione classe </w:t>
      </w:r>
      <w:proofErr w:type="spellStart"/>
      <w:proofErr w:type="gramStart"/>
      <w:r w:rsidRPr="002E779A">
        <w:rPr>
          <w:rFonts w:ascii="Garamond" w:hAnsi="Garamond"/>
          <w:color w:val="000000"/>
          <w:sz w:val="28"/>
          <w:szCs w:val="28"/>
        </w:rPr>
        <w:t>pubblica</w:t>
      </w:r>
      <w:r w:rsidRPr="002E779A">
        <w:rPr>
          <w:rFonts w:ascii="Garamond" w:hAnsi="Garamond"/>
          <w:sz w:val="28"/>
          <w:szCs w:val="28"/>
        </w:rPr>
        <w:t>,d</w:t>
      </w:r>
      <w:r w:rsidRPr="002E779A">
        <w:rPr>
          <w:rFonts w:ascii="Garamond" w:hAnsi="Garamond"/>
          <w:color w:val="000000"/>
          <w:sz w:val="28"/>
          <w:szCs w:val="28"/>
        </w:rPr>
        <w:t>ichiarazione</w:t>
      </w:r>
      <w:proofErr w:type="spellEnd"/>
      <w:proofErr w:type="gramEnd"/>
      <w:r w:rsidRPr="002E779A">
        <w:rPr>
          <w:rFonts w:ascii="Garamond" w:hAnsi="Garamond"/>
          <w:color w:val="000000"/>
          <w:sz w:val="28"/>
          <w:szCs w:val="28"/>
        </w:rPr>
        <w:t xml:space="preserve"> delle </w:t>
      </w:r>
      <w:r w:rsidR="002E779A" w:rsidRPr="002E779A">
        <w:rPr>
          <w:rFonts w:ascii="Garamond" w:hAnsi="Garamond"/>
          <w:color w:val="000000"/>
          <w:sz w:val="28"/>
          <w:szCs w:val="28"/>
        </w:rPr>
        <w:t xml:space="preserve">     </w:t>
      </w:r>
      <w:r w:rsidRPr="002E779A">
        <w:rPr>
          <w:rFonts w:ascii="Garamond" w:hAnsi="Garamond"/>
          <w:color w:val="000000"/>
          <w:sz w:val="28"/>
          <w:szCs w:val="28"/>
        </w:rPr>
        <w:t>costanti</w:t>
      </w:r>
      <w:r w:rsidRPr="002E779A">
        <w:rPr>
          <w:rFonts w:ascii="Garamond" w:hAnsi="Garamond"/>
          <w:sz w:val="28"/>
          <w:szCs w:val="28"/>
        </w:rPr>
        <w:t>,</w:t>
      </w:r>
      <w:r w:rsidR="002E779A" w:rsidRPr="002E779A">
        <w:rPr>
          <w:rFonts w:ascii="Garamond" w:hAnsi="Garamond"/>
          <w:sz w:val="28"/>
          <w:szCs w:val="28"/>
        </w:rPr>
        <w:t xml:space="preserve"> </w:t>
      </w:r>
      <w:r w:rsidRPr="002E779A">
        <w:rPr>
          <w:rFonts w:ascii="Garamond" w:hAnsi="Garamond"/>
          <w:sz w:val="28"/>
          <w:szCs w:val="28"/>
        </w:rPr>
        <w:t>d</w:t>
      </w:r>
      <w:r w:rsidRPr="002E779A">
        <w:rPr>
          <w:rFonts w:ascii="Garamond" w:hAnsi="Garamond"/>
          <w:color w:val="000000"/>
          <w:sz w:val="28"/>
          <w:szCs w:val="28"/>
        </w:rPr>
        <w:t>ichiarazione delle variabili di classe e d’</w:t>
      </w:r>
      <w:proofErr w:type="spellStart"/>
      <w:r w:rsidRPr="002E779A">
        <w:rPr>
          <w:rFonts w:ascii="Garamond" w:hAnsi="Garamond"/>
          <w:color w:val="000000"/>
          <w:sz w:val="28"/>
          <w:szCs w:val="28"/>
        </w:rPr>
        <w:t>istanza</w:t>
      </w:r>
      <w:r w:rsidRPr="002E779A">
        <w:rPr>
          <w:rFonts w:ascii="Garamond" w:hAnsi="Garamond"/>
          <w:sz w:val="28"/>
          <w:szCs w:val="28"/>
        </w:rPr>
        <w:t>,c</w:t>
      </w:r>
      <w:r w:rsidRPr="002E779A">
        <w:rPr>
          <w:rFonts w:ascii="Garamond" w:hAnsi="Garamond"/>
          <w:color w:val="000000"/>
          <w:sz w:val="28"/>
          <w:szCs w:val="28"/>
        </w:rPr>
        <w:t>ostruttore</w:t>
      </w:r>
      <w:proofErr w:type="spellEnd"/>
      <w:r w:rsidRPr="002E779A">
        <w:rPr>
          <w:rFonts w:ascii="Garamond" w:hAnsi="Garamond"/>
          <w:color w:val="000000"/>
          <w:sz w:val="28"/>
          <w:szCs w:val="28"/>
        </w:rPr>
        <w:t xml:space="preserve"> </w:t>
      </w:r>
      <w:r w:rsidRPr="002E779A">
        <w:rPr>
          <w:rFonts w:ascii="Garamond" w:hAnsi="Garamond"/>
          <w:sz w:val="28"/>
          <w:szCs w:val="28"/>
        </w:rPr>
        <w:t>,m</w:t>
      </w:r>
      <w:r w:rsidRPr="002E779A">
        <w:rPr>
          <w:rFonts w:ascii="Garamond" w:hAnsi="Garamond"/>
          <w:color w:val="000000"/>
          <w:sz w:val="28"/>
          <w:szCs w:val="28"/>
        </w:rPr>
        <w:t>etodi e i relativi commenti</w:t>
      </w:r>
      <w:r>
        <w:rPr>
          <w:color w:val="000000"/>
        </w:rPr>
        <w:t xml:space="preserve"> </w:t>
      </w:r>
    </w:p>
    <w:p w:rsidR="006456B5" w:rsidRDefault="006456B5" w:rsidP="006456B5">
      <w:pPr>
        <w:tabs>
          <w:tab w:val="left" w:pos="7828"/>
        </w:tabs>
      </w:pPr>
      <w:r>
        <w:rPr>
          <w:noProof/>
        </w:rPr>
        <w:lastRenderedPageBreak/>
        <w:drawing>
          <wp:inline distT="114300" distB="114300" distL="114300" distR="114300" wp14:anchorId="3D1DE620" wp14:editId="3F1240E0">
            <wp:extent cx="5010031" cy="719169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010031" cy="7191693"/>
                    </a:xfrm>
                    <a:prstGeom prst="rect">
                      <a:avLst/>
                    </a:prstGeom>
                    <a:ln/>
                  </pic:spPr>
                </pic:pic>
              </a:graphicData>
            </a:graphic>
          </wp:inline>
        </w:drawing>
      </w:r>
    </w:p>
    <w:p w:rsidR="006456B5" w:rsidRDefault="006456B5" w:rsidP="006456B5">
      <w:pPr>
        <w:tabs>
          <w:tab w:val="left" w:pos="7828"/>
        </w:tabs>
        <w:rPr>
          <w:b/>
        </w:rPr>
      </w:pPr>
    </w:p>
    <w:p w:rsidR="006456B5" w:rsidRPr="002E779A" w:rsidRDefault="006456B5" w:rsidP="002E779A">
      <w:pPr>
        <w:pStyle w:val="Titolo3"/>
        <w:numPr>
          <w:ilvl w:val="0"/>
          <w:numId w:val="0"/>
        </w:numPr>
        <w:rPr>
          <w:rFonts w:ascii="Garamond" w:hAnsi="Garamond"/>
          <w:sz w:val="28"/>
        </w:rPr>
      </w:pPr>
      <w:bookmarkStart w:id="12" w:name="_Toc192934"/>
      <w:r w:rsidRPr="002E779A">
        <w:rPr>
          <w:rFonts w:ascii="Garamond" w:hAnsi="Garamond"/>
          <w:sz w:val="28"/>
        </w:rPr>
        <w:t>Nomi package:</w:t>
      </w:r>
      <w:bookmarkEnd w:id="12"/>
    </w:p>
    <w:p w:rsidR="006456B5" w:rsidRPr="002E779A" w:rsidRDefault="006456B5" w:rsidP="006456B5">
      <w:pPr>
        <w:tabs>
          <w:tab w:val="left" w:pos="7828"/>
        </w:tabs>
        <w:rPr>
          <w:rFonts w:ascii="Garamond" w:hAnsi="Garamond"/>
          <w:sz w:val="28"/>
        </w:rPr>
      </w:pPr>
      <w:r w:rsidRPr="002E779A">
        <w:rPr>
          <w:rFonts w:ascii="Garamond" w:hAnsi="Garamond"/>
          <w:sz w:val="28"/>
        </w:rPr>
        <w:t>I</w:t>
      </w:r>
      <w:r w:rsidR="002E779A" w:rsidRPr="002E779A">
        <w:rPr>
          <w:rFonts w:ascii="Garamond" w:hAnsi="Garamond"/>
          <w:sz w:val="28"/>
        </w:rPr>
        <w:t>l</w:t>
      </w:r>
      <w:r w:rsidRPr="002E779A">
        <w:rPr>
          <w:rFonts w:ascii="Garamond" w:hAnsi="Garamond"/>
          <w:sz w:val="28"/>
        </w:rPr>
        <w:t xml:space="preserve"> nome dei pacchetti dovranno essere scritti in minuscolo concatenando un insieme di sostantivi separati dal punto.</w:t>
      </w:r>
    </w:p>
    <w:p w:rsidR="006456B5" w:rsidRPr="002E779A" w:rsidRDefault="006456B5" w:rsidP="006456B5">
      <w:pPr>
        <w:tabs>
          <w:tab w:val="left" w:pos="7828"/>
        </w:tabs>
        <w:rPr>
          <w:rFonts w:ascii="Garamond" w:hAnsi="Garamond"/>
          <w:sz w:val="28"/>
        </w:rPr>
      </w:pPr>
      <w:r w:rsidRPr="002E779A">
        <w:rPr>
          <w:rFonts w:ascii="Garamond" w:hAnsi="Garamond"/>
          <w:sz w:val="28"/>
        </w:rPr>
        <w:t>In generale, un nome comincia con il dominio di primo livello dell’organizzazione che lo produce, seguito dal dominio e da altri eventuali sottodo</w:t>
      </w:r>
      <w:r w:rsidR="002E779A" w:rsidRPr="002E779A">
        <w:rPr>
          <w:rFonts w:ascii="Garamond" w:hAnsi="Garamond"/>
          <w:sz w:val="28"/>
        </w:rPr>
        <w:t xml:space="preserve">mini, </w:t>
      </w:r>
      <w:r w:rsidRPr="002E779A">
        <w:rPr>
          <w:rFonts w:ascii="Garamond" w:hAnsi="Garamond"/>
          <w:sz w:val="28"/>
        </w:rPr>
        <w:t>elencati in ordine inverso.</w:t>
      </w:r>
    </w:p>
    <w:p w:rsidR="006456B5" w:rsidRPr="002E779A" w:rsidRDefault="006456B5" w:rsidP="006456B5">
      <w:pPr>
        <w:tabs>
          <w:tab w:val="left" w:pos="7828"/>
        </w:tabs>
        <w:rPr>
          <w:rFonts w:ascii="Garamond" w:hAnsi="Garamond"/>
          <w:sz w:val="28"/>
        </w:rPr>
      </w:pPr>
      <w:r w:rsidRPr="002E779A">
        <w:rPr>
          <w:rFonts w:ascii="Garamond" w:hAnsi="Garamond"/>
          <w:sz w:val="28"/>
        </w:rPr>
        <w:lastRenderedPageBreak/>
        <w:t xml:space="preserve">L’organizzazione può infine scegliere un nome specifico per quel particolare package. </w:t>
      </w:r>
    </w:p>
    <w:p w:rsidR="006456B5" w:rsidRPr="002E779A" w:rsidRDefault="006456B5" w:rsidP="002E779A">
      <w:pPr>
        <w:rPr>
          <w:rFonts w:ascii="Garamond" w:hAnsi="Garamond"/>
          <w:sz w:val="32"/>
          <w:szCs w:val="28"/>
        </w:rPr>
      </w:pPr>
      <w:r w:rsidRPr="002E779A">
        <w:rPr>
          <w:rFonts w:ascii="Garamond" w:hAnsi="Garamond"/>
          <w:sz w:val="28"/>
        </w:rPr>
        <w:t>Non sono ammessi caratteri speciali</w:t>
      </w:r>
    </w:p>
    <w:p w:rsidR="0055637F" w:rsidRPr="0055637F" w:rsidRDefault="0055637F" w:rsidP="0055637F">
      <w:pPr>
        <w:ind w:left="284"/>
        <w:rPr>
          <w:rFonts w:ascii="Garamond" w:hAnsi="Garamond"/>
          <w:sz w:val="28"/>
          <w:szCs w:val="28"/>
        </w:rPr>
      </w:pPr>
    </w:p>
    <w:p w:rsidR="006D5D2B" w:rsidRPr="00525D69" w:rsidRDefault="006D5D2B" w:rsidP="006D5D2B">
      <w:pPr>
        <w:rPr>
          <w:rFonts w:asciiTheme="majorHAnsi" w:hAnsiTheme="majorHAnsi" w:cstheme="majorHAnsi"/>
          <w:sz w:val="36"/>
          <w:szCs w:val="32"/>
        </w:rPr>
      </w:pPr>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3" w:name="_Toc536005784"/>
      <w:bookmarkStart w:id="14" w:name="_Toc190850"/>
      <w:bookmarkStart w:id="15" w:name="_Toc192935"/>
      <w:bookmarkEnd w:id="13"/>
      <w:bookmarkEnd w:id="14"/>
      <w:bookmarkEnd w:id="15"/>
    </w:p>
    <w:p w:rsidR="0081254A" w:rsidRPr="0081254A" w:rsidRDefault="0081254A" w:rsidP="0081254A">
      <w:pPr>
        <w:pStyle w:val="Paragrafoelenco"/>
        <w:widowControl w:val="0"/>
        <w:numPr>
          <w:ilvl w:val="1"/>
          <w:numId w:val="1"/>
        </w:numPr>
        <w:suppressAutoHyphens/>
        <w:contextualSpacing w:val="0"/>
        <w:outlineLvl w:val="1"/>
        <w:rPr>
          <w:rFonts w:ascii="Times New Roman" w:eastAsia="Lucida Sans Unicode" w:hAnsi="Times New Roman"/>
          <w:b/>
          <w:bCs/>
          <w:i/>
          <w:iCs/>
          <w:vanish/>
          <w:kern w:val="1"/>
          <w:sz w:val="28"/>
          <w:szCs w:val="28"/>
          <w:lang w:eastAsia="it-IT"/>
        </w:rPr>
      </w:pPr>
      <w:bookmarkStart w:id="16" w:name="_Toc536005785"/>
      <w:bookmarkStart w:id="17" w:name="_Toc190851"/>
      <w:bookmarkStart w:id="18" w:name="_Toc192936"/>
      <w:bookmarkEnd w:id="16"/>
      <w:bookmarkEnd w:id="17"/>
      <w:bookmarkEnd w:id="18"/>
    </w:p>
    <w:p w:rsidR="00422754" w:rsidRDefault="000E7A52" w:rsidP="0081254A">
      <w:pPr>
        <w:pStyle w:val="Titolo2"/>
        <w:rPr>
          <w:rFonts w:ascii="Century Gothic" w:hAnsi="Century Gothic"/>
          <w:i w:val="0"/>
          <w:sz w:val="32"/>
          <w:u w:val="single"/>
        </w:rPr>
      </w:pPr>
      <w:bookmarkStart w:id="19" w:name="_Toc192937"/>
      <w:proofErr w:type="spellStart"/>
      <w:proofErr w:type="gramStart"/>
      <w:r w:rsidRPr="0081254A">
        <w:rPr>
          <w:rFonts w:ascii="Century Gothic" w:hAnsi="Century Gothic"/>
          <w:i w:val="0"/>
          <w:sz w:val="32"/>
          <w:u w:val="single"/>
        </w:rPr>
        <w:t>Definizioni,acronimi</w:t>
      </w:r>
      <w:proofErr w:type="spellEnd"/>
      <w:proofErr w:type="gramEnd"/>
      <w:r w:rsidRPr="0081254A">
        <w:rPr>
          <w:rFonts w:ascii="Century Gothic" w:hAnsi="Century Gothic"/>
          <w:i w:val="0"/>
          <w:sz w:val="32"/>
          <w:u w:val="single"/>
        </w:rPr>
        <w:t xml:space="preserve"> e abbreviazioni</w:t>
      </w:r>
      <w:bookmarkEnd w:id="19"/>
    </w:p>
    <w:p w:rsidR="002E779A" w:rsidRDefault="002E779A" w:rsidP="002E779A">
      <w:pPr>
        <w:ind w:firstLine="284"/>
        <w:rPr>
          <w:b/>
        </w:rPr>
      </w:pPr>
    </w:p>
    <w:p w:rsidR="002E779A" w:rsidRDefault="002E779A" w:rsidP="002E779A">
      <w:pPr>
        <w:ind w:firstLine="284"/>
        <w:rPr>
          <w:b/>
        </w:rPr>
      </w:pPr>
      <w:proofErr w:type="spellStart"/>
      <w:r>
        <w:rPr>
          <w:b/>
        </w:rPr>
        <w:t>Acronomi</w:t>
      </w:r>
      <w:proofErr w:type="spellEnd"/>
      <w:r>
        <w:rPr>
          <w:b/>
        </w:rPr>
        <w:t>:</w:t>
      </w:r>
    </w:p>
    <w:p w:rsidR="002E779A" w:rsidRDefault="002E779A" w:rsidP="002E779A">
      <w:pPr>
        <w:ind w:firstLine="284"/>
      </w:pPr>
      <w:r>
        <w:t xml:space="preserve">RAD: </w:t>
      </w:r>
      <w:proofErr w:type="spellStart"/>
      <w:r>
        <w:t>Requirements</w:t>
      </w:r>
      <w:proofErr w:type="spellEnd"/>
      <w:r>
        <w:t xml:space="preserve"> Analysis </w:t>
      </w:r>
      <w:proofErr w:type="spellStart"/>
      <w:r>
        <w:t>Document</w:t>
      </w:r>
      <w:proofErr w:type="spellEnd"/>
      <w:r>
        <w:t xml:space="preserve"> </w:t>
      </w:r>
    </w:p>
    <w:p w:rsidR="002E779A" w:rsidRDefault="002E779A" w:rsidP="002E779A">
      <w:pPr>
        <w:ind w:left="284"/>
      </w:pPr>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2E779A" w:rsidRPr="002E779A" w:rsidRDefault="002E779A" w:rsidP="002E779A">
      <w:pPr>
        <w:ind w:left="284"/>
      </w:pPr>
    </w:p>
    <w:p w:rsidR="000E7A52" w:rsidRDefault="000E7A52" w:rsidP="000E7A52">
      <w:pPr>
        <w:pStyle w:val="Paragrafoelenco"/>
        <w:ind w:left="1004"/>
        <w:rPr>
          <w:rFonts w:ascii="Century Gothic" w:hAnsi="Century Gothic" w:cstheme="majorHAnsi"/>
          <w:b/>
          <w:sz w:val="32"/>
          <w:szCs w:val="32"/>
          <w:u w:val="single"/>
        </w:rPr>
      </w:pPr>
    </w:p>
    <w:p w:rsidR="000E7A52" w:rsidRPr="00525D69" w:rsidRDefault="000E7A52" w:rsidP="00525D69">
      <w:pPr>
        <w:pStyle w:val="Titolo2"/>
        <w:rPr>
          <w:rFonts w:ascii="Century Gothic" w:hAnsi="Century Gothic"/>
          <w:i w:val="0"/>
          <w:sz w:val="32"/>
          <w:u w:val="single"/>
        </w:rPr>
      </w:pPr>
      <w:bookmarkStart w:id="20" w:name="_Toc192938"/>
      <w:r w:rsidRPr="00525D69">
        <w:rPr>
          <w:rFonts w:ascii="Century Gothic" w:hAnsi="Century Gothic"/>
          <w:i w:val="0"/>
          <w:sz w:val="32"/>
          <w:u w:val="single"/>
        </w:rPr>
        <w:t>Riferimenti</w:t>
      </w:r>
      <w:bookmarkEnd w:id="20"/>
    </w:p>
    <w:p w:rsidR="000E7A52" w:rsidRDefault="000E7A52" w:rsidP="000E7A52">
      <w:pPr>
        <w:pStyle w:val="Paragrafoelenco"/>
        <w:ind w:left="1004"/>
        <w:rPr>
          <w:rFonts w:ascii="Century Gothic" w:hAnsi="Century Gothic" w:cstheme="majorHAnsi"/>
          <w:b/>
          <w:sz w:val="32"/>
          <w:szCs w:val="32"/>
          <w:u w:val="single"/>
        </w:rPr>
      </w:pPr>
    </w:p>
    <w:p w:rsidR="002E779A" w:rsidRPr="002E779A" w:rsidRDefault="002E779A" w:rsidP="002E779A">
      <w:pPr>
        <w:ind w:firstLine="284"/>
        <w:rPr>
          <w:rFonts w:ascii="Garamond" w:hAnsi="Garamond"/>
          <w:sz w:val="28"/>
        </w:rPr>
      </w:pPr>
      <w:r w:rsidRPr="002E779A">
        <w:rPr>
          <w:rFonts w:ascii="Garamond" w:hAnsi="Garamond"/>
          <w:sz w:val="28"/>
        </w:rPr>
        <w:t>Documento YouthClub_RAD_V_2.0.pdf</w:t>
      </w:r>
    </w:p>
    <w:p w:rsidR="002E779A" w:rsidRPr="002E779A" w:rsidRDefault="002E779A" w:rsidP="002E779A">
      <w:pPr>
        <w:ind w:firstLine="284"/>
        <w:rPr>
          <w:rFonts w:ascii="Garamond" w:hAnsi="Garamond"/>
          <w:sz w:val="28"/>
        </w:rPr>
      </w:pPr>
      <w:r w:rsidRPr="002E779A">
        <w:rPr>
          <w:rFonts w:ascii="Garamond" w:hAnsi="Garamond"/>
          <w:sz w:val="28"/>
        </w:rPr>
        <w:t>Documento YouthClub_SDD_V_3.0.pdf</w:t>
      </w:r>
    </w:p>
    <w:p w:rsidR="002E779A" w:rsidRPr="002E779A" w:rsidRDefault="002E779A" w:rsidP="002E779A">
      <w:pPr>
        <w:rPr>
          <w:rFonts w:ascii="Garamond" w:hAnsi="Garamond"/>
          <w:sz w:val="28"/>
        </w:rPr>
      </w:pPr>
    </w:p>
    <w:p w:rsidR="002E779A" w:rsidRPr="002E779A" w:rsidRDefault="002E779A" w:rsidP="002E779A">
      <w:pPr>
        <w:ind w:firstLine="284"/>
        <w:rPr>
          <w:rFonts w:ascii="Garamond" w:hAnsi="Garamond"/>
          <w:b/>
          <w:sz w:val="28"/>
        </w:rPr>
      </w:pPr>
      <w:r w:rsidRPr="002E779A">
        <w:rPr>
          <w:rFonts w:ascii="Garamond" w:hAnsi="Garamond"/>
          <w:b/>
          <w:sz w:val="28"/>
        </w:rPr>
        <w:t>COTS</w:t>
      </w:r>
      <w:r w:rsidRPr="002E779A">
        <w:rPr>
          <w:rFonts w:ascii="Garamond" w:eastAsia="Garamond" w:hAnsi="Garamond" w:cs="Garamond"/>
          <w:b/>
          <w:sz w:val="28"/>
          <w:szCs w:val="26"/>
        </w:rPr>
        <w:t xml:space="preserve"> </w:t>
      </w:r>
      <w:r w:rsidRPr="002E779A">
        <w:rPr>
          <w:rFonts w:ascii="Garamond" w:hAnsi="Garamond"/>
          <w:b/>
          <w:sz w:val="28"/>
        </w:rPr>
        <w:t xml:space="preserve">(Components Off The </w:t>
      </w:r>
      <w:proofErr w:type="spellStart"/>
      <w:r w:rsidRPr="002E779A">
        <w:rPr>
          <w:rFonts w:ascii="Garamond" w:hAnsi="Garamond"/>
          <w:b/>
          <w:sz w:val="28"/>
        </w:rPr>
        <w:t>Shelf</w:t>
      </w:r>
      <w:proofErr w:type="spellEnd"/>
      <w:r w:rsidRPr="002E779A">
        <w:rPr>
          <w:rFonts w:ascii="Garamond" w:hAnsi="Garamond"/>
          <w:b/>
          <w:sz w:val="28"/>
        </w:rPr>
        <w:t xml:space="preserve">) </w:t>
      </w:r>
    </w:p>
    <w:p w:rsidR="002E779A" w:rsidRPr="002E779A" w:rsidRDefault="002E779A" w:rsidP="002E779A">
      <w:pPr>
        <w:ind w:left="284"/>
        <w:rPr>
          <w:rFonts w:ascii="Garamond" w:hAnsi="Garamond"/>
          <w:sz w:val="28"/>
        </w:rPr>
      </w:pPr>
      <w:bookmarkStart w:id="21" w:name="_gjdgxs" w:colFirst="0" w:colLast="0"/>
      <w:bookmarkEnd w:id="21"/>
      <w:r w:rsidRPr="002E779A">
        <w:rPr>
          <w:rFonts w:ascii="Garamond" w:hAnsi="Garamond"/>
          <w:sz w:val="28"/>
        </w:rPr>
        <w:t xml:space="preserve">In questa sezione definiamo le Component Off The </w:t>
      </w:r>
      <w:proofErr w:type="spellStart"/>
      <w:r w:rsidRPr="002E779A">
        <w:rPr>
          <w:rFonts w:ascii="Garamond" w:hAnsi="Garamond"/>
          <w:sz w:val="28"/>
        </w:rPr>
        <w:t>Shelf</w:t>
      </w:r>
      <w:proofErr w:type="spellEnd"/>
      <w:r w:rsidRPr="002E779A">
        <w:rPr>
          <w:rFonts w:ascii="Garamond" w:hAnsi="Garamond"/>
          <w:sz w:val="28"/>
        </w:rPr>
        <w:t>, ovvero le componenti hardware e software disponibili sul mercato che andremo ad utilizzare nel nostro progetto software:</w:t>
      </w:r>
    </w:p>
    <w:p w:rsidR="000E7A52" w:rsidRPr="002E779A" w:rsidRDefault="002E779A" w:rsidP="002E779A">
      <w:pPr>
        <w:widowControl/>
        <w:numPr>
          <w:ilvl w:val="0"/>
          <w:numId w:val="19"/>
        </w:numPr>
        <w:suppressAutoHyphens w:val="0"/>
        <w:rPr>
          <w:rFonts w:ascii="Garamond" w:hAnsi="Garamond"/>
          <w:sz w:val="28"/>
        </w:rPr>
      </w:pPr>
      <w:bookmarkStart w:id="22" w:name="_30j0zll" w:colFirst="0" w:colLast="0"/>
      <w:bookmarkEnd w:id="22"/>
      <w:r w:rsidRPr="002E779A">
        <w:rPr>
          <w:rFonts w:ascii="Garamond" w:hAnsi="Garamond"/>
          <w:sz w:val="28"/>
        </w:rPr>
        <w:t>JDBC: connettore (driver) per database che consente l’accesso e la gestione della</w:t>
      </w:r>
      <w:bookmarkStart w:id="23" w:name="_1fob9te" w:colFirst="0" w:colLast="0"/>
      <w:bookmarkEnd w:id="23"/>
      <w:r>
        <w:rPr>
          <w:rFonts w:ascii="Garamond" w:hAnsi="Garamond"/>
          <w:sz w:val="28"/>
        </w:rPr>
        <w:t xml:space="preserve"> </w:t>
      </w:r>
      <w:r w:rsidRPr="002E779A">
        <w:rPr>
          <w:rFonts w:ascii="Garamond" w:hAnsi="Garamond"/>
          <w:sz w:val="28"/>
        </w:rPr>
        <w:t>persistenza dei dati sulle basi di dati da qualsiasi programma scritto con il linguaggio di</w:t>
      </w:r>
      <w:bookmarkStart w:id="24" w:name="_3znysh7" w:colFirst="0" w:colLast="0"/>
      <w:bookmarkEnd w:id="24"/>
      <w:r>
        <w:rPr>
          <w:rFonts w:ascii="Garamond" w:hAnsi="Garamond"/>
          <w:sz w:val="28"/>
        </w:rPr>
        <w:t xml:space="preserve"> </w:t>
      </w:r>
      <w:r w:rsidRPr="002E779A">
        <w:rPr>
          <w:rFonts w:ascii="Garamond" w:hAnsi="Garamond"/>
          <w:sz w:val="28"/>
        </w:rPr>
        <w:t>programmazione Java, indipendentemente dal tipo di DBMS utilizzato.</w:t>
      </w:r>
    </w:p>
    <w:p w:rsidR="000E7A52" w:rsidRDefault="000E7A52" w:rsidP="000E7A52">
      <w:pPr>
        <w:ind w:left="284"/>
        <w:rPr>
          <w:rFonts w:ascii="Century Gothic" w:hAnsi="Century Gothic" w:cstheme="majorHAnsi"/>
          <w:b/>
          <w:sz w:val="32"/>
          <w:szCs w:val="32"/>
          <w:u w:val="single"/>
        </w:rPr>
      </w:pPr>
    </w:p>
    <w:bookmarkEnd w:id="3"/>
    <w:p w:rsidR="00FA30FF" w:rsidRDefault="00FA30FF" w:rsidP="000E7A52">
      <w:pPr>
        <w:rPr>
          <w:rFonts w:ascii="Century Gothic" w:hAnsi="Century Gothic" w:cstheme="majorHAnsi"/>
          <w:b/>
          <w:sz w:val="32"/>
          <w:szCs w:val="32"/>
          <w:u w:val="single"/>
        </w:rPr>
      </w:pPr>
    </w:p>
    <w:p w:rsidR="000E7A52" w:rsidRPr="00B14B43" w:rsidRDefault="000E7A52" w:rsidP="000E7A52">
      <w:pPr>
        <w:rPr>
          <w:rFonts w:asciiTheme="majorHAnsi" w:hAnsiTheme="majorHAnsi" w:cstheme="majorHAnsi"/>
          <w:sz w:val="36"/>
        </w:rPr>
      </w:pPr>
    </w:p>
    <w:p w:rsidR="00FA30FF" w:rsidRDefault="002E779A" w:rsidP="003658DA">
      <w:pPr>
        <w:pStyle w:val="Titolo1"/>
        <w:numPr>
          <w:ilvl w:val="0"/>
          <w:numId w:val="2"/>
        </w:numPr>
        <w:rPr>
          <w:rFonts w:ascii="Century Gothic" w:hAnsi="Century Gothic" w:cstheme="majorHAnsi"/>
          <w:b/>
          <w:color w:val="auto"/>
          <w:sz w:val="36"/>
          <w:u w:val="single"/>
        </w:rPr>
      </w:pPr>
      <w:bookmarkStart w:id="25" w:name="_Toc192939"/>
      <w:r>
        <w:rPr>
          <w:rFonts w:ascii="Century Gothic" w:hAnsi="Century Gothic" w:cstheme="majorHAnsi"/>
          <w:b/>
          <w:color w:val="auto"/>
          <w:sz w:val="36"/>
          <w:u w:val="single"/>
        </w:rPr>
        <w:t>Design Pattern</w:t>
      </w:r>
      <w:bookmarkEnd w:id="25"/>
    </w:p>
    <w:p w:rsidR="008602E6" w:rsidRPr="008602E6" w:rsidRDefault="008602E6" w:rsidP="008602E6"/>
    <w:p w:rsidR="00525D69" w:rsidRPr="00525D69" w:rsidRDefault="00525D69" w:rsidP="003658DA">
      <w:pPr>
        <w:pStyle w:val="Paragrafoelenco"/>
        <w:widowControl w:val="0"/>
        <w:numPr>
          <w:ilvl w:val="0"/>
          <w:numId w:val="1"/>
        </w:numPr>
        <w:suppressAutoHyphens/>
        <w:contextualSpacing w:val="0"/>
        <w:outlineLvl w:val="1"/>
        <w:rPr>
          <w:rFonts w:ascii="Century Gothic" w:eastAsia="Lucida Sans Unicode" w:hAnsi="Century Gothic"/>
          <w:b/>
          <w:bCs/>
          <w:iCs/>
          <w:vanish/>
          <w:kern w:val="1"/>
          <w:sz w:val="32"/>
          <w:szCs w:val="28"/>
          <w:u w:val="single"/>
          <w:lang w:eastAsia="it-IT"/>
        </w:rPr>
      </w:pPr>
      <w:bookmarkStart w:id="26" w:name="_Toc536005789"/>
      <w:bookmarkStart w:id="27" w:name="_Toc190855"/>
      <w:bookmarkStart w:id="28" w:name="_Toc192940"/>
      <w:bookmarkEnd w:id="26"/>
      <w:bookmarkEnd w:id="27"/>
      <w:bookmarkEnd w:id="28"/>
    </w:p>
    <w:p w:rsidR="008602E6" w:rsidRPr="00525D69" w:rsidRDefault="002E779A" w:rsidP="00525D69">
      <w:pPr>
        <w:pStyle w:val="Titolo2"/>
        <w:rPr>
          <w:rFonts w:ascii="Century Gothic" w:hAnsi="Century Gothic"/>
          <w:i w:val="0"/>
          <w:sz w:val="32"/>
          <w:u w:val="single"/>
        </w:rPr>
      </w:pPr>
      <w:bookmarkStart w:id="29" w:name="_Toc192941"/>
      <w:proofErr w:type="spellStart"/>
      <w:r>
        <w:rPr>
          <w:rFonts w:ascii="Century Gothic" w:hAnsi="Century Gothic"/>
          <w:i w:val="0"/>
          <w:sz w:val="32"/>
          <w:u w:val="single"/>
        </w:rPr>
        <w:t>Facade</w:t>
      </w:r>
      <w:proofErr w:type="spellEnd"/>
      <w:r>
        <w:rPr>
          <w:rFonts w:ascii="Century Gothic" w:hAnsi="Century Gothic"/>
          <w:i w:val="0"/>
          <w:sz w:val="32"/>
          <w:u w:val="single"/>
        </w:rPr>
        <w:t xml:space="preserve"> Design Pattern</w:t>
      </w:r>
      <w:bookmarkEnd w:id="29"/>
    </w:p>
    <w:p w:rsidR="008602E6" w:rsidRPr="008602E6" w:rsidRDefault="008602E6" w:rsidP="008602E6">
      <w:pPr>
        <w:pStyle w:val="Paragrafoelenco"/>
        <w:ind w:left="1004"/>
        <w:rPr>
          <w:rFonts w:ascii="Century Gothic" w:hAnsi="Century Gothic"/>
          <w:b/>
          <w:sz w:val="32"/>
          <w:u w:val="single"/>
        </w:rPr>
      </w:pPr>
    </w:p>
    <w:p w:rsidR="002E779A" w:rsidRPr="002E779A" w:rsidRDefault="002E779A" w:rsidP="002E779A">
      <w:pPr>
        <w:ind w:left="284"/>
        <w:rPr>
          <w:rFonts w:ascii="Garamond" w:hAnsi="Garamond"/>
          <w:sz w:val="28"/>
        </w:rPr>
      </w:pPr>
      <w:r w:rsidRPr="002E779A">
        <w:rPr>
          <w:rFonts w:ascii="Garamond" w:hAnsi="Garamond"/>
          <w:sz w:val="28"/>
        </w:rPr>
        <w:t xml:space="preserve">Il Sistema di ricerca sfrutta più sottosistemi quali model e api ma ci si interfaccia solo tramite la classe </w:t>
      </w:r>
      <w:proofErr w:type="spellStart"/>
      <w:proofErr w:type="gramStart"/>
      <w:r w:rsidRPr="002E779A">
        <w:rPr>
          <w:rFonts w:ascii="Garamond" w:hAnsi="Garamond"/>
          <w:b/>
          <w:sz w:val="28"/>
        </w:rPr>
        <w:t>ParallelingSearch</w:t>
      </w:r>
      <w:proofErr w:type="spellEnd"/>
      <w:r w:rsidRPr="002E779A">
        <w:rPr>
          <w:rFonts w:ascii="Garamond" w:hAnsi="Garamond"/>
          <w:b/>
          <w:sz w:val="28"/>
        </w:rPr>
        <w:t xml:space="preserve"> ,</w:t>
      </w:r>
      <w:proofErr w:type="gramEnd"/>
      <w:r w:rsidRPr="002E779A">
        <w:rPr>
          <w:rFonts w:ascii="Garamond" w:hAnsi="Garamond"/>
          <w:b/>
          <w:sz w:val="28"/>
        </w:rPr>
        <w:t xml:space="preserve"> </w:t>
      </w:r>
      <w:r w:rsidRPr="002E779A">
        <w:rPr>
          <w:rFonts w:ascii="Garamond" w:hAnsi="Garamond"/>
          <w:sz w:val="28"/>
        </w:rPr>
        <w:t>nascondendo il tutto.</w:t>
      </w:r>
      <w:r w:rsidRPr="002E779A">
        <w:rPr>
          <w:rFonts w:ascii="Garamond" w:hAnsi="Garamond"/>
          <w:b/>
          <w:sz w:val="28"/>
        </w:rPr>
        <w:t xml:space="preserve"> </w:t>
      </w:r>
      <w:r w:rsidRPr="002E779A">
        <w:rPr>
          <w:rFonts w:ascii="Garamond" w:hAnsi="Garamond"/>
          <w:sz w:val="28"/>
        </w:rPr>
        <w:t xml:space="preserve">La classe si occupa di valutare se deve accedere al database o richiedere i dati ai servizi esterni, questo pattern è noto con il nome di </w:t>
      </w:r>
      <w:proofErr w:type="spellStart"/>
      <w:r w:rsidRPr="002E779A">
        <w:rPr>
          <w:rFonts w:ascii="Garamond" w:hAnsi="Garamond"/>
          <w:b/>
          <w:sz w:val="28"/>
        </w:rPr>
        <w:t>Facade</w:t>
      </w:r>
      <w:proofErr w:type="spellEnd"/>
      <w:r w:rsidRPr="002E779A">
        <w:rPr>
          <w:rFonts w:ascii="Garamond" w:hAnsi="Garamond"/>
          <w:b/>
          <w:sz w:val="28"/>
        </w:rPr>
        <w:t xml:space="preserve"> Pattern</w:t>
      </w:r>
      <w:r w:rsidRPr="002E779A">
        <w:rPr>
          <w:rFonts w:ascii="Garamond" w:hAnsi="Garamond"/>
          <w:sz w:val="28"/>
        </w:rPr>
        <w:t>.</w:t>
      </w:r>
    </w:p>
    <w:p w:rsidR="002E779A" w:rsidRPr="002E779A" w:rsidRDefault="002E779A" w:rsidP="002E779A">
      <w:pPr>
        <w:ind w:left="284"/>
        <w:rPr>
          <w:rFonts w:ascii="Garamond" w:hAnsi="Garamond"/>
          <w:sz w:val="28"/>
        </w:rPr>
      </w:pPr>
      <w:r w:rsidRPr="002E779A">
        <w:rPr>
          <w:rFonts w:ascii="Garamond" w:hAnsi="Garamond"/>
          <w:sz w:val="28"/>
        </w:rPr>
        <w:t xml:space="preserve">Il design pattern architetturale </w:t>
      </w:r>
      <w:proofErr w:type="spellStart"/>
      <w:r w:rsidRPr="002E779A">
        <w:rPr>
          <w:rFonts w:ascii="Garamond" w:hAnsi="Garamond"/>
          <w:sz w:val="28"/>
        </w:rPr>
        <w:t>Facade</w:t>
      </w:r>
      <w:proofErr w:type="spellEnd"/>
      <w:r w:rsidRPr="002E779A">
        <w:rPr>
          <w:rFonts w:ascii="Garamond" w:hAnsi="Garamond"/>
          <w:sz w:val="28"/>
        </w:rPr>
        <w:t xml:space="preserve"> fornisce un’unica interfaccia per accedere ad un insieme di oggetti che compongono un sottosistema.</w:t>
      </w:r>
    </w:p>
    <w:p w:rsidR="002E779A" w:rsidRPr="002E779A" w:rsidRDefault="002E779A" w:rsidP="002E779A">
      <w:pPr>
        <w:ind w:firstLine="284"/>
        <w:rPr>
          <w:rFonts w:ascii="Garamond" w:hAnsi="Garamond"/>
          <w:sz w:val="28"/>
        </w:rPr>
      </w:pPr>
    </w:p>
    <w:p w:rsidR="002E779A" w:rsidRPr="002E779A" w:rsidRDefault="002E779A" w:rsidP="002E779A">
      <w:pPr>
        <w:ind w:firstLine="284"/>
        <w:rPr>
          <w:rFonts w:ascii="Garamond" w:hAnsi="Garamond"/>
          <w:sz w:val="28"/>
        </w:rPr>
      </w:pPr>
      <w:r w:rsidRPr="002E779A">
        <w:rPr>
          <w:rFonts w:ascii="Garamond" w:hAnsi="Garamond"/>
          <w:sz w:val="28"/>
        </w:rPr>
        <w:t>L’applicazione di questo design pattern comporta vari vantaggi:</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Nascondere la complessità dei servizi offerti dal sottosistema, fornendo un’architettura chiusa;</w:t>
      </w:r>
    </w:p>
    <w:p w:rsidR="002E779A" w:rsidRPr="002E779A" w:rsidRDefault="002E779A" w:rsidP="002E779A">
      <w:pPr>
        <w:widowControl/>
        <w:numPr>
          <w:ilvl w:val="0"/>
          <w:numId w:val="20"/>
        </w:numPr>
        <w:pBdr>
          <w:top w:val="nil"/>
          <w:left w:val="nil"/>
          <w:bottom w:val="nil"/>
          <w:right w:val="nil"/>
          <w:between w:val="nil"/>
        </w:pBdr>
        <w:suppressAutoHyphens w:val="0"/>
        <w:spacing w:line="259" w:lineRule="auto"/>
        <w:rPr>
          <w:rFonts w:ascii="Garamond" w:hAnsi="Garamond"/>
          <w:color w:val="000000"/>
          <w:sz w:val="28"/>
        </w:rPr>
      </w:pPr>
      <w:r w:rsidRPr="002E779A">
        <w:rPr>
          <w:rFonts w:ascii="Garamond" w:hAnsi="Garamond"/>
          <w:color w:val="000000"/>
          <w:sz w:val="28"/>
        </w:rPr>
        <w:t>Rendere indipendenti l'implementazione di chi fa uso dei servizi del sottosistema dall'implementazione delle componenti;</w:t>
      </w:r>
    </w:p>
    <w:p w:rsidR="008602E6" w:rsidRDefault="002E779A" w:rsidP="002E779A">
      <w:pPr>
        <w:ind w:left="284"/>
        <w:rPr>
          <w:rFonts w:ascii="Garamond" w:hAnsi="Garamond"/>
          <w:color w:val="000000"/>
          <w:sz w:val="28"/>
        </w:rPr>
      </w:pPr>
      <w:r w:rsidRPr="002E779A">
        <w:rPr>
          <w:rFonts w:ascii="Garamond" w:hAnsi="Garamond"/>
          <w:color w:val="000000"/>
          <w:sz w:val="28"/>
        </w:rPr>
        <w:t>Rendere il sottosistema più facile da usare, astraendone i dettagli.</w:t>
      </w:r>
    </w:p>
    <w:p w:rsidR="002E779A" w:rsidRDefault="002E779A" w:rsidP="002E779A">
      <w:pPr>
        <w:ind w:left="284"/>
        <w:rPr>
          <w:rFonts w:ascii="Garamond" w:hAnsi="Garamond"/>
          <w:sz w:val="28"/>
          <w:szCs w:val="23"/>
        </w:rPr>
      </w:pPr>
      <w:r>
        <w:rPr>
          <w:noProof/>
          <w:color w:val="2F5496"/>
          <w:sz w:val="32"/>
          <w:szCs w:val="32"/>
        </w:rPr>
        <w:drawing>
          <wp:inline distT="0" distB="0" distL="114300" distR="114300" wp14:anchorId="3A4FB6C1" wp14:editId="1F22DABD">
            <wp:extent cx="6119495" cy="2358630"/>
            <wp:effectExtent l="0" t="0" r="0" b="381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6119495" cy="2358630"/>
                    </a:xfrm>
                    <a:prstGeom prst="rect">
                      <a:avLst/>
                    </a:prstGeom>
                    <a:ln/>
                  </pic:spPr>
                </pic:pic>
              </a:graphicData>
            </a:graphic>
          </wp:inline>
        </w:drawing>
      </w:r>
    </w:p>
    <w:p w:rsidR="008602E6" w:rsidRDefault="008602E6"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CD3E90" w:rsidRDefault="00CD3E90" w:rsidP="00CD3E90">
      <w:pPr>
        <w:rPr>
          <w:rFonts w:ascii="Garamond" w:hAnsi="Garamond"/>
          <w:sz w:val="28"/>
          <w:szCs w:val="23"/>
        </w:rPr>
      </w:pPr>
    </w:p>
    <w:p w:rsidR="008602E6" w:rsidRPr="00525D69" w:rsidRDefault="002E779A" w:rsidP="00525D69">
      <w:pPr>
        <w:pStyle w:val="Titolo2"/>
        <w:rPr>
          <w:rFonts w:ascii="Century Gothic" w:hAnsi="Century Gothic"/>
          <w:i w:val="0"/>
          <w:sz w:val="32"/>
          <w:u w:val="single"/>
        </w:rPr>
      </w:pPr>
      <w:bookmarkStart w:id="30" w:name="_Toc192942"/>
      <w:r>
        <w:rPr>
          <w:rFonts w:ascii="Century Gothic" w:hAnsi="Century Gothic"/>
          <w:i w:val="0"/>
          <w:sz w:val="32"/>
          <w:u w:val="single"/>
        </w:rPr>
        <w:t>Adapter Design Pattern</w:t>
      </w:r>
      <w:bookmarkEnd w:id="30"/>
    </w:p>
    <w:p w:rsidR="008602E6" w:rsidRDefault="008602E6" w:rsidP="008602E6">
      <w:pPr>
        <w:ind w:left="284"/>
        <w:rPr>
          <w:rFonts w:ascii="Century Gothic" w:hAnsi="Century Gothic"/>
          <w:b/>
          <w:sz w:val="32"/>
          <w:u w:val="single"/>
        </w:rPr>
      </w:pPr>
    </w:p>
    <w:p w:rsidR="00CD3E90" w:rsidRPr="00CD3E90" w:rsidRDefault="00CD3E90" w:rsidP="00CD3E90">
      <w:pPr>
        <w:ind w:left="284"/>
        <w:rPr>
          <w:rFonts w:ascii="Garamond" w:hAnsi="Garamond"/>
          <w:sz w:val="28"/>
        </w:rPr>
      </w:pPr>
      <w:r w:rsidRPr="00CD3E90">
        <w:rPr>
          <w:rFonts w:ascii="Garamond" w:hAnsi="Garamond"/>
          <w:sz w:val="28"/>
        </w:rPr>
        <w:t>Il sottosistema delle api è sviluppato in modo da far comunicare 3 sistemi differenti, trovandone punti in comune sfruttando quindi l’</w:t>
      </w:r>
      <w:r w:rsidRPr="00CD3E90">
        <w:rPr>
          <w:rFonts w:ascii="Garamond" w:hAnsi="Garamond"/>
          <w:b/>
          <w:sz w:val="28"/>
        </w:rPr>
        <w:t>Adapter Pattern</w:t>
      </w:r>
      <w:r w:rsidRPr="00CD3E90">
        <w:rPr>
          <w:rFonts w:ascii="Garamond" w:hAnsi="Garamond"/>
          <w:sz w:val="28"/>
        </w:rPr>
        <w:t xml:space="preserve">. </w:t>
      </w:r>
    </w:p>
    <w:p w:rsidR="00CD3E90" w:rsidRPr="00CD3E90" w:rsidRDefault="00CD3E90" w:rsidP="00CD3E90">
      <w:pPr>
        <w:ind w:left="284"/>
        <w:rPr>
          <w:rFonts w:ascii="Garamond" w:hAnsi="Garamond"/>
          <w:sz w:val="28"/>
        </w:rPr>
      </w:pPr>
      <w:r w:rsidRPr="00CD3E90">
        <w:rPr>
          <w:rFonts w:ascii="Garamond" w:hAnsi="Garamond"/>
          <w:sz w:val="28"/>
        </w:rPr>
        <w:t xml:space="preserve">Il fine </w:t>
      </w:r>
      <w:proofErr w:type="spellStart"/>
      <w:r w:rsidRPr="00CD3E90">
        <w:rPr>
          <w:rFonts w:ascii="Garamond" w:hAnsi="Garamond"/>
          <w:sz w:val="28"/>
        </w:rPr>
        <w:t>dell'adapter</w:t>
      </w:r>
      <w:proofErr w:type="spellEnd"/>
      <w:r w:rsidRPr="00CD3E90">
        <w:rPr>
          <w:rFonts w:ascii="Garamond" w:hAnsi="Garamond"/>
          <w:sz w:val="28"/>
        </w:rP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rsidRPr="00CD3E90">
        <w:rPr>
          <w:rFonts w:ascii="Garamond" w:hAnsi="Garamond"/>
          <w:sz w:val="28"/>
        </w:rPr>
        <w:t>adapter</w:t>
      </w:r>
      <w:proofErr w:type="spellEnd"/>
      <w:r w:rsidRPr="00CD3E90">
        <w:rPr>
          <w:rFonts w:ascii="Garamond" w:hAnsi="Garamond"/>
          <w:sz w:val="28"/>
        </w:rPr>
        <w:t xml:space="preserve"> pattern: </w:t>
      </w:r>
      <w:r w:rsidRPr="00CD3E90">
        <w:rPr>
          <w:rFonts w:ascii="Garamond" w:hAnsi="Garamond"/>
          <w:i/>
          <w:sz w:val="28"/>
        </w:rPr>
        <w:t xml:space="preserve">Class </w:t>
      </w:r>
      <w:proofErr w:type="spellStart"/>
      <w:r w:rsidRPr="00CD3E90">
        <w:rPr>
          <w:rFonts w:ascii="Garamond" w:hAnsi="Garamond"/>
          <w:i/>
          <w:sz w:val="28"/>
        </w:rPr>
        <w:t>adapter</w:t>
      </w:r>
      <w:proofErr w:type="spellEnd"/>
      <w:r w:rsidRPr="00CD3E90">
        <w:rPr>
          <w:rFonts w:ascii="Garamond" w:hAnsi="Garamond"/>
          <w:sz w:val="28"/>
        </w:rPr>
        <w:t xml:space="preserve">, che usa ereditarietà multipla per adattare un’interfaccia ad un’altra e </w:t>
      </w:r>
      <w:r w:rsidRPr="00CD3E90">
        <w:rPr>
          <w:rFonts w:ascii="Garamond" w:hAnsi="Garamond"/>
          <w:i/>
          <w:sz w:val="28"/>
        </w:rPr>
        <w:t xml:space="preserve">Object </w:t>
      </w:r>
      <w:proofErr w:type="spellStart"/>
      <w:r w:rsidRPr="00CD3E90">
        <w:rPr>
          <w:rFonts w:ascii="Garamond" w:hAnsi="Garamond"/>
          <w:i/>
          <w:sz w:val="28"/>
        </w:rPr>
        <w:t>adapter</w:t>
      </w:r>
      <w:proofErr w:type="spellEnd"/>
      <w:r w:rsidRPr="00CD3E90">
        <w:rPr>
          <w:rFonts w:ascii="Garamond" w:hAnsi="Garamond"/>
          <w:sz w:val="28"/>
        </w:rPr>
        <w:t>, che usa ereditarietà singola e delegazione.</w:t>
      </w:r>
    </w:p>
    <w:p w:rsidR="008602E6" w:rsidRDefault="00CD3E90" w:rsidP="00CD3E90">
      <w:pPr>
        <w:ind w:left="284"/>
        <w:rPr>
          <w:rFonts w:ascii="Garamond" w:hAnsi="Garamond"/>
          <w:sz w:val="28"/>
        </w:rPr>
      </w:pPr>
      <w:r w:rsidRPr="00CD3E90">
        <w:rPr>
          <w:rFonts w:ascii="Garamond" w:hAnsi="Garamond"/>
          <w:sz w:val="28"/>
        </w:rPr>
        <w:t xml:space="preserve">Nel caso della classe </w:t>
      </w:r>
      <w:proofErr w:type="spellStart"/>
      <w:r w:rsidRPr="00CD3E90">
        <w:rPr>
          <w:rFonts w:ascii="Garamond" w:hAnsi="Garamond"/>
          <w:sz w:val="28"/>
        </w:rPr>
        <w:t>ApiProvider</w:t>
      </w:r>
      <w:proofErr w:type="spellEnd"/>
      <w:r w:rsidRPr="00CD3E90">
        <w:rPr>
          <w:rFonts w:ascii="Garamond" w:hAnsi="Garamond"/>
          <w:sz w:val="28"/>
        </w:rPr>
        <w:t xml:space="preserve"> sfrutta l’Object </w:t>
      </w:r>
      <w:proofErr w:type="spellStart"/>
      <w:r w:rsidRPr="00CD3E90">
        <w:rPr>
          <w:rFonts w:ascii="Garamond" w:hAnsi="Garamond"/>
          <w:sz w:val="28"/>
        </w:rPr>
        <w:t>adapater</w:t>
      </w:r>
      <w:proofErr w:type="spellEnd"/>
    </w:p>
    <w:p w:rsidR="00E25806" w:rsidRDefault="00CD3E90" w:rsidP="00CD3E90">
      <w:pPr>
        <w:ind w:left="284"/>
        <w:rPr>
          <w:rFonts w:ascii="Century Gothic" w:hAnsi="Century Gothic"/>
          <w:b/>
          <w:sz w:val="32"/>
          <w:u w:val="single"/>
        </w:rPr>
      </w:pPr>
      <w:r>
        <w:rPr>
          <w:noProof/>
        </w:rPr>
        <w:lastRenderedPageBreak/>
        <w:drawing>
          <wp:inline distT="0" distB="0" distL="0" distR="0" wp14:anchorId="172E4939" wp14:editId="65BBCAE6">
            <wp:extent cx="4750420" cy="28270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4826" cy="2877251"/>
                    </a:xfrm>
                    <a:prstGeom prst="rect">
                      <a:avLst/>
                    </a:prstGeom>
                    <a:noFill/>
                    <a:ln>
                      <a:noFill/>
                    </a:ln>
                  </pic:spPr>
                </pic:pic>
              </a:graphicData>
            </a:graphic>
          </wp:inline>
        </w:drawing>
      </w:r>
    </w:p>
    <w:p w:rsidR="00CD3E90" w:rsidRPr="00CD3E90" w:rsidRDefault="00CD3E90" w:rsidP="00CD3E90">
      <w:pPr>
        <w:ind w:left="284"/>
        <w:rPr>
          <w:rFonts w:ascii="Century Gothic" w:hAnsi="Century Gothic"/>
          <w:b/>
          <w:sz w:val="32"/>
          <w:u w:val="single"/>
        </w:rPr>
      </w:pPr>
    </w:p>
    <w:p w:rsidR="00E25806" w:rsidRPr="00E25806" w:rsidRDefault="00E25806" w:rsidP="00E25806"/>
    <w:p w:rsidR="00E25806" w:rsidRDefault="00CD3E90" w:rsidP="00525D69">
      <w:pPr>
        <w:pStyle w:val="Titolo2"/>
        <w:rPr>
          <w:rFonts w:ascii="Century Gothic" w:hAnsi="Century Gothic"/>
          <w:i w:val="0"/>
          <w:sz w:val="32"/>
          <w:u w:val="single"/>
        </w:rPr>
      </w:pPr>
      <w:bookmarkStart w:id="31" w:name="_Toc192943"/>
      <w:r>
        <w:rPr>
          <w:rFonts w:ascii="Century Gothic" w:hAnsi="Century Gothic"/>
          <w:i w:val="0"/>
          <w:sz w:val="32"/>
          <w:u w:val="single"/>
        </w:rPr>
        <w:t>DAO Design Pattern</w:t>
      </w:r>
      <w:bookmarkEnd w:id="31"/>
    </w:p>
    <w:p w:rsidR="00CD3E90" w:rsidRDefault="00CD3E90" w:rsidP="00CD3E90"/>
    <w:p w:rsidR="00CD3E90" w:rsidRDefault="00CD3E90" w:rsidP="00CD3E90">
      <w:pPr>
        <w:ind w:left="284"/>
      </w:pPr>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CD3E90" w:rsidRDefault="00CD3E90" w:rsidP="00CD3E90">
      <w:pPr>
        <w:ind w:left="284"/>
      </w:pPr>
      <w:r>
        <w:t>Tale design pattern ha come scopo quello di separare le operazioni di business dalle operazioni di accesso ai dati quali aggiornamento, rimozione e caricamento, che avvengono attraverso un controller che interagisce unicamente con un’interfaccia comune.</w:t>
      </w:r>
    </w:p>
    <w:p w:rsidR="00CD3E90" w:rsidRDefault="00CD3E90" w:rsidP="00CD3E90">
      <w:pPr>
        <w:ind w:firstLine="284"/>
      </w:pPr>
      <w:r>
        <w:t>L’applicazione di questo design pattern comporta vari vantaggi:</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Facilità di utilizzo;</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Manutenibilità;</w:t>
      </w:r>
    </w:p>
    <w:p w:rsidR="00CD3E90" w:rsidRDefault="00CD3E90" w:rsidP="00CD3E90">
      <w:pPr>
        <w:widowControl/>
        <w:numPr>
          <w:ilvl w:val="0"/>
          <w:numId w:val="21"/>
        </w:numPr>
        <w:pBdr>
          <w:top w:val="nil"/>
          <w:left w:val="nil"/>
          <w:bottom w:val="nil"/>
          <w:right w:val="nil"/>
          <w:between w:val="nil"/>
        </w:pBdr>
        <w:suppressAutoHyphens w:val="0"/>
        <w:spacing w:line="259" w:lineRule="auto"/>
        <w:rPr>
          <w:color w:val="000000"/>
        </w:rPr>
      </w:pPr>
      <w:r>
        <w:rPr>
          <w:rFonts w:ascii="Cambria" w:eastAsia="Cambria" w:hAnsi="Cambria" w:cs="Cambria"/>
          <w:color w:val="000000"/>
        </w:rPr>
        <w:t>Riutilizzo del codice.</w:t>
      </w:r>
    </w:p>
    <w:p w:rsidR="00CD3E90" w:rsidRDefault="00CD3E90" w:rsidP="00CD3E90">
      <w:pPr>
        <w:ind w:left="284"/>
      </w:pPr>
      <w:bookmarkStart w:id="32" w:name="_2s8eyo1" w:colFirst="0" w:colLast="0"/>
      <w:bookmarkEnd w:id="32"/>
      <w:r>
        <w:t>Questo Design Pattern si colloca tra i design pattern usati in ambito di sviluppo web e appartiene alla classe dei pattern architetturali.</w:t>
      </w:r>
    </w:p>
    <w:p w:rsidR="00CD3E90" w:rsidRDefault="00CD3E90" w:rsidP="00CD3E90">
      <w:pPr>
        <w:ind w:left="284"/>
      </w:pPr>
    </w:p>
    <w:p w:rsidR="00CD3E90" w:rsidRPr="00CD3E90" w:rsidRDefault="00CD3E90" w:rsidP="00CD3E90">
      <w:pPr>
        <w:ind w:left="284"/>
        <w:rPr>
          <w:rFonts w:ascii="Garamond" w:hAnsi="Garamond" w:cstheme="majorHAnsi"/>
          <w:sz w:val="28"/>
        </w:rPr>
      </w:pPr>
      <w:r>
        <w:rPr>
          <w:noProof/>
          <w:color w:val="2F5496"/>
          <w:sz w:val="32"/>
          <w:szCs w:val="32"/>
        </w:rPr>
        <w:drawing>
          <wp:inline distT="0" distB="0" distL="0" distR="0" wp14:anchorId="7063C66C" wp14:editId="3EC01A84">
            <wp:extent cx="3260189" cy="2354580"/>
            <wp:effectExtent l="0" t="0" r="0" b="7620"/>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5595" cy="2365707"/>
                    </a:xfrm>
                    <a:prstGeom prst="rect">
                      <a:avLst/>
                    </a:prstGeom>
                    <a:noFill/>
                    <a:ln>
                      <a:noFill/>
                    </a:ln>
                  </pic:spPr>
                </pic:pic>
              </a:graphicData>
            </a:graphic>
          </wp:inline>
        </w:drawing>
      </w:r>
    </w:p>
    <w:p w:rsidR="00407EDC" w:rsidRDefault="00CD3E90" w:rsidP="00FF2755">
      <w:pPr>
        <w:pStyle w:val="Titolo1"/>
        <w:numPr>
          <w:ilvl w:val="0"/>
          <w:numId w:val="2"/>
        </w:numPr>
        <w:rPr>
          <w:rFonts w:ascii="Century Gothic" w:hAnsi="Century Gothic"/>
          <w:b/>
          <w:color w:val="auto"/>
          <w:sz w:val="36"/>
          <w:u w:val="single"/>
        </w:rPr>
      </w:pPr>
      <w:bookmarkStart w:id="33" w:name="_Toc192944"/>
      <w:proofErr w:type="spellStart"/>
      <w:r>
        <w:rPr>
          <w:rFonts w:ascii="Century Gothic" w:hAnsi="Century Gothic"/>
          <w:b/>
          <w:color w:val="auto"/>
          <w:sz w:val="36"/>
          <w:u w:val="single"/>
        </w:rPr>
        <w:lastRenderedPageBreak/>
        <w:t>Communication</w:t>
      </w:r>
      <w:proofErr w:type="spellEnd"/>
      <w:r>
        <w:rPr>
          <w:rFonts w:ascii="Century Gothic" w:hAnsi="Century Gothic"/>
          <w:b/>
          <w:color w:val="auto"/>
          <w:sz w:val="36"/>
          <w:u w:val="single"/>
        </w:rPr>
        <w:t xml:space="preserve"> Model</w:t>
      </w:r>
      <w:bookmarkEnd w:id="33"/>
    </w:p>
    <w:p w:rsidR="00FF2755" w:rsidRDefault="00FF2755" w:rsidP="00FF2755"/>
    <w:p w:rsidR="00FF2755" w:rsidRPr="00FF2755" w:rsidRDefault="00FF2755" w:rsidP="00FF2755">
      <w:pPr>
        <w:rPr>
          <w:rFonts w:ascii="Garamond" w:hAnsi="Garamond"/>
          <w:sz w:val="28"/>
        </w:rPr>
      </w:pPr>
      <w:r w:rsidRPr="00FF2755">
        <w:rPr>
          <w:rFonts w:ascii="Garamond" w:hAnsi="Garamond"/>
          <w:sz w:val="28"/>
        </w:rPr>
        <w:t xml:space="preserve">Il modello di comunicazione, come specificato del documento di System Design è </w:t>
      </w:r>
      <w:proofErr w:type="spellStart"/>
      <w:r w:rsidRPr="00FF2755">
        <w:rPr>
          <w:rFonts w:ascii="Garamond" w:hAnsi="Garamond"/>
          <w:sz w:val="28"/>
        </w:rPr>
        <w:t>client-server</w:t>
      </w:r>
      <w:proofErr w:type="spellEnd"/>
      <w:r w:rsidRPr="00FF2755">
        <w:rPr>
          <w:rFonts w:ascii="Garamond" w:hAnsi="Garamond"/>
          <w:sz w:val="28"/>
        </w:rPr>
        <w:t xml:space="preserve"> le richieste vengono fatte sfruttando il protocollo HTTP e il formato usato per l’interscambio dei dati è JSON.</w:t>
      </w:r>
    </w:p>
    <w:p w:rsidR="00FF2755" w:rsidRPr="00FF2755" w:rsidRDefault="00FF2755" w:rsidP="00FF2755">
      <w:pPr>
        <w:rPr>
          <w:rFonts w:ascii="Garamond" w:hAnsi="Garamond"/>
          <w:sz w:val="28"/>
        </w:rPr>
      </w:pPr>
      <w:r w:rsidRPr="00FF2755">
        <w:rPr>
          <w:rFonts w:ascii="Garamond" w:hAnsi="Garamond"/>
          <w:sz w:val="28"/>
        </w:rPr>
        <w:t>Quindi il client, lo smartphone android, per ottenere i dati dei locali e operare sulle recensioni dovrà comunicare con il server mediante una richiesta http.</w:t>
      </w:r>
    </w:p>
    <w:p w:rsidR="00FF2755" w:rsidRPr="00FF2755" w:rsidRDefault="00FF2755" w:rsidP="00FF2755">
      <w:pPr>
        <w:rPr>
          <w:rFonts w:ascii="Garamond" w:hAnsi="Garamond"/>
          <w:sz w:val="28"/>
        </w:rPr>
      </w:pPr>
      <w:r w:rsidRPr="00FF2755">
        <w:rPr>
          <w:rFonts w:ascii="Garamond" w:hAnsi="Garamond"/>
          <w:sz w:val="28"/>
        </w:rPr>
        <w:t>Lo sviluppo del back-end, presenta tre endpoint.</w:t>
      </w:r>
    </w:p>
    <w:p w:rsidR="00FF2755" w:rsidRPr="00FF2755" w:rsidRDefault="00FF2755" w:rsidP="00FF2755"/>
    <w:p w:rsidR="00AF0832" w:rsidRPr="0081254A" w:rsidRDefault="00AF0832" w:rsidP="00AF0832">
      <w:pPr>
        <w:pStyle w:val="Paragrafoelenco"/>
        <w:ind w:left="456"/>
        <w:rPr>
          <w:rFonts w:ascii="Century Gothic" w:hAnsi="Century Gothic"/>
          <w:b/>
          <w:sz w:val="40"/>
          <w:u w:val="single"/>
        </w:rPr>
      </w:pPr>
    </w:p>
    <w:p w:rsidR="0081254A" w:rsidRPr="0081254A" w:rsidRDefault="0081254A" w:rsidP="0081254A">
      <w:pPr>
        <w:pStyle w:val="Paragrafoelenco"/>
        <w:widowControl w:val="0"/>
        <w:numPr>
          <w:ilvl w:val="0"/>
          <w:numId w:val="1"/>
        </w:numPr>
        <w:suppressAutoHyphens/>
        <w:contextualSpacing w:val="0"/>
        <w:outlineLvl w:val="1"/>
        <w:rPr>
          <w:rFonts w:ascii="Times New Roman" w:eastAsia="Lucida Sans Unicode" w:hAnsi="Times New Roman"/>
          <w:b/>
          <w:bCs/>
          <w:i/>
          <w:iCs/>
          <w:vanish/>
          <w:kern w:val="1"/>
          <w:sz w:val="28"/>
          <w:szCs w:val="28"/>
          <w:lang w:eastAsia="it-IT"/>
        </w:rPr>
      </w:pPr>
      <w:bookmarkStart w:id="34" w:name="_Toc536005802"/>
      <w:bookmarkStart w:id="35" w:name="_Toc190860"/>
      <w:bookmarkStart w:id="36" w:name="_Toc192945"/>
      <w:bookmarkEnd w:id="34"/>
      <w:bookmarkEnd w:id="35"/>
      <w:bookmarkEnd w:id="36"/>
    </w:p>
    <w:p w:rsidR="00AF0832" w:rsidRPr="0081254A" w:rsidRDefault="00FF2755" w:rsidP="0081254A">
      <w:pPr>
        <w:pStyle w:val="Titolo2"/>
        <w:rPr>
          <w:rFonts w:ascii="Century Gothic" w:hAnsi="Century Gothic"/>
          <w:i w:val="0"/>
          <w:sz w:val="32"/>
          <w:u w:val="single"/>
        </w:rPr>
      </w:pPr>
      <w:bookmarkStart w:id="37" w:name="_Toc192946"/>
      <w:r>
        <w:rPr>
          <w:rFonts w:ascii="Century Gothic" w:hAnsi="Century Gothic"/>
          <w:i w:val="0"/>
          <w:sz w:val="32"/>
          <w:u w:val="single"/>
        </w:rPr>
        <w:t>Autenticazione</w:t>
      </w:r>
      <w:bookmarkEnd w:id="37"/>
    </w:p>
    <w:p w:rsidR="00FF2755" w:rsidRPr="00FF2755" w:rsidRDefault="00FF2755" w:rsidP="00FF2755">
      <w:pPr>
        <w:ind w:firstLine="284"/>
        <w:rPr>
          <w:rFonts w:ascii="Garamond" w:hAnsi="Garamond"/>
          <w:sz w:val="28"/>
        </w:rPr>
      </w:pPr>
      <w:r w:rsidRPr="00FF2755">
        <w:rPr>
          <w:rFonts w:ascii="Garamond" w:hAnsi="Garamond"/>
          <w:sz w:val="28"/>
        </w:rPr>
        <w:t>La richiesta per l’autenticazione è la seguente:</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5" w:history="1">
        <w:r w:rsidRPr="00FF2755">
          <w:rPr>
            <w:rStyle w:val="Collegamentoipertestuale"/>
            <w:rFonts w:ascii="Garamond" w:hAnsi="Garamond"/>
            <w:sz w:val="28"/>
          </w:rPr>
          <w:t>http://youthclub.ddns.net:8080/index.jsp?auth=[codice</w:t>
        </w:r>
      </w:hyperlink>
      <w:r w:rsidRPr="00FF2755">
        <w:rPr>
          <w:rFonts w:ascii="Garamond" w:hAnsi="Garamond"/>
          <w:sz w:val="28"/>
        </w:rPr>
        <w:t>]</w:t>
      </w:r>
    </w:p>
    <w:p w:rsidR="00FF2755" w:rsidRPr="00FF2755" w:rsidRDefault="00FF2755" w:rsidP="00FF2755">
      <w:pPr>
        <w:rPr>
          <w:rFonts w:ascii="Garamond" w:hAnsi="Garamond"/>
          <w:sz w:val="28"/>
        </w:rPr>
      </w:pPr>
    </w:p>
    <w:tbl>
      <w:tblPr>
        <w:tblStyle w:val="Grigliatabella"/>
        <w:tblW w:w="0" w:type="auto"/>
        <w:tblLook w:val="04A0" w:firstRow="1" w:lastRow="0" w:firstColumn="1" w:lastColumn="0" w:noHBand="0" w:noVBand="1"/>
      </w:tblPr>
      <w:tblGrid>
        <w:gridCol w:w="4816"/>
        <w:gridCol w:w="4811"/>
      </w:tblGrid>
      <w:tr w:rsidR="00FF2755" w:rsidRP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RPr="00FF2755" w:rsidTr="0083272B">
        <w:tc>
          <w:tcPr>
            <w:tcW w:w="4886" w:type="dxa"/>
          </w:tcPr>
          <w:p w:rsidR="00FF2755" w:rsidRPr="00FF2755" w:rsidRDefault="00FF2755" w:rsidP="0083272B">
            <w:pPr>
              <w:rPr>
                <w:rFonts w:ascii="Garamond" w:hAnsi="Garamond"/>
                <w:color w:val="FF0000"/>
              </w:rPr>
            </w:pPr>
            <w:proofErr w:type="spellStart"/>
            <w:r w:rsidRPr="00FF2755">
              <w:rPr>
                <w:rFonts w:ascii="Garamond" w:hAnsi="Garamond"/>
              </w:rPr>
              <w:t>Codice,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il codice IMEI del cellulare , che rappresenta anche l’identificativo utente sul database.</w:t>
            </w:r>
          </w:p>
        </w:tc>
      </w:tr>
    </w:tbl>
    <w:p w:rsidR="00FF2755" w:rsidRPr="00FF2755" w:rsidRDefault="00FF2755" w:rsidP="00FF2755">
      <w:pPr>
        <w:rPr>
          <w:rFonts w:ascii="Garamond" w:hAnsi="Garamond"/>
          <w:sz w:val="28"/>
        </w:rPr>
      </w:pPr>
    </w:p>
    <w:p w:rsidR="0081254A" w:rsidRPr="00FF2755" w:rsidRDefault="00FF2755" w:rsidP="00FF2755">
      <w:pPr>
        <w:ind w:left="284"/>
        <w:rPr>
          <w:rFonts w:ascii="Garamond" w:hAnsi="Garamond"/>
          <w:sz w:val="28"/>
        </w:rPr>
      </w:pPr>
      <w:r w:rsidRPr="00FF2755">
        <w:rPr>
          <w:rFonts w:ascii="Garamond" w:hAnsi="Garamond"/>
          <w:sz w:val="28"/>
        </w:rPr>
        <w:t xml:space="preserve">La risposta è un cookie contenente il </w:t>
      </w:r>
      <w:r w:rsidRPr="00FF2755">
        <w:rPr>
          <w:rFonts w:ascii="Garamond" w:hAnsi="Garamond"/>
          <w:b/>
          <w:sz w:val="28"/>
        </w:rPr>
        <w:t xml:space="preserve">JSESSIONID </w:t>
      </w:r>
      <w:r w:rsidRPr="00FF2755">
        <w:rPr>
          <w:rFonts w:ascii="Garamond" w:hAnsi="Garamond"/>
          <w:sz w:val="28"/>
        </w:rPr>
        <w:t>che rappresenta la sessione creata per quel utente.</w:t>
      </w:r>
    </w:p>
    <w:p w:rsidR="00FF2755" w:rsidRPr="00AF0832" w:rsidRDefault="00FF2755" w:rsidP="00FF2755">
      <w:pPr>
        <w:ind w:left="284"/>
        <w:rPr>
          <w:rFonts w:ascii="Century Gothic" w:hAnsi="Century Gothic"/>
          <w:b/>
          <w:sz w:val="32"/>
          <w:u w:val="single"/>
        </w:rPr>
      </w:pPr>
    </w:p>
    <w:p w:rsidR="00AF0832" w:rsidRPr="0081254A" w:rsidRDefault="00FF2755" w:rsidP="0081254A">
      <w:pPr>
        <w:pStyle w:val="Titolo2"/>
        <w:rPr>
          <w:rFonts w:ascii="Century Gothic" w:hAnsi="Century Gothic"/>
          <w:i w:val="0"/>
          <w:sz w:val="32"/>
          <w:u w:val="single"/>
        </w:rPr>
      </w:pPr>
      <w:bookmarkStart w:id="38" w:name="_Toc192947"/>
      <w:r>
        <w:rPr>
          <w:rFonts w:ascii="Century Gothic" w:hAnsi="Century Gothic"/>
          <w:i w:val="0"/>
          <w:sz w:val="32"/>
          <w:u w:val="single"/>
        </w:rPr>
        <w:t>Ricerca</w:t>
      </w:r>
      <w:bookmarkEnd w:id="38"/>
    </w:p>
    <w:p w:rsidR="00FF2755" w:rsidRDefault="00FF2755" w:rsidP="00FF2755">
      <w:pPr>
        <w:rPr>
          <w:rFonts w:ascii="Garamond" w:hAnsi="Garamond"/>
          <w:sz w:val="28"/>
        </w:rPr>
      </w:pPr>
    </w:p>
    <w:p w:rsidR="00FF2755" w:rsidRPr="00FF2755" w:rsidRDefault="00FF2755" w:rsidP="00FF2755">
      <w:pPr>
        <w:ind w:left="284"/>
        <w:rPr>
          <w:rFonts w:ascii="Garamond" w:hAnsi="Garamond"/>
          <w:sz w:val="28"/>
        </w:rPr>
      </w:pPr>
      <w:r w:rsidRPr="00FF2755">
        <w:rPr>
          <w:rFonts w:ascii="Garamond" w:hAnsi="Garamond"/>
          <w:sz w:val="28"/>
        </w:rPr>
        <w:t>La ricerca presenta due modalità come descritto nei documenti precedenti ed è per luogo e nome.</w:t>
      </w:r>
    </w:p>
    <w:p w:rsidR="00FF2755" w:rsidRPr="00FF2755" w:rsidRDefault="00FF2755" w:rsidP="00FF2755">
      <w:pPr>
        <w:ind w:firstLine="284"/>
        <w:rPr>
          <w:rFonts w:ascii="Garamond" w:hAnsi="Garamond"/>
          <w:sz w:val="28"/>
        </w:rPr>
      </w:pPr>
      <w:r w:rsidRPr="00FF2755">
        <w:rPr>
          <w:rFonts w:ascii="Garamond" w:hAnsi="Garamond"/>
          <w:sz w:val="28"/>
        </w:rPr>
        <w:t xml:space="preserve">La </w:t>
      </w:r>
      <w:r w:rsidRPr="00FF2755">
        <w:rPr>
          <w:rFonts w:ascii="Garamond" w:hAnsi="Garamond"/>
          <w:b/>
          <w:sz w:val="28"/>
        </w:rPr>
        <w:t>ricerca per luogo</w:t>
      </w:r>
      <w:r w:rsidRPr="00FF2755">
        <w:rPr>
          <w:rFonts w:ascii="Garamond" w:hAnsi="Garamond"/>
          <w:sz w:val="28"/>
        </w:rPr>
        <w:t xml:space="preserve"> ha il seguente modello:</w:t>
      </w:r>
    </w:p>
    <w:p w:rsidR="00FF2755" w:rsidRPr="00FF2755" w:rsidRDefault="00FF2755" w:rsidP="00FF2755">
      <w:pPr>
        <w:rPr>
          <w:rFonts w:ascii="Garamond" w:hAnsi="Garamond"/>
          <w:sz w:val="28"/>
        </w:rPr>
      </w:pPr>
    </w:p>
    <w:p w:rsidR="00FF2755" w:rsidRPr="00FF2755" w:rsidRDefault="00FF2755" w:rsidP="00FF2755">
      <w:pPr>
        <w:ind w:firstLine="284"/>
        <w:rPr>
          <w:rFonts w:ascii="Garamond" w:hAnsi="Garamond"/>
          <w:sz w:val="28"/>
        </w:rPr>
      </w:pPr>
      <w:r w:rsidRPr="00FF2755">
        <w:rPr>
          <w:rFonts w:ascii="Garamond" w:hAnsi="Garamond"/>
          <w:sz w:val="28"/>
        </w:rPr>
        <w:t xml:space="preserve">GET </w:t>
      </w:r>
      <w:hyperlink r:id="rId26" w:history="1">
        <w:r w:rsidRPr="00FF2755">
          <w:rPr>
            <w:rStyle w:val="Collegamentoipertestuale"/>
            <w:rFonts w:ascii="Garamond" w:hAnsi="Garamond"/>
          </w:rPr>
          <w:t>http://youthclub.ddns.net:8080/index.jsp?search=[name]&amp;mode=[modalità]&amp;cat=[categoria</w:t>
        </w:r>
      </w:hyperlink>
      <w:r w:rsidRPr="00FF2755">
        <w:rPr>
          <w:rFonts w:ascii="Garamond" w:hAnsi="Garamond"/>
        </w:rPr>
        <w:t>]</w:t>
      </w:r>
    </w:p>
    <w:tbl>
      <w:tblPr>
        <w:tblStyle w:val="Grigliatabella"/>
        <w:tblW w:w="0" w:type="auto"/>
        <w:tblLook w:val="04A0" w:firstRow="1" w:lastRow="0" w:firstColumn="1" w:lastColumn="0" w:noHBand="0" w:noVBand="1"/>
      </w:tblPr>
      <w:tblGrid>
        <w:gridCol w:w="4798"/>
        <w:gridCol w:w="4829"/>
      </w:tblGrid>
      <w:tr w:rsidR="00FF2755" w:rsidTr="0083272B">
        <w:tc>
          <w:tcPr>
            <w:tcW w:w="4886" w:type="dxa"/>
          </w:tcPr>
          <w:p w:rsidR="00FF2755" w:rsidRPr="00FF2755" w:rsidRDefault="00FF2755" w:rsidP="0083272B">
            <w:pPr>
              <w:rPr>
                <w:rFonts w:ascii="Century Gothic" w:hAnsi="Century Gothic"/>
                <w:b/>
              </w:rPr>
            </w:pPr>
            <w:r w:rsidRPr="00FF2755">
              <w:rPr>
                <w:rFonts w:ascii="Century Gothic" w:hAnsi="Century Gothic"/>
                <w:b/>
              </w:rPr>
              <w:t>Parametri</w:t>
            </w:r>
          </w:p>
        </w:tc>
        <w:tc>
          <w:tcPr>
            <w:tcW w:w="4886" w:type="dxa"/>
          </w:tcPr>
          <w:p w:rsidR="00FF2755" w:rsidRPr="00FF2755" w:rsidRDefault="00FF2755" w:rsidP="0083272B">
            <w:pPr>
              <w:rPr>
                <w:rFonts w:ascii="Century Gothic" w:hAnsi="Century Gothic"/>
                <w:b/>
              </w:rPr>
            </w:pPr>
            <w:r w:rsidRPr="00FF2755">
              <w:rPr>
                <w:rFonts w:ascii="Century Gothic" w:hAnsi="Century Gothic"/>
                <w:b/>
              </w:rPr>
              <w:t>Significato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Name,</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 xml:space="preserve">Indica il luogo da </w:t>
            </w:r>
            <w:proofErr w:type="gramStart"/>
            <w:r w:rsidRPr="00FF2755">
              <w:rPr>
                <w:rFonts w:ascii="Garamond" w:hAnsi="Garamond"/>
              </w:rPr>
              <w:t>cercare ,</w:t>
            </w:r>
            <w:proofErr w:type="gramEnd"/>
            <w:r w:rsidRPr="00FF2755">
              <w:rPr>
                <w:rFonts w:ascii="Garamond" w:hAnsi="Garamond"/>
              </w:rPr>
              <w:t xml:space="preserve"> può contenere una stringa con il nome oppure delle coordinate geografiche nel seguente formato :</w:t>
            </w:r>
          </w:p>
          <w:p w:rsidR="00FF2755" w:rsidRPr="00FF2755" w:rsidRDefault="00FF2755" w:rsidP="0083272B">
            <w:pPr>
              <w:rPr>
                <w:rFonts w:ascii="Garamond" w:hAnsi="Garamond"/>
              </w:rPr>
            </w:pPr>
            <w:r w:rsidRPr="00FF2755">
              <w:rPr>
                <w:rFonts w:ascii="Garamond" w:hAnsi="Garamond"/>
                <w:b/>
              </w:rPr>
              <w:t>[</w:t>
            </w:r>
            <w:proofErr w:type="spellStart"/>
            <w:r w:rsidRPr="00FF2755">
              <w:rPr>
                <w:rFonts w:ascii="Garamond" w:hAnsi="Garamond"/>
                <w:b/>
              </w:rPr>
              <w:t>latitudine,longitudine</w:t>
            </w:r>
            <w:proofErr w:type="spellEnd"/>
            <w:r w:rsidRPr="00FF2755">
              <w:rPr>
                <w:rFonts w:ascii="Garamond" w:hAnsi="Garamond"/>
                <w:b/>
              </w:rPr>
              <w:t>]</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Modalità,</w:t>
            </w:r>
            <w:r w:rsidRPr="00FF2755">
              <w:rPr>
                <w:rFonts w:ascii="Garamond" w:hAnsi="Garamond"/>
                <w:color w:val="FF0000"/>
              </w:rPr>
              <w:t>Required</w:t>
            </w:r>
            <w:proofErr w:type="spellEnd"/>
          </w:p>
        </w:tc>
        <w:tc>
          <w:tcPr>
            <w:tcW w:w="4886" w:type="dxa"/>
          </w:tcPr>
          <w:p w:rsidR="00FF2755" w:rsidRPr="00FF2755" w:rsidRDefault="00FF2755" w:rsidP="0083272B">
            <w:pPr>
              <w:rPr>
                <w:rFonts w:ascii="Garamond" w:hAnsi="Garamond"/>
              </w:rPr>
            </w:pPr>
            <w:r w:rsidRPr="00FF2755">
              <w:rPr>
                <w:rFonts w:ascii="Garamond" w:hAnsi="Garamond"/>
              </w:rPr>
              <w:t>Può assumere valori 0 o 1.</w:t>
            </w:r>
          </w:p>
          <w:p w:rsidR="00FF2755" w:rsidRPr="00FF2755" w:rsidRDefault="00FF2755" w:rsidP="00FF2755">
            <w:pPr>
              <w:pStyle w:val="Paragrafoelenco"/>
              <w:numPr>
                <w:ilvl w:val="0"/>
                <w:numId w:val="22"/>
              </w:numPr>
              <w:rPr>
                <w:rFonts w:ascii="Garamond" w:hAnsi="Garamond"/>
              </w:rPr>
            </w:pPr>
            <w:r w:rsidRPr="00FF2755">
              <w:rPr>
                <w:rFonts w:ascii="Garamond" w:hAnsi="Garamond"/>
              </w:rPr>
              <w:t>0: Indica che è stato utilizzato il formato [</w:t>
            </w:r>
            <w:proofErr w:type="spellStart"/>
            <w:proofErr w:type="gramStart"/>
            <w:r w:rsidRPr="00FF2755">
              <w:rPr>
                <w:rFonts w:ascii="Garamond" w:hAnsi="Garamond"/>
              </w:rPr>
              <w:t>latitudine,longitudine</w:t>
            </w:r>
            <w:proofErr w:type="spellEnd"/>
            <w:proofErr w:type="gramEnd"/>
            <w:r w:rsidRPr="00FF2755">
              <w:rPr>
                <w:rFonts w:ascii="Garamond" w:hAnsi="Garamond"/>
              </w:rPr>
              <w:t xml:space="preserve">] per </w:t>
            </w:r>
            <w:proofErr w:type="spellStart"/>
            <w:r w:rsidRPr="00FF2755">
              <w:rPr>
                <w:rFonts w:ascii="Garamond" w:hAnsi="Garamond"/>
              </w:rPr>
              <w:t>name</w:t>
            </w:r>
            <w:proofErr w:type="spellEnd"/>
            <w:r w:rsidRPr="00FF2755">
              <w:rPr>
                <w:rFonts w:ascii="Garamond" w:hAnsi="Garamond"/>
              </w:rPr>
              <w:t>.</w:t>
            </w:r>
          </w:p>
          <w:p w:rsidR="00FF2755" w:rsidRPr="00FF2755" w:rsidRDefault="00FF2755" w:rsidP="00FF2755">
            <w:pPr>
              <w:pStyle w:val="Paragrafoelenco"/>
              <w:numPr>
                <w:ilvl w:val="0"/>
                <w:numId w:val="22"/>
              </w:numPr>
              <w:rPr>
                <w:rFonts w:ascii="Garamond" w:hAnsi="Garamond"/>
              </w:rPr>
            </w:pPr>
            <w:r w:rsidRPr="00FF2755">
              <w:rPr>
                <w:rFonts w:ascii="Garamond" w:hAnsi="Garamond"/>
              </w:rPr>
              <w:t>1 : indica che è una comune stringa di un luogo</w:t>
            </w:r>
          </w:p>
        </w:tc>
      </w:tr>
      <w:tr w:rsidR="00FF2755" w:rsidTr="0083272B">
        <w:tc>
          <w:tcPr>
            <w:tcW w:w="4886" w:type="dxa"/>
          </w:tcPr>
          <w:p w:rsidR="00FF2755" w:rsidRPr="00FF2755" w:rsidRDefault="00FF2755" w:rsidP="0083272B">
            <w:pPr>
              <w:jc w:val="both"/>
              <w:rPr>
                <w:rFonts w:ascii="Garamond" w:hAnsi="Garamond"/>
              </w:rPr>
            </w:pPr>
            <w:proofErr w:type="spellStart"/>
            <w:r w:rsidRPr="00FF2755">
              <w:rPr>
                <w:rFonts w:ascii="Garamond" w:hAnsi="Garamond"/>
              </w:rPr>
              <w:t>Categoria,</w:t>
            </w:r>
            <w:r w:rsidRPr="00FF2755">
              <w:rPr>
                <w:rFonts w:ascii="Garamond" w:hAnsi="Garamond"/>
                <w:color w:val="70AD47" w:themeColor="accent6"/>
              </w:rPr>
              <w:t>Optional</w:t>
            </w:r>
            <w:proofErr w:type="spellEnd"/>
          </w:p>
        </w:tc>
        <w:tc>
          <w:tcPr>
            <w:tcW w:w="4886" w:type="dxa"/>
          </w:tcPr>
          <w:p w:rsidR="00FF2755" w:rsidRPr="00FF2755" w:rsidRDefault="00FF2755" w:rsidP="0083272B">
            <w:pPr>
              <w:rPr>
                <w:rFonts w:ascii="Garamond" w:hAnsi="Garamond"/>
              </w:rPr>
            </w:pPr>
            <w:r w:rsidRPr="00FF2755">
              <w:rPr>
                <w:rFonts w:ascii="Garamond" w:hAnsi="Garamond"/>
              </w:rPr>
              <w:t>Indica la categoria richiesta ed è un numero compre tra 0 e 15 , se omesso indica tutte le categorie.</w:t>
            </w:r>
          </w:p>
        </w:tc>
      </w:tr>
    </w:tbl>
    <w:p w:rsidR="00FF2755" w:rsidRDefault="00FF2755" w:rsidP="00FF2755">
      <w:pPr>
        <w:rPr>
          <w:rFonts w:ascii="Garamond" w:hAnsi="Garamond"/>
          <w:sz w:val="28"/>
        </w:rPr>
      </w:pPr>
      <w:r w:rsidRPr="00FF2755">
        <w:rPr>
          <w:rFonts w:ascii="Garamond" w:hAnsi="Garamond"/>
          <w:sz w:val="28"/>
        </w:rPr>
        <w:lastRenderedPageBreak/>
        <w:t xml:space="preserve">La risposta fornita è di tipo </w:t>
      </w:r>
      <w:r w:rsidR="006C4052">
        <w:rPr>
          <w:rFonts w:ascii="Garamond" w:hAnsi="Garamond"/>
          <w:sz w:val="28"/>
        </w:rPr>
        <w:t>JSON</w:t>
      </w:r>
      <w:r w:rsidRPr="00FF2755">
        <w:rPr>
          <w:rFonts w:ascii="Garamond" w:hAnsi="Garamond"/>
          <w:sz w:val="28"/>
        </w:rPr>
        <w:t xml:space="preserve"> e segue il seguente modello.</w:t>
      </w:r>
    </w:p>
    <w:p w:rsidR="00FF2755" w:rsidRPr="00FF2755" w:rsidRDefault="00FF2755" w:rsidP="00FF2755">
      <w:pPr>
        <w:rPr>
          <w:rFonts w:ascii="Garamond" w:hAnsi="Garamond"/>
          <w:sz w:val="28"/>
        </w:rPr>
      </w:pPr>
      <w:r w:rsidRPr="00FF2755">
        <w:rPr>
          <w:rFonts w:ascii="Garamond" w:hAnsi="Garamond"/>
          <w:noProof/>
        </w:rPr>
        <mc:AlternateContent>
          <mc:Choice Requires="wps">
            <w:drawing>
              <wp:anchor distT="45720" distB="45720" distL="114300" distR="114300" simplePos="0" relativeHeight="251659776" behindDoc="0" locked="0" layoutInCell="1" allowOverlap="1" wp14:anchorId="6AC60867" wp14:editId="4A3D3813">
                <wp:simplePos x="0" y="0"/>
                <wp:positionH relativeFrom="column">
                  <wp:posOffset>0</wp:posOffset>
                </wp:positionH>
                <wp:positionV relativeFrom="paragraph">
                  <wp:posOffset>243205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3E35D8" w:rsidRPr="00846BC3"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C60867" id="_x0000_t202" coordsize="21600,21600" o:spt="202" path="m,l,21600r21600,l21600,xe">
                <v:stroke joinstyle="miter"/>
                <v:path gradientshapeok="t" o:connecttype="rect"/>
              </v:shapetype>
              <v:shape id="Casella di testo 2" o:spid="_x0000_s1026" type="#_x0000_t202" style="position:absolute;margin-left:0;margin-top:19.15pt;width:484.8pt;height:324.6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">
                <v:textbox>
                  <w:txbxContent>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3E35D8"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3E35D8" w:rsidRPr="00846BC3" w:rsidRDefault="003E35D8" w:rsidP="00FF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3E35D8" w:rsidRDefault="003E35D8" w:rsidP="00FF2755"/>
                  </w:txbxContent>
                </v:textbox>
                <w10:wrap type="square"/>
              </v:shape>
            </w:pict>
          </mc:Fallback>
        </mc:AlternateContent>
      </w:r>
    </w:p>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t>La struttura della risposta è la seguente:</w:t>
      </w:r>
    </w:p>
    <w:tbl>
      <w:tblPr>
        <w:tblStyle w:val="Grigliatabella"/>
        <w:tblW w:w="0" w:type="auto"/>
        <w:tblLook w:val="04A0" w:firstRow="1" w:lastRow="0" w:firstColumn="1" w:lastColumn="0" w:noHBand="0" w:noVBand="1"/>
      </w:tblPr>
      <w:tblGrid>
        <w:gridCol w:w="3248"/>
        <w:gridCol w:w="3178"/>
        <w:gridCol w:w="3201"/>
      </w:tblGrid>
      <w:tr w:rsidR="00FF2755"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Vettore che contiene la lista dei locali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id_place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del posto a cui è associato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numero_cellulare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cellulare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Indica il voto del locale , ottenuto dalla media dei voti di tutte le recensioni.</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lng</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Longitudine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lat</w:t>
            </w:r>
            <w:proofErr w:type="spellEnd"/>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Latitudine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[x].fonte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da quale servizio di ricerca proviene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w:t>
            </w:r>
            <w:proofErr w:type="spellStart"/>
            <w:r w:rsidRPr="006C4052">
              <w:rPr>
                <w:rFonts w:ascii="Garamond" w:hAnsi="Garamond"/>
              </w:rPr>
              <w:t>numRecensioni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numero delle recensioni totali che ha il locale</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[x].nome</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nome dell’attività</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l’id univoco dell’attività sul sistema </w:t>
            </w:r>
            <w:proofErr w:type="spellStart"/>
            <w:r w:rsidRPr="006C4052">
              <w:rPr>
                <w:rFonts w:ascii="Garamond" w:hAnsi="Garamond"/>
              </w:rPr>
              <w:t>youthClub</w:t>
            </w:r>
            <w:proofErr w:type="spellEnd"/>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lastRenderedPageBreak/>
              <w:t>results</w:t>
            </w:r>
            <w:proofErr w:type="spellEnd"/>
            <w:r w:rsidRPr="006C4052">
              <w:rPr>
                <w:rFonts w:ascii="Garamond" w:hAnsi="Garamond"/>
              </w:rPr>
              <w:t>[x].</w:t>
            </w:r>
            <w:proofErr w:type="spellStart"/>
            <w:r w:rsidRPr="006C4052">
              <w:rPr>
                <w:rFonts w:ascii="Garamond" w:hAnsi="Garamond"/>
              </w:rPr>
              <w:t>Id_api</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univoco sul servizio di ricerca</w:t>
            </w:r>
          </w:p>
        </w:tc>
      </w:tr>
      <w:tr w:rsidR="00FF2755"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results</w:t>
            </w:r>
            <w:proofErr w:type="spellEnd"/>
            <w:r w:rsidRPr="006C4052">
              <w:rPr>
                <w:rFonts w:ascii="Garamond" w:hAnsi="Garamond"/>
              </w:rPr>
              <w:t>[x].via</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La strada e la città di dove si trova il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w:t>
            </w:r>
          </w:p>
        </w:tc>
        <w:tc>
          <w:tcPr>
            <w:tcW w:w="3257" w:type="dxa"/>
          </w:tcPr>
          <w:p w:rsidR="00FF2755" w:rsidRPr="006C4052" w:rsidRDefault="00FF2755" w:rsidP="0083272B">
            <w:pPr>
              <w:rPr>
                <w:rFonts w:ascii="Garamond" w:hAnsi="Garamond"/>
              </w:rPr>
            </w:pPr>
            <w:r w:rsidRPr="006C4052">
              <w:rPr>
                <w:rFonts w:ascii="Garamond" w:hAnsi="Garamond"/>
              </w:rPr>
              <w:t>Object[]</w:t>
            </w:r>
          </w:p>
        </w:tc>
        <w:tc>
          <w:tcPr>
            <w:tcW w:w="3258" w:type="dxa"/>
          </w:tcPr>
          <w:p w:rsidR="00FF2755" w:rsidRPr="006C4052" w:rsidRDefault="00FF2755" w:rsidP="0083272B">
            <w:pPr>
              <w:rPr>
                <w:rFonts w:ascii="Garamond" w:hAnsi="Garamond"/>
              </w:rPr>
            </w:pPr>
            <w:r w:rsidRPr="006C4052">
              <w:rPr>
                <w:rFonts w:ascii="Garamond" w:hAnsi="Garamond"/>
              </w:rPr>
              <w:t>La lista delle recensioni del locale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recensioni[x].id</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l’id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accountID</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Stringa univoca che identifica l’utente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recensioni[x].testo</w:t>
            </w:r>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Testo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titoloRecensione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rPr>
            </w:pPr>
            <w:r w:rsidRPr="006C4052">
              <w:rPr>
                <w:rFonts w:ascii="Garamond" w:hAnsi="Garamond"/>
              </w:rPr>
              <w:t>Titolo della recensione</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recensioni[x].voto</w:t>
            </w:r>
          </w:p>
        </w:tc>
        <w:tc>
          <w:tcPr>
            <w:tcW w:w="3257" w:type="dxa"/>
          </w:tcPr>
          <w:p w:rsidR="00FF2755" w:rsidRPr="006C4052" w:rsidRDefault="00FF2755" w:rsidP="0083272B">
            <w:pPr>
              <w:rPr>
                <w:rFonts w:ascii="Garamond" w:hAnsi="Garamond"/>
              </w:rPr>
            </w:pPr>
            <w:r w:rsidRPr="006C4052">
              <w:rPr>
                <w:rFonts w:ascii="Garamond" w:hAnsi="Garamond"/>
              </w:rPr>
              <w:t>float</w:t>
            </w:r>
          </w:p>
        </w:tc>
        <w:tc>
          <w:tcPr>
            <w:tcW w:w="3258" w:type="dxa"/>
          </w:tcPr>
          <w:p w:rsidR="00FF2755" w:rsidRPr="006C4052" w:rsidRDefault="00FF2755" w:rsidP="0083272B">
            <w:pPr>
              <w:rPr>
                <w:rFonts w:ascii="Garamond" w:hAnsi="Garamond"/>
              </w:rPr>
            </w:pPr>
            <w:r w:rsidRPr="006C4052">
              <w:rPr>
                <w:rFonts w:ascii="Garamond" w:hAnsi="Garamond"/>
              </w:rPr>
              <w:t xml:space="preserve">Voto generale ottenuto dalla media dei voti di qualità/prezzo e servizio </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votoService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del servizio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votoQP</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in rapporto qualità/prezzo, espresso da 1 a 5</w:t>
            </w:r>
          </w:p>
        </w:tc>
      </w:tr>
      <w:tr w:rsidR="00FF2755" w:rsidTr="0083272B">
        <w:tc>
          <w:tcPr>
            <w:tcW w:w="3257" w:type="dxa"/>
          </w:tcPr>
          <w:p w:rsidR="00FF2755" w:rsidRPr="006C4052" w:rsidRDefault="00FF2755" w:rsidP="0083272B">
            <w:pPr>
              <w:rPr>
                <w:rFonts w:ascii="Garamond" w:hAnsi="Garamond"/>
              </w:rPr>
            </w:pPr>
            <w:r w:rsidRPr="006C4052">
              <w:rPr>
                <w:rFonts w:ascii="Garamond" w:hAnsi="Garamond"/>
              </w:rPr>
              <w:t>recensioni[x].</w:t>
            </w:r>
            <w:proofErr w:type="spellStart"/>
            <w:r w:rsidRPr="006C4052">
              <w:rPr>
                <w:rFonts w:ascii="Garamond" w:hAnsi="Garamond"/>
              </w:rPr>
              <w:t>votoCibo</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Indica il voto dei prodotti culinari, espresso da 1 a 5</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 xml:space="preserve">L’altra modalità di ricerca è quella per </w:t>
      </w:r>
      <w:r w:rsidRPr="006C4052">
        <w:rPr>
          <w:rFonts w:ascii="Garamond" w:hAnsi="Garamond"/>
          <w:b/>
          <w:sz w:val="28"/>
        </w:rPr>
        <w:t xml:space="preserve">Nome </w:t>
      </w:r>
      <w:r w:rsidRPr="006C4052">
        <w:rPr>
          <w:rFonts w:ascii="Garamond" w:hAnsi="Garamond"/>
          <w:sz w:val="28"/>
        </w:rPr>
        <w:t>e presenta il seguente modello di richiesta:</w:t>
      </w:r>
    </w:p>
    <w:p w:rsidR="00FF2755" w:rsidRPr="006C4052" w:rsidRDefault="00FF2755" w:rsidP="00FF2755">
      <w:pPr>
        <w:rPr>
          <w:rFonts w:ascii="Garamond" w:hAnsi="Garamond"/>
          <w:sz w:val="28"/>
        </w:rPr>
      </w:pPr>
    </w:p>
    <w:p w:rsidR="00FF2755" w:rsidRPr="006C4052" w:rsidRDefault="00FF2755" w:rsidP="00FF2755">
      <w:pPr>
        <w:rPr>
          <w:rFonts w:ascii="Garamond" w:hAnsi="Garamond"/>
          <w:sz w:val="28"/>
        </w:rPr>
      </w:pPr>
      <w:r w:rsidRPr="006C4052">
        <w:rPr>
          <w:rFonts w:ascii="Garamond" w:hAnsi="Garamond"/>
          <w:sz w:val="28"/>
        </w:rPr>
        <w:t xml:space="preserve">GET </w:t>
      </w:r>
      <w:hyperlink r:id="rId27" w:history="1">
        <w:r w:rsidRPr="006C4052">
          <w:rPr>
            <w:rStyle w:val="Collegamentoipertestuale"/>
            <w:rFonts w:ascii="Garamond" w:hAnsi="Garamond"/>
            <w:sz w:val="28"/>
          </w:rPr>
          <w:t>http://youthclub.ddns.net:8080/index.jsp?name=[ricerca</w:t>
        </w:r>
      </w:hyperlink>
      <w:r w:rsidRPr="006C4052">
        <w:rPr>
          <w:rFonts w:ascii="Garamond" w:hAnsi="Garamond"/>
          <w:sz w:val="28"/>
        </w:rPr>
        <w:t>]</w:t>
      </w:r>
    </w:p>
    <w:p w:rsidR="00FF2755" w:rsidRDefault="00FF2755" w:rsidP="00FF2755"/>
    <w:tbl>
      <w:tblPr>
        <w:tblStyle w:val="Grigliatabella"/>
        <w:tblW w:w="0" w:type="auto"/>
        <w:tblLook w:val="04A0" w:firstRow="1" w:lastRow="0" w:firstColumn="1" w:lastColumn="0" w:noHBand="0" w:noVBand="1"/>
      </w:tblPr>
      <w:tblGrid>
        <w:gridCol w:w="4816"/>
        <w:gridCol w:w="4811"/>
      </w:tblGrid>
      <w:tr w:rsidR="00FF2755" w:rsidTr="0083272B">
        <w:tc>
          <w:tcPr>
            <w:tcW w:w="4886" w:type="dxa"/>
          </w:tcPr>
          <w:p w:rsidR="00FF2755" w:rsidRPr="006C4052" w:rsidRDefault="00FF2755" w:rsidP="0083272B">
            <w:pPr>
              <w:rPr>
                <w:rFonts w:ascii="Century Gothic" w:hAnsi="Century Gothic"/>
                <w:b/>
              </w:rPr>
            </w:pPr>
            <w:r w:rsidRPr="006C4052">
              <w:rPr>
                <w:rFonts w:ascii="Century Gothic" w:hAnsi="Century Gothic"/>
                <w:b/>
              </w:rPr>
              <w:t>Parametri</w:t>
            </w:r>
          </w:p>
        </w:tc>
        <w:tc>
          <w:tcPr>
            <w:tcW w:w="4886" w:type="dxa"/>
          </w:tcPr>
          <w:p w:rsidR="00FF2755" w:rsidRPr="006C4052" w:rsidRDefault="00FF2755" w:rsidP="0083272B">
            <w:pPr>
              <w:rPr>
                <w:rFonts w:ascii="Century Gothic" w:hAnsi="Century Gothic"/>
                <w:b/>
              </w:rPr>
            </w:pPr>
            <w:r w:rsidRPr="006C4052">
              <w:rPr>
                <w:rFonts w:ascii="Century Gothic" w:hAnsi="Century Gothic"/>
                <w:b/>
              </w:rPr>
              <w:t>Significato</w:t>
            </w:r>
          </w:p>
        </w:tc>
      </w:tr>
      <w:tr w:rsidR="00FF2755" w:rsidTr="0083272B">
        <w:tc>
          <w:tcPr>
            <w:tcW w:w="4886" w:type="dxa"/>
          </w:tcPr>
          <w:p w:rsidR="00FF2755" w:rsidRPr="006C4052" w:rsidRDefault="00FF2755" w:rsidP="0083272B">
            <w:pPr>
              <w:jc w:val="both"/>
              <w:rPr>
                <w:rFonts w:ascii="Garamond" w:hAnsi="Garamond"/>
              </w:rPr>
            </w:pPr>
            <w:proofErr w:type="spellStart"/>
            <w:r w:rsidRPr="006C4052">
              <w:rPr>
                <w:rFonts w:ascii="Garamond" w:hAnsi="Garamond"/>
              </w:rPr>
              <w:t>Name,</w:t>
            </w:r>
            <w:r w:rsidRPr="006C4052">
              <w:rPr>
                <w:rFonts w:ascii="Garamond" w:hAnsi="Garamond"/>
                <w:color w:val="FF0000"/>
              </w:rPr>
              <w:t>Required</w:t>
            </w:r>
            <w:proofErr w:type="spellEnd"/>
          </w:p>
        </w:tc>
        <w:tc>
          <w:tcPr>
            <w:tcW w:w="4886" w:type="dxa"/>
          </w:tcPr>
          <w:p w:rsidR="00FF2755" w:rsidRPr="006C4052" w:rsidRDefault="00FF2755" w:rsidP="0083272B">
            <w:pPr>
              <w:rPr>
                <w:rFonts w:ascii="Garamond" w:hAnsi="Garamond"/>
              </w:rPr>
            </w:pPr>
            <w:r w:rsidRPr="006C4052">
              <w:rPr>
                <w:rFonts w:ascii="Garamond" w:hAnsi="Garamond"/>
              </w:rPr>
              <w:t xml:space="preserve">Indica il nome di un locale da cercare, il formato che si aspetta è il seguente </w:t>
            </w:r>
          </w:p>
          <w:p w:rsidR="00FF2755" w:rsidRPr="006C4052" w:rsidRDefault="00FF2755" w:rsidP="0083272B">
            <w:pPr>
              <w:rPr>
                <w:rFonts w:ascii="Garamond" w:hAnsi="Garamond"/>
              </w:rPr>
            </w:pPr>
            <w:r w:rsidRPr="006C4052">
              <w:rPr>
                <w:rFonts w:ascii="Garamond" w:hAnsi="Garamond"/>
              </w:rPr>
              <w:t>[nome locale, città]</w:t>
            </w:r>
          </w:p>
        </w:tc>
      </w:tr>
    </w:tbl>
    <w:p w:rsidR="00FF2755" w:rsidRDefault="00FF2755" w:rsidP="00FF2755"/>
    <w:p w:rsidR="00FF2755" w:rsidRPr="006C4052" w:rsidRDefault="00FF2755" w:rsidP="00FF2755">
      <w:pPr>
        <w:rPr>
          <w:rFonts w:ascii="Garamond" w:hAnsi="Garamond"/>
          <w:sz w:val="28"/>
        </w:rPr>
      </w:pPr>
      <w:r w:rsidRPr="006C4052">
        <w:rPr>
          <w:rFonts w:ascii="Garamond" w:hAnsi="Garamond"/>
          <w:sz w:val="28"/>
        </w:rPr>
        <w:t>Il formato di risposta è uguale a quello precedentemente descritto.</w:t>
      </w:r>
    </w:p>
    <w:p w:rsidR="00FF2755" w:rsidRPr="006C4052" w:rsidRDefault="00FF2755" w:rsidP="00FF2755">
      <w:pPr>
        <w:rPr>
          <w:rFonts w:ascii="Garamond" w:hAnsi="Garamond"/>
          <w:sz w:val="28"/>
        </w:rPr>
      </w:pPr>
      <w:r w:rsidRPr="006C4052">
        <w:rPr>
          <w:rFonts w:ascii="Garamond" w:hAnsi="Garamond"/>
          <w:sz w:val="28"/>
        </w:rPr>
        <w:t>In caso di mancanza di parametri non verrà fornita alcuna risposta.</w:t>
      </w:r>
    </w:p>
    <w:p w:rsidR="00FF2755" w:rsidRPr="006C4052" w:rsidRDefault="00FF2755" w:rsidP="00FF2755">
      <w:pPr>
        <w:rPr>
          <w:rFonts w:ascii="Garamond" w:hAnsi="Garamond"/>
          <w:sz w:val="28"/>
        </w:rPr>
      </w:pPr>
      <w:r w:rsidRPr="006C4052">
        <w:rPr>
          <w:rFonts w:ascii="Garamond" w:hAnsi="Garamond"/>
          <w:sz w:val="28"/>
        </w:rPr>
        <w:t xml:space="preserve">È possibile anche avere un errore a causa del fallimento del </w:t>
      </w:r>
      <w:proofErr w:type="spellStart"/>
      <w:r w:rsidRPr="006C4052">
        <w:rPr>
          <w:rFonts w:ascii="Garamond" w:hAnsi="Garamond"/>
          <w:sz w:val="28"/>
        </w:rPr>
        <w:t>geocode</w:t>
      </w:r>
      <w:proofErr w:type="spellEnd"/>
      <w:r w:rsidRPr="006C4052">
        <w:rPr>
          <w:rFonts w:ascii="Garamond" w:hAnsi="Garamond"/>
          <w:sz w:val="28"/>
        </w:rPr>
        <w:t>.</w:t>
      </w:r>
    </w:p>
    <w:p w:rsidR="00FF2755" w:rsidRDefault="00FF2755" w:rsidP="00FF2755"/>
    <w:p w:rsidR="00FF2755" w:rsidRDefault="00FF2755" w:rsidP="00FF2755">
      <w:r>
        <w:rPr>
          <w:noProof/>
        </w:rPr>
        <mc:AlternateContent>
          <mc:Choice Requires="wps">
            <w:drawing>
              <wp:anchor distT="45720" distB="45720" distL="114300" distR="114300" simplePos="0" relativeHeight="251661824" behindDoc="0" locked="0" layoutInCell="1" allowOverlap="1" wp14:anchorId="299D1708" wp14:editId="0A89577D">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3E35D8" w:rsidRPr="006C4052" w:rsidRDefault="003E35D8" w:rsidP="00FF2755">
                            <w:pPr>
                              <w:rPr>
                                <w:rFonts w:ascii="Garamond" w:hAnsi="Garamond"/>
                                <w:sz w:val="28"/>
                              </w:rPr>
                            </w:pPr>
                            <w:r w:rsidRPr="006C4052">
                              <w:rPr>
                                <w:rFonts w:ascii="Garamond" w:hAnsi="Garamond"/>
                                <w:sz w:val="28"/>
                              </w:rPr>
                              <w:t>{</w:t>
                            </w:r>
                          </w:p>
                          <w:p w:rsidR="003E35D8" w:rsidRPr="006C4052" w:rsidRDefault="003E35D8" w:rsidP="00FF2755">
                            <w:pPr>
                              <w:rPr>
                                <w:rFonts w:ascii="Garamond" w:hAnsi="Garamond"/>
                                <w:sz w:val="28"/>
                              </w:rPr>
                            </w:pPr>
                            <w:proofErr w:type="spellStart"/>
                            <w:proofErr w:type="gramStart"/>
                            <w:r w:rsidRPr="006C4052">
                              <w:rPr>
                                <w:rFonts w:ascii="Garamond" w:hAnsi="Garamond"/>
                                <w:sz w:val="28"/>
                              </w:rPr>
                              <w:t>error</w:t>
                            </w:r>
                            <w:proofErr w:type="spellEnd"/>
                            <w:r w:rsidRPr="006C4052">
                              <w:rPr>
                                <w:rFonts w:ascii="Garamond" w:hAnsi="Garamond"/>
                                <w:sz w:val="28"/>
                              </w:rPr>
                              <w:t>:{</w:t>
                            </w:r>
                            <w:proofErr w:type="gramEnd"/>
                          </w:p>
                          <w:p w:rsidR="003E35D8" w:rsidRPr="006C4052" w:rsidRDefault="003E35D8"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3E35D8" w:rsidRPr="006C4052" w:rsidRDefault="003E35D8" w:rsidP="00FF2755">
                            <w:pPr>
                              <w:rPr>
                                <w:rFonts w:ascii="Garamond" w:hAnsi="Garamond"/>
                                <w:sz w:val="28"/>
                              </w:rPr>
                            </w:pPr>
                            <w:r>
                              <w:rPr>
                                <w:rFonts w:ascii="Garamond" w:hAnsi="Garamond"/>
                                <w:sz w:val="28"/>
                              </w:rPr>
                              <w:t xml:space="preserve">   </w:t>
                            </w:r>
                            <w:proofErr w:type="spellStart"/>
                            <w:proofErr w:type="gramStart"/>
                            <w:r>
                              <w:rPr>
                                <w:rFonts w:ascii="Garamond" w:hAnsi="Garamond"/>
                                <w:sz w:val="28"/>
                              </w:rPr>
                              <w:t>message</w:t>
                            </w:r>
                            <w:proofErr w:type="spellEnd"/>
                            <w:r w:rsidRPr="006C4052">
                              <w:rPr>
                                <w:rFonts w:ascii="Garamond" w:hAnsi="Garamond"/>
                                <w:sz w:val="28"/>
                              </w:rPr>
                              <w:t>:“</w:t>
                            </w:r>
                            <w:proofErr w:type="gramEnd"/>
                            <w:r w:rsidRPr="006C4052">
                              <w:rPr>
                                <w:rFonts w:ascii="Garamond" w:hAnsi="Garamond"/>
                                <w:sz w:val="28"/>
                              </w:rPr>
                              <w:t>Risultato parziale , si prega di essere più precisi”</w:t>
                            </w:r>
                          </w:p>
                          <w:p w:rsidR="003E35D8" w:rsidRPr="006C4052" w:rsidRDefault="003E35D8" w:rsidP="00FF2755">
                            <w:pPr>
                              <w:rPr>
                                <w:rFonts w:ascii="Garamond" w:hAnsi="Garamond"/>
                                <w:sz w:val="28"/>
                              </w:rPr>
                            </w:pPr>
                            <w:r w:rsidRPr="006C4052">
                              <w:rPr>
                                <w:rFonts w:ascii="Garamond" w:hAnsi="Garamond"/>
                                <w:sz w:val="28"/>
                              </w:rPr>
                              <w:t>}</w:t>
                            </w:r>
                          </w:p>
                          <w:p w:rsidR="003E35D8" w:rsidRPr="006C4052" w:rsidRDefault="003E35D8" w:rsidP="00FF2755">
                            <w:pPr>
                              <w:rPr>
                                <w:rFonts w:ascii="Garamond" w:hAnsi="Garamond"/>
                                <w:sz w:val="28"/>
                              </w:rPr>
                            </w:pPr>
                            <w:r w:rsidRPr="006C4052">
                              <w:rPr>
                                <w:rFonts w:ascii="Garamond" w:hAnsi="Garamond"/>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D1708" id="_x0000_s1027" type="#_x0000_t202" style="position:absolute;margin-left:.3pt;margin-top:.55pt;width:355.8pt;height:99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3E35D8" w:rsidRPr="006C4052" w:rsidRDefault="003E35D8" w:rsidP="00FF2755">
                      <w:pPr>
                        <w:rPr>
                          <w:rFonts w:ascii="Garamond" w:hAnsi="Garamond"/>
                          <w:sz w:val="28"/>
                        </w:rPr>
                      </w:pPr>
                      <w:r w:rsidRPr="006C4052">
                        <w:rPr>
                          <w:rFonts w:ascii="Garamond" w:hAnsi="Garamond"/>
                          <w:sz w:val="28"/>
                        </w:rPr>
                        <w:t>{</w:t>
                      </w:r>
                    </w:p>
                    <w:p w:rsidR="003E35D8" w:rsidRPr="006C4052" w:rsidRDefault="003E35D8" w:rsidP="00FF2755">
                      <w:pPr>
                        <w:rPr>
                          <w:rFonts w:ascii="Garamond" w:hAnsi="Garamond"/>
                          <w:sz w:val="28"/>
                        </w:rPr>
                      </w:pPr>
                      <w:proofErr w:type="spellStart"/>
                      <w:proofErr w:type="gramStart"/>
                      <w:r w:rsidRPr="006C4052">
                        <w:rPr>
                          <w:rFonts w:ascii="Garamond" w:hAnsi="Garamond"/>
                          <w:sz w:val="28"/>
                        </w:rPr>
                        <w:t>error</w:t>
                      </w:r>
                      <w:proofErr w:type="spellEnd"/>
                      <w:r w:rsidRPr="006C4052">
                        <w:rPr>
                          <w:rFonts w:ascii="Garamond" w:hAnsi="Garamond"/>
                          <w:sz w:val="28"/>
                        </w:rPr>
                        <w:t>:{</w:t>
                      </w:r>
                      <w:proofErr w:type="gramEnd"/>
                    </w:p>
                    <w:p w:rsidR="003E35D8" w:rsidRPr="006C4052" w:rsidRDefault="003E35D8" w:rsidP="00FF2755">
                      <w:pPr>
                        <w:rPr>
                          <w:rFonts w:ascii="Garamond" w:hAnsi="Garamond"/>
                          <w:sz w:val="28"/>
                        </w:rPr>
                      </w:pPr>
                      <w:r>
                        <w:rPr>
                          <w:rFonts w:ascii="Garamond" w:hAnsi="Garamond"/>
                          <w:sz w:val="28"/>
                        </w:rPr>
                        <w:t xml:space="preserve">    code</w:t>
                      </w:r>
                      <w:r w:rsidRPr="006C4052">
                        <w:rPr>
                          <w:rFonts w:ascii="Garamond" w:hAnsi="Garamond"/>
                          <w:sz w:val="28"/>
                        </w:rPr>
                        <w:t>: -2,</w:t>
                      </w:r>
                    </w:p>
                    <w:p w:rsidR="003E35D8" w:rsidRPr="006C4052" w:rsidRDefault="003E35D8" w:rsidP="00FF2755">
                      <w:pPr>
                        <w:rPr>
                          <w:rFonts w:ascii="Garamond" w:hAnsi="Garamond"/>
                          <w:sz w:val="28"/>
                        </w:rPr>
                      </w:pPr>
                      <w:r>
                        <w:rPr>
                          <w:rFonts w:ascii="Garamond" w:hAnsi="Garamond"/>
                          <w:sz w:val="28"/>
                        </w:rPr>
                        <w:t xml:space="preserve">   </w:t>
                      </w:r>
                      <w:proofErr w:type="spellStart"/>
                      <w:proofErr w:type="gramStart"/>
                      <w:r>
                        <w:rPr>
                          <w:rFonts w:ascii="Garamond" w:hAnsi="Garamond"/>
                          <w:sz w:val="28"/>
                        </w:rPr>
                        <w:t>message</w:t>
                      </w:r>
                      <w:proofErr w:type="spellEnd"/>
                      <w:r w:rsidRPr="006C4052">
                        <w:rPr>
                          <w:rFonts w:ascii="Garamond" w:hAnsi="Garamond"/>
                          <w:sz w:val="28"/>
                        </w:rPr>
                        <w:t>:“</w:t>
                      </w:r>
                      <w:proofErr w:type="gramEnd"/>
                      <w:r w:rsidRPr="006C4052">
                        <w:rPr>
                          <w:rFonts w:ascii="Garamond" w:hAnsi="Garamond"/>
                          <w:sz w:val="28"/>
                        </w:rPr>
                        <w:t>Risultato parziale , si prega di essere più precisi”</w:t>
                      </w:r>
                    </w:p>
                    <w:p w:rsidR="003E35D8" w:rsidRPr="006C4052" w:rsidRDefault="003E35D8" w:rsidP="00FF2755">
                      <w:pPr>
                        <w:rPr>
                          <w:rFonts w:ascii="Garamond" w:hAnsi="Garamond"/>
                          <w:sz w:val="28"/>
                        </w:rPr>
                      </w:pPr>
                      <w:r w:rsidRPr="006C4052">
                        <w:rPr>
                          <w:rFonts w:ascii="Garamond" w:hAnsi="Garamond"/>
                          <w:sz w:val="28"/>
                        </w:rPr>
                        <w:t>}</w:t>
                      </w:r>
                    </w:p>
                    <w:p w:rsidR="003E35D8" w:rsidRPr="006C4052" w:rsidRDefault="003E35D8" w:rsidP="00FF2755">
                      <w:pPr>
                        <w:rPr>
                          <w:rFonts w:ascii="Garamond" w:hAnsi="Garamond"/>
                          <w:sz w:val="28"/>
                        </w:rPr>
                      </w:pPr>
                      <w:r w:rsidRPr="006C4052">
                        <w:rPr>
                          <w:rFonts w:ascii="Garamond" w:hAnsi="Garamond"/>
                          <w:sz w:val="28"/>
                        </w:rPr>
                        <w:t>}</w:t>
                      </w:r>
                    </w:p>
                  </w:txbxContent>
                </v:textbox>
                <w10:wrap type="square"/>
              </v:shape>
            </w:pict>
          </mc:Fallback>
        </mc:AlternateContent>
      </w:r>
    </w:p>
    <w:p w:rsidR="00FF2755" w:rsidRDefault="00FF2755" w:rsidP="00FF2755"/>
    <w:p w:rsidR="00FF2755" w:rsidRDefault="00FF2755" w:rsidP="00FF2755"/>
    <w:p w:rsidR="00FF2755" w:rsidRDefault="00FF2755" w:rsidP="00FF2755"/>
    <w:p w:rsidR="00FF2755" w:rsidRDefault="00FF2755" w:rsidP="00FF2755"/>
    <w:p w:rsidR="00FF2755" w:rsidRDefault="00FF2755" w:rsidP="00FF2755">
      <w:pPr>
        <w:rPr>
          <w:b/>
        </w:rPr>
      </w:pPr>
    </w:p>
    <w:p w:rsidR="00FF2755" w:rsidRDefault="00FF2755" w:rsidP="00FF2755">
      <w:pPr>
        <w:rPr>
          <w:b/>
        </w:rPr>
      </w:pPr>
    </w:p>
    <w:p w:rsidR="00FF2755" w:rsidRDefault="00FF2755" w:rsidP="00FF2755">
      <w:pPr>
        <w:rPr>
          <w:b/>
        </w:rPr>
      </w:pPr>
    </w:p>
    <w:p w:rsidR="00FF2755" w:rsidRDefault="00FF2755" w:rsidP="00FF2755"/>
    <w:p w:rsidR="00FF2755" w:rsidRDefault="00FF2755" w:rsidP="00FF2755"/>
    <w:p w:rsidR="00FF2755" w:rsidRDefault="00FF2755" w:rsidP="00FF2755"/>
    <w:p w:rsidR="006C4052" w:rsidRDefault="006C4052" w:rsidP="00FF2755"/>
    <w:p w:rsidR="00FF2755" w:rsidRPr="006C4052" w:rsidRDefault="00FF2755" w:rsidP="00FF2755">
      <w:pPr>
        <w:rPr>
          <w:rFonts w:ascii="Garamond" w:hAnsi="Garamond"/>
          <w:sz w:val="28"/>
        </w:rPr>
      </w:pPr>
      <w:r w:rsidRPr="006C4052">
        <w:rPr>
          <w:rFonts w:ascii="Garamond" w:hAnsi="Garamond"/>
          <w:sz w:val="28"/>
        </w:rPr>
        <w:lastRenderedPageBreak/>
        <w:t>La risposta presenta i seguenti parametri</w:t>
      </w:r>
    </w:p>
    <w:p w:rsidR="00FF2755" w:rsidRPr="006C4052" w:rsidRDefault="00FF2755" w:rsidP="00FF2755">
      <w:pPr>
        <w:rPr>
          <w:rFonts w:ascii="Garamond" w:hAnsi="Garamond"/>
        </w:rPr>
      </w:pPr>
    </w:p>
    <w:tbl>
      <w:tblPr>
        <w:tblStyle w:val="Grigliatabella"/>
        <w:tblW w:w="0" w:type="auto"/>
        <w:tblLook w:val="04A0" w:firstRow="1" w:lastRow="0" w:firstColumn="1" w:lastColumn="0" w:noHBand="0" w:noVBand="1"/>
      </w:tblPr>
      <w:tblGrid>
        <w:gridCol w:w="3201"/>
        <w:gridCol w:w="3196"/>
        <w:gridCol w:w="3230"/>
      </w:tblGrid>
      <w:tr w:rsidR="00FF2755" w:rsidRPr="006C4052" w:rsidTr="0083272B">
        <w:tc>
          <w:tcPr>
            <w:tcW w:w="3257" w:type="dxa"/>
          </w:tcPr>
          <w:p w:rsidR="00FF2755" w:rsidRPr="006C4052" w:rsidRDefault="00FF2755" w:rsidP="0083272B">
            <w:pPr>
              <w:rPr>
                <w:rFonts w:ascii="Century Gothic" w:hAnsi="Century Gothic"/>
                <w:b/>
              </w:rPr>
            </w:pPr>
            <w:r w:rsidRPr="006C4052">
              <w:rPr>
                <w:rFonts w:ascii="Century Gothic" w:hAnsi="Century Gothic"/>
                <w:b/>
              </w:rPr>
              <w:t>Nome</w:t>
            </w:r>
          </w:p>
        </w:tc>
        <w:tc>
          <w:tcPr>
            <w:tcW w:w="3257" w:type="dxa"/>
          </w:tcPr>
          <w:p w:rsidR="00FF2755" w:rsidRPr="006C4052" w:rsidRDefault="00FF2755" w:rsidP="0083272B">
            <w:pPr>
              <w:rPr>
                <w:rFonts w:ascii="Century Gothic" w:hAnsi="Century Gothic"/>
                <w:b/>
              </w:rPr>
            </w:pPr>
            <w:r w:rsidRPr="006C4052">
              <w:rPr>
                <w:rFonts w:ascii="Century Gothic" w:hAnsi="Century Gothic"/>
                <w:b/>
              </w:rPr>
              <w:t>Tipo</w:t>
            </w:r>
          </w:p>
        </w:tc>
        <w:tc>
          <w:tcPr>
            <w:tcW w:w="3258" w:type="dxa"/>
          </w:tcPr>
          <w:p w:rsidR="00FF2755" w:rsidRPr="006C4052" w:rsidRDefault="00FF2755" w:rsidP="0083272B">
            <w:pPr>
              <w:rPr>
                <w:rFonts w:ascii="Century Gothic" w:hAnsi="Century Gothic"/>
                <w:b/>
              </w:rPr>
            </w:pPr>
            <w:r w:rsidRPr="006C4052">
              <w:rPr>
                <w:rFonts w:ascii="Century Gothic" w:hAnsi="Century Gothic"/>
                <w:b/>
              </w:rPr>
              <w:t>Descrizione</w:t>
            </w:r>
          </w:p>
        </w:tc>
      </w:tr>
      <w:tr w:rsidR="00FF2755" w:rsidRPr="006C4052" w:rsidTr="0083272B">
        <w:tc>
          <w:tcPr>
            <w:tcW w:w="3257" w:type="dxa"/>
          </w:tcPr>
          <w:p w:rsidR="00FF2755" w:rsidRPr="006C4052" w:rsidRDefault="00FF2755" w:rsidP="0083272B">
            <w:pPr>
              <w:rPr>
                <w:rFonts w:ascii="Garamond" w:hAnsi="Garamond"/>
              </w:rPr>
            </w:pPr>
            <w:r w:rsidRPr="006C4052">
              <w:rPr>
                <w:rFonts w:ascii="Garamond" w:hAnsi="Garamond"/>
              </w:rPr>
              <w:t>code</w:t>
            </w:r>
          </w:p>
        </w:tc>
        <w:tc>
          <w:tcPr>
            <w:tcW w:w="3257" w:type="dxa"/>
          </w:tcPr>
          <w:p w:rsidR="00FF2755" w:rsidRPr="006C4052" w:rsidRDefault="00FF2755" w:rsidP="0083272B">
            <w:pPr>
              <w:rPr>
                <w:rFonts w:ascii="Garamond" w:hAnsi="Garamond"/>
              </w:rPr>
            </w:pPr>
            <w:proofErr w:type="spellStart"/>
            <w:r w:rsidRPr="006C4052">
              <w:rPr>
                <w:rFonts w:ascii="Garamond" w:hAnsi="Garamond"/>
              </w:rPr>
              <w:t>int</w:t>
            </w:r>
            <w:proofErr w:type="spellEnd"/>
          </w:p>
        </w:tc>
        <w:tc>
          <w:tcPr>
            <w:tcW w:w="3258" w:type="dxa"/>
          </w:tcPr>
          <w:p w:rsidR="00FF2755" w:rsidRPr="006C4052" w:rsidRDefault="00FF2755" w:rsidP="0083272B">
            <w:pPr>
              <w:rPr>
                <w:rFonts w:ascii="Garamond" w:hAnsi="Garamond"/>
              </w:rPr>
            </w:pPr>
            <w:r w:rsidRPr="006C4052">
              <w:rPr>
                <w:rFonts w:ascii="Garamond" w:hAnsi="Garamond"/>
              </w:rPr>
              <w:t xml:space="preserve">Indica il tipo di errore avvenuto durante la </w:t>
            </w:r>
            <w:proofErr w:type="spellStart"/>
            <w:r w:rsidRPr="006C4052">
              <w:rPr>
                <w:rFonts w:ascii="Garamond" w:hAnsi="Garamond"/>
              </w:rPr>
              <w:t>geocodifica</w:t>
            </w:r>
            <w:proofErr w:type="spellEnd"/>
            <w:r w:rsidRPr="006C4052">
              <w:rPr>
                <w:rFonts w:ascii="Garamond" w:hAnsi="Garamond"/>
              </w:rPr>
              <w:t>.</w:t>
            </w:r>
          </w:p>
          <w:p w:rsidR="00FF2755" w:rsidRPr="006C4052" w:rsidRDefault="00FF2755" w:rsidP="0083272B">
            <w:pPr>
              <w:rPr>
                <w:rFonts w:ascii="Garamond" w:hAnsi="Garamond"/>
              </w:rPr>
            </w:pPr>
            <w:r w:rsidRPr="006C4052">
              <w:rPr>
                <w:rFonts w:ascii="Garamond" w:hAnsi="Garamond"/>
              </w:rPr>
              <w:t xml:space="preserve">Ci sono due </w:t>
            </w:r>
            <w:proofErr w:type="gramStart"/>
            <w:r w:rsidRPr="006C4052">
              <w:rPr>
                <w:rFonts w:ascii="Garamond" w:hAnsi="Garamond"/>
              </w:rPr>
              <w:t>valori :</w:t>
            </w:r>
            <w:proofErr w:type="gramEnd"/>
          </w:p>
          <w:p w:rsidR="00FF2755" w:rsidRPr="006C4052" w:rsidRDefault="00FF2755" w:rsidP="00FF2755">
            <w:pPr>
              <w:pStyle w:val="Paragrafoelenco"/>
              <w:numPr>
                <w:ilvl w:val="0"/>
                <w:numId w:val="23"/>
              </w:numPr>
              <w:rPr>
                <w:rFonts w:ascii="Garamond" w:hAnsi="Garamond"/>
              </w:rPr>
            </w:pPr>
            <w:r w:rsidRPr="006C4052">
              <w:rPr>
                <w:rFonts w:ascii="Garamond" w:hAnsi="Garamond"/>
              </w:rPr>
              <w:t>-1 Luogo sconosciuto</w:t>
            </w:r>
          </w:p>
          <w:p w:rsidR="00FF2755" w:rsidRPr="006C4052" w:rsidRDefault="00FF2755" w:rsidP="00FF2755">
            <w:pPr>
              <w:pStyle w:val="Paragrafoelenco"/>
              <w:numPr>
                <w:ilvl w:val="0"/>
                <w:numId w:val="23"/>
              </w:numPr>
              <w:rPr>
                <w:rFonts w:ascii="Garamond" w:hAnsi="Garamond"/>
              </w:rPr>
            </w:pPr>
            <w:r w:rsidRPr="006C4052">
              <w:rPr>
                <w:rFonts w:ascii="Garamond" w:hAnsi="Garamond"/>
              </w:rPr>
              <w:t>-2 Risultato imparziale e impreciso.</w:t>
            </w:r>
          </w:p>
          <w:p w:rsidR="00FF2755" w:rsidRPr="006C4052" w:rsidRDefault="00FF2755" w:rsidP="0083272B">
            <w:pPr>
              <w:rPr>
                <w:rFonts w:ascii="Garamond" w:hAnsi="Garamond"/>
              </w:rPr>
            </w:pPr>
          </w:p>
        </w:tc>
      </w:tr>
      <w:tr w:rsidR="00FF2755" w:rsidRPr="006C4052" w:rsidTr="0083272B">
        <w:tc>
          <w:tcPr>
            <w:tcW w:w="3257" w:type="dxa"/>
          </w:tcPr>
          <w:p w:rsidR="00FF2755" w:rsidRPr="006C4052" w:rsidRDefault="00FF2755" w:rsidP="0083272B">
            <w:pPr>
              <w:rPr>
                <w:rFonts w:ascii="Garamond" w:hAnsi="Garamond"/>
              </w:rPr>
            </w:pPr>
            <w:proofErr w:type="spellStart"/>
            <w:r w:rsidRPr="006C4052">
              <w:rPr>
                <w:rFonts w:ascii="Garamond" w:hAnsi="Garamond"/>
              </w:rPr>
              <w:t>message</w:t>
            </w:r>
            <w:proofErr w:type="spellEnd"/>
          </w:p>
        </w:tc>
        <w:tc>
          <w:tcPr>
            <w:tcW w:w="3257" w:type="dxa"/>
          </w:tcPr>
          <w:p w:rsidR="00FF2755" w:rsidRPr="006C4052" w:rsidRDefault="00FF2755" w:rsidP="0083272B">
            <w:pPr>
              <w:rPr>
                <w:rFonts w:ascii="Garamond" w:hAnsi="Garamond"/>
              </w:rPr>
            </w:pPr>
            <w:proofErr w:type="spellStart"/>
            <w:r w:rsidRPr="006C4052">
              <w:rPr>
                <w:rFonts w:ascii="Garamond" w:hAnsi="Garamond"/>
              </w:rPr>
              <w:t>String</w:t>
            </w:r>
            <w:proofErr w:type="spellEnd"/>
          </w:p>
        </w:tc>
        <w:tc>
          <w:tcPr>
            <w:tcW w:w="3258" w:type="dxa"/>
          </w:tcPr>
          <w:p w:rsidR="00FF2755" w:rsidRPr="006C4052" w:rsidRDefault="00FF2755" w:rsidP="0083272B">
            <w:pPr>
              <w:rPr>
                <w:rFonts w:ascii="Garamond" w:hAnsi="Garamond"/>
                <w:u w:val="single"/>
              </w:rPr>
            </w:pPr>
            <w:r w:rsidRPr="006C4052">
              <w:rPr>
                <w:rFonts w:ascii="Garamond" w:hAnsi="Garamond"/>
              </w:rPr>
              <w:t>Messaggio relativo all’errore.</w:t>
            </w:r>
          </w:p>
        </w:tc>
      </w:tr>
    </w:tbl>
    <w:p w:rsidR="00FF2755" w:rsidRPr="00FF2755" w:rsidRDefault="00FF2755" w:rsidP="00FF2755">
      <w:pPr>
        <w:rPr>
          <w:rFonts w:ascii="Garamond" w:hAnsi="Garamond"/>
          <w:sz w:val="28"/>
          <w:szCs w:val="23"/>
        </w:rPr>
      </w:pPr>
    </w:p>
    <w:p w:rsidR="00AF0832" w:rsidRPr="00AF0832" w:rsidRDefault="00AF0832" w:rsidP="00AF0832">
      <w:pPr>
        <w:ind w:left="360"/>
        <w:rPr>
          <w:rFonts w:ascii="Century Gothic" w:hAnsi="Century Gothic"/>
          <w:b/>
          <w:sz w:val="32"/>
          <w:u w:val="single"/>
        </w:rPr>
      </w:pPr>
    </w:p>
    <w:p w:rsidR="00AF0832" w:rsidRDefault="00AF0832" w:rsidP="0081254A">
      <w:pPr>
        <w:pStyle w:val="Titolo2"/>
        <w:rPr>
          <w:rFonts w:ascii="Century Gothic" w:hAnsi="Century Gothic"/>
          <w:i w:val="0"/>
          <w:sz w:val="32"/>
          <w:u w:val="single"/>
        </w:rPr>
      </w:pPr>
      <w:bookmarkStart w:id="39" w:name="_Toc192948"/>
      <w:r w:rsidRPr="0081254A">
        <w:rPr>
          <w:rFonts w:ascii="Century Gothic" w:hAnsi="Century Gothic"/>
          <w:i w:val="0"/>
          <w:sz w:val="32"/>
          <w:u w:val="single"/>
        </w:rPr>
        <w:t>Gestione Recensione</w:t>
      </w:r>
      <w:bookmarkEnd w:id="39"/>
    </w:p>
    <w:p w:rsidR="00CD375F" w:rsidRPr="00CD375F" w:rsidRDefault="00CD375F" w:rsidP="00CD375F"/>
    <w:p w:rsidR="006C4052" w:rsidRPr="00CD375F" w:rsidRDefault="006C4052" w:rsidP="006C4052">
      <w:pPr>
        <w:rPr>
          <w:rFonts w:ascii="Garamond" w:hAnsi="Garamond"/>
          <w:sz w:val="28"/>
        </w:rPr>
      </w:pPr>
      <w:r w:rsidRPr="00CD375F">
        <w:rPr>
          <w:rFonts w:ascii="Garamond" w:hAnsi="Garamond"/>
          <w:sz w:val="28"/>
        </w:rPr>
        <w:t xml:space="preserve">Le opzioni disponibile all’utente sono tre: </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Aggiunta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Modifica di una recensione</w:t>
      </w:r>
    </w:p>
    <w:p w:rsidR="006C4052" w:rsidRPr="00CD375F" w:rsidRDefault="006C4052" w:rsidP="006C4052">
      <w:pPr>
        <w:pStyle w:val="Paragrafoelenco"/>
        <w:numPr>
          <w:ilvl w:val="0"/>
          <w:numId w:val="24"/>
        </w:numPr>
        <w:rPr>
          <w:rFonts w:ascii="Garamond" w:hAnsi="Garamond"/>
          <w:sz w:val="28"/>
        </w:rPr>
      </w:pPr>
      <w:r w:rsidRPr="00CD375F">
        <w:rPr>
          <w:rFonts w:ascii="Garamond" w:hAnsi="Garamond"/>
          <w:sz w:val="28"/>
        </w:rPr>
        <w:t>Lista Recensioni di un utente</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Partendo dall’</w:t>
      </w:r>
      <w:r w:rsidRPr="00CD375F">
        <w:rPr>
          <w:rFonts w:ascii="Garamond" w:hAnsi="Garamond"/>
          <w:b/>
          <w:sz w:val="28"/>
        </w:rPr>
        <w:t>aggiunta di una recensione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28" w:history="1">
        <w:r w:rsidRPr="00CD375F">
          <w:rPr>
            <w:rStyle w:val="Collegamentoipertestuale"/>
            <w:rFonts w:ascii="Garamond" w:hAnsi="Garamond"/>
            <w:sz w:val="28"/>
          </w:rPr>
          <w:t>http://youthclub.ddns.net:8080/index.jsp?review=add&amp;account=[Account]&amp;testo=[Testo]&amp;titolo=[Titolo]&amp;votoServizio=[VotoS]&amp;votoQP=[VotoQP]&amp;votoCibo=[VotoCibo]&amp;idLocale=[idLocale</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l’account a cui sarà associata 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idLocale,</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l’id del locale a cui su vuole aggiungere la recensione</w:t>
            </w:r>
          </w:p>
        </w:tc>
      </w:tr>
    </w:tbl>
    <w:p w:rsidR="006C4052" w:rsidRDefault="006C4052" w:rsidP="006C4052"/>
    <w:p w:rsidR="006C4052" w:rsidRPr="009A1288" w:rsidRDefault="006C4052" w:rsidP="006C4052"/>
    <w:p w:rsidR="00CD375F" w:rsidRDefault="006C4052" w:rsidP="006C4052">
      <w:pPr>
        <w:rPr>
          <w:rFonts w:ascii="Garamond" w:hAnsi="Garamond"/>
        </w:rPr>
      </w:pPr>
      <w:r w:rsidRPr="00CD375F">
        <w:rPr>
          <w:rFonts w:ascii="Garamond" w:hAnsi="Garamond"/>
          <w:sz w:val="28"/>
        </w:rPr>
        <w:t>La risposta è la seguente</w:t>
      </w:r>
      <w:r w:rsidRPr="00CD375F">
        <w:rPr>
          <w:rFonts w:ascii="Garamond" w:hAnsi="Garamond"/>
        </w:rPr>
        <w:t xml:space="preserve"> </w:t>
      </w:r>
    </w:p>
    <w:p w:rsidR="006C4052" w:rsidRPr="00CD375F" w:rsidRDefault="006C4052" w:rsidP="006C4052">
      <w:pPr>
        <w:rPr>
          <w:rFonts w:ascii="Garamond" w:hAnsi="Garamond"/>
        </w:rPr>
      </w:pPr>
      <w:r w:rsidRPr="00CD375F">
        <w:rPr>
          <w:rFonts w:ascii="Garamond" w:hAnsi="Garamond"/>
          <w:noProof/>
        </w:rPr>
        <mc:AlternateContent>
          <mc:Choice Requires="wps">
            <w:drawing>
              <wp:anchor distT="45720" distB="45720" distL="114300" distR="114300" simplePos="0" relativeHeight="251664896" behindDoc="0" locked="0" layoutInCell="1" allowOverlap="1" wp14:anchorId="51EE181F" wp14:editId="36204291">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3E35D8" w:rsidRPr="00CD375F" w:rsidRDefault="003E35D8" w:rsidP="006C4052">
                            <w:pPr>
                              <w:rPr>
                                <w:rFonts w:ascii="Garamond" w:hAnsi="Garamond"/>
                              </w:rPr>
                            </w:pPr>
                            <w:r w:rsidRPr="00CD375F">
                              <w:rPr>
                                <w:rFonts w:ascii="Garamond" w:hAnsi="Garamond"/>
                              </w:rPr>
                              <w:t>{</w:t>
                            </w:r>
                          </w:p>
                          <w:p w:rsidR="003E35D8" w:rsidRPr="00CD375F" w:rsidRDefault="003E35D8" w:rsidP="006C4052">
                            <w:pPr>
                              <w:rPr>
                                <w:rFonts w:ascii="Garamond" w:hAnsi="Garamond"/>
                              </w:rPr>
                            </w:pPr>
                            <w:proofErr w:type="spellStart"/>
                            <w:proofErr w:type="gramStart"/>
                            <w:r w:rsidRPr="00CD375F">
                              <w:rPr>
                                <w:rFonts w:ascii="Garamond" w:hAnsi="Garamond"/>
                              </w:rPr>
                              <w:t>response</w:t>
                            </w:r>
                            <w:proofErr w:type="spellEnd"/>
                            <w:r w:rsidRPr="00CD375F">
                              <w:rPr>
                                <w:rFonts w:ascii="Garamond" w:hAnsi="Garamond"/>
                              </w:rPr>
                              <w:t>:{</w:t>
                            </w:r>
                            <w:proofErr w:type="gramEnd"/>
                          </w:p>
                          <w:p w:rsidR="003E35D8" w:rsidRPr="00CD375F" w:rsidRDefault="003E35D8"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3E35D8" w:rsidRPr="00CD375F" w:rsidRDefault="003E35D8" w:rsidP="006C4052">
                            <w:pPr>
                              <w:rPr>
                                <w:rFonts w:ascii="Garamond" w:hAnsi="Garamond"/>
                              </w:rPr>
                            </w:pPr>
                            <w:r w:rsidRPr="00CD375F">
                              <w:rPr>
                                <w:rFonts w:ascii="Garamond" w:hAnsi="Garamond"/>
                              </w:rPr>
                              <w:t xml:space="preserve">  }</w:t>
                            </w:r>
                          </w:p>
                          <w:p w:rsidR="003E35D8" w:rsidRPr="00CD375F" w:rsidRDefault="003E35D8" w:rsidP="006C4052">
                            <w:pPr>
                              <w:rPr>
                                <w:rFonts w:ascii="Garamond" w:hAnsi="Garamond"/>
                              </w:rPr>
                            </w:pPr>
                            <w:r w:rsidRPr="00CD375F">
                              <w:rPr>
                                <w:rFonts w:ascii="Garamond" w:hAnsi="Garamond"/>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E181F" id="_x0000_s1028" type="#_x0000_t202" style="position:absolute;margin-left:0;margin-top:17.95pt;width:355.8pt;height:99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3E35D8" w:rsidRPr="00CD375F" w:rsidRDefault="003E35D8" w:rsidP="006C4052">
                      <w:pPr>
                        <w:rPr>
                          <w:rFonts w:ascii="Garamond" w:hAnsi="Garamond"/>
                        </w:rPr>
                      </w:pPr>
                      <w:r w:rsidRPr="00CD375F">
                        <w:rPr>
                          <w:rFonts w:ascii="Garamond" w:hAnsi="Garamond"/>
                        </w:rPr>
                        <w:t>{</w:t>
                      </w:r>
                    </w:p>
                    <w:p w:rsidR="003E35D8" w:rsidRPr="00CD375F" w:rsidRDefault="003E35D8" w:rsidP="006C4052">
                      <w:pPr>
                        <w:rPr>
                          <w:rFonts w:ascii="Garamond" w:hAnsi="Garamond"/>
                        </w:rPr>
                      </w:pPr>
                      <w:proofErr w:type="spellStart"/>
                      <w:proofErr w:type="gramStart"/>
                      <w:r w:rsidRPr="00CD375F">
                        <w:rPr>
                          <w:rFonts w:ascii="Garamond" w:hAnsi="Garamond"/>
                        </w:rPr>
                        <w:t>response</w:t>
                      </w:r>
                      <w:proofErr w:type="spellEnd"/>
                      <w:r w:rsidRPr="00CD375F">
                        <w:rPr>
                          <w:rFonts w:ascii="Garamond" w:hAnsi="Garamond"/>
                        </w:rPr>
                        <w:t>:{</w:t>
                      </w:r>
                      <w:proofErr w:type="gramEnd"/>
                    </w:p>
                    <w:p w:rsidR="003E35D8" w:rsidRPr="00CD375F" w:rsidRDefault="003E35D8" w:rsidP="006C4052">
                      <w:pPr>
                        <w:rPr>
                          <w:rFonts w:ascii="Garamond" w:hAnsi="Garamond"/>
                        </w:rPr>
                      </w:pPr>
                      <w:r w:rsidRPr="00CD375F">
                        <w:rPr>
                          <w:rFonts w:ascii="Garamond" w:hAnsi="Garamond"/>
                        </w:rPr>
                        <w:t xml:space="preserve">    </w:t>
                      </w:r>
                      <w:proofErr w:type="gramStart"/>
                      <w:r w:rsidRPr="00CD375F">
                        <w:rPr>
                          <w:rFonts w:ascii="Garamond" w:hAnsi="Garamond"/>
                        </w:rPr>
                        <w:t>code :</w:t>
                      </w:r>
                      <w:proofErr w:type="gramEnd"/>
                      <w:r w:rsidRPr="00CD375F">
                        <w:rPr>
                          <w:rFonts w:ascii="Garamond" w:hAnsi="Garamond"/>
                        </w:rPr>
                        <w:t xml:space="preserve"> 1</w:t>
                      </w:r>
                    </w:p>
                    <w:p w:rsidR="003E35D8" w:rsidRPr="00CD375F" w:rsidRDefault="003E35D8" w:rsidP="006C4052">
                      <w:pPr>
                        <w:rPr>
                          <w:rFonts w:ascii="Garamond" w:hAnsi="Garamond"/>
                        </w:rPr>
                      </w:pPr>
                      <w:r w:rsidRPr="00CD375F">
                        <w:rPr>
                          <w:rFonts w:ascii="Garamond" w:hAnsi="Garamond"/>
                        </w:rPr>
                        <w:t xml:space="preserve">  }</w:t>
                      </w:r>
                    </w:p>
                    <w:p w:rsidR="003E35D8" w:rsidRPr="00CD375F" w:rsidRDefault="003E35D8" w:rsidP="006C4052">
                      <w:pPr>
                        <w:rPr>
                          <w:rFonts w:ascii="Garamond" w:hAnsi="Garamond"/>
                        </w:rPr>
                      </w:pPr>
                      <w:r w:rsidRPr="00CD375F">
                        <w:rPr>
                          <w:rFonts w:ascii="Garamond" w:hAnsi="Garamond"/>
                        </w:rPr>
                        <w:t>}</w:t>
                      </w:r>
                    </w:p>
                  </w:txbxContent>
                </v:textbox>
                <w10:wrap type="square"/>
              </v:shape>
            </w:pict>
          </mc:Fallback>
        </mc:AlternateContent>
      </w:r>
    </w:p>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6C4052" w:rsidRDefault="006C4052" w:rsidP="006C4052"/>
    <w:p w:rsidR="00CD375F" w:rsidRDefault="00CD375F" w:rsidP="006C4052"/>
    <w:tbl>
      <w:tblPr>
        <w:tblStyle w:val="Grigliatabella"/>
        <w:tblW w:w="0" w:type="auto"/>
        <w:tblLook w:val="04A0" w:firstRow="1" w:lastRow="0" w:firstColumn="1" w:lastColumn="0" w:noHBand="0" w:noVBand="1"/>
      </w:tblPr>
      <w:tblGrid>
        <w:gridCol w:w="3204"/>
        <w:gridCol w:w="3200"/>
        <w:gridCol w:w="3223"/>
      </w:tblGrid>
      <w:tr w:rsidR="006C4052" w:rsidTr="0083272B">
        <w:tc>
          <w:tcPr>
            <w:tcW w:w="3257" w:type="dxa"/>
          </w:tcPr>
          <w:p w:rsidR="006C4052" w:rsidRPr="00CD375F" w:rsidRDefault="006C4052" w:rsidP="0083272B">
            <w:pPr>
              <w:rPr>
                <w:rFonts w:ascii="Century Gothic" w:hAnsi="Century Gothic"/>
                <w:b/>
              </w:rPr>
            </w:pPr>
            <w:r w:rsidRPr="00CD375F">
              <w:rPr>
                <w:rFonts w:ascii="Century Gothic" w:hAnsi="Century Gothic"/>
                <w:b/>
              </w:rPr>
              <w:t>Nome</w:t>
            </w:r>
          </w:p>
        </w:tc>
        <w:tc>
          <w:tcPr>
            <w:tcW w:w="3257" w:type="dxa"/>
          </w:tcPr>
          <w:p w:rsidR="006C4052" w:rsidRPr="00CD375F" w:rsidRDefault="006C4052" w:rsidP="0083272B">
            <w:pPr>
              <w:rPr>
                <w:rFonts w:ascii="Century Gothic" w:hAnsi="Century Gothic"/>
                <w:b/>
              </w:rPr>
            </w:pPr>
            <w:r w:rsidRPr="00CD375F">
              <w:rPr>
                <w:rFonts w:ascii="Century Gothic" w:hAnsi="Century Gothic"/>
                <w:b/>
              </w:rPr>
              <w:t>Tipo</w:t>
            </w:r>
          </w:p>
        </w:tc>
        <w:tc>
          <w:tcPr>
            <w:tcW w:w="3258" w:type="dxa"/>
          </w:tcPr>
          <w:p w:rsidR="006C4052" w:rsidRPr="00CD375F" w:rsidRDefault="006C4052" w:rsidP="0083272B">
            <w:pPr>
              <w:rPr>
                <w:rFonts w:ascii="Century Gothic" w:hAnsi="Century Gothic"/>
                <w:b/>
              </w:rPr>
            </w:pPr>
            <w:r w:rsidRPr="00CD375F">
              <w:rPr>
                <w:rFonts w:ascii="Century Gothic" w:hAnsi="Century Gothic"/>
                <w:b/>
              </w:rPr>
              <w:t>Descrizione</w:t>
            </w:r>
          </w:p>
        </w:tc>
      </w:tr>
      <w:tr w:rsidR="006C4052" w:rsidTr="0083272B">
        <w:tc>
          <w:tcPr>
            <w:tcW w:w="3257" w:type="dxa"/>
          </w:tcPr>
          <w:p w:rsidR="006C4052" w:rsidRPr="00CD375F" w:rsidRDefault="006C4052" w:rsidP="0083272B">
            <w:pPr>
              <w:rPr>
                <w:rFonts w:ascii="Garamond" w:hAnsi="Garamond"/>
              </w:rPr>
            </w:pPr>
            <w:r w:rsidRPr="00CD375F">
              <w:rPr>
                <w:rFonts w:ascii="Garamond" w:hAnsi="Garamond"/>
              </w:rPr>
              <w:t>code</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risultato dell’operazione.</w:t>
            </w:r>
          </w:p>
          <w:p w:rsidR="006C4052" w:rsidRPr="00CD375F" w:rsidRDefault="006C4052" w:rsidP="0083272B">
            <w:pPr>
              <w:rPr>
                <w:rFonts w:ascii="Garamond" w:hAnsi="Garamond"/>
              </w:rPr>
            </w:pPr>
            <w:r w:rsidRPr="00CD375F">
              <w:rPr>
                <w:rFonts w:ascii="Garamond" w:hAnsi="Garamond"/>
              </w:rPr>
              <w:t>Se è 1 significa che la recensione è stata aggiunta o modificata</w:t>
            </w:r>
          </w:p>
          <w:p w:rsidR="006C4052" w:rsidRPr="00CD375F" w:rsidRDefault="006C4052" w:rsidP="0083272B">
            <w:pPr>
              <w:rPr>
                <w:rFonts w:ascii="Garamond" w:hAnsi="Garamond"/>
              </w:rPr>
            </w:pPr>
            <w:r w:rsidRPr="00CD375F">
              <w:rPr>
                <w:rFonts w:ascii="Garamond" w:hAnsi="Garamond"/>
              </w:rPr>
              <w:t>Se è -1 invece indica un fallimento.</w:t>
            </w:r>
          </w:p>
        </w:tc>
      </w:tr>
    </w:tbl>
    <w:p w:rsidR="006C4052" w:rsidRDefault="006C4052" w:rsidP="006C4052"/>
    <w:p w:rsidR="006C4052" w:rsidRPr="00CD375F" w:rsidRDefault="006C4052" w:rsidP="006C4052">
      <w:pPr>
        <w:rPr>
          <w:rFonts w:ascii="Garamond" w:hAnsi="Garamond"/>
          <w:sz w:val="28"/>
        </w:rPr>
      </w:pPr>
      <w:r w:rsidRPr="00CD375F">
        <w:rPr>
          <w:rFonts w:ascii="Garamond" w:hAnsi="Garamond"/>
          <w:sz w:val="28"/>
        </w:rPr>
        <w:t>Come per la ricerca in caso di mancanza di parametri non viene fornita alcuna risposta.</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modifica </w:t>
      </w:r>
      <w:proofErr w:type="gramStart"/>
      <w:r w:rsidRPr="00CD375F">
        <w:rPr>
          <w:rFonts w:ascii="Garamond" w:hAnsi="Garamond"/>
          <w:sz w:val="28"/>
        </w:rPr>
        <w:t xml:space="preserve">delle </w:t>
      </w:r>
      <w:r w:rsidR="00CD375F">
        <w:rPr>
          <w:rFonts w:ascii="Garamond" w:hAnsi="Garamond"/>
          <w:sz w:val="28"/>
        </w:rPr>
        <w:t>recensione</w:t>
      </w:r>
      <w:proofErr w:type="gramEnd"/>
      <w:r w:rsidR="00CD375F">
        <w:rPr>
          <w:rFonts w:ascii="Garamond" w:hAnsi="Garamond"/>
          <w:sz w:val="28"/>
        </w:rPr>
        <w:t>, la richiesta è la seguente</w:t>
      </w:r>
      <w:r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p>
    <w:p w:rsidR="006C4052" w:rsidRPr="00CD375F" w:rsidRDefault="006C4052" w:rsidP="006C4052">
      <w:pPr>
        <w:rPr>
          <w:rFonts w:ascii="Garamond" w:hAnsi="Garamond"/>
          <w:sz w:val="28"/>
        </w:rPr>
      </w:pPr>
      <w:hyperlink r:id="rId29" w:history="1">
        <w:r w:rsidRPr="00CD375F">
          <w:rPr>
            <w:rStyle w:val="Collegamentoipertestuale"/>
            <w:rFonts w:ascii="Garamond" w:hAnsi="Garamond"/>
            <w:sz w:val="28"/>
          </w:rPr>
          <w:t>http://youthclub.ddns.net:8080/index.jsp?review=edit&amp;id=[ID]&amp;testo=[Testo]&amp;titolo=[Titolo]&amp;votoServizio=[VotoS]&amp;votoQP=[VotoQP]&amp;votoCibo=[VotoCibo</w:t>
        </w:r>
      </w:hyperlink>
      <w:r w:rsidRPr="00CD375F">
        <w:rPr>
          <w:rFonts w:ascii="Garamond" w:hAnsi="Garamond"/>
          <w:sz w:val="28"/>
        </w:rPr>
        <w:t>]</w:t>
      </w:r>
    </w:p>
    <w:p w:rsidR="006C4052" w:rsidRPr="00CD375F" w:rsidRDefault="006C4052" w:rsidP="006C4052">
      <w:pPr>
        <w:rPr>
          <w:rFonts w:ascii="Garamond" w:hAnsi="Garamond"/>
          <w:sz w:val="28"/>
        </w:rPr>
      </w:pPr>
    </w:p>
    <w:tbl>
      <w:tblPr>
        <w:tblStyle w:val="Grigliatabella"/>
        <w:tblW w:w="0" w:type="auto"/>
        <w:tblLook w:val="04A0" w:firstRow="1" w:lastRow="0" w:firstColumn="1" w:lastColumn="0" w:noHBand="0" w:noVBand="1"/>
      </w:tblPr>
      <w:tblGrid>
        <w:gridCol w:w="4814"/>
        <w:gridCol w:w="4813"/>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ID,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l’id univoco della recensione</w:t>
            </w: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Testo ,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testo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Titolo,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Il titolo della recensione</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VotoS,</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VotoQP,</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VotoCibo,</w:t>
            </w:r>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6C4052" w:rsidRDefault="006C4052" w:rsidP="006C4052"/>
    <w:p w:rsidR="00CD375F" w:rsidRDefault="00CD375F" w:rsidP="006C4052"/>
    <w:p w:rsidR="00CD375F" w:rsidRDefault="00CD375F" w:rsidP="006C4052"/>
    <w:p w:rsidR="00CD375F" w:rsidRDefault="00CD375F" w:rsidP="006C4052"/>
    <w:p w:rsidR="00CD375F" w:rsidRDefault="00CD375F" w:rsidP="006C4052"/>
    <w:p w:rsidR="006C4052" w:rsidRPr="00CD375F" w:rsidRDefault="0083272B" w:rsidP="006C4052">
      <w:pPr>
        <w:rPr>
          <w:rFonts w:ascii="Garamond" w:hAnsi="Garamond"/>
          <w:sz w:val="28"/>
        </w:rPr>
      </w:pPr>
      <w:r>
        <w:rPr>
          <w:rFonts w:ascii="Garamond" w:hAnsi="Garamond"/>
          <w:sz w:val="28"/>
        </w:rPr>
        <w:lastRenderedPageBreak/>
        <w:t xml:space="preserve">La risposta è la stessa del </w:t>
      </w:r>
      <w:proofErr w:type="spellStart"/>
      <w:r>
        <w:rPr>
          <w:rFonts w:ascii="Garamond" w:hAnsi="Garamond"/>
          <w:sz w:val="28"/>
        </w:rPr>
        <w:t>o</w:t>
      </w:r>
      <w:r w:rsidR="006C4052" w:rsidRPr="00CD375F">
        <w:rPr>
          <w:rFonts w:ascii="Garamond" w:hAnsi="Garamond"/>
          <w:sz w:val="28"/>
        </w:rPr>
        <w:t>dd</w:t>
      </w:r>
      <w:proofErr w:type="spellEnd"/>
      <w:r w:rsidR="006C4052" w:rsidRPr="00CD375F">
        <w:rPr>
          <w:rFonts w:ascii="Garamond" w:hAnsi="Garamond"/>
          <w:sz w:val="28"/>
        </w:rPr>
        <w:t>.</w:t>
      </w:r>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Per quanto riguarda la lista delle </w:t>
      </w:r>
      <w:r w:rsidR="0083272B">
        <w:rPr>
          <w:rFonts w:ascii="Garamond" w:hAnsi="Garamond"/>
          <w:b/>
          <w:sz w:val="28"/>
        </w:rPr>
        <w:t>recensioni dell’utente</w:t>
      </w:r>
      <w:r w:rsidRPr="00CD375F">
        <w:rPr>
          <w:rFonts w:ascii="Garamond" w:hAnsi="Garamond"/>
          <w:sz w:val="28"/>
        </w:rPr>
        <w:t xml:space="preserve">, la richiesta è nel seguente </w:t>
      </w:r>
      <w:proofErr w:type="gramStart"/>
      <w:r w:rsidRPr="00CD375F">
        <w:rPr>
          <w:rFonts w:ascii="Garamond" w:hAnsi="Garamond"/>
          <w:sz w:val="28"/>
        </w:rPr>
        <w:t>formato :</w:t>
      </w:r>
      <w:proofErr w:type="gramEnd"/>
    </w:p>
    <w:p w:rsidR="006C4052" w:rsidRPr="00CD375F" w:rsidRDefault="006C4052" w:rsidP="006C4052">
      <w:pPr>
        <w:rPr>
          <w:rFonts w:ascii="Garamond" w:hAnsi="Garamond"/>
          <w:sz w:val="28"/>
        </w:rPr>
      </w:pPr>
    </w:p>
    <w:p w:rsidR="006C4052" w:rsidRPr="00CD375F" w:rsidRDefault="006C4052" w:rsidP="006C4052">
      <w:pPr>
        <w:rPr>
          <w:rFonts w:ascii="Garamond" w:hAnsi="Garamond"/>
          <w:sz w:val="28"/>
        </w:rPr>
      </w:pPr>
      <w:r w:rsidRPr="00CD375F">
        <w:rPr>
          <w:rFonts w:ascii="Garamond" w:hAnsi="Garamond"/>
          <w:sz w:val="28"/>
        </w:rPr>
        <w:t xml:space="preserve">POST </w:t>
      </w:r>
      <w:hyperlink r:id="rId30" w:history="1">
        <w:r w:rsidRPr="00CD375F">
          <w:rPr>
            <w:rStyle w:val="Collegamentoipertestuale"/>
            <w:rFonts w:ascii="Garamond" w:hAnsi="Garamond"/>
            <w:sz w:val="28"/>
          </w:rPr>
          <w:t>http://youthclub.ddns.net:8080/index.jsp?review=get&amp;account=[account</w:t>
        </w:r>
      </w:hyperlink>
      <w:r w:rsidRPr="00CD375F">
        <w:rPr>
          <w:rFonts w:ascii="Garamond" w:hAnsi="Garamond"/>
          <w:sz w:val="28"/>
        </w:rPr>
        <w:t>]</w:t>
      </w:r>
    </w:p>
    <w:p w:rsidR="006C4052" w:rsidRDefault="006C4052" w:rsidP="006C4052"/>
    <w:tbl>
      <w:tblPr>
        <w:tblStyle w:val="Grigliatabella"/>
        <w:tblW w:w="0" w:type="auto"/>
        <w:tblLook w:val="04A0" w:firstRow="1" w:lastRow="0" w:firstColumn="1" w:lastColumn="0" w:noHBand="0" w:noVBand="1"/>
      </w:tblPr>
      <w:tblGrid>
        <w:gridCol w:w="4807"/>
        <w:gridCol w:w="4820"/>
      </w:tblGrid>
      <w:tr w:rsidR="006C4052" w:rsidTr="0083272B">
        <w:tc>
          <w:tcPr>
            <w:tcW w:w="4886" w:type="dxa"/>
          </w:tcPr>
          <w:p w:rsidR="006C4052" w:rsidRPr="00CD375F" w:rsidRDefault="006C4052" w:rsidP="0083272B">
            <w:pPr>
              <w:rPr>
                <w:rFonts w:ascii="Century Gothic" w:hAnsi="Century Gothic"/>
                <w:b/>
              </w:rPr>
            </w:pPr>
            <w:r w:rsidRPr="00CD375F">
              <w:rPr>
                <w:rFonts w:ascii="Century Gothic" w:hAnsi="Century Gothic"/>
                <w:b/>
              </w:rPr>
              <w:t>Parametri</w:t>
            </w:r>
          </w:p>
        </w:tc>
        <w:tc>
          <w:tcPr>
            <w:tcW w:w="4886" w:type="dxa"/>
          </w:tcPr>
          <w:p w:rsidR="006C4052" w:rsidRPr="00CD375F" w:rsidRDefault="006C4052" w:rsidP="0083272B">
            <w:pPr>
              <w:rPr>
                <w:rFonts w:ascii="Century Gothic" w:hAnsi="Century Gothic"/>
                <w:b/>
              </w:rPr>
            </w:pPr>
            <w:r w:rsidRPr="00CD375F">
              <w:rPr>
                <w:rFonts w:ascii="Century Gothic" w:hAnsi="Century Gothic"/>
                <w:b/>
              </w:rPr>
              <w:t>Significato</w:t>
            </w:r>
          </w:p>
        </w:tc>
      </w:tr>
      <w:tr w:rsidR="006C4052" w:rsidTr="0083272B">
        <w:tc>
          <w:tcPr>
            <w:tcW w:w="4886" w:type="dxa"/>
          </w:tcPr>
          <w:p w:rsidR="006C4052" w:rsidRPr="00CD375F" w:rsidRDefault="006C4052" w:rsidP="0083272B">
            <w:pPr>
              <w:jc w:val="both"/>
              <w:rPr>
                <w:rFonts w:ascii="Garamond" w:hAnsi="Garamond"/>
              </w:rPr>
            </w:pPr>
            <w:proofErr w:type="spellStart"/>
            <w:r w:rsidRPr="00CD375F">
              <w:rPr>
                <w:rFonts w:ascii="Garamond" w:hAnsi="Garamond"/>
              </w:rPr>
              <w:t>review</w:t>
            </w:r>
            <w:proofErr w:type="spellEnd"/>
            <w:r w:rsidRPr="00CD375F">
              <w:rPr>
                <w:rFonts w:ascii="Garamond" w:hAnsi="Garamond"/>
              </w:rPr>
              <w:t xml:space="preserve">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quale operazione eseguire: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add</w:t>
            </w:r>
            <w:proofErr w:type="spellEnd"/>
            <w:r w:rsidRPr="00CD375F">
              <w:rPr>
                <w:rFonts w:ascii="Garamond" w:hAnsi="Garamond"/>
              </w:rPr>
              <w:t xml:space="preserve"> :</w:t>
            </w:r>
            <w:proofErr w:type="gramEnd"/>
            <w:r w:rsidRPr="00CD375F">
              <w:rPr>
                <w:rFonts w:ascii="Garamond" w:hAnsi="Garamond"/>
              </w:rPr>
              <w:t xml:space="preserve"> aggiunge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edit</w:t>
            </w:r>
            <w:proofErr w:type="spellEnd"/>
            <w:r w:rsidRPr="00CD375F">
              <w:rPr>
                <w:rFonts w:ascii="Garamond" w:hAnsi="Garamond"/>
              </w:rPr>
              <w:t xml:space="preserve"> :</w:t>
            </w:r>
            <w:proofErr w:type="gramEnd"/>
            <w:r w:rsidRPr="00CD375F">
              <w:rPr>
                <w:rFonts w:ascii="Garamond" w:hAnsi="Garamond"/>
              </w:rPr>
              <w:t xml:space="preserve"> modifica di una recensione</w:t>
            </w:r>
          </w:p>
          <w:p w:rsidR="006C4052" w:rsidRPr="00CD375F" w:rsidRDefault="006C4052" w:rsidP="006C4052">
            <w:pPr>
              <w:pStyle w:val="Paragrafoelenco"/>
              <w:numPr>
                <w:ilvl w:val="0"/>
                <w:numId w:val="25"/>
              </w:numPr>
              <w:rPr>
                <w:rFonts w:ascii="Garamond" w:hAnsi="Garamond"/>
              </w:rPr>
            </w:pPr>
            <w:proofErr w:type="spellStart"/>
            <w:proofErr w:type="gramStart"/>
            <w:r w:rsidRPr="00CD375F">
              <w:rPr>
                <w:rFonts w:ascii="Garamond" w:hAnsi="Garamond"/>
              </w:rPr>
              <w:t>get</w:t>
            </w:r>
            <w:proofErr w:type="spellEnd"/>
            <w:r w:rsidRPr="00CD375F">
              <w:rPr>
                <w:rFonts w:ascii="Garamond" w:hAnsi="Garamond"/>
              </w:rPr>
              <w:t xml:space="preserve"> :</w:t>
            </w:r>
            <w:proofErr w:type="gramEnd"/>
            <w:r w:rsidRPr="00CD375F">
              <w:rPr>
                <w:rFonts w:ascii="Garamond" w:hAnsi="Garamond"/>
              </w:rPr>
              <w:t xml:space="preserve"> Lista recensioni</w:t>
            </w:r>
          </w:p>
          <w:p w:rsidR="006C4052" w:rsidRPr="00CD375F" w:rsidRDefault="006C4052" w:rsidP="0083272B">
            <w:pPr>
              <w:rPr>
                <w:rFonts w:ascii="Garamond" w:hAnsi="Garamond"/>
              </w:rPr>
            </w:pPr>
          </w:p>
        </w:tc>
      </w:tr>
      <w:tr w:rsidR="006C4052" w:rsidTr="0083272B">
        <w:tc>
          <w:tcPr>
            <w:tcW w:w="4886" w:type="dxa"/>
          </w:tcPr>
          <w:p w:rsidR="006C4052" w:rsidRPr="00CD375F" w:rsidRDefault="006C4052" w:rsidP="0083272B">
            <w:pPr>
              <w:jc w:val="both"/>
              <w:rPr>
                <w:rFonts w:ascii="Garamond" w:hAnsi="Garamond"/>
              </w:rPr>
            </w:pPr>
            <w:r w:rsidRPr="00CD375F">
              <w:rPr>
                <w:rFonts w:ascii="Garamond" w:hAnsi="Garamond"/>
              </w:rPr>
              <w:t xml:space="preserve">account, </w:t>
            </w:r>
            <w:proofErr w:type="spellStart"/>
            <w:r w:rsidRPr="00CD375F">
              <w:rPr>
                <w:rFonts w:ascii="Garamond" w:hAnsi="Garamond"/>
                <w:color w:val="FF0000"/>
              </w:rPr>
              <w:t>Required</w:t>
            </w:r>
            <w:proofErr w:type="spellEnd"/>
          </w:p>
        </w:tc>
        <w:tc>
          <w:tcPr>
            <w:tcW w:w="4886" w:type="dxa"/>
          </w:tcPr>
          <w:p w:rsidR="006C4052" w:rsidRPr="00CD375F" w:rsidRDefault="006C4052" w:rsidP="0083272B">
            <w:pPr>
              <w:rPr>
                <w:rFonts w:ascii="Garamond" w:hAnsi="Garamond"/>
              </w:rPr>
            </w:pPr>
            <w:r w:rsidRPr="00CD375F">
              <w:rPr>
                <w:rFonts w:ascii="Garamond" w:hAnsi="Garamond"/>
              </w:rPr>
              <w:t>Indica l’</w:t>
            </w:r>
            <w:proofErr w:type="spellStart"/>
            <w:r w:rsidRPr="00CD375F">
              <w:rPr>
                <w:rFonts w:ascii="Garamond" w:hAnsi="Garamond"/>
              </w:rPr>
              <w:t>imei</w:t>
            </w:r>
            <w:proofErr w:type="spellEnd"/>
            <w:r w:rsidRPr="00CD375F">
              <w:rPr>
                <w:rFonts w:ascii="Garamond" w:hAnsi="Garamond"/>
              </w:rPr>
              <w:t xml:space="preserve"> dell’utente.</w:t>
            </w:r>
          </w:p>
        </w:tc>
      </w:tr>
    </w:tbl>
    <w:p w:rsidR="006C4052" w:rsidRDefault="006C4052" w:rsidP="006C4052"/>
    <w:p w:rsidR="006C4052" w:rsidRPr="00CD375F" w:rsidRDefault="006C4052" w:rsidP="006C4052">
      <w:pPr>
        <w:rPr>
          <w:rFonts w:ascii="Garamond" w:hAnsi="Garamond"/>
        </w:rPr>
      </w:pPr>
      <w:r w:rsidRPr="00CD375F">
        <w:rPr>
          <w:rFonts w:ascii="Garamond" w:hAnsi="Garamond"/>
          <w:noProof/>
          <w:sz w:val="28"/>
        </w:rPr>
        <mc:AlternateContent>
          <mc:Choice Requires="wps">
            <w:drawing>
              <wp:anchor distT="45720" distB="45720" distL="114300" distR="114300" simplePos="0" relativeHeight="251663872" behindDoc="0" locked="0" layoutInCell="1" allowOverlap="1" wp14:anchorId="0EA67E55" wp14:editId="24494B90">
                <wp:simplePos x="0" y="0"/>
                <wp:positionH relativeFrom="column">
                  <wp:posOffset>3810</wp:posOffset>
                </wp:positionH>
                <wp:positionV relativeFrom="paragraph">
                  <wp:posOffset>381635</wp:posOffset>
                </wp:positionV>
                <wp:extent cx="6461760" cy="2567940"/>
                <wp:effectExtent l="0" t="0" r="15240" b="22860"/>
                <wp:wrapSquare wrapText="bothSides"/>
                <wp:docPr id="14" name="Casella di tes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E35D8" w:rsidRPr="00CC3AC6"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E35D8" w:rsidRDefault="003E35D8" w:rsidP="006C405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67E55" id="Casella di testo 14" o:spid="_x0000_s1029" type="#_x0000_t202" style="position:absolute;margin-left:.3pt;margin-top:30.05pt;width:508.8pt;height:202.2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">
                <v:textbox>
                  <w:txbxContent>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E35D8" w:rsidRPr="00CC3AC6"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3E35D8" w:rsidRDefault="003E35D8" w:rsidP="006C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3E35D8" w:rsidRDefault="003E35D8" w:rsidP="006C4052"/>
                  </w:txbxContent>
                </v:textbox>
                <w10:wrap type="square"/>
              </v:shape>
            </w:pict>
          </mc:Fallback>
        </mc:AlternateContent>
      </w:r>
      <w:r w:rsidRPr="00CD375F">
        <w:rPr>
          <w:rFonts w:ascii="Garamond" w:hAnsi="Garamond"/>
          <w:sz w:val="28"/>
        </w:rPr>
        <w:t>La risposta è la seguente, contiene tutte le recensioni di quel utente:</w:t>
      </w:r>
    </w:p>
    <w:p w:rsidR="006C4052" w:rsidRDefault="006C4052" w:rsidP="006C4052"/>
    <w:tbl>
      <w:tblPr>
        <w:tblStyle w:val="Grigliatabella"/>
        <w:tblW w:w="0" w:type="auto"/>
        <w:tblLook w:val="04A0" w:firstRow="1" w:lastRow="0" w:firstColumn="1" w:lastColumn="0" w:noHBand="0" w:noVBand="1"/>
      </w:tblPr>
      <w:tblGrid>
        <w:gridCol w:w="3237"/>
        <w:gridCol w:w="3181"/>
        <w:gridCol w:w="3209"/>
      </w:tblGrid>
      <w:tr w:rsidR="006C4052" w:rsidTr="0083272B">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Nome</w:t>
            </w:r>
          </w:p>
        </w:tc>
        <w:tc>
          <w:tcPr>
            <w:tcW w:w="3257" w:type="dxa"/>
          </w:tcPr>
          <w:p w:rsidR="006C4052" w:rsidRPr="00CD375F" w:rsidRDefault="006C4052" w:rsidP="0083272B">
            <w:pPr>
              <w:rPr>
                <w:rFonts w:ascii="Century Gothic" w:hAnsi="Century Gothic"/>
                <w:b/>
                <w:sz w:val="28"/>
              </w:rPr>
            </w:pPr>
            <w:r w:rsidRPr="00CD375F">
              <w:rPr>
                <w:rFonts w:ascii="Century Gothic" w:hAnsi="Century Gothic"/>
                <w:b/>
                <w:sz w:val="28"/>
              </w:rPr>
              <w:t>Tipo</w:t>
            </w:r>
          </w:p>
        </w:tc>
        <w:tc>
          <w:tcPr>
            <w:tcW w:w="3258" w:type="dxa"/>
          </w:tcPr>
          <w:p w:rsidR="006C4052" w:rsidRPr="00CD375F" w:rsidRDefault="006C4052" w:rsidP="0083272B">
            <w:pPr>
              <w:rPr>
                <w:rFonts w:ascii="Century Gothic" w:hAnsi="Century Gothic"/>
                <w:b/>
                <w:sz w:val="28"/>
              </w:rPr>
            </w:pPr>
            <w:r w:rsidRPr="00CD375F">
              <w:rPr>
                <w:rFonts w:ascii="Century Gothic" w:hAnsi="Century Gothic"/>
                <w:b/>
                <w:sz w:val="28"/>
              </w:rPr>
              <w:t>Descrizione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Vettore che contiene la lista delle recensioni</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
        </w:tc>
        <w:tc>
          <w:tcPr>
            <w:tcW w:w="3257" w:type="dxa"/>
          </w:tcPr>
          <w:p w:rsidR="006C4052" w:rsidRPr="00CD375F" w:rsidRDefault="006C4052" w:rsidP="0083272B">
            <w:pPr>
              <w:rPr>
                <w:rFonts w:ascii="Garamond" w:hAnsi="Garamond"/>
              </w:rPr>
            </w:pPr>
            <w:r w:rsidRPr="00CD375F">
              <w:rPr>
                <w:rFonts w:ascii="Garamond" w:hAnsi="Garamond"/>
              </w:rPr>
              <w:t>Object</w:t>
            </w:r>
          </w:p>
        </w:tc>
        <w:tc>
          <w:tcPr>
            <w:tcW w:w="3258" w:type="dxa"/>
          </w:tcPr>
          <w:p w:rsidR="006C4052" w:rsidRPr="00CD375F" w:rsidRDefault="006C4052" w:rsidP="0083272B">
            <w:pPr>
              <w:rPr>
                <w:rFonts w:ascii="Garamond" w:hAnsi="Garamond"/>
              </w:rPr>
            </w:pPr>
            <w:r w:rsidRPr="00CD375F">
              <w:rPr>
                <w:rFonts w:ascii="Garamond" w:hAnsi="Garamond"/>
              </w:rPr>
              <w:t>Rappresenta 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[x].id</w:t>
            </w:r>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localeID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l’id univoco del locale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accountID</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Stringa univoca che identifica l’utente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[x].testo</w:t>
            </w:r>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Testo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titoloRecensione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String</w:t>
            </w:r>
            <w:proofErr w:type="spellEnd"/>
          </w:p>
        </w:tc>
        <w:tc>
          <w:tcPr>
            <w:tcW w:w="3258" w:type="dxa"/>
          </w:tcPr>
          <w:p w:rsidR="006C4052" w:rsidRPr="00CD375F" w:rsidRDefault="006C4052" w:rsidP="0083272B">
            <w:pPr>
              <w:rPr>
                <w:rFonts w:ascii="Garamond" w:hAnsi="Garamond"/>
              </w:rPr>
            </w:pPr>
            <w:r w:rsidRPr="00CD375F">
              <w:rPr>
                <w:rFonts w:ascii="Garamond" w:hAnsi="Garamond"/>
              </w:rPr>
              <w:t>Titolo della recensione</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[x].voto</w:t>
            </w:r>
          </w:p>
        </w:tc>
        <w:tc>
          <w:tcPr>
            <w:tcW w:w="3257" w:type="dxa"/>
          </w:tcPr>
          <w:p w:rsidR="006C4052" w:rsidRPr="00CD375F" w:rsidRDefault="006C4052" w:rsidP="0083272B">
            <w:pPr>
              <w:rPr>
                <w:rFonts w:ascii="Garamond" w:hAnsi="Garamond"/>
              </w:rPr>
            </w:pPr>
            <w:r w:rsidRPr="00CD375F">
              <w:rPr>
                <w:rFonts w:ascii="Garamond" w:hAnsi="Garamond"/>
              </w:rPr>
              <w:t>float</w:t>
            </w:r>
          </w:p>
        </w:tc>
        <w:tc>
          <w:tcPr>
            <w:tcW w:w="3258" w:type="dxa"/>
          </w:tcPr>
          <w:p w:rsidR="006C4052" w:rsidRPr="00CD375F" w:rsidRDefault="006C4052" w:rsidP="0083272B">
            <w:pPr>
              <w:rPr>
                <w:rFonts w:ascii="Garamond" w:hAnsi="Garamond"/>
              </w:rPr>
            </w:pPr>
            <w:r w:rsidRPr="00CD375F">
              <w:rPr>
                <w:rFonts w:ascii="Garamond" w:hAnsi="Garamond"/>
              </w:rPr>
              <w:t xml:space="preserve">Voto generale ottenuto dalla media dei voti di qualità/prezzo e servizio </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lastRenderedPageBreak/>
              <w:t>results</w:t>
            </w:r>
            <w:proofErr w:type="spellEnd"/>
            <w:r w:rsidRPr="00CD375F">
              <w:rPr>
                <w:rFonts w:ascii="Garamond" w:hAnsi="Garamond"/>
              </w:rPr>
              <w:t>[x].</w:t>
            </w:r>
            <w:proofErr w:type="spellStart"/>
            <w:r w:rsidRPr="00CD375F">
              <w:rPr>
                <w:rFonts w:ascii="Garamond" w:hAnsi="Garamond"/>
              </w:rPr>
              <w:t>votoService</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del servizio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votoQP</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in rapporto qualità/prezzo, espresso da 1 a 5</w:t>
            </w:r>
          </w:p>
        </w:tc>
      </w:tr>
      <w:tr w:rsidR="006C4052" w:rsidTr="0083272B">
        <w:tc>
          <w:tcPr>
            <w:tcW w:w="3257" w:type="dxa"/>
          </w:tcPr>
          <w:p w:rsidR="006C4052" w:rsidRPr="00CD375F" w:rsidRDefault="006C4052" w:rsidP="0083272B">
            <w:pPr>
              <w:rPr>
                <w:rFonts w:ascii="Garamond" w:hAnsi="Garamond"/>
              </w:rPr>
            </w:pPr>
            <w:proofErr w:type="spellStart"/>
            <w:r w:rsidRPr="00CD375F">
              <w:rPr>
                <w:rFonts w:ascii="Garamond" w:hAnsi="Garamond"/>
              </w:rPr>
              <w:t>results</w:t>
            </w:r>
            <w:proofErr w:type="spellEnd"/>
            <w:r w:rsidRPr="00CD375F">
              <w:rPr>
                <w:rFonts w:ascii="Garamond" w:hAnsi="Garamond"/>
              </w:rPr>
              <w:t>[x].</w:t>
            </w:r>
            <w:proofErr w:type="spellStart"/>
            <w:r w:rsidRPr="00CD375F">
              <w:rPr>
                <w:rFonts w:ascii="Garamond" w:hAnsi="Garamond"/>
              </w:rPr>
              <w:t>votoCibo</w:t>
            </w:r>
            <w:proofErr w:type="spellEnd"/>
          </w:p>
        </w:tc>
        <w:tc>
          <w:tcPr>
            <w:tcW w:w="3257" w:type="dxa"/>
          </w:tcPr>
          <w:p w:rsidR="006C4052" w:rsidRPr="00CD375F" w:rsidRDefault="006C4052" w:rsidP="0083272B">
            <w:pPr>
              <w:rPr>
                <w:rFonts w:ascii="Garamond" w:hAnsi="Garamond"/>
              </w:rPr>
            </w:pPr>
            <w:proofErr w:type="spellStart"/>
            <w:r w:rsidRPr="00CD375F">
              <w:rPr>
                <w:rFonts w:ascii="Garamond" w:hAnsi="Garamond"/>
              </w:rPr>
              <w:t>int</w:t>
            </w:r>
            <w:proofErr w:type="spellEnd"/>
          </w:p>
        </w:tc>
        <w:tc>
          <w:tcPr>
            <w:tcW w:w="3258" w:type="dxa"/>
          </w:tcPr>
          <w:p w:rsidR="006C4052" w:rsidRPr="00CD375F" w:rsidRDefault="006C4052" w:rsidP="0083272B">
            <w:pPr>
              <w:rPr>
                <w:rFonts w:ascii="Garamond" w:hAnsi="Garamond"/>
              </w:rPr>
            </w:pPr>
            <w:r w:rsidRPr="00CD375F">
              <w:rPr>
                <w:rFonts w:ascii="Garamond" w:hAnsi="Garamond"/>
              </w:rPr>
              <w:t>Indica il voto dei prodotti culinari, espresso da 1 a 5</w:t>
            </w:r>
          </w:p>
        </w:tc>
      </w:tr>
    </w:tbl>
    <w:p w:rsidR="004D54C0" w:rsidRDefault="004D54C0" w:rsidP="004D54C0">
      <w:pPr>
        <w:rPr>
          <w:rFonts w:ascii="Century Gothic" w:hAnsi="Century Gothic"/>
          <w:b/>
          <w:sz w:val="32"/>
          <w:u w:val="single"/>
        </w:rPr>
      </w:pPr>
    </w:p>
    <w:p w:rsidR="00CD375F" w:rsidRDefault="00CD375F" w:rsidP="004D54C0">
      <w:pPr>
        <w:rPr>
          <w:rFonts w:ascii="Century Gothic" w:hAnsi="Century Gothic"/>
          <w:b/>
          <w:sz w:val="32"/>
          <w:u w:val="single"/>
        </w:rPr>
      </w:pPr>
    </w:p>
    <w:p w:rsidR="00CD375F" w:rsidRDefault="00CD375F" w:rsidP="00CD375F">
      <w:pPr>
        <w:pStyle w:val="Titolo1"/>
        <w:numPr>
          <w:ilvl w:val="0"/>
          <w:numId w:val="2"/>
        </w:numPr>
        <w:rPr>
          <w:rFonts w:ascii="Century Gothic" w:hAnsi="Century Gothic"/>
          <w:b/>
          <w:color w:val="auto"/>
          <w:sz w:val="36"/>
          <w:u w:val="single"/>
        </w:rPr>
      </w:pPr>
      <w:bookmarkStart w:id="40" w:name="_Toc192949"/>
      <w:r w:rsidRPr="00CD375F">
        <w:rPr>
          <w:rFonts w:ascii="Century Gothic" w:hAnsi="Century Gothic"/>
          <w:b/>
          <w:color w:val="auto"/>
          <w:sz w:val="36"/>
          <w:u w:val="single"/>
        </w:rPr>
        <w:t>Packaging</w:t>
      </w:r>
      <w:bookmarkEnd w:id="40"/>
    </w:p>
    <w:p w:rsidR="00CD375F" w:rsidRDefault="00CD375F" w:rsidP="00CD375F"/>
    <w:p w:rsidR="00CD375F" w:rsidRDefault="00CD375F" w:rsidP="00CD375F">
      <w:pPr>
        <w:jc w:val="center"/>
        <w:rPr>
          <w:color w:val="2F5496"/>
          <w:sz w:val="32"/>
          <w:szCs w:val="32"/>
        </w:rPr>
      </w:pPr>
      <w:r>
        <w:rPr>
          <w:noProof/>
          <w:color w:val="2F5496"/>
          <w:sz w:val="32"/>
          <w:szCs w:val="32"/>
        </w:rPr>
        <w:drawing>
          <wp:inline distT="0" distB="0" distL="0" distR="0" wp14:anchorId="2AE48E22" wp14:editId="1D2D7862">
            <wp:extent cx="2667000" cy="4191000"/>
            <wp:effectExtent l="0" t="0" r="0" b="0"/>
            <wp:docPr id="15" name="Immagine 15"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CD375F" w:rsidRDefault="00CD375F" w:rsidP="00CD375F">
      <w:pPr>
        <w:tabs>
          <w:tab w:val="left" w:pos="7828"/>
        </w:tabs>
        <w:rPr>
          <w:rFonts w:ascii="Garamond" w:hAnsi="Garamond"/>
          <w:sz w:val="28"/>
        </w:rPr>
      </w:pPr>
    </w:p>
    <w:p w:rsidR="00CD375F" w:rsidRPr="00CD375F" w:rsidRDefault="00CD375F" w:rsidP="00CD375F">
      <w:pPr>
        <w:tabs>
          <w:tab w:val="left" w:pos="7828"/>
        </w:tabs>
        <w:rPr>
          <w:rFonts w:ascii="Garamond" w:hAnsi="Garamond"/>
          <w:sz w:val="28"/>
        </w:rPr>
      </w:pPr>
      <w:r>
        <w:rPr>
          <w:rFonts w:ascii="Garamond" w:hAnsi="Garamond"/>
          <w:sz w:val="28"/>
        </w:rPr>
        <w:t>Il package “</w:t>
      </w:r>
      <w:proofErr w:type="spellStart"/>
      <w:r>
        <w:rPr>
          <w:rFonts w:ascii="Garamond" w:hAnsi="Garamond"/>
          <w:sz w:val="28"/>
        </w:rPr>
        <w:t>YouthClub</w:t>
      </w:r>
      <w:proofErr w:type="spellEnd"/>
      <w:r>
        <w:rPr>
          <w:rFonts w:ascii="Garamond" w:hAnsi="Garamond"/>
          <w:sz w:val="28"/>
        </w:rPr>
        <w:t>”</w:t>
      </w:r>
      <w:r w:rsidRPr="00CD375F">
        <w:rPr>
          <w:rFonts w:ascii="Garamond" w:hAnsi="Garamond"/>
          <w:sz w:val="28"/>
        </w:rPr>
        <w:t xml:space="preserve"> conterrà i controller.</w:t>
      </w:r>
    </w:p>
    <w:p w:rsidR="00CD375F" w:rsidRPr="00CD375F" w:rsidRDefault="00CD375F" w:rsidP="00CD375F">
      <w:pPr>
        <w:tabs>
          <w:tab w:val="left" w:pos="7828"/>
        </w:tabs>
        <w:rPr>
          <w:rFonts w:ascii="Garamond" w:hAnsi="Garamond"/>
          <w:sz w:val="28"/>
        </w:rPr>
      </w:pPr>
      <w:r w:rsidRPr="00CD375F">
        <w:rPr>
          <w:rFonts w:ascii="Garamond" w:hAnsi="Garamond"/>
          <w:sz w:val="28"/>
        </w:rPr>
        <w:t xml:space="preserve">Il package “Api” conterrà le classi riguardanti le </w:t>
      </w:r>
      <w:r w:rsidRPr="00CD375F">
        <w:rPr>
          <w:rFonts w:ascii="Garamond" w:hAnsi="Garamond"/>
          <w:i/>
          <w:sz w:val="28"/>
        </w:rPr>
        <w:t>api</w:t>
      </w:r>
      <w:r w:rsidRPr="00CD375F">
        <w:rPr>
          <w:rFonts w:ascii="Garamond" w:hAnsi="Garamond"/>
          <w:sz w:val="28"/>
        </w:rPr>
        <w:t xml:space="preserve"> e il </w:t>
      </w:r>
      <w:proofErr w:type="spellStart"/>
      <w:r w:rsidRPr="00CD375F">
        <w:rPr>
          <w:rFonts w:ascii="Garamond" w:hAnsi="Garamond"/>
          <w:i/>
          <w:sz w:val="28"/>
        </w:rPr>
        <w:t>geocoder</w:t>
      </w:r>
      <w:proofErr w:type="spellEnd"/>
      <w:r w:rsidRPr="00CD375F">
        <w:rPr>
          <w:rFonts w:ascii="Garamond" w:hAnsi="Garamond"/>
          <w:sz w:val="28"/>
        </w:rPr>
        <w:t>.</w:t>
      </w:r>
    </w:p>
    <w:p w:rsidR="00CD375F" w:rsidRPr="00CD375F" w:rsidRDefault="00CD375F" w:rsidP="00CD375F">
      <w:pPr>
        <w:tabs>
          <w:tab w:val="left" w:pos="7828"/>
        </w:tabs>
        <w:rPr>
          <w:rFonts w:ascii="Garamond" w:hAnsi="Garamond"/>
          <w:sz w:val="28"/>
        </w:rPr>
      </w:pPr>
      <w:r w:rsidRPr="00CD375F">
        <w:rPr>
          <w:rFonts w:ascii="Garamond" w:hAnsi="Garamond"/>
          <w:sz w:val="28"/>
        </w:rPr>
        <w:t>Il package “Model” conterrà “</w:t>
      </w:r>
      <w:r w:rsidRPr="00CD375F">
        <w:rPr>
          <w:rFonts w:ascii="Garamond" w:hAnsi="Garamond"/>
          <w:i/>
          <w:sz w:val="28"/>
        </w:rPr>
        <w:t>locali</w:t>
      </w:r>
      <w:r w:rsidRPr="00CD375F">
        <w:rPr>
          <w:rFonts w:ascii="Garamond" w:hAnsi="Garamond"/>
          <w:sz w:val="28"/>
        </w:rPr>
        <w:t>” “</w:t>
      </w:r>
      <w:proofErr w:type="spellStart"/>
      <w:r w:rsidRPr="00CD375F">
        <w:rPr>
          <w:rFonts w:ascii="Garamond" w:hAnsi="Garamond"/>
          <w:i/>
          <w:sz w:val="28"/>
        </w:rPr>
        <w:t>place</w:t>
      </w:r>
      <w:proofErr w:type="spellEnd"/>
      <w:r w:rsidRPr="00CD375F">
        <w:rPr>
          <w:rFonts w:ascii="Garamond" w:hAnsi="Garamond"/>
          <w:sz w:val="28"/>
        </w:rPr>
        <w:t>” “</w:t>
      </w:r>
      <w:proofErr w:type="spellStart"/>
      <w:r w:rsidRPr="00CD375F">
        <w:rPr>
          <w:rFonts w:ascii="Garamond" w:hAnsi="Garamond"/>
          <w:i/>
          <w:sz w:val="28"/>
        </w:rPr>
        <w:t>users</w:t>
      </w:r>
      <w:proofErr w:type="spellEnd"/>
      <w:r w:rsidRPr="00CD375F">
        <w:rPr>
          <w:rFonts w:ascii="Garamond" w:hAnsi="Garamond"/>
          <w:sz w:val="28"/>
        </w:rPr>
        <w:t>” “</w:t>
      </w:r>
      <w:r w:rsidRPr="00CD375F">
        <w:rPr>
          <w:rFonts w:ascii="Garamond" w:hAnsi="Garamond"/>
          <w:i/>
          <w:sz w:val="28"/>
        </w:rPr>
        <w:t>recensioni</w:t>
      </w:r>
      <w:r w:rsidRPr="00CD375F">
        <w:rPr>
          <w:rFonts w:ascii="Garamond" w:hAnsi="Garamond"/>
          <w:sz w:val="28"/>
        </w:rPr>
        <w:t>”.</w:t>
      </w:r>
    </w:p>
    <w:p w:rsidR="00CD375F" w:rsidRDefault="00CD375F" w:rsidP="00CD375F">
      <w:pPr>
        <w:tabs>
          <w:tab w:val="left" w:pos="7828"/>
        </w:tabs>
        <w:rPr>
          <w:rFonts w:ascii="Garamond" w:hAnsi="Garamond"/>
          <w:color w:val="000000"/>
          <w:sz w:val="28"/>
        </w:rPr>
      </w:pPr>
      <w:r w:rsidRPr="00CD375F">
        <w:rPr>
          <w:rFonts w:ascii="Garamond" w:hAnsi="Garamond"/>
          <w:color w:val="000000"/>
          <w:sz w:val="28"/>
        </w:rPr>
        <w:t>Il package “</w:t>
      </w:r>
      <w:proofErr w:type="spellStart"/>
      <w:r w:rsidRPr="00CD375F">
        <w:rPr>
          <w:rFonts w:ascii="Garamond" w:hAnsi="Garamond"/>
          <w:color w:val="000000"/>
          <w:sz w:val="28"/>
        </w:rPr>
        <w:t>Util</w:t>
      </w:r>
      <w:proofErr w:type="spellEnd"/>
      <w:r w:rsidRPr="00CD375F">
        <w:rPr>
          <w:rFonts w:ascii="Garamond" w:hAnsi="Garamond"/>
          <w:color w:val="000000"/>
          <w:sz w:val="28"/>
        </w:rPr>
        <w:t xml:space="preserve">” conterrà il </w:t>
      </w:r>
      <w:proofErr w:type="spellStart"/>
      <w:r w:rsidRPr="00CD375F">
        <w:rPr>
          <w:rFonts w:ascii="Garamond" w:hAnsi="Garamond"/>
          <w:color w:val="000000"/>
          <w:sz w:val="28"/>
        </w:rPr>
        <w:t>formatter</w:t>
      </w:r>
      <w:proofErr w:type="spellEnd"/>
      <w:r w:rsidRPr="00CD375F">
        <w:rPr>
          <w:rFonts w:ascii="Garamond" w:hAnsi="Garamond"/>
          <w:color w:val="000000"/>
          <w:sz w:val="28"/>
        </w:rPr>
        <w:t xml:space="preserve"> dei dati JSON</w:t>
      </w: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CD375F" w:rsidRDefault="00CD375F" w:rsidP="00CD375F">
      <w:pPr>
        <w:tabs>
          <w:tab w:val="left" w:pos="7828"/>
        </w:tabs>
        <w:rPr>
          <w:rFonts w:ascii="Garamond" w:hAnsi="Garamond"/>
          <w:color w:val="000000"/>
          <w:sz w:val="28"/>
        </w:rPr>
      </w:pPr>
    </w:p>
    <w:p w:rsidR="0083272B" w:rsidRDefault="0083272B" w:rsidP="0083272B">
      <w:pPr>
        <w:jc w:val="center"/>
        <w:rPr>
          <w:rFonts w:eastAsia="Times New Roman"/>
        </w:rPr>
      </w:pPr>
      <w:r w:rsidRPr="00481EC2">
        <w:rPr>
          <w:rFonts w:eastAsia="Times New Roman"/>
          <w:b/>
          <w:bCs/>
          <w:noProof/>
          <w:color w:val="000000"/>
          <w:sz w:val="36"/>
          <w:szCs w:val="36"/>
        </w:rPr>
        <w:lastRenderedPageBreak/>
        <w:drawing>
          <wp:inline distT="0" distB="0" distL="0" distR="0" wp14:anchorId="74700CC2" wp14:editId="09A6616C">
            <wp:extent cx="1898015" cy="1444625"/>
            <wp:effectExtent l="0" t="0" r="6985" b="3175"/>
            <wp:docPr id="16" name="Immagine 16"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p w:rsidR="0083272B" w:rsidRPr="00481EC2" w:rsidRDefault="0083272B" w:rsidP="0083272B">
      <w:pPr>
        <w:jc w:val="center"/>
        <w:rPr>
          <w:rFonts w:eastAsia="Times New Roman"/>
        </w:rPr>
      </w:pPr>
    </w:p>
    <w:tbl>
      <w:tblPr>
        <w:tblW w:w="959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4920"/>
        <w:gridCol w:w="4678"/>
      </w:tblGrid>
      <w:tr w:rsidR="0083272B" w:rsidRPr="00481EC2" w:rsidTr="002C1A12">
        <w:tc>
          <w:tcPr>
            <w:tcW w:w="4920"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Classe</w:t>
            </w:r>
          </w:p>
        </w:tc>
        <w:tc>
          <w:tcPr>
            <w:tcW w:w="4678" w:type="dxa"/>
            <w:shd w:val="clear" w:color="auto" w:fill="2E74B5" w:themeFill="accent1" w:themeFillShade="BF"/>
            <w:tcMar>
              <w:top w:w="100" w:type="dxa"/>
              <w:left w:w="100" w:type="dxa"/>
              <w:bottom w:w="100" w:type="dxa"/>
              <w:right w:w="100" w:type="dxa"/>
            </w:tcMar>
            <w:hideMark/>
          </w:tcPr>
          <w:p w:rsidR="0083272B" w:rsidRPr="00A75648" w:rsidRDefault="0083272B" w:rsidP="0083272B">
            <w:pPr>
              <w:rPr>
                <w:rFonts w:ascii="Century Gothic" w:eastAsia="Times New Roman" w:hAnsi="Century Gothic"/>
              </w:rPr>
            </w:pPr>
            <w:r w:rsidRPr="00A75648">
              <w:rPr>
                <w:rFonts w:ascii="Century Gothic" w:eastAsia="Times New Roman" w:hAnsi="Century Gothic"/>
                <w:b/>
                <w:bCs/>
                <w:color w:val="000000"/>
              </w:rPr>
              <w:t>Descrizione</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ParallelingSearch.java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per eseguire le ricerche parallele sulle 3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SearchController.java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Control che gestisce le due modalità di ricerca</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Server.java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Classe che riceve le richieste Http</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TaskSearch.java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Task che esegue la ricerca sulle Api</w:t>
            </w:r>
          </w:p>
        </w:tc>
      </w:tr>
      <w:tr w:rsidR="0083272B" w:rsidRPr="00481EC2" w:rsidTr="002C1A12">
        <w:tc>
          <w:tcPr>
            <w:tcW w:w="4920"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ReviewController.java</w:t>
            </w:r>
          </w:p>
        </w:tc>
        <w:tc>
          <w:tcPr>
            <w:tcW w:w="4678" w:type="dxa"/>
            <w:shd w:val="clear" w:color="auto" w:fill="DEEAF6" w:themeFill="accent1" w:themeFillTint="33"/>
            <w:tcMar>
              <w:top w:w="100" w:type="dxa"/>
              <w:left w:w="100" w:type="dxa"/>
              <w:bottom w:w="100" w:type="dxa"/>
              <w:right w:w="100" w:type="dxa"/>
            </w:tcMar>
            <w:hideMark/>
          </w:tcPr>
          <w:p w:rsidR="0083272B" w:rsidRPr="00A75648" w:rsidRDefault="0083272B" w:rsidP="0083272B">
            <w:pPr>
              <w:rPr>
                <w:rFonts w:ascii="Garamond" w:eastAsia="Times New Roman" w:hAnsi="Garamond"/>
              </w:rPr>
            </w:pPr>
            <w:r w:rsidRPr="00A75648">
              <w:rPr>
                <w:rFonts w:ascii="Garamond" w:eastAsia="Times New Roman" w:hAnsi="Garamond"/>
                <w:color w:val="000000"/>
              </w:rPr>
              <w:t xml:space="preserve">Classe che controlla aggiunta, </w:t>
            </w:r>
            <w:proofErr w:type="spellStart"/>
            <w:r w:rsidRPr="00A75648">
              <w:rPr>
                <w:rFonts w:ascii="Garamond" w:eastAsia="Times New Roman" w:hAnsi="Garamond"/>
                <w:color w:val="000000"/>
              </w:rPr>
              <w:t>edit</w:t>
            </w:r>
            <w:proofErr w:type="spellEnd"/>
            <w:r w:rsidRPr="00A75648">
              <w:rPr>
                <w:rFonts w:ascii="Garamond" w:eastAsia="Times New Roman" w:hAnsi="Garamond"/>
                <w:color w:val="000000"/>
              </w:rPr>
              <w:t xml:space="preserve"> e recupera le recensioni </w:t>
            </w:r>
          </w:p>
        </w:tc>
      </w:tr>
    </w:tbl>
    <w:p w:rsidR="0083272B" w:rsidRPr="00CD375F" w:rsidRDefault="0083272B" w:rsidP="00CD375F">
      <w:pPr>
        <w:tabs>
          <w:tab w:val="left" w:pos="7828"/>
        </w:tabs>
        <w:rPr>
          <w:rFonts w:ascii="Garamond" w:hAnsi="Garamond"/>
          <w:sz w:val="28"/>
        </w:rPr>
      </w:pPr>
    </w:p>
    <w:p w:rsidR="0083272B" w:rsidRDefault="001F5F99" w:rsidP="0083272B">
      <w:pPr>
        <w:tabs>
          <w:tab w:val="left" w:pos="7828"/>
        </w:tabs>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8.4pt;height:2in">
            <v:imagedata r:id="rId33" o:title="Api"/>
          </v:shape>
        </w:pict>
      </w:r>
    </w:p>
    <w:p w:rsidR="0083272B" w:rsidRDefault="0083272B" w:rsidP="0083272B">
      <w:pPr>
        <w:tabs>
          <w:tab w:val="left" w:pos="7828"/>
        </w:tabs>
      </w:pPr>
    </w:p>
    <w:p w:rsidR="0083272B" w:rsidRDefault="0083272B" w:rsidP="0083272B">
      <w:pPr>
        <w:tabs>
          <w:tab w:val="left" w:pos="7828"/>
        </w:tabs>
      </w:pPr>
    </w:p>
    <w:tbl>
      <w:tblPr>
        <w:tblW w:w="9630" w:type="dxa"/>
        <w:tblInd w:w="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4845"/>
        <w:gridCol w:w="4785"/>
      </w:tblGrid>
      <w:tr w:rsidR="0083272B" w:rsidTr="002C1A12">
        <w:tc>
          <w:tcPr>
            <w:tcW w:w="484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785"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ApiProvider.java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astratta che rappresenta il modello di interazione con le tre Api </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FourSquare.java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FourSquare</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Geocoding.java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in base ai dati in input di effettuare il </w:t>
            </w:r>
            <w:proofErr w:type="spellStart"/>
            <w:r w:rsidRPr="00A75648">
              <w:rPr>
                <w:rFonts w:ascii="Garamond" w:hAnsi="Garamond"/>
              </w:rPr>
              <w:t>geocoding</w:t>
            </w:r>
            <w:proofErr w:type="spellEnd"/>
            <w:r w:rsidRPr="00A75648">
              <w:rPr>
                <w:rFonts w:ascii="Garamond" w:hAnsi="Garamond"/>
              </w:rPr>
              <w:t xml:space="preserve"> o il reverse </w:t>
            </w:r>
            <w:proofErr w:type="spellStart"/>
            <w:r w:rsidRPr="00A75648">
              <w:rPr>
                <w:rFonts w:ascii="Garamond" w:hAnsi="Garamond"/>
              </w:rPr>
              <w:t>geocoding</w:t>
            </w:r>
            <w:proofErr w:type="spellEnd"/>
            <w:r w:rsidRPr="00A75648">
              <w:rPr>
                <w:rFonts w:ascii="Garamond" w:hAnsi="Garamond"/>
              </w:rPr>
              <w:t>; e gestire i luoghi per l’applicativo</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GoogleApi.java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rPr>
                <w:rFonts w:ascii="Garamond" w:hAnsi="Garamond"/>
              </w:rPr>
            </w:pPr>
            <w:r w:rsidRPr="00A75648">
              <w:rPr>
                <w:rFonts w:ascii="Garamond" w:hAnsi="Garamond"/>
              </w:rPr>
              <w:t xml:space="preserve">Classe che permette di eseguire l’interrogazione </w:t>
            </w:r>
            <w:r w:rsidRPr="00A75648">
              <w:rPr>
                <w:rFonts w:ascii="Garamond" w:hAnsi="Garamond"/>
              </w:rPr>
              <w:lastRenderedPageBreak/>
              <w:t>al servizio offerto da Google</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lastRenderedPageBreak/>
              <w:t>ItemApi.java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di supporto che  mette in correlazione le nostre categorie con quelle dei servizi esterni.</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Provider.java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implementa i metodi esterni per la ricerca.</w:t>
            </w:r>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YelpApi.java</w:t>
            </w:r>
          </w:p>
        </w:tc>
        <w:tc>
          <w:tcPr>
            <w:tcW w:w="478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 xml:space="preserve">Classe che permette di eseguire l’interrogazione al servizio offerto da </w:t>
            </w:r>
            <w:proofErr w:type="spellStart"/>
            <w:r w:rsidRPr="00A75648">
              <w:rPr>
                <w:rFonts w:ascii="Garamond" w:hAnsi="Garamond"/>
              </w:rPr>
              <w:t>Yelp</w:t>
            </w:r>
            <w:proofErr w:type="spellEnd"/>
          </w:p>
        </w:tc>
      </w:tr>
      <w:tr w:rsidR="0083272B" w:rsidTr="002C1A12">
        <w:tc>
          <w:tcPr>
            <w:tcW w:w="4845"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GeoException.java</w:t>
            </w:r>
          </w:p>
        </w:tc>
        <w:tc>
          <w:tcPr>
            <w:tcW w:w="4785" w:type="dxa"/>
            <w:shd w:val="clear" w:color="auto" w:fill="DEEAF6" w:themeFill="accent1" w:themeFillTint="33"/>
            <w:tcMar>
              <w:top w:w="100" w:type="dxa"/>
              <w:left w:w="100" w:type="dxa"/>
              <w:bottom w:w="100" w:type="dxa"/>
              <w:right w:w="100" w:type="dxa"/>
            </w:tcMar>
          </w:tcPr>
          <w:p w:rsidR="0083272B" w:rsidRPr="00A75648" w:rsidRDefault="00A75648" w:rsidP="0083272B">
            <w:pPr>
              <w:rPr>
                <w:rFonts w:ascii="Garamond" w:hAnsi="Garamond"/>
              </w:rPr>
            </w:pPr>
            <w:r>
              <w:rPr>
                <w:rFonts w:ascii="Garamond" w:hAnsi="Garamond"/>
              </w:rPr>
              <w:t>Classe che invia un messaggio di eccezione</w:t>
            </w:r>
          </w:p>
        </w:tc>
      </w:tr>
    </w:tbl>
    <w:p w:rsidR="00CD375F" w:rsidRDefault="00CD375F" w:rsidP="00CD375F"/>
    <w:p w:rsidR="0083272B" w:rsidRDefault="0083272B" w:rsidP="0083272B">
      <w:pPr>
        <w:tabs>
          <w:tab w:val="left" w:pos="7828"/>
        </w:tabs>
        <w:jc w:val="center"/>
      </w:pPr>
      <w:r>
        <w:rPr>
          <w:noProof/>
        </w:rPr>
        <w:drawing>
          <wp:inline distT="114300" distB="114300" distL="114300" distR="114300" wp14:anchorId="4EF411EC" wp14:editId="04607297">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2514600" cy="6858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Categoria.java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l’astrazione delle categorie</w:t>
            </w:r>
          </w:p>
        </w:tc>
      </w:tr>
      <w:tr w:rsidR="0083272B" w:rsidTr="002C1A12">
        <w:trPr>
          <w:trHeight w:val="800"/>
        </w:trPr>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DriverManagerConnectionPool.java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spacing w:line="276" w:lineRule="auto"/>
              <w:rPr>
                <w:rFonts w:ascii="Garamond" w:hAnsi="Garamond"/>
              </w:rPr>
            </w:pPr>
            <w:r w:rsidRPr="00A75648">
              <w:rPr>
                <w:rFonts w:ascii="Garamond" w:hAnsi="Garamond"/>
              </w:rPr>
              <w:t>Classe che gestisce la creazione di una serie di connessioni al database e il mantenimento delle stesse per la realizzazione di una connection pool.</w:t>
            </w:r>
          </w:p>
        </w:tc>
      </w:tr>
    </w:tbl>
    <w:p w:rsidR="0083272B" w:rsidRDefault="0083272B" w:rsidP="0083272B">
      <w:pPr>
        <w:tabs>
          <w:tab w:val="left" w:pos="7828"/>
        </w:tabs>
        <w:jc w:val="center"/>
      </w:pPr>
    </w:p>
    <w:p w:rsidR="0083272B" w:rsidRDefault="0083272B" w:rsidP="0083272B">
      <w:pPr>
        <w:tabs>
          <w:tab w:val="left" w:pos="7828"/>
        </w:tabs>
        <w:jc w:val="center"/>
      </w:pPr>
      <w:r>
        <w:rPr>
          <w:noProof/>
        </w:rPr>
        <w:drawing>
          <wp:inline distT="114300" distB="114300" distL="114300" distR="114300" wp14:anchorId="0318B4E5" wp14:editId="65E064D8">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5"/>
                    <a:srcRect/>
                    <a:stretch>
                      <a:fillRect/>
                    </a:stretch>
                  </pic:blipFill>
                  <pic:spPr>
                    <a:xfrm>
                      <a:off x="0" y="0"/>
                      <a:ext cx="1390650"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Localable</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Un'interfaccia che astrae il concetto di un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Locale</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locale.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proofErr w:type="spellStart"/>
            <w:r w:rsidRPr="00A75648">
              <w:rPr>
                <w:rFonts w:ascii="Garamond" w:hAnsi="Garamond"/>
              </w:rPr>
              <w:t>LocaleDM</w:t>
            </w:r>
            <w:proofErr w:type="spellEnd"/>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o restituire un locale.</w:t>
            </w:r>
          </w:p>
        </w:tc>
      </w:tr>
    </w:tbl>
    <w:p w:rsidR="0083272B" w:rsidRDefault="0083272B" w:rsidP="00CD375F"/>
    <w:p w:rsidR="0083272B" w:rsidRDefault="0083272B" w:rsidP="00CD375F"/>
    <w:p w:rsidR="0083272B" w:rsidRDefault="0083272B" w:rsidP="00CD375F"/>
    <w:p w:rsidR="0083272B" w:rsidRDefault="0083272B" w:rsidP="0083272B">
      <w:pPr>
        <w:tabs>
          <w:tab w:val="left" w:pos="7828"/>
        </w:tabs>
        <w:jc w:val="center"/>
      </w:pPr>
      <w:r>
        <w:rPr>
          <w:noProof/>
        </w:rPr>
        <w:lastRenderedPageBreak/>
        <w:drawing>
          <wp:inline distT="114300" distB="114300" distL="114300" distR="114300" wp14:anchorId="6C89A063" wp14:editId="76DAF8B6">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si occupa di aggiungere, modificare e controllare se esiste un luogo</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Placing.java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luogo</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49845CF8" wp14:editId="75EF83DC">
            <wp:extent cx="1343025" cy="800100"/>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37"/>
                    <a:srcRect/>
                    <a:stretch>
                      <a:fillRect/>
                    </a:stretch>
                  </pic:blipFill>
                  <pic:spPr>
                    <a:xfrm>
                      <a:off x="0" y="0"/>
                      <a:ext cx="1343025" cy="800100"/>
                    </a:xfrm>
                    <a:prstGeom prst="rect">
                      <a:avLst/>
                    </a:prstGeom>
                    <a:ln/>
                  </pic:spPr>
                </pic:pic>
              </a:graphicData>
            </a:graphic>
          </wp:inline>
        </w:drawing>
      </w:r>
    </w:p>
    <w:p w:rsidR="0083272B" w:rsidRDefault="0083272B" w:rsidP="0083272B">
      <w:pPr>
        <w:tabs>
          <w:tab w:val="left" w:pos="7828"/>
        </w:tabs>
        <w:jc w:val="center"/>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UserDM.java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crea e restituisce un utente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Utentable.java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utente</w:t>
            </w:r>
          </w:p>
        </w:tc>
      </w:tr>
    </w:tbl>
    <w:p w:rsidR="0083272B" w:rsidRDefault="0083272B" w:rsidP="0083272B">
      <w:pPr>
        <w:tabs>
          <w:tab w:val="left" w:pos="7828"/>
        </w:tabs>
      </w:pPr>
    </w:p>
    <w:p w:rsidR="0083272B" w:rsidRDefault="0083272B" w:rsidP="0083272B">
      <w:pPr>
        <w:tabs>
          <w:tab w:val="left" w:pos="7828"/>
        </w:tabs>
        <w:jc w:val="center"/>
      </w:pPr>
      <w:r>
        <w:rPr>
          <w:noProof/>
        </w:rPr>
        <w:drawing>
          <wp:inline distT="114300" distB="114300" distL="114300" distR="114300" wp14:anchorId="00A29319" wp14:editId="77F1E971">
            <wp:extent cx="1857375" cy="800100"/>
            <wp:effectExtent l="0" t="0" r="0" b="0"/>
            <wp:docPr id="1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8"/>
                    <a:srcRect/>
                    <a:stretch>
                      <a:fillRect/>
                    </a:stretch>
                  </pic:blipFill>
                  <pic:spPr>
                    <a:xfrm>
                      <a:off x="0" y="0"/>
                      <a:ext cx="1857375" cy="800100"/>
                    </a:xfrm>
                    <a:prstGeom prst="rect">
                      <a:avLst/>
                    </a:prstGeom>
                    <a:ln/>
                  </pic:spPr>
                </pic:pic>
              </a:graphicData>
            </a:graphic>
          </wp:inline>
        </w:drawing>
      </w:r>
    </w:p>
    <w:p w:rsidR="0083272B" w:rsidRDefault="0083272B" w:rsidP="0083272B">
      <w:pPr>
        <w:tabs>
          <w:tab w:val="left" w:pos="7828"/>
        </w:tabs>
      </w:pPr>
    </w:p>
    <w:tbl>
      <w:tblPr>
        <w:tblW w:w="9632" w:type="dxa"/>
        <w:tblInd w:w="10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Layout w:type="fixed"/>
        <w:tblLook w:val="0600" w:firstRow="0" w:lastRow="0" w:firstColumn="0" w:lastColumn="0" w:noHBand="1" w:noVBand="1"/>
      </w:tblPr>
      <w:tblGrid>
        <w:gridCol w:w="4816"/>
        <w:gridCol w:w="4816"/>
      </w:tblGrid>
      <w:tr w:rsidR="0083272B" w:rsidTr="002C1A12">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Classe</w:t>
            </w:r>
          </w:p>
        </w:tc>
        <w:tc>
          <w:tcPr>
            <w:tcW w:w="4816" w:type="dxa"/>
            <w:shd w:val="clear" w:color="auto" w:fill="2E74B5" w:themeFill="accent1" w:themeFillShade="BF"/>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Century Gothic" w:hAnsi="Century Gothic"/>
                <w:b/>
              </w:rPr>
            </w:pPr>
            <w:r w:rsidRPr="00A75648">
              <w:rPr>
                <w:rFonts w:ascii="Century Gothic" w:hAnsi="Century Gothic"/>
                <w:b/>
              </w:rPr>
              <w:t>Descrizione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rappresenta il concetto di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RecensioneDM.java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Classe che aggiunge, modifica e restituisce una recensione</w:t>
            </w:r>
          </w:p>
        </w:tc>
      </w:tr>
      <w:tr w:rsidR="0083272B" w:rsidTr="002C1A12">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Recensionable.java</w:t>
            </w:r>
          </w:p>
        </w:tc>
        <w:tc>
          <w:tcPr>
            <w:tcW w:w="4816" w:type="dxa"/>
            <w:shd w:val="clear" w:color="auto" w:fill="DEEAF6" w:themeFill="accent1" w:themeFillTint="33"/>
            <w:tcMar>
              <w:top w:w="100" w:type="dxa"/>
              <w:left w:w="100" w:type="dxa"/>
              <w:bottom w:w="100" w:type="dxa"/>
              <w:right w:w="100" w:type="dxa"/>
            </w:tcMar>
          </w:tcPr>
          <w:p w:rsidR="0083272B" w:rsidRPr="00A75648" w:rsidRDefault="0083272B" w:rsidP="0083272B">
            <w:pPr>
              <w:pBdr>
                <w:top w:val="nil"/>
                <w:left w:val="nil"/>
                <w:bottom w:val="nil"/>
                <w:right w:val="nil"/>
                <w:between w:val="nil"/>
              </w:pBdr>
              <w:rPr>
                <w:rFonts w:ascii="Garamond" w:hAnsi="Garamond"/>
              </w:rPr>
            </w:pPr>
            <w:r w:rsidRPr="00A75648">
              <w:rPr>
                <w:rFonts w:ascii="Garamond" w:hAnsi="Garamond"/>
              </w:rPr>
              <w:t>Interfaccia che astrae il concetto di recensione</w:t>
            </w:r>
          </w:p>
        </w:tc>
      </w:tr>
    </w:tbl>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CD375F"/>
    <w:p w:rsidR="0083272B" w:rsidRDefault="0083272B" w:rsidP="0083272B">
      <w:pPr>
        <w:jc w:val="center"/>
      </w:pPr>
      <w:r>
        <w:rPr>
          <w:rFonts w:ascii="Calibri" w:hAnsi="Calibri"/>
          <w:b/>
          <w:bCs/>
          <w:noProof/>
          <w:color w:val="000000"/>
          <w:sz w:val="36"/>
          <w:szCs w:val="36"/>
        </w:rPr>
        <w:lastRenderedPageBreak/>
        <w:drawing>
          <wp:inline distT="0" distB="0" distL="0" distR="0" wp14:anchorId="16957935" wp14:editId="7F57AD82">
            <wp:extent cx="1341120" cy="586740"/>
            <wp:effectExtent l="0" t="0" r="0" b="3810"/>
            <wp:docPr id="19" name="Immagine 19" descr="https://lh5.googleusercontent.com/VzC_LMYcqtanSaTQ7sSiwNs6hRomYNXuZ5fdx4hvsh8c-GRg9kQ-7CKIkTadMCebB7fk2zNa0VTuIFpRkIC-mAemUHon204K9TPoH1TSG-MtH8llG9ZgwB6gk8m46G7XQ7imtw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zC_LMYcqtanSaTQ7sSiwNs6hRomYNXuZ5fdx4hvsh8c-GRg9kQ-7CKIkTadMCebB7fk2zNa0VTuIFpRkIC-mAemUHon204K9TPoH1TSG-MtH8llG9ZgwB6gk8m46G7XQ7imtwn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41120" cy="586740"/>
                    </a:xfrm>
                    <a:prstGeom prst="rect">
                      <a:avLst/>
                    </a:prstGeom>
                    <a:noFill/>
                    <a:ln>
                      <a:noFill/>
                    </a:ln>
                  </pic:spPr>
                </pic:pic>
              </a:graphicData>
            </a:graphic>
          </wp:inline>
        </w:drawing>
      </w:r>
    </w:p>
    <w:p w:rsidR="0083272B" w:rsidRPr="0083272B" w:rsidRDefault="0083272B" w:rsidP="0083272B">
      <w:pPr>
        <w:widowControl/>
        <w:suppressAutoHyphens w:val="0"/>
        <w:rPr>
          <w:rFonts w:eastAsia="Times New Roman"/>
          <w:kern w:val="0"/>
        </w:rPr>
      </w:pPr>
    </w:p>
    <w:tbl>
      <w:tblPr>
        <w:tblStyle w:val="Tabellagriglia4-colore5"/>
        <w:tblW w:w="9771" w:type="dxa"/>
        <w:tblLook w:val="04A0" w:firstRow="1" w:lastRow="0" w:firstColumn="1" w:lastColumn="0" w:noHBand="0" w:noVBand="1"/>
      </w:tblPr>
      <w:tblGrid>
        <w:gridCol w:w="4952"/>
        <w:gridCol w:w="4819"/>
      </w:tblGrid>
      <w:tr w:rsidR="0083272B" w:rsidRPr="0083272B" w:rsidTr="001F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1F5F99" w:rsidRDefault="0083272B" w:rsidP="0083272B">
            <w:pPr>
              <w:widowControl/>
              <w:suppressAutoHyphens w:val="0"/>
              <w:rPr>
                <w:rFonts w:ascii="Century Gothic" w:eastAsia="Times New Roman" w:hAnsi="Century Gothic"/>
                <w:kern w:val="0"/>
              </w:rPr>
            </w:pPr>
            <w:r w:rsidRPr="001F5F99">
              <w:rPr>
                <w:rFonts w:ascii="Century Gothic" w:eastAsia="Times New Roman" w:hAnsi="Century Gothic"/>
                <w:bCs w:val="0"/>
                <w:color w:val="000000"/>
                <w:kern w:val="0"/>
              </w:rPr>
              <w:t>Classe</w:t>
            </w:r>
          </w:p>
        </w:tc>
        <w:tc>
          <w:tcPr>
            <w:tcW w:w="4819" w:type="dxa"/>
            <w:hideMark/>
          </w:tcPr>
          <w:p w:rsidR="0083272B" w:rsidRPr="001F5F99" w:rsidRDefault="0083272B" w:rsidP="0083272B">
            <w:pPr>
              <w:widowControl/>
              <w:suppressAutoHyphens w:val="0"/>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kern w:val="0"/>
              </w:rPr>
            </w:pPr>
            <w:r w:rsidRPr="001F5F99">
              <w:rPr>
                <w:rFonts w:ascii="Century Gothic" w:eastAsia="Times New Roman" w:hAnsi="Century Gothic"/>
                <w:bCs w:val="0"/>
                <w:color w:val="000000"/>
                <w:kern w:val="0"/>
              </w:rPr>
              <w:t>Descrizione</w:t>
            </w:r>
          </w:p>
        </w:tc>
      </w:tr>
      <w:tr w:rsidR="0083272B" w:rsidRPr="0083272B" w:rsidTr="001F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2" w:type="dxa"/>
            <w:hideMark/>
          </w:tcPr>
          <w:p w:rsidR="0083272B" w:rsidRPr="003E35D8" w:rsidRDefault="0083272B" w:rsidP="0083272B">
            <w:pPr>
              <w:widowControl/>
              <w:suppressAutoHyphens w:val="0"/>
              <w:rPr>
                <w:rFonts w:ascii="Garamond" w:eastAsia="Times New Roman" w:hAnsi="Garamond"/>
                <w:b w:val="0"/>
                <w:kern w:val="0"/>
              </w:rPr>
            </w:pPr>
            <w:r w:rsidRPr="003E35D8">
              <w:rPr>
                <w:rFonts w:ascii="Garamond" w:eastAsia="Times New Roman" w:hAnsi="Garamond"/>
                <w:b w:val="0"/>
                <w:color w:val="000000"/>
                <w:kern w:val="0"/>
              </w:rPr>
              <w:t>Formatter.java</w:t>
            </w:r>
          </w:p>
        </w:tc>
        <w:tc>
          <w:tcPr>
            <w:tcW w:w="4819" w:type="dxa"/>
            <w:hideMark/>
          </w:tcPr>
          <w:p w:rsidR="0083272B" w:rsidRPr="001F5F99" w:rsidRDefault="0083272B" w:rsidP="0083272B">
            <w:pPr>
              <w:widowControl/>
              <w:suppressAutoHyphens w:val="0"/>
              <w:cnfStyle w:val="000000100000" w:firstRow="0" w:lastRow="0" w:firstColumn="0" w:lastColumn="0" w:oddVBand="0" w:evenVBand="0" w:oddHBand="1" w:evenHBand="0" w:firstRowFirstColumn="0" w:firstRowLastColumn="0" w:lastRowFirstColumn="0" w:lastRowLastColumn="0"/>
              <w:rPr>
                <w:rFonts w:ascii="Garamond" w:eastAsia="Times New Roman" w:hAnsi="Garamond"/>
                <w:kern w:val="0"/>
              </w:rPr>
            </w:pPr>
            <w:r w:rsidRPr="001F5F99">
              <w:rPr>
                <w:rFonts w:ascii="Garamond" w:eastAsia="Times New Roman" w:hAnsi="Garamond"/>
                <w:color w:val="000000"/>
                <w:kern w:val="0"/>
              </w:rPr>
              <w:t>Classe che formatta la risposta JSON</w:t>
            </w:r>
          </w:p>
        </w:tc>
      </w:tr>
    </w:tbl>
    <w:p w:rsidR="0083272B" w:rsidRDefault="0083272B" w:rsidP="0083272B"/>
    <w:p w:rsidR="001F5F99" w:rsidRDefault="001F5F99" w:rsidP="0083272B"/>
    <w:p w:rsidR="001F5F99" w:rsidRPr="001F5F99" w:rsidRDefault="001F5F99" w:rsidP="001F5F99">
      <w:pPr>
        <w:pStyle w:val="Titolo1"/>
        <w:numPr>
          <w:ilvl w:val="0"/>
          <w:numId w:val="2"/>
        </w:numPr>
        <w:rPr>
          <w:rFonts w:ascii="Century Gothic" w:hAnsi="Century Gothic"/>
          <w:b/>
          <w:color w:val="auto"/>
          <w:sz w:val="36"/>
          <w:u w:val="single"/>
        </w:rPr>
      </w:pPr>
      <w:bookmarkStart w:id="41" w:name="_Toc192950"/>
      <w:r w:rsidRPr="001F5F99">
        <w:rPr>
          <w:rFonts w:ascii="Century Gothic" w:hAnsi="Century Gothic"/>
          <w:b/>
          <w:color w:val="auto"/>
          <w:sz w:val="36"/>
          <w:u w:val="single"/>
        </w:rPr>
        <w:t xml:space="preserve">Class </w:t>
      </w:r>
      <w:proofErr w:type="spellStart"/>
      <w:r w:rsidRPr="001F5F99">
        <w:rPr>
          <w:rFonts w:ascii="Century Gothic" w:hAnsi="Century Gothic"/>
          <w:b/>
          <w:color w:val="auto"/>
          <w:sz w:val="36"/>
          <w:u w:val="single"/>
        </w:rPr>
        <w:t>Interfaces</w:t>
      </w:r>
      <w:bookmarkEnd w:id="41"/>
      <w:proofErr w:type="spellEnd"/>
    </w:p>
    <w:p w:rsidR="003E35D8" w:rsidRDefault="003E35D8" w:rsidP="001F5F99"/>
    <w:p w:rsidR="001F5F99" w:rsidRDefault="001F5F99" w:rsidP="001F5F99">
      <w:r>
        <w:rPr>
          <w:noProof/>
        </w:rPr>
        <w:drawing>
          <wp:inline distT="0" distB="0" distL="0" distR="0">
            <wp:extent cx="6103620" cy="2941320"/>
            <wp:effectExtent l="0" t="0" r="0" b="0"/>
            <wp:docPr id="20" name="Immagine 20" descr="CDODDex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DDexa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03620" cy="2941320"/>
                    </a:xfrm>
                    <a:prstGeom prst="rect">
                      <a:avLst/>
                    </a:prstGeom>
                    <a:noFill/>
                    <a:ln>
                      <a:noFill/>
                    </a:ln>
                  </pic:spPr>
                </pic:pic>
              </a:graphicData>
            </a:graphic>
          </wp:inline>
        </w:drawing>
      </w:r>
    </w:p>
    <w:p w:rsidR="003E35D8" w:rsidRDefault="003E35D8" w:rsidP="003E35D8">
      <w:pPr>
        <w:pStyle w:val="Sottotitolo"/>
        <w:tabs>
          <w:tab w:val="left" w:pos="7828"/>
        </w:tabs>
        <w:rPr>
          <w:rFonts w:eastAsia="Lucida Sans Unicode"/>
          <w:noProof w:val="0"/>
          <w:kern w:val="1"/>
          <w:sz w:val="24"/>
          <w:szCs w:val="24"/>
        </w:rPr>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Bean</w:t>
      </w: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locale</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0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3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setPlaceID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idPlace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idPlace</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lastRenderedPageBreak/>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nome):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setVia</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via):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via!=</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setPhone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telefono):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numeroCellulare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setWebSite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web):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sitoWeb</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setNumeroVotanti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nv</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proofErr w:type="gramStart"/>
            <w:r w:rsidRPr="00A75648">
              <w:rPr>
                <w:rFonts w:ascii="Garamond" w:hAnsi="Garamond"/>
                <w:b/>
              </w:rPr>
              <w:t>pre:</w:t>
            </w:r>
            <w:r w:rsidRPr="00A75648">
              <w:rPr>
                <w:rFonts w:ascii="Garamond" w:hAnsi="Garamond"/>
              </w:rPr>
              <w:t>numVotanti</w:t>
            </w:r>
            <w:proofErr w:type="spellEnd"/>
            <w:proofErr w:type="gramEnd"/>
            <w:r w:rsidRPr="00A75648">
              <w:rPr>
                <w:rFonts w:ascii="Garamond" w:hAnsi="Garamond"/>
              </w:rPr>
              <w:t>!=</w:t>
            </w:r>
            <w:proofErr w:type="spellStart"/>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setTotVoti</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totVoti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totVoti</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pBdr>
                <w:top w:val="nil"/>
                <w:left w:val="nil"/>
                <w:bottom w:val="nil"/>
                <w:right w:val="nil"/>
                <w:between w:val="nil"/>
              </w:pBd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getCategory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locale::</w:t>
            </w:r>
            <w:proofErr w:type="spellStart"/>
            <w:proofErr w:type="gramEnd"/>
            <w:r w:rsidRPr="00A75648">
              <w:rPr>
                <w:rFonts w:ascii="Garamond" w:hAnsi="Garamond"/>
              </w:rPr>
              <w:t>setCategory</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category</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locale::</w:t>
            </w:r>
            <w:proofErr w:type="spellStart"/>
            <w:proofErr w:type="gramEnd"/>
            <w:r w:rsidRPr="00A75648">
              <w:rPr>
                <w:rFonts w:ascii="Garamond" w:hAnsi="Garamond"/>
              </w:rPr>
              <w:t>hashCode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nome!=</w:t>
            </w:r>
            <w:proofErr w:type="gramEnd"/>
            <w:r w:rsidRPr="00A75648">
              <w:rPr>
                <w:rFonts w:ascii="Garamond" w:hAnsi="Garamond"/>
              </w:rPr>
              <w:t>” “;</w:t>
            </w:r>
          </w:p>
          <w:p w:rsidR="003E35D8" w:rsidRPr="00A75648" w:rsidRDefault="003E35D8" w:rsidP="003E35D8">
            <w:pPr>
              <w:pBdr>
                <w:top w:val="nil"/>
                <w:left w:val="nil"/>
                <w:bottom w:val="nil"/>
                <w:right w:val="nil"/>
                <w:between w:val="nil"/>
              </w:pBd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w:t>
            </w:r>
            <w:proofErr w:type="spellEnd"/>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luogo</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6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getLatitudine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setLatidudine</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getLogitudine</w:t>
            </w:r>
            <w:proofErr w:type="spellEnd"/>
            <w:r w:rsidRPr="00A75648">
              <w:rPr>
                <w:rFonts w:ascii="Garamond" w:hAnsi="Garamond"/>
              </w:rPr>
              <w:t>():float;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setLogitudine</w:t>
            </w:r>
            <w:proofErr w:type="spellEnd"/>
            <w:r w:rsidRPr="00A75648">
              <w:rPr>
                <w:rFonts w:ascii="Garamond" w:hAnsi="Garamond"/>
              </w:rPr>
              <w:t xml:space="preserve">(float </w:t>
            </w:r>
            <w:proofErr w:type="spellStart"/>
            <w:r w:rsidRPr="00A75648">
              <w:rPr>
                <w:rFonts w:ascii="Garamond" w:hAnsi="Garamond"/>
              </w:rPr>
              <w:t>longi</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b/>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lng</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SetNome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name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name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getScadenza</w:t>
            </w:r>
            <w:proofErr w:type="spellEnd"/>
            <w:r w:rsidRPr="00A75648">
              <w:rPr>
                <w:rFonts w:ascii="Garamond" w:hAnsi="Garamond"/>
              </w:rPr>
              <w:t>():date;</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setScadenza</w:t>
            </w:r>
            <w:proofErr w:type="spellEnd"/>
            <w:r w:rsidRPr="00A75648">
              <w:rPr>
                <w:rFonts w:ascii="Garamond" w:hAnsi="Garamond"/>
              </w:rPr>
              <w:t xml:space="preserve">(date scadenza):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getStatus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place</w:t>
            </w:r>
            <w:proofErr w:type="spellEnd"/>
            <w:r w:rsidRPr="00A75648">
              <w:rPr>
                <w:rFonts w:ascii="Garamond" w:hAnsi="Garamond"/>
              </w:rPr>
              <w:t>::</w:t>
            </w:r>
            <w:proofErr w:type="spellStart"/>
            <w:proofErr w:type="gramEnd"/>
            <w:r w:rsidRPr="00A75648">
              <w:rPr>
                <w:rFonts w:ascii="Garamond" w:hAnsi="Garamond"/>
              </w:rPr>
              <w:t>setStatus</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status):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scadenza!=</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8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Rappresenta le informazioni relative ad un utente</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4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8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utente::</w:t>
            </w:r>
            <w:proofErr w:type="spellStart"/>
            <w:proofErr w:type="gramEnd"/>
            <w:r w:rsidRPr="00A75648">
              <w:rPr>
                <w:rFonts w:ascii="Garamond" w:hAnsi="Garamond"/>
              </w:rPr>
              <w:t>getIdutente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utente::</w:t>
            </w:r>
            <w:proofErr w:type="spellStart"/>
            <w:proofErr w:type="gramEnd"/>
            <w:r w:rsidRPr="00A75648">
              <w:rPr>
                <w:rFonts w:ascii="Garamond" w:hAnsi="Garamond"/>
              </w:rPr>
              <w:t>setIdutente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idutente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77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roofErr w:type="spellStart"/>
            <w:r w:rsidRPr="00A75648">
              <w:rPr>
                <w:rFonts w:ascii="Garamond" w:hAnsi="Garamond"/>
              </w:rPr>
              <w:t>Rapprenta</w:t>
            </w:r>
            <w:proofErr w:type="spellEnd"/>
            <w:r w:rsidRPr="00A75648">
              <w:rPr>
                <w:rFonts w:ascii="Garamond" w:hAnsi="Garamond"/>
              </w:rPr>
              <w:t xml:space="preserve"> le informazioni relative ad una recensione</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6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7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id):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setAccount_ID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account_ID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r w:rsidRPr="00A75648">
              <w:rPr>
                <w:rFonts w:ascii="Garamond" w:hAnsi="Garamond"/>
              </w:rPr>
              <w:t>account_</w:t>
            </w:r>
            <w:proofErr w:type="gramStart"/>
            <w:r w:rsidRPr="00A75648">
              <w:rPr>
                <w:rFonts w:ascii="Garamond" w:hAnsi="Garamond"/>
              </w:rPr>
              <w:t>ID</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setLocaleID</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LocaleID</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LocaleID</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setTesto</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testo):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test!=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setTitoloRecensione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titoloRecensione</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titoloRecensione</w:t>
            </w:r>
            <w:proofErr w:type="spellEnd"/>
            <w:r w:rsidRPr="00A75648">
              <w:rPr>
                <w:rFonts w:ascii="Garamond" w:hAnsi="Garamond"/>
              </w:rPr>
              <w:t>!=</w:t>
            </w:r>
            <w:proofErr w:type="gramEnd"/>
            <w:r w:rsidRPr="00A75648">
              <w:rPr>
                <w:rFonts w:ascii="Garamond" w:hAnsi="Garamond"/>
              </w:rPr>
              <w:t>” “;</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voto):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voto!=</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setVotoServizio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votoServizio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votoServizio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setVotoQP</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voto_qualita_prezzo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votoQP</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gramStart"/>
            <w:r w:rsidRPr="00A75648">
              <w:rPr>
                <w:rFonts w:ascii="Garamond" w:hAnsi="Garamond"/>
              </w:rPr>
              <w:t>recensione::</w:t>
            </w:r>
            <w:proofErr w:type="spellStart"/>
            <w:proofErr w:type="gramEnd"/>
            <w:r w:rsidRPr="00A75648">
              <w:rPr>
                <w:rFonts w:ascii="Garamond" w:hAnsi="Garamond"/>
              </w:rPr>
              <w:t>getVotoCibo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gramStart"/>
            <w:r w:rsidRPr="00A75648">
              <w:rPr>
                <w:rFonts w:ascii="Garamond" w:hAnsi="Garamond"/>
              </w:rPr>
              <w:t>recensione::</w:t>
            </w:r>
            <w:proofErr w:type="spellStart"/>
            <w:proofErr w:type="gramEnd"/>
            <w:r w:rsidRPr="00A75648">
              <w:rPr>
                <w:rFonts w:ascii="Garamond" w:hAnsi="Garamond"/>
              </w:rPr>
              <w:t>setVotoCibo</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voto_cibo</w:t>
            </w:r>
            <w:proofErr w:type="spellEnd"/>
            <w:r w:rsidRPr="00A75648">
              <w:rPr>
                <w:rFonts w:ascii="Garamond" w:hAnsi="Garamond"/>
              </w:rPr>
              <w:t xml:space="preserve">):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votoCibo</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proofErr w:type="spellStart"/>
      <w:r w:rsidRPr="003E35D8">
        <w:rPr>
          <w:rFonts w:ascii="Garamond" w:hAnsi="Garamond"/>
          <w:b/>
          <w:sz w:val="32"/>
        </w:rPr>
        <w:lastRenderedPageBreak/>
        <w:t>Dao</w:t>
      </w:r>
      <w:proofErr w:type="spellEnd"/>
    </w:p>
    <w:p w:rsidR="003E35D8" w:rsidRDefault="003E35D8" w:rsidP="003E35D8">
      <w:pPr>
        <w:tabs>
          <w:tab w:val="left" w:pos="7828"/>
        </w:tabs>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809"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LocaleDM</w:t>
            </w:r>
            <w:proofErr w:type="spellEnd"/>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 locale</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83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809"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localeDM</w:t>
            </w:r>
            <w:proofErr w:type="spellEnd"/>
            <w:r w:rsidRPr="00A75648">
              <w:rPr>
                <w:rFonts w:ascii="Garamond" w:hAnsi="Garamond"/>
              </w:rPr>
              <w:t>::</w:t>
            </w:r>
            <w:proofErr w:type="spellStart"/>
            <w:proofErr w:type="gramEnd"/>
            <w:r w:rsidRPr="00A75648">
              <w:rPr>
                <w:rFonts w:ascii="Garamond" w:hAnsi="Garamond"/>
              </w:rPr>
              <w:t>addAllLocale</w:t>
            </w:r>
            <w:proofErr w:type="spellEnd"/>
            <w:r w:rsidRPr="00A75648">
              <w:rPr>
                <w:rFonts w:ascii="Garamond" w:hAnsi="Garamond"/>
              </w:rPr>
              <w:t xml:space="preserve">(List&lt;Locale&gt; l):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cstheme="majorHAnsi"/>
                <w:szCs w:val="20"/>
              </w:rPr>
              <w:t>Locale r (</w:t>
            </w:r>
            <w:proofErr w:type="gramStart"/>
            <w:r w:rsidRPr="00A75648">
              <w:rPr>
                <w:rFonts w:ascii="Garamond" w:hAnsi="Garamond" w:cstheme="majorHAnsi"/>
                <w:szCs w:val="20"/>
              </w:rPr>
              <w:t>Fonte,id</w:t>
            </w:r>
            <w:proofErr w:type="gramEnd"/>
            <w:r w:rsidRPr="00A75648">
              <w:rPr>
                <w:rFonts w:ascii="Garamond" w:hAnsi="Garamond" w:cstheme="majorHAnsi"/>
                <w:szCs w:val="20"/>
              </w:rPr>
              <w:t>_api,ID_place,Nome,Via,Numero_telefono,Categoria,lat,lng)</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localeDM</w:t>
            </w:r>
            <w:proofErr w:type="spellEnd"/>
            <w:r w:rsidRPr="00A75648">
              <w:rPr>
                <w:rFonts w:ascii="Garamond" w:hAnsi="Garamond"/>
              </w:rPr>
              <w:t>::</w:t>
            </w:r>
            <w:proofErr w:type="spellStart"/>
            <w:proofErr w:type="gramEnd"/>
            <w:r w:rsidRPr="00A75648">
              <w:rPr>
                <w:rFonts w:ascii="Garamond" w:hAnsi="Garamond"/>
              </w:rPr>
              <w:t>getLocale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category</w:t>
            </w:r>
            <w:proofErr w:type="spellEnd"/>
            <w:r w:rsidRPr="00A75648">
              <w:rPr>
                <w:rFonts w:ascii="Garamond" w:hAnsi="Garamond"/>
              </w:rPr>
              <w:t>): List&lt;Locale&gt;;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loc.category</w:t>
            </w:r>
            <w:proofErr w:type="spellEnd"/>
            <w:r w:rsidRPr="00A75648">
              <w:rPr>
                <w:rFonts w:ascii="Garamond" w:hAnsi="Garamond"/>
              </w:rPr>
              <w:t>=</w:t>
            </w:r>
            <w:proofErr w:type="spellStart"/>
            <w:r w:rsidRPr="00A75648">
              <w:rPr>
                <w:rFonts w:ascii="Garamond" w:hAnsi="Garamond"/>
                <w:u w:val="single"/>
              </w:rPr>
              <w:t>category</w:t>
            </w:r>
            <w:proofErr w:type="spellEnd"/>
            <w:r w:rsidRPr="00A75648">
              <w:rPr>
                <w:rFonts w:ascii="Garamond" w:hAnsi="Garamond"/>
              </w:rPr>
              <w:t>);</w:t>
            </w:r>
          </w:p>
          <w:p w:rsidR="003E35D8" w:rsidRPr="00A75648" w:rsidRDefault="003E35D8" w:rsidP="003E35D8">
            <w:pPr>
              <w:rPr>
                <w:rFonts w:ascii="Garamond" w:hAnsi="Garamond"/>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localeDM</w:t>
            </w:r>
            <w:proofErr w:type="spellEnd"/>
            <w:r w:rsidRPr="00A75648">
              <w:rPr>
                <w:rFonts w:ascii="Garamond" w:hAnsi="Garamond"/>
              </w:rPr>
              <w:t>::</w:t>
            </w:r>
            <w:proofErr w:type="spellStart"/>
            <w:proofErr w:type="gramEnd"/>
            <w:r w:rsidRPr="00A75648">
              <w:rPr>
                <w:rFonts w:ascii="Garamond" w:hAnsi="Garamond"/>
              </w:rPr>
              <w:t>updateLocale</w:t>
            </w:r>
            <w:proofErr w:type="spellEnd"/>
            <w:r w:rsidRPr="00A75648">
              <w:rPr>
                <w:rFonts w:ascii="Garamond" w:hAnsi="Garamond"/>
              </w:rPr>
              <w:t xml:space="preserve">(List&lt;Locale&gt; l, </w:t>
            </w:r>
            <w:proofErr w:type="spellStart"/>
            <w:r w:rsidRPr="00A75648">
              <w:rPr>
                <w:rFonts w:ascii="Garamond" w:hAnsi="Garamond"/>
              </w:rPr>
              <w:t>Place</w:t>
            </w:r>
            <w:proofErr w:type="spellEnd"/>
            <w:r w:rsidRPr="00A75648">
              <w:rPr>
                <w:rFonts w:ascii="Garamond" w:hAnsi="Garamond"/>
              </w:rPr>
              <w:t xml:space="preserve"> p):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l!=</w:t>
            </w:r>
            <w:proofErr w:type="spellStart"/>
            <w:proofErr w:type="gramEnd"/>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r w:rsidRPr="00A75648">
              <w:rPr>
                <w:rFonts w:ascii="Garamond" w:hAnsi="Garamond"/>
              </w:rPr>
              <w:t>forAll</w:t>
            </w:r>
            <w:proofErr w:type="spellEnd"/>
            <w:r w:rsidRPr="00A75648">
              <w:rPr>
                <w:rFonts w:ascii="Garamond" w:hAnsi="Garamond"/>
              </w:rPr>
              <w:t>(</w:t>
            </w:r>
            <w:proofErr w:type="spellStart"/>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72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PlaceDM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luogo</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 xml:space="preserve">Invariante </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addPlace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c):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c!=</w:t>
            </w:r>
            <w:proofErr w:type="spellStart"/>
            <w:proofErr w:type="gramEnd"/>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Place</w:t>
            </w:r>
            <w:proofErr w:type="spellEnd"/>
            <w:r w:rsidRPr="00A75648">
              <w:rPr>
                <w:rFonts w:ascii="Garamond" w:hAnsi="Garamond"/>
              </w:rPr>
              <w:t xml:space="preserve"> r(</w:t>
            </w:r>
            <w:proofErr w:type="spellStart"/>
            <w:proofErr w:type="gramStart"/>
            <w:r w:rsidRPr="00A75648">
              <w:rPr>
                <w:rFonts w:ascii="Garamond" w:hAnsi="Garamond"/>
              </w:rPr>
              <w:t>id,c</w:t>
            </w:r>
            <w:proofErr w:type="gramEnd"/>
            <w:r w:rsidRPr="00A75648">
              <w:rPr>
                <w:rFonts w:ascii="Garamond" w:hAnsi="Garamond"/>
              </w:rPr>
              <w:t>.latitudine,c.longitudine,c.Nome,c.Scadenza</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CheckIfExist</w:t>
            </w:r>
            <w:proofErr w:type="spellEnd"/>
            <w:r w:rsidRPr="00A75648">
              <w:rPr>
                <w:rFonts w:ascii="Garamond" w:hAnsi="Garamond"/>
              </w:rPr>
              <w:t xml:space="preserve">(float </w:t>
            </w:r>
            <w:proofErr w:type="spellStart"/>
            <w:r w:rsidRPr="00A75648">
              <w:rPr>
                <w:rFonts w:ascii="Garamond" w:hAnsi="Garamond"/>
              </w:rPr>
              <w:t>lat</w:t>
            </w:r>
            <w:proofErr w:type="spellEnd"/>
            <w:r w:rsidRPr="00A75648">
              <w:rPr>
                <w:rFonts w:ascii="Garamond" w:hAnsi="Garamond"/>
              </w:rPr>
              <w:t xml:space="preserve">, float </w:t>
            </w:r>
            <w:proofErr w:type="spellStart"/>
            <w:r w:rsidRPr="00A75648">
              <w:rPr>
                <w:rFonts w:ascii="Garamond" w:hAnsi="Garamond"/>
              </w:rPr>
              <w:t>lng</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lat</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w:t>
            </w:r>
            <w:proofErr w:type="spellStart"/>
            <w:r w:rsidRPr="00A75648">
              <w:rPr>
                <w:rFonts w:ascii="Garamond" w:hAnsi="Garamond"/>
              </w:rPr>
              <w:t>lng</w:t>
            </w:r>
            <w:proofErr w:type="spellEnd"/>
            <w:r w:rsidRPr="00A75648">
              <w:rPr>
                <w:rFonts w:ascii="Garamond" w:hAnsi="Garamond"/>
              </w:rPr>
              <w:t>!=</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proofErr w:type="gramStart"/>
            <w:r w:rsidRPr="00A75648">
              <w:rPr>
                <w:rFonts w:ascii="Garamond" w:hAnsi="Garamond"/>
              </w:rPr>
              <w:t>Place</w:t>
            </w:r>
            <w:proofErr w:type="spellEnd"/>
            <w:r w:rsidRPr="00A75648">
              <w:rPr>
                <w:rFonts w:ascii="Garamond" w:hAnsi="Garamond"/>
                <w:b/>
              </w:rPr>
              <w:t xml:space="preserve"> </w:t>
            </w:r>
            <w:r w:rsidRPr="00A75648">
              <w:rPr>
                <w:rFonts w:ascii="Garamond" w:hAnsi="Garamond"/>
              </w:rPr>
              <w:t xml:space="preserve"> r</w:t>
            </w:r>
            <w:proofErr w:type="gramEnd"/>
            <w:r w:rsidRPr="00A75648">
              <w:rPr>
                <w:rFonts w:ascii="Garamond" w:hAnsi="Garamond"/>
              </w:rPr>
              <w:t>(</w:t>
            </w:r>
            <w:proofErr w:type="spellStart"/>
            <w:r w:rsidRPr="00A75648">
              <w:rPr>
                <w:rFonts w:ascii="Garamond" w:hAnsi="Garamond"/>
              </w:rPr>
              <w:t>lat-Place.RANGE</w:t>
            </w:r>
            <w:proofErr w:type="spellEnd"/>
            <w:r w:rsidRPr="00A75648">
              <w:rPr>
                <w:rFonts w:ascii="Garamond" w:hAnsi="Garamond"/>
              </w:rPr>
              <w:t>&lt;</w:t>
            </w:r>
            <w:proofErr w:type="spellStart"/>
            <w:r w:rsidRPr="00A75648">
              <w:rPr>
                <w:rFonts w:ascii="Garamond" w:hAnsi="Garamond"/>
              </w:rPr>
              <w:t>r.lat</w:t>
            </w:r>
            <w:proofErr w:type="spellEnd"/>
            <w:r w:rsidRPr="00A75648">
              <w:rPr>
                <w:rFonts w:ascii="Garamond" w:hAnsi="Garamond"/>
              </w:rPr>
              <w:t>&lt;</w:t>
            </w:r>
            <w:proofErr w:type="spellStart"/>
            <w:r w:rsidRPr="00A75648">
              <w:rPr>
                <w:rFonts w:ascii="Garamond" w:hAnsi="Garamond"/>
              </w:rPr>
              <w:t>lat+Place.RANGE</w:t>
            </w:r>
            <w:proofErr w:type="spellEnd"/>
            <w:r w:rsidRPr="00A75648">
              <w:rPr>
                <w:rFonts w:ascii="Garamond" w:hAnsi="Garamond"/>
              </w:rPr>
              <w:t xml:space="preserve"> &amp;&amp; </w:t>
            </w:r>
            <w:proofErr w:type="spellStart"/>
            <w:r w:rsidRPr="00A75648">
              <w:rPr>
                <w:rFonts w:ascii="Garamond" w:hAnsi="Garamond"/>
              </w:rPr>
              <w:t>lng-Place.RANGE</w:t>
            </w:r>
            <w:proofErr w:type="spellEnd"/>
            <w:r w:rsidRPr="00A75648">
              <w:rPr>
                <w:rFonts w:ascii="Garamond" w:hAnsi="Garamond"/>
              </w:rPr>
              <w:t>&lt;</w:t>
            </w:r>
            <w:proofErr w:type="spellStart"/>
            <w:r w:rsidRPr="00A75648">
              <w:rPr>
                <w:rFonts w:ascii="Garamond" w:hAnsi="Garamond"/>
              </w:rPr>
              <w:t>r.lng</w:t>
            </w:r>
            <w:proofErr w:type="spellEnd"/>
            <w:r w:rsidRPr="00A75648">
              <w:rPr>
                <w:rFonts w:ascii="Garamond" w:hAnsi="Garamond"/>
              </w:rPr>
              <w:t>&lt;</w:t>
            </w:r>
            <w:proofErr w:type="spellStart"/>
            <w:r w:rsidRPr="00A75648">
              <w:rPr>
                <w:rFonts w:ascii="Garamond" w:hAnsi="Garamond"/>
              </w:rPr>
              <w:t>lng+Place.Range</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placeDm</w:t>
            </w:r>
            <w:proofErr w:type="spellEnd"/>
            <w:r w:rsidRPr="00A75648">
              <w:rPr>
                <w:rFonts w:ascii="Garamond" w:hAnsi="Garamond"/>
              </w:rPr>
              <w:t>::</w:t>
            </w:r>
            <w:proofErr w:type="spellStart"/>
            <w:proofErr w:type="gramEnd"/>
            <w:r w:rsidRPr="00A75648">
              <w:rPr>
                <w:rFonts w:ascii="Garamond" w:hAnsi="Garamond"/>
              </w:rPr>
              <w:t>editPlace</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w:t>
            </w:r>
            <w:proofErr w:type="spellStart"/>
            <w:r w:rsidRPr="00A75648">
              <w:rPr>
                <w:rFonts w:ascii="Garamond" w:hAnsi="Garamond"/>
              </w:rPr>
              <w:t>edit</w:t>
            </w:r>
            <w:proofErr w:type="spellEnd"/>
            <w:r w:rsidRPr="00A75648">
              <w:rPr>
                <w:rFonts w:ascii="Garamond" w:hAnsi="Garamond"/>
              </w:rPr>
              <w:t xml:space="preserve">): </w:t>
            </w:r>
            <w:proofErr w:type="spellStart"/>
            <w:r w:rsidRPr="00A75648">
              <w:rPr>
                <w:rFonts w:ascii="Garamond" w:hAnsi="Garamond"/>
              </w:rPr>
              <w:t>Place</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edit</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edit</w:t>
            </w:r>
            <w:proofErr w:type="spellEnd"/>
          </w:p>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7725"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b/>
              </w:rPr>
            </w:pPr>
            <w:proofErr w:type="spellStart"/>
            <w:r w:rsidRPr="002C1A12">
              <w:rPr>
                <w:b/>
              </w:rPr>
              <w:t>UserDM</w:t>
            </w:r>
            <w:proofErr w:type="spellEnd"/>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Definisce i metodi per la gestione di un utente</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0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72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createUser</w:t>
            </w:r>
            <w:proofErr w:type="spellEnd"/>
            <w:r w:rsidRPr="00A75648">
              <w:rPr>
                <w:rFonts w:ascii="Garamond" w:hAnsi="Garamond"/>
              </w:rPr>
              <w:t xml:space="preserve">(Utente t): </w:t>
            </w:r>
            <w:proofErr w:type="spellStart"/>
            <w:r w:rsidRPr="00A75648">
              <w:rPr>
                <w:rFonts w:ascii="Garamond" w:hAnsi="Garamond"/>
              </w:rPr>
              <w:t>void</w:t>
            </w:r>
            <w:proofErr w:type="spellEnd"/>
            <w:r w:rsidRPr="00A75648">
              <w:rPr>
                <w:rFonts w:ascii="Garamond" w:hAnsi="Garamond"/>
              </w:rPr>
              <w: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t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userDM</w:t>
            </w:r>
            <w:proofErr w:type="spellEnd"/>
            <w:r w:rsidRPr="00A75648">
              <w:rPr>
                <w:rFonts w:ascii="Garamond" w:hAnsi="Garamond"/>
              </w:rPr>
              <w:t>::</w:t>
            </w:r>
            <w:proofErr w:type="spellStart"/>
            <w:proofErr w:type="gramEnd"/>
            <w:r w:rsidRPr="00A75648">
              <w:rPr>
                <w:rFonts w:ascii="Garamond" w:hAnsi="Garamond"/>
              </w:rPr>
              <w:t>getUserById</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id)): Utente;</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id !</w:t>
            </w:r>
            <w:proofErr w:type="gramEnd"/>
            <w:r w:rsidRPr="00A75648">
              <w:rPr>
                <w:rFonts w:ascii="Garamond" w:hAnsi="Garamond"/>
              </w:rPr>
              <w:t>= “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Pr="00A75648">
              <w:rPr>
                <w:rFonts w:ascii="Garamond" w:hAnsi="Garamond"/>
              </w:rPr>
              <w:t>Utente r(t.id)</w:t>
            </w:r>
          </w:p>
        </w:tc>
      </w:tr>
    </w:tbl>
    <w:p w:rsidR="003E35D8" w:rsidRDefault="003E35D8" w:rsidP="003E35D8">
      <w:pPr>
        <w:tabs>
          <w:tab w:val="left" w:pos="7828"/>
        </w:tabs>
      </w:pPr>
    </w:p>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RecensioneDM</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Definisce i metodi per la gestione di una recensione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Default="003E35D8" w:rsidP="003E35D8">
            <w:pPr>
              <w:pBdr>
                <w:top w:val="nil"/>
                <w:left w:val="nil"/>
                <w:bottom w:val="nil"/>
                <w:right w:val="nil"/>
                <w:between w:val="nil"/>
              </w:pBdr>
            </w:pPr>
            <w: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addRecensione</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spellStart"/>
            <w:proofErr w:type="gramEnd"/>
            <w:r w:rsidRPr="00A75648">
              <w:rPr>
                <w:rFonts w:ascii="Garamond" w:hAnsi="Garamond" w:cs="Consolas"/>
              </w:rPr>
              <w:t>Account_ID</w:t>
            </w:r>
            <w:proofErr w:type="spellEnd"/>
            <w:r w:rsidRPr="00A75648">
              <w:rPr>
                <w:rFonts w:ascii="Garamond" w:hAnsi="Garamond" w:cs="Consolas"/>
              </w:rPr>
              <w:t xml:space="preserve">, </w:t>
            </w:r>
            <w:proofErr w:type="spellStart"/>
            <w:r w:rsidRPr="00A75648">
              <w:rPr>
                <w:rFonts w:ascii="Garamond" w:hAnsi="Garamond" w:cs="Consolas"/>
              </w:rPr>
              <w:t>ID_Locale</w:t>
            </w:r>
            <w:proofErr w:type="spellEnd"/>
            <w:r w:rsidRPr="00A75648">
              <w:rPr>
                <w:rFonts w:ascii="Garamond" w:hAnsi="Garamond" w:cs="Consolas"/>
              </w:rPr>
              <w:t xml:space="preserve">, Testo, </w:t>
            </w:r>
            <w:proofErr w:type="spellStart"/>
            <w:r w:rsidRPr="00A75648">
              <w:rPr>
                <w:rFonts w:ascii="Garamond" w:hAnsi="Garamond" w:cs="Consolas"/>
              </w:rPr>
              <w:t>Titolo_recensione,Voto</w:t>
            </w:r>
            <w:proofErr w:type="spellEnd"/>
            <w:r w:rsidRPr="00A75648">
              <w:rPr>
                <w:rFonts w:ascii="Garamond" w:hAnsi="Garamond" w:cs="Consolas"/>
              </w:rPr>
              <w:t xml:space="preserve">,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editRecenisoneByID</w:t>
            </w:r>
            <w:proofErr w:type="spellEnd"/>
            <w:r w:rsidRPr="00A75648">
              <w:rPr>
                <w:rFonts w:ascii="Garamond" w:hAnsi="Garamond"/>
              </w:rPr>
              <w:t xml:space="preserve">(Recensione r): </w:t>
            </w:r>
            <w:proofErr w:type="spellStart"/>
            <w:r w:rsidRPr="00A75648">
              <w:rPr>
                <w:rFonts w:ascii="Garamond" w:hAnsi="Garamond"/>
              </w:rPr>
              <w:t>void</w:t>
            </w:r>
            <w:proofErr w:type="spellEnd"/>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r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cs="Consolas"/>
                <w:shd w:val="clear" w:color="auto" w:fill="E8F2FE"/>
              </w:rPr>
            </w:pPr>
            <w:r w:rsidRPr="00A75648">
              <w:rPr>
                <w:rFonts w:ascii="Garamond" w:hAnsi="Garamond"/>
              </w:rPr>
              <w:t xml:space="preserve">  </w:t>
            </w:r>
            <w:r w:rsidRPr="00A75648">
              <w:rPr>
                <w:rFonts w:ascii="Garamond" w:hAnsi="Garamond"/>
                <w:b/>
              </w:rPr>
              <w:t xml:space="preserve">post: </w:t>
            </w:r>
            <w:r w:rsidRPr="00A75648">
              <w:rPr>
                <w:rFonts w:ascii="Garamond" w:hAnsi="Garamond"/>
              </w:rPr>
              <w:t xml:space="preserve">Recensione </w:t>
            </w:r>
            <w:proofErr w:type="gramStart"/>
            <w:r w:rsidRPr="00A75648">
              <w:rPr>
                <w:rFonts w:ascii="Garamond" w:hAnsi="Garamond"/>
              </w:rPr>
              <w:t>c(</w:t>
            </w:r>
            <w:proofErr w:type="gramEnd"/>
            <w:r w:rsidRPr="00A75648">
              <w:rPr>
                <w:rFonts w:ascii="Garamond" w:hAnsi="Garamond" w:cs="Consolas"/>
              </w:rPr>
              <w:t xml:space="preserve">Testo, </w:t>
            </w:r>
            <w:proofErr w:type="spellStart"/>
            <w:r w:rsidRPr="00A75648">
              <w:rPr>
                <w:rFonts w:ascii="Garamond" w:hAnsi="Garamond" w:cs="Consolas"/>
              </w:rPr>
              <w:t>Titolo_recensione</w:t>
            </w:r>
            <w:proofErr w:type="spellEnd"/>
            <w:r w:rsidRPr="00A75648">
              <w:rPr>
                <w:rFonts w:ascii="Garamond" w:hAnsi="Garamond" w:cs="Consolas"/>
              </w:rPr>
              <w:t xml:space="preserve">, Voto, </w:t>
            </w:r>
            <w:proofErr w:type="spellStart"/>
            <w:r w:rsidRPr="00A75648">
              <w:rPr>
                <w:rFonts w:ascii="Garamond" w:hAnsi="Garamond" w:cs="Consolas"/>
              </w:rPr>
              <w:t>Voto_Servizio</w:t>
            </w:r>
            <w:proofErr w:type="spellEnd"/>
            <w:r w:rsidRPr="00A75648">
              <w:rPr>
                <w:rFonts w:ascii="Garamond" w:hAnsi="Garamond" w:cs="Consolas"/>
              </w:rPr>
              <w:t xml:space="preserve">, </w:t>
            </w:r>
            <w:proofErr w:type="spellStart"/>
            <w:r w:rsidRPr="00A75648">
              <w:rPr>
                <w:rFonts w:ascii="Garamond" w:hAnsi="Garamond" w:cs="Consolas"/>
              </w:rPr>
              <w:t>Voto_qualita_prezzo</w:t>
            </w:r>
            <w:proofErr w:type="spellEnd"/>
            <w:r w:rsidRPr="00A75648">
              <w:rPr>
                <w:rFonts w:ascii="Garamond" w:hAnsi="Garamond" w:cs="Consolas"/>
              </w:rPr>
              <w:t xml:space="preserve">, </w:t>
            </w:r>
            <w:proofErr w:type="spellStart"/>
            <w:r w:rsidRPr="00A75648">
              <w:rPr>
                <w:rFonts w:ascii="Garamond" w:hAnsi="Garamond" w:cs="Consolas"/>
              </w:rPr>
              <w:t>Voto_cibo</w:t>
            </w:r>
            <w:proofErr w:type="spellEnd"/>
            <w:r w:rsidRPr="00A75648">
              <w:rPr>
                <w:rFonts w:ascii="Garamond" w:hAnsi="Garamond" w:cs="Consolas"/>
                <w:shd w:val="clear" w:color="auto" w:fill="E8F2FE"/>
              </w:rPr>
              <w:t>)</w:t>
            </w: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cs="Consolas"/>
                <w:shd w:val="clear" w:color="auto" w:fill="E8F2FE"/>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recensioneDM</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getAllRecensione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idLoc</w:t>
            </w:r>
            <w:proofErr w:type="spellEnd"/>
            <w:r w:rsidRPr="00A75648">
              <w:rPr>
                <w:rFonts w:ascii="Garamond" w:hAnsi="Garamond"/>
              </w:rPr>
              <w:t xml:space="preserve">): </w:t>
            </w:r>
            <w:proofErr w:type="spellStart"/>
            <w:r w:rsidRPr="00A75648">
              <w:rPr>
                <w:rFonts w:ascii="Garamond" w:hAnsi="Garamond"/>
              </w:rPr>
              <w:t>ArrayList</w:t>
            </w:r>
            <w:proofErr w:type="spellEnd"/>
            <w:r w:rsidRPr="00A75648">
              <w:rPr>
                <w:rFonts w:ascii="Garamond" w:hAnsi="Garamond"/>
              </w:rPr>
              <w:t>&lt;Recensione&gt;</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idLoc</w:t>
            </w:r>
            <w:proofErr w:type="spellEnd"/>
            <w:r w:rsidRPr="00A75648">
              <w:rPr>
                <w:rFonts w:ascii="Garamond" w:hAnsi="Garamond"/>
              </w:rPr>
              <w:t xml:space="preserve">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r w:rsidRPr="00A75648">
              <w:rPr>
                <w:rFonts w:ascii="Garamond" w:hAnsi="Garamond"/>
              </w:rPr>
              <w:t>forAll</w:t>
            </w:r>
            <w:proofErr w:type="spellEnd"/>
            <w:r w:rsidRPr="00A75648">
              <w:rPr>
                <w:rFonts w:ascii="Garamond" w:hAnsi="Garamond"/>
              </w:rPr>
              <w:t>(</w:t>
            </w:r>
            <w:proofErr w:type="spellStart"/>
            <w:r w:rsidRPr="00A75648">
              <w:rPr>
                <w:rFonts w:ascii="Garamond" w:hAnsi="Garamond"/>
              </w:rPr>
              <w:t>rec:</w:t>
            </w:r>
            <w:proofErr w:type="gramStart"/>
            <w:r w:rsidRPr="00A75648">
              <w:rPr>
                <w:rFonts w:ascii="Garamond" w:hAnsi="Garamond"/>
              </w:rPr>
              <w:t>rec.localeID</w:t>
            </w:r>
            <w:proofErr w:type="spellEnd"/>
            <w:proofErr w:type="gramEnd"/>
            <w:r w:rsidRPr="00A75648">
              <w:rPr>
                <w:rFonts w:ascii="Garamond" w:hAnsi="Garamond"/>
              </w:rPr>
              <w:t>=</w:t>
            </w:r>
            <w:proofErr w:type="spellStart"/>
            <w:r w:rsidRPr="00A75648">
              <w:rPr>
                <w:rFonts w:ascii="Garamond" w:hAnsi="Garamond"/>
              </w:rPr>
              <w:t>idLoc</w:t>
            </w:r>
            <w:proofErr w:type="spellEnd"/>
            <w:r w:rsidRPr="00A75648">
              <w:rPr>
                <w:rFonts w:ascii="Garamond" w:hAnsi="Garamond"/>
              </w:rPr>
              <w:t>);</w:t>
            </w:r>
          </w:p>
          <w:p w:rsidR="003E35D8" w:rsidRDefault="003E35D8" w:rsidP="003E35D8">
            <w:pPr>
              <w:rPr>
                <w:rFonts w:ascii="Consolas" w:hAnsi="Consolas" w:cs="Consolas"/>
                <w:sz w:val="20"/>
                <w:szCs w:val="20"/>
                <w:shd w:val="clear" w:color="auto" w:fill="E8F2FE"/>
              </w:rPr>
            </w:pPr>
          </w:p>
          <w:p w:rsidR="003E35D8" w:rsidRDefault="003E35D8" w:rsidP="003E35D8"/>
        </w:tc>
      </w:tr>
    </w:tbl>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Default="003E35D8" w:rsidP="003E35D8">
      <w:pPr>
        <w:tabs>
          <w:tab w:val="left" w:pos="7828"/>
        </w:tabs>
      </w:pPr>
    </w:p>
    <w:p w:rsidR="003E35D8" w:rsidRPr="003E35D8" w:rsidRDefault="003E35D8" w:rsidP="003E35D8">
      <w:pPr>
        <w:tabs>
          <w:tab w:val="left" w:pos="7828"/>
        </w:tabs>
        <w:rPr>
          <w:rFonts w:ascii="Garamond" w:hAnsi="Garamond"/>
          <w:b/>
          <w:sz w:val="32"/>
        </w:rPr>
      </w:pPr>
      <w:r w:rsidRPr="003E35D8">
        <w:rPr>
          <w:rFonts w:ascii="Garamond" w:hAnsi="Garamond"/>
          <w:b/>
          <w:sz w:val="32"/>
        </w:rPr>
        <w:t>Api</w:t>
      </w:r>
    </w:p>
    <w:p w:rsidR="003E35D8"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ApiProvider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Rappresenta l’astrazione delle api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ApiProvider</w:t>
            </w:r>
            <w:proofErr w:type="spellEnd"/>
            <w:r w:rsidRPr="002C1A12">
              <w:rPr>
                <w:rFonts w:ascii="Garamond" w:hAnsi="Garamond"/>
              </w:rPr>
              <w:t>::</w:t>
            </w:r>
            <w:proofErr w:type="spellStart"/>
            <w:proofErr w:type="gramEnd"/>
            <w:r w:rsidRPr="002C1A12">
              <w:rPr>
                <w:rFonts w:ascii="Garamond" w:hAnsi="Garamond"/>
              </w:rPr>
              <w:t>getMyCategoriesFromApi</w:t>
            </w:r>
            <w:proofErr w:type="spellEnd"/>
            <w:r w:rsidRPr="002C1A12">
              <w:rPr>
                <w:rFonts w:ascii="Garamond" w:hAnsi="Garamond"/>
              </w:rPr>
              <w:t>(</w:t>
            </w:r>
            <w:proofErr w:type="spellStart"/>
            <w:r w:rsidRPr="002C1A12">
              <w:rPr>
                <w:rFonts w:ascii="Garamond" w:hAnsi="Garamond"/>
              </w:rPr>
              <w:t>JSONArray</w:t>
            </w:r>
            <w:proofErr w:type="spellEnd"/>
            <w:r w:rsidRPr="002C1A12">
              <w:rPr>
                <w:rFonts w:ascii="Garamond" w:hAnsi="Garamond"/>
              </w:rPr>
              <w:t xml:space="preserve"> </w:t>
            </w:r>
            <w:proofErr w:type="spellStart"/>
            <w:r w:rsidRPr="002C1A12">
              <w:rPr>
                <w:rFonts w:ascii="Garamond" w:hAnsi="Garamond"/>
              </w:rPr>
              <w:t>types</w:t>
            </w:r>
            <w:proofErr w:type="spellEnd"/>
            <w:r w:rsidRPr="002C1A12">
              <w:rPr>
                <w:rFonts w:ascii="Garamond" w:hAnsi="Garamond"/>
              </w:rPr>
              <w:t xml:space="preserve">): </w:t>
            </w:r>
            <w:proofErr w:type="spellStart"/>
            <w:r w:rsidRPr="002C1A12">
              <w:rPr>
                <w:rFonts w:ascii="Garamond" w:hAnsi="Garamond"/>
              </w:rPr>
              <w:t>String</w:t>
            </w:r>
            <w:proofErr w:type="spellEnd"/>
            <w:r w:rsidRPr="002C1A12">
              <w:rPr>
                <w:rFonts w:ascii="Garamond" w:hAnsi="Garamond"/>
              </w:rPr>
              <w:t>[]</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types</w:t>
            </w:r>
            <w:proofErr w:type="spellEnd"/>
            <w:r w:rsidRPr="002C1A12">
              <w:rPr>
                <w:rFonts w:ascii="Garamond" w:hAnsi="Garamond"/>
              </w:rPr>
              <w:t xml:space="preserve">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cstheme="majorHAnsi"/>
              </w:rPr>
              <w:t>cat</w:t>
            </w:r>
            <w:proofErr w:type="spellEnd"/>
            <w:r w:rsidRPr="002C1A12">
              <w:rPr>
                <w:rFonts w:ascii="Garamond" w:hAnsi="Garamond" w:cstheme="majorHAnsi"/>
              </w:rPr>
              <w:t xml:space="preserve"> </w:t>
            </w:r>
            <w:r w:rsidRPr="002C1A12">
              <w:rPr>
                <w:rFonts w:ascii="Cambria Math" w:hAnsi="Cambria Math" w:cs="Cambria Math"/>
              </w:rPr>
              <w:t>∈</w:t>
            </w:r>
            <w:r w:rsidRPr="002C1A12">
              <w:rPr>
                <w:rFonts w:ascii="Garamond" w:hAnsi="Garamond" w:cstheme="majorHAnsi"/>
              </w:rPr>
              <w:t xml:space="preserve"> </w:t>
            </w:r>
            <w:proofErr w:type="spellStart"/>
            <w:r w:rsidRPr="002C1A12">
              <w:rPr>
                <w:rFonts w:ascii="Garamond" w:hAnsi="Garamond" w:cstheme="majorHAnsi"/>
              </w:rPr>
              <w:t>types.categoria</w:t>
            </w:r>
            <w:proofErr w:type="spellEnd"/>
            <w:r w:rsidRPr="002C1A12">
              <w:rPr>
                <w:rFonts w:ascii="Garamond" w:hAnsi="Garamond" w:cs="Cambria Math"/>
              </w:rPr>
              <w:t xml:space="preserve">  </w:t>
            </w:r>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r w:rsidRPr="002C1A12">
              <w:rPr>
                <w:rFonts w:ascii="Garamond" w:hAnsi="Garamond"/>
              </w:rPr>
              <w:t>ApiProvider</w:t>
            </w:r>
            <w:proofErr w:type="spellEnd"/>
            <w:r w:rsidRPr="002C1A12">
              <w:rPr>
                <w:rFonts w:ascii="Garamond" w:hAnsi="Garamond"/>
              </w:rPr>
              <w:t>::</w:t>
            </w:r>
            <w:proofErr w:type="spellStart"/>
            <w:r w:rsidRPr="002C1A12">
              <w:rPr>
                <w:rFonts w:ascii="Garamond" w:hAnsi="Garamond"/>
              </w:rPr>
              <w:t>GoogleApi</w:t>
            </w:r>
            <w:proofErr w:type="spellEnd"/>
            <w:r w:rsidRPr="002C1A12">
              <w:rPr>
                <w:rFonts w:ascii="Garamond" w:hAnsi="Garamond"/>
              </w:rPr>
              <w:t xml:space="preserve">:: </w:t>
            </w:r>
            <w:proofErr w:type="spellStart"/>
            <w:r w:rsidRPr="002C1A12">
              <w:rPr>
                <w:rFonts w:ascii="Garamond" w:hAnsi="Garamond"/>
              </w:rPr>
              <w:t>getMapCategory</w:t>
            </w:r>
            <w:proofErr w:type="spellEnd"/>
            <w:r w:rsidRPr="002C1A12">
              <w:rPr>
                <w:rFonts w:ascii="Garamond" w:hAnsi="Garamond"/>
              </w:rPr>
              <w:t xml:space="preserve">() : </w:t>
            </w:r>
            <w:proofErr w:type="spellStart"/>
            <w:r w:rsidRPr="002C1A12">
              <w:rPr>
                <w:rFonts w:ascii="Garamond" w:hAnsi="Garamond"/>
              </w:rPr>
              <w:t>HashSet</w:t>
            </w:r>
            <w:proofErr w:type="spellEnd"/>
            <w:r w:rsidRPr="002C1A12">
              <w:rPr>
                <w:rFonts w:ascii="Garamond" w:hAnsi="Garamond"/>
              </w:rPr>
              <w:t>&lt;</w:t>
            </w:r>
            <w:proofErr w:type="spellStart"/>
            <w:r w:rsidRPr="002C1A12">
              <w:rPr>
                <w:rFonts w:ascii="Garamond" w:hAnsi="Garamond"/>
              </w:rPr>
              <w:t>ItemApi</w:t>
            </w:r>
            <w:proofErr w:type="spellEnd"/>
            <w:r w:rsidRPr="002C1A12">
              <w:rPr>
                <w:rFonts w:ascii="Garamond" w:hAnsi="Garamond"/>
              </w:rPr>
              <w:t xml:space="preserve">&gt; </w:t>
            </w:r>
          </w:p>
        </w:tc>
      </w:tr>
    </w:tbl>
    <w:p w:rsidR="003E35D8" w:rsidRDefault="003E35D8" w:rsidP="003E35D8">
      <w:pPr>
        <w:tabs>
          <w:tab w:val="left" w:pos="7828"/>
        </w:tabs>
        <w:rPr>
          <w:b/>
          <w:sz w:val="36"/>
        </w:rPr>
      </w:pPr>
    </w:p>
    <w:p w:rsidR="003E35D8" w:rsidRPr="00A64B9E" w:rsidRDefault="003E35D8" w:rsidP="003E35D8">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9"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GoogleApi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Descrive i metodi per eseguire l’interrogazione al servizio offerto da Google</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9"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rPr>
            </w:pP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GoogleApi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b/>
              </w:rPr>
            </w:pPr>
            <w:r w:rsidRPr="002C1A12">
              <w:rPr>
                <w:rFonts w:ascii="Garamond" w:hAnsi="Garamond"/>
              </w:rPr>
              <w:t xml:space="preserve">  </w:t>
            </w:r>
          </w:p>
        </w:tc>
      </w:tr>
    </w:tbl>
    <w:p w:rsidR="003E35D8" w:rsidRDefault="003E35D8" w:rsidP="003E35D8">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Nome classe</w:t>
            </w:r>
          </w:p>
        </w:tc>
        <w:tc>
          <w:tcPr>
            <w:tcW w:w="768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proofErr w:type="spellStart"/>
            <w:r w:rsidRPr="002C1A12">
              <w:rPr>
                <w:rFonts w:ascii="Century Gothic" w:hAnsi="Century Gothic"/>
                <w:b/>
              </w:rPr>
              <w:t>YelpApi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Descrizione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 xml:space="preserve">Descrive i metodi per eseguire l’interrogazione al servizio offerto da </w:t>
            </w:r>
            <w:proofErr w:type="spellStart"/>
            <w:r w:rsidRPr="002C1A12">
              <w:rPr>
                <w:rFonts w:ascii="Garamond" w:hAnsi="Garamond"/>
              </w:rPr>
              <w:t>Yelp</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Invariante</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Garamond" w:hAnsi="Garamond"/>
              </w:rPr>
            </w:pPr>
            <w:r w:rsidRPr="002C1A12">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2C1A12" w:rsidRDefault="003E35D8" w:rsidP="003E35D8">
            <w:pPr>
              <w:pBdr>
                <w:top w:val="nil"/>
                <w:left w:val="nil"/>
                <w:bottom w:val="nil"/>
                <w:right w:val="nil"/>
                <w:between w:val="nil"/>
              </w:pBdr>
              <w:rPr>
                <w:rFonts w:ascii="Century Gothic" w:hAnsi="Century Gothic"/>
                <w:b/>
              </w:rPr>
            </w:pPr>
            <w:r w:rsidRPr="002C1A12">
              <w:rPr>
                <w:rFonts w:ascii="Century Gothic" w:hAnsi="Century Gothic"/>
                <w:b/>
              </w:rPr>
              <w:t>Metodi</w:t>
            </w:r>
          </w:p>
        </w:tc>
        <w:tc>
          <w:tcPr>
            <w:tcW w:w="7680" w:type="dxa"/>
            <w:shd w:val="clear" w:color="auto" w:fill="DEEAF6" w:themeFill="accent1" w:themeFillTint="33"/>
            <w:tcMar>
              <w:top w:w="100" w:type="dxa"/>
              <w:left w:w="100" w:type="dxa"/>
              <w:bottom w:w="100" w:type="dxa"/>
              <w:right w:w="100" w:type="dxa"/>
            </w:tcMar>
          </w:tcPr>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search</w:t>
            </w:r>
            <w:proofErr w:type="spellEnd"/>
            <w:r w:rsidRPr="002C1A12">
              <w:rPr>
                <w:rFonts w:ascii="Garamond" w:hAnsi="Garamond"/>
              </w:rPr>
              <w:t>(</w:t>
            </w:r>
            <w:proofErr w:type="spellStart"/>
            <w:r w:rsidRPr="002C1A12">
              <w:rPr>
                <w:rFonts w:ascii="Garamond" w:hAnsi="Garamond"/>
              </w:rPr>
              <w:t>Place</w:t>
            </w:r>
            <w:proofErr w:type="spellEnd"/>
            <w:r w:rsidRPr="002C1A12">
              <w:rPr>
                <w:rFonts w:ascii="Garamond" w:hAnsi="Garamond"/>
              </w:rPr>
              <w:t xml:space="preserve"> p):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gramStart"/>
            <w:r w:rsidRPr="002C1A12">
              <w:rPr>
                <w:rFonts w:ascii="Garamond" w:hAnsi="Garamond"/>
              </w:rPr>
              <w:t>p !</w:t>
            </w:r>
            <w:proofErr w:type="gramEnd"/>
            <w:r w:rsidRPr="002C1A12">
              <w:rPr>
                <w:rFonts w:ascii="Garamond" w:hAnsi="Garamond"/>
              </w:rPr>
              <w:t xml:space="preserve">= </w:t>
            </w:r>
            <w:proofErr w:type="spellStart"/>
            <w:r w:rsidRPr="002C1A12">
              <w:rPr>
                <w:rFonts w:ascii="Garamond" w:hAnsi="Garamond"/>
              </w:rPr>
              <w:t>null</w:t>
            </w:r>
            <w:proofErr w:type="spellEnd"/>
          </w:p>
          <w:p w:rsidR="003E35D8" w:rsidRPr="002C1A12" w:rsidRDefault="003E35D8" w:rsidP="003E35D8">
            <w:pPr>
              <w:rPr>
                <w:rFonts w:ascii="Garamond" w:hAnsi="Garamond"/>
              </w:rPr>
            </w:pPr>
            <w:r w:rsidRPr="002C1A12">
              <w:rPr>
                <w:rFonts w:ascii="Garamond" w:hAnsi="Garamond"/>
              </w:rPr>
              <w:t xml:space="preserve">  </w:t>
            </w:r>
            <w:r w:rsidRPr="002C1A12">
              <w:rPr>
                <w:rFonts w:ascii="Garamond" w:hAnsi="Garamond"/>
                <w:b/>
              </w:rPr>
              <w:t xml:space="preserve">post: </w:t>
            </w:r>
            <w:proofErr w:type="spellStart"/>
            <w:r w:rsidRPr="002C1A12">
              <w:rPr>
                <w:rFonts w:ascii="Garamond" w:hAnsi="Garamond"/>
              </w:rPr>
              <w:t>result</w:t>
            </w:r>
            <w:proofErr w:type="spellEnd"/>
            <w:r w:rsidRPr="002C1A12">
              <w:rPr>
                <w:rFonts w:ascii="Garamond" w:hAnsi="Garamond"/>
              </w:rPr>
              <w:t xml:space="preserve"> -&gt; </w:t>
            </w:r>
            <w:proofErr w:type="spellStart"/>
            <w:proofErr w:type="gramStart"/>
            <w:r w:rsidRPr="002C1A12">
              <w:rPr>
                <w:rFonts w:ascii="Garamond" w:hAnsi="Garamond"/>
              </w:rPr>
              <w:t>forAll</w:t>
            </w:r>
            <w:proofErr w:type="spellEnd"/>
            <w:r w:rsidRPr="002C1A12">
              <w:rPr>
                <w:rFonts w:ascii="Garamond" w:hAnsi="Garamond"/>
              </w:rPr>
              <w:t>(</w:t>
            </w:r>
            <w:proofErr w:type="spellStart"/>
            <w:proofErr w:type="gramEnd"/>
            <w:r w:rsidRPr="002C1A12">
              <w:rPr>
                <w:rFonts w:ascii="Garamond" w:hAnsi="Garamond"/>
              </w:rPr>
              <w:t>loc</w:t>
            </w:r>
            <w:proofErr w:type="spellEnd"/>
            <w:r w:rsidRPr="002C1A12">
              <w:rPr>
                <w:rFonts w:ascii="Garamond" w:hAnsi="Garamond"/>
              </w:rPr>
              <w:t xml:space="preserve">: </w:t>
            </w:r>
            <w:proofErr w:type="spellStart"/>
            <w:r w:rsidRPr="002C1A12">
              <w:rPr>
                <w:rFonts w:ascii="Garamond" w:hAnsi="Garamond"/>
              </w:rPr>
              <w:t>loc.idPlace</w:t>
            </w:r>
            <w:proofErr w:type="spellEnd"/>
            <w:r w:rsidRPr="002C1A12">
              <w:rPr>
                <w:rFonts w:ascii="Garamond" w:hAnsi="Garamond"/>
              </w:rPr>
              <w:t>=</w:t>
            </w:r>
            <w:proofErr w:type="spellStart"/>
            <w:r w:rsidRPr="002C1A12">
              <w:rPr>
                <w:rFonts w:ascii="Garamond" w:hAnsi="Garamond"/>
              </w:rPr>
              <w:t>p.getID</w:t>
            </w:r>
            <w:proofErr w:type="spellEnd"/>
            <w:r w:rsidRPr="002C1A12">
              <w:rPr>
                <w:rFonts w:ascii="Garamond" w:hAnsi="Garamond"/>
              </w:rPr>
              <w:t xml:space="preserve">() &amp;&amp; </w:t>
            </w:r>
            <w:proofErr w:type="spellStart"/>
            <w:r w:rsidRPr="002C1A12">
              <w:rPr>
                <w:rFonts w:ascii="Garamond" w:hAnsi="Garamond"/>
              </w:rPr>
              <w:t>loc</w:t>
            </w:r>
            <w:proofErr w:type="spellEnd"/>
            <w:r w:rsidRPr="002C1A12">
              <w:rPr>
                <w:rFonts w:ascii="Garamond" w:hAnsi="Garamond"/>
              </w:rPr>
              <w:t xml:space="preserve"> </w:t>
            </w:r>
            <w:r w:rsidRPr="002C1A12">
              <w:rPr>
                <w:rFonts w:ascii="Cambria Math" w:hAnsi="Cambria Math" w:cs="Cambria Math"/>
              </w:rPr>
              <w:t>∈</w:t>
            </w:r>
            <w:r w:rsidRPr="002C1A12">
              <w:rPr>
                <w:rFonts w:ascii="Garamond" w:hAnsi="Garamond"/>
              </w:rPr>
              <w:t xml:space="preserve"> </w:t>
            </w:r>
            <w:proofErr w:type="spellStart"/>
            <w:r w:rsidRPr="002C1A12">
              <w:rPr>
                <w:rFonts w:ascii="Garamond" w:hAnsi="Garamond"/>
              </w:rPr>
              <w:t>CategoryApi</w:t>
            </w:r>
            <w:proofErr w:type="spellEnd"/>
            <w:r w:rsidRPr="002C1A12">
              <w:rPr>
                <w:rFonts w:ascii="Garamond" w:hAnsi="Garamond"/>
              </w:rPr>
              <w:t>);</w:t>
            </w:r>
          </w:p>
          <w:p w:rsidR="003E35D8" w:rsidRPr="002C1A12" w:rsidRDefault="003E35D8" w:rsidP="003E35D8">
            <w:pPr>
              <w:rPr>
                <w:rFonts w:ascii="Garamond" w:hAnsi="Garamond"/>
                <w:b/>
              </w:rPr>
            </w:pPr>
          </w:p>
          <w:p w:rsidR="003E35D8" w:rsidRPr="002C1A12" w:rsidRDefault="003E35D8" w:rsidP="003E35D8">
            <w:pPr>
              <w:rPr>
                <w:rFonts w:ascii="Garamond" w:hAnsi="Garamond"/>
              </w:rPr>
            </w:pPr>
            <w:proofErr w:type="spellStart"/>
            <w:r w:rsidRPr="002C1A12">
              <w:rPr>
                <w:rFonts w:ascii="Garamond" w:hAnsi="Garamond"/>
                <w:b/>
              </w:rPr>
              <w:t>Context</w:t>
            </w:r>
            <w:proofErr w:type="spellEnd"/>
            <w:r w:rsidRPr="002C1A12">
              <w:rPr>
                <w:rFonts w:ascii="Garamond" w:hAnsi="Garamond"/>
              </w:rPr>
              <w:t xml:space="preserve"> </w:t>
            </w:r>
            <w:proofErr w:type="spellStart"/>
            <w:proofErr w:type="gramStart"/>
            <w:r w:rsidRPr="002C1A12">
              <w:rPr>
                <w:rFonts w:ascii="Garamond" w:hAnsi="Garamond"/>
              </w:rPr>
              <w:t>YelpApi</w:t>
            </w:r>
            <w:proofErr w:type="spellEnd"/>
            <w:r w:rsidRPr="002C1A12">
              <w:rPr>
                <w:rFonts w:ascii="Garamond" w:hAnsi="Garamond"/>
              </w:rPr>
              <w:t>::</w:t>
            </w:r>
            <w:proofErr w:type="gramEnd"/>
            <w:r w:rsidRPr="002C1A12">
              <w:rPr>
                <w:rFonts w:ascii="Garamond" w:hAnsi="Garamond"/>
              </w:rPr>
              <w:t xml:space="preserve"> </w:t>
            </w:r>
            <w:proofErr w:type="spellStart"/>
            <w:r w:rsidRPr="002C1A12">
              <w:rPr>
                <w:rFonts w:ascii="Garamond" w:hAnsi="Garamond"/>
              </w:rPr>
              <w:t>decodeJSON</w:t>
            </w:r>
            <w:proofErr w:type="spellEnd"/>
            <w:r w:rsidRPr="002C1A12">
              <w:rPr>
                <w:rFonts w:ascii="Garamond" w:hAnsi="Garamond"/>
              </w:rPr>
              <w:t>(</w:t>
            </w:r>
            <w:proofErr w:type="spellStart"/>
            <w:r w:rsidRPr="002C1A12">
              <w:rPr>
                <w:rFonts w:ascii="Garamond" w:hAnsi="Garamond" w:cstheme="majorHAnsi"/>
                <w:szCs w:val="20"/>
              </w:rPr>
              <w:t>JSONObject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obj,</w:t>
            </w:r>
            <w:r w:rsidRPr="002C1A12">
              <w:rPr>
                <w:rFonts w:ascii="Garamond" w:hAnsi="Garamond" w:cstheme="majorHAnsi"/>
                <w:bCs/>
                <w:szCs w:val="20"/>
              </w:rPr>
              <w:t>int</w:t>
            </w:r>
            <w:proofErr w:type="spellEnd"/>
            <w:r w:rsidRPr="002C1A12">
              <w:rPr>
                <w:rFonts w:ascii="Garamond" w:hAnsi="Garamond" w:cstheme="majorHAnsi"/>
                <w:szCs w:val="20"/>
              </w:rPr>
              <w:t xml:space="preserve"> </w:t>
            </w:r>
            <w:proofErr w:type="spellStart"/>
            <w:r w:rsidRPr="002C1A12">
              <w:rPr>
                <w:rFonts w:ascii="Garamond" w:hAnsi="Garamond" w:cstheme="majorHAnsi"/>
                <w:szCs w:val="20"/>
              </w:rPr>
              <w:t>idplace</w:t>
            </w:r>
            <w:proofErr w:type="spellEnd"/>
            <w:r w:rsidRPr="002C1A12">
              <w:rPr>
                <w:rFonts w:ascii="Garamond" w:hAnsi="Garamond"/>
              </w:rPr>
              <w:t xml:space="preserve">): List&lt;Locale&gt; </w:t>
            </w:r>
          </w:p>
          <w:p w:rsidR="003E35D8" w:rsidRPr="002C1A12" w:rsidRDefault="003E35D8" w:rsidP="003E35D8">
            <w:pPr>
              <w:rPr>
                <w:rFonts w:ascii="Garamond" w:hAnsi="Garamond"/>
              </w:rPr>
            </w:pPr>
            <w:r w:rsidRPr="002C1A12">
              <w:rPr>
                <w:rFonts w:ascii="Garamond" w:hAnsi="Garamond"/>
                <w:b/>
              </w:rPr>
              <w:t xml:space="preserve">  </w:t>
            </w:r>
            <w:proofErr w:type="spellStart"/>
            <w:r w:rsidRPr="002C1A12">
              <w:rPr>
                <w:rFonts w:ascii="Garamond" w:hAnsi="Garamond"/>
                <w:b/>
              </w:rPr>
              <w:t>pre</w:t>
            </w:r>
            <w:proofErr w:type="spellEnd"/>
            <w:r w:rsidRPr="002C1A12">
              <w:rPr>
                <w:rFonts w:ascii="Garamond" w:hAnsi="Garamond"/>
                <w:b/>
              </w:rPr>
              <w:t>:</w:t>
            </w:r>
            <w:r w:rsidRPr="002C1A12">
              <w:rPr>
                <w:rFonts w:ascii="Garamond" w:hAnsi="Garamond"/>
              </w:rPr>
              <w:t xml:space="preserve"> </w:t>
            </w:r>
            <w:proofErr w:type="spellStart"/>
            <w:proofErr w:type="gramStart"/>
            <w:r w:rsidRPr="002C1A12">
              <w:rPr>
                <w:rFonts w:ascii="Garamond" w:hAnsi="Garamond"/>
              </w:rPr>
              <w:t>obj</w:t>
            </w:r>
            <w:proofErr w:type="spellEnd"/>
            <w:r w:rsidRPr="002C1A12">
              <w:rPr>
                <w:rFonts w:ascii="Garamond" w:hAnsi="Garamond"/>
              </w:rPr>
              <w:t>!=</w:t>
            </w:r>
            <w:proofErr w:type="spellStart"/>
            <w:proofErr w:type="gramEnd"/>
            <w:r w:rsidRPr="002C1A12">
              <w:rPr>
                <w:rFonts w:ascii="Garamond" w:hAnsi="Garamond"/>
              </w:rPr>
              <w:t>null</w:t>
            </w:r>
            <w:proofErr w:type="spellEnd"/>
            <w:r w:rsidRPr="002C1A12">
              <w:rPr>
                <w:rFonts w:ascii="Garamond" w:hAnsi="Garamond"/>
              </w:rPr>
              <w:t xml:space="preserve"> &amp;&amp; </w:t>
            </w:r>
            <w:proofErr w:type="spellStart"/>
            <w:r w:rsidRPr="002C1A12">
              <w:rPr>
                <w:rFonts w:ascii="Garamond" w:hAnsi="Garamond"/>
              </w:rPr>
              <w:t>idplace</w:t>
            </w:r>
            <w:proofErr w:type="spellEnd"/>
            <w:r w:rsidRPr="002C1A12">
              <w:rPr>
                <w:rFonts w:ascii="Garamond" w:hAnsi="Garamond"/>
              </w:rPr>
              <w:t>&gt;0</w:t>
            </w:r>
          </w:p>
          <w:p w:rsidR="003E35D8" w:rsidRPr="002C1A12" w:rsidRDefault="003E35D8" w:rsidP="003E35D8">
            <w:pPr>
              <w:rPr>
                <w:rFonts w:ascii="Garamond" w:hAnsi="Garamond"/>
              </w:rPr>
            </w:pPr>
          </w:p>
          <w:p w:rsidR="003E35D8" w:rsidRPr="002C1A12" w:rsidRDefault="003E35D8" w:rsidP="003E35D8">
            <w:pPr>
              <w:rPr>
                <w:rFonts w:ascii="Garamond" w:hAnsi="Garamond"/>
                <w:b/>
              </w:rPr>
            </w:pPr>
            <w:r w:rsidRPr="002C1A12">
              <w:rPr>
                <w:rFonts w:ascii="Garamond" w:hAnsi="Garamond"/>
              </w:rPr>
              <w:t xml:space="preserve">  </w:t>
            </w:r>
          </w:p>
          <w:p w:rsidR="003E35D8" w:rsidRPr="002C1A12" w:rsidRDefault="003E35D8" w:rsidP="003E35D8">
            <w:pPr>
              <w:rPr>
                <w:rFonts w:ascii="Garamond" w:hAnsi="Garamond"/>
              </w:rPr>
            </w:pPr>
          </w:p>
        </w:tc>
      </w:tr>
    </w:tbl>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lastRenderedPageBreak/>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FourSquareApi</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 xml:space="preserve">Descrive i metodi per eseguire l’interrogazione al servizio offerto da </w:t>
            </w:r>
            <w:proofErr w:type="spellStart"/>
            <w:r w:rsidRPr="00A75648">
              <w:rPr>
                <w:rFonts w:ascii="Garamond" w:hAnsi="Garamond"/>
              </w:rPr>
              <w:t>FourSquare</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search</w:t>
            </w:r>
            <w:proofErr w:type="spellEnd"/>
            <w:r w:rsidRPr="00A75648">
              <w:rPr>
                <w:rFonts w:ascii="Garamond" w:hAnsi="Garamond"/>
              </w:rPr>
              <w:t>(</w:t>
            </w:r>
            <w:proofErr w:type="spellStart"/>
            <w:r w:rsidRPr="00A75648">
              <w:rPr>
                <w:rFonts w:ascii="Garamond" w:hAnsi="Garamond"/>
              </w:rPr>
              <w:t>Place</w:t>
            </w:r>
            <w:proofErr w:type="spellEnd"/>
            <w:r w:rsidRPr="00A75648">
              <w:rPr>
                <w:rFonts w:ascii="Garamond" w:hAnsi="Garamond"/>
              </w:rPr>
              <w:t xml:space="preserve"> p):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gramStart"/>
            <w:r w:rsidRPr="00A75648">
              <w:rPr>
                <w:rFonts w:ascii="Garamond" w:hAnsi="Garamond"/>
              </w:rPr>
              <w:t>p !</w:t>
            </w:r>
            <w:proofErr w:type="gramEnd"/>
            <w:r w:rsidRPr="00A75648">
              <w:rPr>
                <w:rFonts w:ascii="Garamond" w:hAnsi="Garamond"/>
              </w:rPr>
              <w:t xml:space="preserve">= </w:t>
            </w:r>
            <w:proofErr w:type="spellStart"/>
            <w:r w:rsidRPr="00A75648">
              <w:rPr>
                <w:rFonts w:ascii="Garamond" w:hAnsi="Garamond"/>
              </w:rPr>
              <w:t>null</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result</w:t>
            </w:r>
            <w:proofErr w:type="spellEnd"/>
            <w:r w:rsidRPr="00A75648">
              <w:rPr>
                <w:rFonts w:ascii="Garamond" w:hAnsi="Garamond"/>
              </w:rPr>
              <w:t xml:space="preserve"> -&gt; </w:t>
            </w:r>
            <w:proofErr w:type="spellStart"/>
            <w:proofErr w:type="gramStart"/>
            <w:r w:rsidRPr="00A75648">
              <w:rPr>
                <w:rFonts w:ascii="Garamond" w:hAnsi="Garamond"/>
              </w:rPr>
              <w:t>forAll</w:t>
            </w:r>
            <w:proofErr w:type="spellEnd"/>
            <w:r w:rsidRPr="00A75648">
              <w:rPr>
                <w:rFonts w:ascii="Garamond" w:hAnsi="Garamond"/>
              </w:rPr>
              <w:t>(</w:t>
            </w:r>
            <w:proofErr w:type="spellStart"/>
            <w:proofErr w:type="gramEnd"/>
            <w:r w:rsidRPr="00A75648">
              <w:rPr>
                <w:rFonts w:ascii="Garamond" w:hAnsi="Garamond"/>
              </w:rPr>
              <w:t>loc</w:t>
            </w:r>
            <w:proofErr w:type="spellEnd"/>
            <w:r w:rsidRPr="00A75648">
              <w:rPr>
                <w:rFonts w:ascii="Garamond" w:hAnsi="Garamond"/>
              </w:rPr>
              <w:t xml:space="preserve">: </w:t>
            </w:r>
            <w:proofErr w:type="spellStart"/>
            <w:r w:rsidRPr="00A75648">
              <w:rPr>
                <w:rFonts w:ascii="Garamond" w:hAnsi="Garamond"/>
              </w:rPr>
              <w:t>loc.idPlace</w:t>
            </w:r>
            <w:proofErr w:type="spellEnd"/>
            <w:r w:rsidRPr="00A75648">
              <w:rPr>
                <w:rFonts w:ascii="Garamond" w:hAnsi="Garamond"/>
              </w:rPr>
              <w:t>=</w:t>
            </w:r>
            <w:proofErr w:type="spellStart"/>
            <w:r w:rsidRPr="00A75648">
              <w:rPr>
                <w:rFonts w:ascii="Garamond" w:hAnsi="Garamond"/>
              </w:rPr>
              <w:t>p.getID</w:t>
            </w:r>
            <w:proofErr w:type="spellEnd"/>
            <w:r w:rsidRPr="00A75648">
              <w:rPr>
                <w:rFonts w:ascii="Garamond" w:hAnsi="Garamond"/>
              </w:rPr>
              <w:t xml:space="preserve">() &amp;&amp; </w:t>
            </w:r>
            <w:proofErr w:type="spellStart"/>
            <w:r w:rsidRPr="00A75648">
              <w:rPr>
                <w:rFonts w:ascii="Garamond" w:hAnsi="Garamond"/>
              </w:rPr>
              <w:t>loc</w:t>
            </w:r>
            <w:proofErr w:type="spellEnd"/>
            <w:r w:rsidRPr="00A75648">
              <w:rPr>
                <w:rFonts w:ascii="Garamond" w:hAnsi="Garamond"/>
              </w:rPr>
              <w:t xml:space="preserve"> </w:t>
            </w:r>
            <w:r w:rsidRPr="00A75648">
              <w:rPr>
                <w:rFonts w:ascii="Cambria Math" w:hAnsi="Cambria Math" w:cs="Cambria Math"/>
              </w:rPr>
              <w:t>∈</w:t>
            </w:r>
            <w:r w:rsidRPr="00A75648">
              <w:rPr>
                <w:rFonts w:ascii="Garamond" w:hAnsi="Garamond"/>
              </w:rPr>
              <w:t xml:space="preserve"> </w:t>
            </w:r>
            <w:proofErr w:type="spellStart"/>
            <w:r w:rsidRPr="00A75648">
              <w:rPr>
                <w:rFonts w:ascii="Garamond" w:hAnsi="Garamond"/>
              </w:rPr>
              <w:t>CategoryApi</w:t>
            </w:r>
            <w:proofErr w:type="spellEnd"/>
            <w:r w:rsidRPr="00A75648">
              <w:rPr>
                <w:rFonts w:ascii="Garamond" w:hAnsi="Garamond"/>
              </w:rPr>
              <w:t>);</w:t>
            </w:r>
          </w:p>
          <w:p w:rsidR="003E35D8" w:rsidRPr="00A75648" w:rsidRDefault="003E35D8" w:rsidP="003E35D8">
            <w:pPr>
              <w:rPr>
                <w:rFonts w:ascii="Garamond" w:hAnsi="Garamond"/>
                <w:b/>
              </w:rPr>
            </w:pPr>
          </w:p>
          <w:p w:rsidR="003E35D8" w:rsidRPr="00A75648" w:rsidRDefault="003E35D8" w:rsidP="003E35D8">
            <w:pPr>
              <w:rPr>
                <w:rFonts w:ascii="Garamond" w:hAnsi="Garamond"/>
                <w:b/>
              </w:rPr>
            </w:pP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FourSquareApi</w:t>
            </w:r>
            <w:proofErr w:type="spellEnd"/>
            <w:r w:rsidRPr="00A75648">
              <w:rPr>
                <w:rFonts w:ascii="Garamond" w:hAnsi="Garamond"/>
              </w:rPr>
              <w:t>::</w:t>
            </w:r>
            <w:proofErr w:type="gramEnd"/>
            <w:r w:rsidRPr="00A75648">
              <w:rPr>
                <w:rFonts w:ascii="Garamond" w:hAnsi="Garamond"/>
              </w:rPr>
              <w:t xml:space="preserve"> </w:t>
            </w:r>
            <w:proofErr w:type="spellStart"/>
            <w:r w:rsidRPr="00A75648">
              <w:rPr>
                <w:rFonts w:ascii="Garamond" w:hAnsi="Garamond"/>
              </w:rPr>
              <w:t>decodeJSON</w:t>
            </w:r>
            <w:proofErr w:type="spellEnd"/>
            <w:r w:rsidRPr="00A75648">
              <w:rPr>
                <w:rFonts w:ascii="Garamond" w:hAnsi="Garamond"/>
              </w:rPr>
              <w:t>(</w:t>
            </w:r>
            <w:proofErr w:type="spellStart"/>
            <w:r w:rsidRPr="00A75648">
              <w:rPr>
                <w:rFonts w:ascii="Garamond" w:hAnsi="Garamond" w:cstheme="majorHAnsi"/>
                <w:szCs w:val="20"/>
              </w:rPr>
              <w:t>JSONObject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obj,</w:t>
            </w:r>
            <w:r w:rsidRPr="00A75648">
              <w:rPr>
                <w:rFonts w:ascii="Garamond" w:hAnsi="Garamond" w:cstheme="majorHAnsi"/>
                <w:bCs/>
                <w:szCs w:val="20"/>
              </w:rPr>
              <w:t>int</w:t>
            </w:r>
            <w:proofErr w:type="spellEnd"/>
            <w:r w:rsidRPr="00A75648">
              <w:rPr>
                <w:rFonts w:ascii="Garamond" w:hAnsi="Garamond" w:cstheme="majorHAnsi"/>
                <w:szCs w:val="20"/>
              </w:rPr>
              <w:t xml:space="preserve"> </w:t>
            </w:r>
            <w:proofErr w:type="spellStart"/>
            <w:r w:rsidRPr="00A75648">
              <w:rPr>
                <w:rFonts w:ascii="Garamond" w:hAnsi="Garamond" w:cstheme="majorHAnsi"/>
                <w:szCs w:val="20"/>
              </w:rPr>
              <w:t>idplace</w:t>
            </w:r>
            <w:proofErr w:type="spellEnd"/>
            <w:r w:rsidRPr="00A75648">
              <w:rPr>
                <w:rFonts w:ascii="Garamond" w:hAnsi="Garamond"/>
              </w:rPr>
              <w:t xml:space="preserve">): List&lt;Locale&gt; </w:t>
            </w:r>
          </w:p>
          <w:p w:rsidR="003E35D8" w:rsidRPr="00A75648" w:rsidRDefault="003E35D8" w:rsidP="003E35D8">
            <w:pPr>
              <w:rPr>
                <w:rFonts w:ascii="Garamond" w:hAnsi="Garamond"/>
              </w:rPr>
            </w:pPr>
            <w:r w:rsidRPr="00A75648">
              <w:rPr>
                <w:rFonts w:ascii="Garamond" w:hAnsi="Garamond"/>
                <w:b/>
              </w:rPr>
              <w:t xml:space="preserve">  </w:t>
            </w:r>
            <w:proofErr w:type="spellStart"/>
            <w:r w:rsidRPr="00A75648">
              <w:rPr>
                <w:rFonts w:ascii="Garamond" w:hAnsi="Garamond"/>
                <w:b/>
              </w:rPr>
              <w:t>pre</w:t>
            </w:r>
            <w:proofErr w:type="spellEnd"/>
            <w:r w:rsidRPr="00A75648">
              <w:rPr>
                <w:rFonts w:ascii="Garamond" w:hAnsi="Garamond"/>
                <w:b/>
              </w:rPr>
              <w:t>:</w:t>
            </w:r>
            <w:r w:rsidRPr="00A75648">
              <w:rPr>
                <w:rFonts w:ascii="Garamond" w:hAnsi="Garamond"/>
              </w:rPr>
              <w:t xml:space="preserve"> </w:t>
            </w:r>
            <w:proofErr w:type="spellStart"/>
            <w:proofErr w:type="gramStart"/>
            <w:r w:rsidRPr="00A75648">
              <w:rPr>
                <w:rFonts w:ascii="Garamond" w:hAnsi="Garamond"/>
              </w:rPr>
              <w:t>obj</w:t>
            </w:r>
            <w:proofErr w:type="spellEnd"/>
            <w:r w:rsidRPr="00A75648">
              <w:rPr>
                <w:rFonts w:ascii="Garamond" w:hAnsi="Garamond"/>
              </w:rPr>
              <w:t>!=</w:t>
            </w:r>
            <w:proofErr w:type="spellStart"/>
            <w:proofErr w:type="gramEnd"/>
            <w:r w:rsidRPr="00A75648">
              <w:rPr>
                <w:rFonts w:ascii="Garamond" w:hAnsi="Garamond"/>
              </w:rPr>
              <w:t>null</w:t>
            </w:r>
            <w:proofErr w:type="spellEnd"/>
            <w:r w:rsidRPr="00A75648">
              <w:rPr>
                <w:rFonts w:ascii="Garamond" w:hAnsi="Garamond"/>
              </w:rPr>
              <w:t xml:space="preserve"> &amp;&amp; </w:t>
            </w:r>
            <w:proofErr w:type="spellStart"/>
            <w:r w:rsidRPr="00A75648">
              <w:rPr>
                <w:rFonts w:ascii="Garamond" w:hAnsi="Garamond"/>
              </w:rPr>
              <w:t>idplace</w:t>
            </w:r>
            <w:proofErr w:type="spellEnd"/>
            <w:r w:rsidRPr="00A75648">
              <w:rPr>
                <w:rFonts w:ascii="Garamond" w:hAnsi="Garamond"/>
              </w:rPr>
              <w:t>&gt;0</w:t>
            </w:r>
          </w:p>
          <w:p w:rsidR="003E35D8" w:rsidRPr="00A75648" w:rsidRDefault="003E35D8" w:rsidP="003E35D8">
            <w:pPr>
              <w:rPr>
                <w:rFonts w:ascii="Garamond" w:hAnsi="Garamond"/>
              </w:rPr>
            </w:pPr>
            <w:r w:rsidRPr="00A75648">
              <w:rPr>
                <w:rFonts w:ascii="Garamond" w:hAnsi="Garamond"/>
              </w:rPr>
              <w:t xml:space="preserve"> </w:t>
            </w:r>
          </w:p>
        </w:tc>
      </w:tr>
    </w:tbl>
    <w:p w:rsidR="003E35D8" w:rsidRDefault="003E35D8" w:rsidP="003E35D8">
      <w:pPr>
        <w:tabs>
          <w:tab w:val="left" w:pos="7828"/>
        </w:tabs>
      </w:pPr>
    </w:p>
    <w:p w:rsidR="003E35D8" w:rsidRPr="003E35D8" w:rsidRDefault="003E35D8" w:rsidP="003E35D8">
      <w:pPr>
        <w:pStyle w:val="Sottotitolo"/>
        <w:tabs>
          <w:tab w:val="left" w:pos="7828"/>
        </w:tabs>
        <w:jc w:val="left"/>
        <w:rPr>
          <w:rFonts w:ascii="Garamond" w:hAnsi="Garamond"/>
          <w:b/>
          <w:sz w:val="32"/>
        </w:rPr>
      </w:pPr>
      <w:r w:rsidRPr="003E35D8">
        <w:rPr>
          <w:rFonts w:ascii="Garamond" w:hAnsi="Garamond"/>
          <w:b/>
          <w:sz w:val="32"/>
        </w:rPr>
        <w:t>Control</w:t>
      </w: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SearchController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SearchController</w:t>
            </w:r>
            <w:proofErr w:type="spellEnd"/>
            <w:r w:rsidRPr="00A75648">
              <w:rPr>
                <w:rFonts w:ascii="Garamond" w:hAnsi="Garamond"/>
              </w:rPr>
              <w:t>::</w:t>
            </w:r>
            <w:proofErr w:type="spellStart"/>
            <w:proofErr w:type="gramEnd"/>
            <w:r w:rsidRPr="00A75648">
              <w:rPr>
                <w:rFonts w:ascii="Garamond" w:hAnsi="Garamond"/>
              </w:rPr>
              <w:t>search</w:t>
            </w:r>
            <w:proofErr w:type="spellEnd"/>
            <w:r w:rsidRPr="00A75648">
              <w:rPr>
                <w:rFonts w:ascii="Garamond" w:hAnsi="Garamond"/>
              </w:rPr>
              <w:t>() :</w:t>
            </w:r>
            <w:proofErr w:type="spellStart"/>
            <w:r w:rsidRPr="00A75648">
              <w:rPr>
                <w:rFonts w:ascii="Garamond" w:hAnsi="Garamond"/>
              </w:rPr>
              <w:t>JSONObject</w:t>
            </w:r>
            <w:proofErr w:type="spellEnd"/>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proofErr w:type="spellStart"/>
            <w:r w:rsidRPr="00A75648">
              <w:rPr>
                <w:rFonts w:ascii="Garamond" w:hAnsi="Garamond"/>
              </w:rPr>
              <w:t>json</w:t>
            </w:r>
            <w:proofErr w:type="spellEnd"/>
            <w:r w:rsidRPr="00A75648">
              <w:rPr>
                <w:rFonts w:ascii="Garamond" w:hAnsi="Garamond"/>
              </w:rPr>
              <w:t>(lista locali)</w:t>
            </w:r>
          </w:p>
        </w:tc>
      </w:tr>
    </w:tbl>
    <w:p w:rsidR="003E35D8" w:rsidRDefault="003E35D8" w:rsidP="003E35D8">
      <w:pPr>
        <w:tabs>
          <w:tab w:val="left" w:pos="7828"/>
        </w:tabs>
      </w:pPr>
    </w:p>
    <w:p w:rsidR="003E35D8" w:rsidRDefault="003E35D8" w:rsidP="003E35D8">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Nome classe</w:t>
            </w:r>
          </w:p>
        </w:tc>
        <w:tc>
          <w:tcPr>
            <w:tcW w:w="8115"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proofErr w:type="spellStart"/>
            <w:r w:rsidRPr="00A75648">
              <w:rPr>
                <w:rFonts w:ascii="Century Gothic" w:hAnsi="Century Gothic"/>
                <w:b/>
              </w:rPr>
              <w:t>ReviewController</w:t>
            </w:r>
            <w:proofErr w:type="spellEnd"/>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Descrizione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Control che gestisce le due modalità di ricerca</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Invariante</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Garamond" w:hAnsi="Garamond"/>
              </w:rPr>
            </w:pPr>
            <w:r w:rsidRPr="00A75648">
              <w:rPr>
                <w:rFonts w:ascii="Garamond" w:hAnsi="Garamond"/>
              </w:rPr>
              <w:t>Parametri richiesta validi</w:t>
            </w:r>
          </w:p>
        </w:tc>
      </w:tr>
      <w:tr w:rsidR="003E35D8" w:rsidTr="002C1A12">
        <w:tc>
          <w:tcPr>
            <w:tcW w:w="1950" w:type="dxa"/>
            <w:shd w:val="clear" w:color="auto" w:fill="2E74B5" w:themeFill="accent1" w:themeFillShade="BF"/>
            <w:tcMar>
              <w:top w:w="100" w:type="dxa"/>
              <w:left w:w="100" w:type="dxa"/>
              <w:bottom w:w="100" w:type="dxa"/>
              <w:right w:w="100" w:type="dxa"/>
            </w:tcMar>
          </w:tcPr>
          <w:p w:rsidR="003E35D8" w:rsidRPr="00A75648" w:rsidRDefault="003E35D8" w:rsidP="003E35D8">
            <w:pPr>
              <w:pBdr>
                <w:top w:val="nil"/>
                <w:left w:val="nil"/>
                <w:bottom w:val="nil"/>
                <w:right w:val="nil"/>
                <w:between w:val="nil"/>
              </w:pBdr>
              <w:rPr>
                <w:rFonts w:ascii="Century Gothic" w:hAnsi="Century Gothic"/>
                <w:b/>
              </w:rPr>
            </w:pPr>
            <w:r w:rsidRPr="00A75648">
              <w:rPr>
                <w:rFonts w:ascii="Century Gothic" w:hAnsi="Century Gothic"/>
                <w:b/>
              </w:rPr>
              <w:t>Metodi</w:t>
            </w:r>
          </w:p>
        </w:tc>
        <w:tc>
          <w:tcPr>
            <w:tcW w:w="8115" w:type="dxa"/>
            <w:shd w:val="clear" w:color="auto" w:fill="DEEAF6" w:themeFill="accent1" w:themeFillTint="33"/>
            <w:tcMar>
              <w:top w:w="100" w:type="dxa"/>
              <w:left w:w="100" w:type="dxa"/>
              <w:bottom w:w="100" w:type="dxa"/>
              <w:right w:w="100" w:type="dxa"/>
            </w:tcMar>
          </w:tcPr>
          <w:p w:rsidR="003E35D8" w:rsidRPr="00A75648" w:rsidRDefault="003E35D8" w:rsidP="003E35D8">
            <w:pPr>
              <w:rPr>
                <w:rFonts w:ascii="Garamond" w:hAnsi="Garamond"/>
                <w:b/>
              </w:rPr>
            </w:pPr>
            <w:proofErr w:type="spellStart"/>
            <w:r w:rsidRPr="00A75648">
              <w:rPr>
                <w:rFonts w:ascii="Garamond" w:hAnsi="Garamond"/>
                <w:b/>
              </w:rPr>
              <w:t>Context</w:t>
            </w:r>
            <w:proofErr w:type="spellEnd"/>
            <w:r w:rsidRPr="00A75648">
              <w:rPr>
                <w:rFonts w:ascii="Garamond" w:hAnsi="Garamond"/>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editRecensione</w:t>
            </w:r>
            <w:proofErr w:type="spellEnd"/>
            <w:r w:rsidRPr="00A75648">
              <w:rPr>
                <w:rFonts w:ascii="Garamond" w:hAnsi="Garamond"/>
              </w:rPr>
              <w:t>(</w:t>
            </w:r>
            <w:proofErr w:type="spellStart"/>
            <w:r w:rsidRPr="00A75648">
              <w:rPr>
                <w:rFonts w:ascii="Garamond" w:hAnsi="Garamond"/>
              </w:rPr>
              <w:t>int</w:t>
            </w:r>
            <w:proofErr w:type="spellEnd"/>
            <w:r w:rsidRPr="00A75648">
              <w:rPr>
                <w:rFonts w:ascii="Garamond" w:hAnsi="Garamond"/>
              </w:rPr>
              <w:t xml:space="preserve"> </w:t>
            </w:r>
            <w:proofErr w:type="spellStart"/>
            <w:r w:rsidRPr="00A75648">
              <w:rPr>
                <w:rFonts w:ascii="Garamond" w:hAnsi="Garamond"/>
              </w:rPr>
              <w:t>id,String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b/>
              </w:rPr>
              <w:t xml:space="preserve"> </w:t>
            </w:r>
          </w:p>
          <w:p w:rsidR="003E35D8" w:rsidRPr="00A75648" w:rsidRDefault="003E35D8" w:rsidP="003E35D8">
            <w:pPr>
              <w:rPr>
                <w:rFonts w:ascii="Garamond" w:hAnsi="Garamond"/>
              </w:rPr>
            </w:pPr>
            <w:r w:rsidRPr="00A75648">
              <w:rPr>
                <w:rFonts w:ascii="Garamond" w:hAnsi="Garamond"/>
              </w:rPr>
              <w:t xml:space="preserve">  </w:t>
            </w:r>
            <w:r w:rsidRPr="00A75648">
              <w:rPr>
                <w:rFonts w:ascii="Garamond" w:hAnsi="Garamond"/>
                <w:b/>
              </w:rPr>
              <w:t xml:space="preserve">post: </w:t>
            </w:r>
            <w:r w:rsidR="00A75648">
              <w:rPr>
                <w:rFonts w:ascii="Garamond" w:hAnsi="Garamond"/>
              </w:rPr>
              <w:t>JSON</w:t>
            </w:r>
            <w:r w:rsidRPr="00A75648">
              <w:rPr>
                <w:rFonts w:ascii="Garamond" w:hAnsi="Garamond"/>
              </w:rPr>
              <w:t>(stato=0/1)</w:t>
            </w:r>
          </w:p>
          <w:p w:rsidR="003E35D8" w:rsidRPr="00A75648" w:rsidRDefault="003E35D8" w:rsidP="003E35D8">
            <w:pPr>
              <w:rPr>
                <w:rFonts w:ascii="Garamond" w:hAnsi="Garamond"/>
              </w:rPr>
            </w:pPr>
            <w:proofErr w:type="spellStart"/>
            <w:r w:rsidRPr="00A75648">
              <w:rPr>
                <w:rFonts w:ascii="Garamond" w:hAnsi="Garamond"/>
                <w:b/>
              </w:rPr>
              <w:t>Context</w:t>
            </w:r>
            <w:proofErr w:type="spellEnd"/>
            <w:r w:rsidRPr="00A75648">
              <w:rPr>
                <w:rFonts w:ascii="Garamond" w:hAnsi="Garamond"/>
                <w:b/>
              </w:rPr>
              <w:t xml:space="preserve"> </w:t>
            </w:r>
            <w:proofErr w:type="spellStart"/>
            <w:proofErr w:type="gramStart"/>
            <w:r w:rsidRPr="00A75648">
              <w:rPr>
                <w:rFonts w:ascii="Garamond" w:hAnsi="Garamond"/>
              </w:rPr>
              <w:t>ReviewController</w:t>
            </w:r>
            <w:proofErr w:type="spellEnd"/>
            <w:r w:rsidRPr="00A75648">
              <w:rPr>
                <w:rFonts w:ascii="Garamond" w:hAnsi="Garamond"/>
              </w:rPr>
              <w:t>::</w:t>
            </w:r>
            <w:proofErr w:type="spellStart"/>
            <w:proofErr w:type="gramEnd"/>
            <w:r w:rsidRPr="00A75648">
              <w:rPr>
                <w:rFonts w:ascii="Garamond" w:hAnsi="Garamond"/>
              </w:rPr>
              <w:t>addRecensione</w:t>
            </w:r>
            <w:proofErr w:type="spellEnd"/>
            <w:r w:rsidRPr="00A75648">
              <w:rPr>
                <w:rFonts w:ascii="Garamond" w:hAnsi="Garamond"/>
              </w:rPr>
              <w:t>(</w:t>
            </w:r>
            <w:proofErr w:type="spellStart"/>
            <w:r w:rsidRPr="00A75648">
              <w:rPr>
                <w:rFonts w:ascii="Garamond" w:hAnsi="Garamond"/>
              </w:rPr>
              <w:t>String</w:t>
            </w:r>
            <w:proofErr w:type="spellEnd"/>
            <w:r w:rsidRPr="00A75648">
              <w:rPr>
                <w:rFonts w:ascii="Garamond" w:hAnsi="Garamond"/>
              </w:rPr>
              <w:t xml:space="preserve"> </w:t>
            </w:r>
            <w:proofErr w:type="spellStart"/>
            <w:r w:rsidRPr="00A75648">
              <w:rPr>
                <w:rFonts w:ascii="Garamond" w:hAnsi="Garamond"/>
              </w:rPr>
              <w:t>account,int</w:t>
            </w:r>
            <w:proofErr w:type="spellEnd"/>
            <w:r w:rsidRPr="00A75648">
              <w:rPr>
                <w:rFonts w:ascii="Garamond" w:hAnsi="Garamond"/>
              </w:rPr>
              <w:t xml:space="preserve"> </w:t>
            </w:r>
            <w:proofErr w:type="spellStart"/>
            <w:r w:rsidRPr="00A75648">
              <w:rPr>
                <w:rFonts w:ascii="Garamond" w:hAnsi="Garamond"/>
              </w:rPr>
              <w:t>id_l,String</w:t>
            </w:r>
            <w:proofErr w:type="spellEnd"/>
            <w:r w:rsidRPr="00A75648">
              <w:rPr>
                <w:rFonts w:ascii="Garamond" w:hAnsi="Garamond"/>
              </w:rPr>
              <w:t xml:space="preserve"> </w:t>
            </w:r>
            <w:proofErr w:type="spellStart"/>
            <w:r w:rsidRPr="00A75648">
              <w:rPr>
                <w:rFonts w:ascii="Garamond" w:hAnsi="Garamond"/>
              </w:rPr>
              <w:t>testo,String</w:t>
            </w:r>
            <w:proofErr w:type="spellEnd"/>
            <w:r w:rsidRPr="00A75648">
              <w:rPr>
                <w:rFonts w:ascii="Garamond" w:hAnsi="Garamond"/>
              </w:rPr>
              <w:t xml:space="preserve"> </w:t>
            </w:r>
            <w:proofErr w:type="spellStart"/>
            <w:r w:rsidRPr="00A75648">
              <w:rPr>
                <w:rFonts w:ascii="Garamond" w:hAnsi="Garamond"/>
              </w:rPr>
              <w:t>titolo,int</w:t>
            </w:r>
            <w:proofErr w:type="spellEnd"/>
            <w:r w:rsidRPr="00A75648">
              <w:rPr>
                <w:rFonts w:ascii="Garamond" w:hAnsi="Garamond"/>
              </w:rPr>
              <w:t xml:space="preserve"> </w:t>
            </w:r>
            <w:proofErr w:type="spellStart"/>
            <w:r w:rsidRPr="00A75648">
              <w:rPr>
                <w:rFonts w:ascii="Garamond" w:hAnsi="Garamond"/>
              </w:rPr>
              <w:t>votoS,int</w:t>
            </w:r>
            <w:proofErr w:type="spellEnd"/>
            <w:r w:rsidRPr="00A75648">
              <w:rPr>
                <w:rFonts w:ascii="Garamond" w:hAnsi="Garamond"/>
              </w:rPr>
              <w:t xml:space="preserve"> </w:t>
            </w:r>
            <w:proofErr w:type="spellStart"/>
            <w:r w:rsidRPr="00A75648">
              <w:rPr>
                <w:rFonts w:ascii="Garamond" w:hAnsi="Garamond"/>
              </w:rPr>
              <w:t>votoQP,int</w:t>
            </w:r>
            <w:proofErr w:type="spellEnd"/>
            <w:r w:rsidRPr="00A75648">
              <w:rPr>
                <w:rFonts w:ascii="Garamond" w:hAnsi="Garamond"/>
              </w:rPr>
              <w:t xml:space="preserve"> </w:t>
            </w:r>
            <w:proofErr w:type="spellStart"/>
            <w:r w:rsidRPr="00A75648">
              <w:rPr>
                <w:rFonts w:ascii="Garamond" w:hAnsi="Garamond"/>
              </w:rPr>
              <w:t>votoCibo</w:t>
            </w:r>
            <w:proofErr w:type="spellEnd"/>
            <w:r w:rsidRPr="00A75648">
              <w:rPr>
                <w:rFonts w:ascii="Garamond" w:hAnsi="Garamond"/>
              </w:rPr>
              <w:t>) :</w:t>
            </w:r>
            <w:proofErr w:type="spellStart"/>
            <w:r w:rsidRPr="00A75648">
              <w:rPr>
                <w:rFonts w:ascii="Garamond" w:hAnsi="Garamond"/>
              </w:rPr>
              <w:t>void</w:t>
            </w:r>
            <w:proofErr w:type="spellEnd"/>
            <w:r w:rsidRPr="00A75648">
              <w:rPr>
                <w:rFonts w:ascii="Garamond" w:hAnsi="Garamond"/>
              </w:rPr>
              <w:t xml:space="preserve"> </w:t>
            </w:r>
          </w:p>
          <w:p w:rsidR="003E35D8" w:rsidRPr="00A75648" w:rsidRDefault="003E35D8" w:rsidP="003E35D8">
            <w:pPr>
              <w:rPr>
                <w:rFonts w:ascii="Garamond" w:hAnsi="Garamond"/>
              </w:rPr>
            </w:pPr>
            <w:r w:rsidRPr="00A75648">
              <w:rPr>
                <w:rFonts w:ascii="Garamond" w:hAnsi="Garamond"/>
              </w:rPr>
              <w:t xml:space="preserve">post: </w:t>
            </w:r>
            <w:proofErr w:type="spellStart"/>
            <w:r w:rsidRPr="00A75648">
              <w:rPr>
                <w:rFonts w:ascii="Garamond" w:hAnsi="Garamond"/>
              </w:rPr>
              <w:t>json</w:t>
            </w:r>
            <w:proofErr w:type="spellEnd"/>
            <w:r w:rsidRPr="00A75648">
              <w:rPr>
                <w:rFonts w:ascii="Garamond" w:hAnsi="Garamond"/>
              </w:rPr>
              <w:t>(stato=0/1)</w:t>
            </w:r>
          </w:p>
        </w:tc>
      </w:tr>
    </w:tbl>
    <w:p w:rsidR="003E35D8" w:rsidRPr="001F5F99" w:rsidRDefault="003E35D8" w:rsidP="001F5F99"/>
    <w:sectPr w:rsidR="003E35D8" w:rsidRPr="001F5F99" w:rsidSect="00B51734">
      <w:footerReference w:type="default" r:id="rId41"/>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966" w:rsidRDefault="00FE3966">
      <w:r>
        <w:separator/>
      </w:r>
    </w:p>
  </w:endnote>
  <w:endnote w:type="continuationSeparator" w:id="0">
    <w:p w:rsidR="00FE3966" w:rsidRDefault="00FE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3E35D8">
      <w:trPr>
        <w:trHeight w:val="276"/>
      </w:trPr>
      <w:tc>
        <w:tcPr>
          <w:tcW w:w="3212" w:type="dxa"/>
          <w:vMerge w:val="restart"/>
          <w:tcBorders>
            <w:top w:val="single" w:sz="1" w:space="0" w:color="000000"/>
            <w:left w:val="single" w:sz="1" w:space="0" w:color="000000"/>
            <w:bottom w:val="single" w:sz="1" w:space="0" w:color="000000"/>
          </w:tcBorders>
        </w:tcPr>
        <w:p w:rsidR="003E35D8" w:rsidRDefault="003E35D8">
          <w:pPr>
            <w:pStyle w:val="Contenutotabella"/>
          </w:pPr>
        </w:p>
      </w:tc>
      <w:tc>
        <w:tcPr>
          <w:tcW w:w="3212" w:type="dxa"/>
          <w:vMerge w:val="restart"/>
          <w:tcBorders>
            <w:top w:val="single" w:sz="1" w:space="0" w:color="000000"/>
            <w:left w:val="single" w:sz="1" w:space="0" w:color="000000"/>
            <w:bottom w:val="single" w:sz="1" w:space="0" w:color="000000"/>
          </w:tcBorders>
        </w:tcPr>
        <w:p w:rsidR="003E35D8" w:rsidRPr="00D856E9" w:rsidRDefault="003E35D8" w:rsidP="00D856E9">
          <w:pPr>
            <w:pStyle w:val="Contenutotabella"/>
            <w:jc w:val="right"/>
            <w:rPr>
              <w:rFonts w:ascii="Century Gothic" w:hAnsi="Century Gothic"/>
              <w:sz w:val="16"/>
            </w:rPr>
          </w:pPr>
          <w:r w:rsidRPr="00D856E9">
            <w:rPr>
              <w:rFonts w:ascii="Century Gothic" w:hAnsi="Century Gothic"/>
              <w:sz w:val="16"/>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3E35D8" w:rsidRPr="00D856E9" w:rsidRDefault="003E35D8" w:rsidP="00D856E9">
          <w:pPr>
            <w:pStyle w:val="Contenutotabella"/>
            <w:jc w:val="right"/>
            <w:rPr>
              <w:rFonts w:ascii="Century Gothic" w:hAnsi="Century Gothic"/>
              <w:sz w:val="16"/>
            </w:rPr>
          </w:pPr>
        </w:p>
      </w:tc>
    </w:tr>
  </w:tbl>
  <w:p w:rsidR="003E35D8" w:rsidRDefault="003E35D8">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16"/>
      <w:gridCol w:w="3211"/>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Pagina 3 di 4</w:t>
          </w:r>
        </w:p>
      </w:tc>
    </w:tr>
  </w:tbl>
  <w:p w:rsidR="003E35D8" w:rsidRDefault="003E35D8"/>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422754">
          <w:pPr>
            <w:rPr>
              <w:rFonts w:ascii="Century Gothic" w:hAnsi="Century Gothic"/>
              <w:sz w:val="16"/>
              <w:szCs w:val="16"/>
            </w:rPr>
          </w:pPr>
        </w:p>
      </w:tc>
    </w:tr>
  </w:tbl>
  <w:p w:rsidR="003E35D8" w:rsidRDefault="003E35D8"/>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3219"/>
      <w:gridCol w:w="3204"/>
    </w:tblGrid>
    <w:tr w:rsidR="003E35D8" w:rsidTr="00F67CB3">
      <w:tc>
        <w:tcPr>
          <w:tcW w:w="3259" w:type="dxa"/>
          <w:shd w:val="clear" w:color="auto" w:fill="auto"/>
        </w:tcPr>
        <w:p w:rsidR="003E35D8" w:rsidRDefault="003E35D8"/>
      </w:tc>
      <w:tc>
        <w:tcPr>
          <w:tcW w:w="3259" w:type="dxa"/>
          <w:shd w:val="clear" w:color="auto" w:fill="auto"/>
        </w:tcPr>
        <w:p w:rsidR="003E35D8" w:rsidRPr="00F67CB3" w:rsidRDefault="003E35D8" w:rsidP="00F67CB3">
          <w:pPr>
            <w:jc w:val="right"/>
            <w:rPr>
              <w:rFonts w:ascii="Century Gothic" w:hAnsi="Century Gothic"/>
              <w:sz w:val="16"/>
              <w:szCs w:val="16"/>
            </w:rPr>
          </w:pPr>
          <w:r w:rsidRPr="00F67CB3">
            <w:rPr>
              <w:rFonts w:ascii="Century Gothic" w:hAnsi="Century Gothic"/>
              <w:sz w:val="16"/>
              <w:szCs w:val="16"/>
            </w:rPr>
            <w:t>Ingegneria del Software</w:t>
          </w:r>
        </w:p>
      </w:tc>
      <w:tc>
        <w:tcPr>
          <w:tcW w:w="3259" w:type="dxa"/>
          <w:shd w:val="clear" w:color="auto" w:fill="auto"/>
        </w:tcPr>
        <w:p w:rsidR="003E35D8" w:rsidRPr="00F67CB3" w:rsidRDefault="003E35D8" w:rsidP="00F67CB3">
          <w:pPr>
            <w:jc w:val="right"/>
            <w:rPr>
              <w:rFonts w:ascii="Century Gothic" w:hAnsi="Century Gothic"/>
              <w:sz w:val="16"/>
              <w:szCs w:val="16"/>
            </w:rPr>
          </w:pPr>
        </w:p>
      </w:tc>
    </w:tr>
  </w:tbl>
  <w:p w:rsidR="003E35D8" w:rsidRDefault="003E35D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966" w:rsidRDefault="00FE3966">
      <w:r>
        <w:separator/>
      </w:r>
    </w:p>
  </w:footnote>
  <w:footnote w:type="continuationSeparator" w:id="0">
    <w:p w:rsidR="00FE3966" w:rsidRDefault="00FE39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E35D8" w:rsidTr="00E25806">
      <w:trPr>
        <w:trHeight w:val="369"/>
      </w:trPr>
      <w:tc>
        <w:tcPr>
          <w:tcW w:w="6745" w:type="dxa"/>
          <w:vMerge w:val="restart"/>
          <w:tcBorders>
            <w:top w:val="single" w:sz="1" w:space="0" w:color="000000"/>
            <w:left w:val="single" w:sz="1" w:space="0" w:color="000000"/>
            <w:bottom w:val="single" w:sz="1" w:space="0" w:color="000000"/>
          </w:tcBorders>
        </w:tcPr>
        <w:p w:rsidR="003E35D8" w:rsidRPr="00D856E9" w:rsidRDefault="003E35D8" w:rsidP="00D856E9">
          <w:pPr>
            <w:pStyle w:val="Intestazionetabella"/>
            <w:rPr>
              <w:rFonts w:ascii="Garamond" w:hAnsi="Garamond"/>
              <w:b w:val="0"/>
            </w:rPr>
          </w:pPr>
          <w:r w:rsidRPr="00D856E9">
            <w:rPr>
              <w:rFonts w:ascii="Garamond" w:hAnsi="Garamond"/>
              <w:b w:val="0"/>
            </w:rPr>
            <w:t>Progetto: Youth Club</w:t>
          </w:r>
        </w:p>
      </w:tc>
      <w:tc>
        <w:tcPr>
          <w:tcW w:w="2892" w:type="dxa"/>
          <w:vMerge w:val="restart"/>
          <w:tcBorders>
            <w:top w:val="single" w:sz="1" w:space="0" w:color="000000"/>
            <w:left w:val="single" w:sz="1" w:space="0" w:color="000000"/>
            <w:bottom w:val="single" w:sz="1" w:space="0" w:color="000000"/>
            <w:right w:val="single" w:sz="1" w:space="0" w:color="000000"/>
          </w:tcBorders>
        </w:tcPr>
        <w:p w:rsidR="003E35D8" w:rsidRPr="00D856E9" w:rsidRDefault="003E35D8" w:rsidP="00D856E9">
          <w:pPr>
            <w:pStyle w:val="Intestazionetabella"/>
            <w:rPr>
              <w:rFonts w:ascii="Garamond" w:hAnsi="Garamond"/>
              <w:b w:val="0"/>
            </w:rPr>
          </w:pPr>
          <w:r w:rsidRPr="00D856E9">
            <w:rPr>
              <w:rFonts w:ascii="Garamond" w:hAnsi="Garamond"/>
              <w:b w:val="0"/>
            </w:rPr>
            <w:t xml:space="preserve">Versione: </w:t>
          </w:r>
          <w:r>
            <w:rPr>
              <w:rFonts w:ascii="Garamond" w:hAnsi="Garamond"/>
              <w:b w:val="0"/>
            </w:rPr>
            <w:t>1</w:t>
          </w:r>
          <w:r w:rsidRPr="00D856E9">
            <w:rPr>
              <w:rFonts w:ascii="Garamond" w:hAnsi="Garamond"/>
              <w:b w:val="0"/>
            </w:rPr>
            <w:t>.</w:t>
          </w:r>
          <w:r>
            <w:rPr>
              <w:rFonts w:ascii="Garamond" w:hAnsi="Garamond"/>
              <w:b w:val="0"/>
            </w:rPr>
            <w:t>0</w:t>
          </w:r>
        </w:p>
      </w:tc>
    </w:tr>
    <w:tr w:rsidR="003E35D8">
      <w:trPr>
        <w:trHeight w:val="270"/>
      </w:trPr>
      <w:tc>
        <w:tcPr>
          <w:tcW w:w="6745" w:type="dxa"/>
          <w:vMerge w:val="restart"/>
          <w:tcBorders>
            <w:left w:val="single" w:sz="1" w:space="0" w:color="000000"/>
            <w:bottom w:val="single" w:sz="1" w:space="0" w:color="000000"/>
          </w:tcBorders>
        </w:tcPr>
        <w:p w:rsidR="003E35D8" w:rsidRPr="00D856E9" w:rsidRDefault="003E35D8" w:rsidP="004F1646">
          <w:pPr>
            <w:pStyle w:val="Contenutotabella"/>
            <w:jc w:val="center"/>
            <w:rPr>
              <w:rFonts w:ascii="Garamond" w:hAnsi="Garamond"/>
            </w:rPr>
          </w:pPr>
          <w:r w:rsidRPr="00D856E9">
            <w:rPr>
              <w:rFonts w:ascii="Garamond" w:hAnsi="Garamond"/>
            </w:rPr>
            <w:t xml:space="preserve">Documento: </w:t>
          </w:r>
          <w:r>
            <w:rPr>
              <w:rFonts w:ascii="Garamond" w:hAnsi="Garamond"/>
            </w:rPr>
            <w:t xml:space="preserve">Object Design </w:t>
          </w:r>
          <w:proofErr w:type="spellStart"/>
          <w:r>
            <w:rPr>
              <w:rFonts w:ascii="Garamond" w:hAnsi="Garamond"/>
            </w:rPr>
            <w:t>Document</w:t>
          </w:r>
          <w:proofErr w:type="spellEnd"/>
        </w:p>
      </w:tc>
      <w:tc>
        <w:tcPr>
          <w:tcW w:w="2892" w:type="dxa"/>
          <w:vMerge w:val="restart"/>
          <w:tcBorders>
            <w:left w:val="single" w:sz="1" w:space="0" w:color="000000"/>
            <w:bottom w:val="single" w:sz="1" w:space="0" w:color="000000"/>
            <w:right w:val="single" w:sz="1" w:space="0" w:color="000000"/>
          </w:tcBorders>
        </w:tcPr>
        <w:p w:rsidR="003E35D8" w:rsidRPr="00D856E9" w:rsidRDefault="003E35D8" w:rsidP="004F1646">
          <w:pPr>
            <w:pStyle w:val="Contenutotabella"/>
            <w:jc w:val="center"/>
            <w:rPr>
              <w:rFonts w:ascii="Garamond" w:hAnsi="Garamond"/>
            </w:rPr>
          </w:pPr>
          <w:r w:rsidRPr="00D856E9">
            <w:rPr>
              <w:rFonts w:ascii="Garamond" w:hAnsi="Garamond"/>
            </w:rPr>
            <w:t xml:space="preserve">Data: </w:t>
          </w:r>
          <w:r w:rsidR="00214935">
            <w:rPr>
              <w:rFonts w:ascii="Garamond" w:hAnsi="Garamond"/>
            </w:rPr>
            <w:t>04</w:t>
          </w:r>
          <w:r w:rsidRPr="00D856E9">
            <w:rPr>
              <w:rFonts w:ascii="Garamond" w:hAnsi="Garamond"/>
            </w:rPr>
            <w:t>/</w:t>
          </w:r>
          <w:r>
            <w:rPr>
              <w:rFonts w:ascii="Garamond" w:hAnsi="Garamond"/>
            </w:rPr>
            <w:t>02</w:t>
          </w:r>
          <w:r w:rsidRPr="00D856E9">
            <w:rPr>
              <w:rFonts w:ascii="Garamond" w:hAnsi="Garamond"/>
            </w:rPr>
            <w:t>/</w:t>
          </w:r>
          <w:r>
            <w:rPr>
              <w:rFonts w:ascii="Garamond" w:hAnsi="Garamond"/>
            </w:rPr>
            <w:t>2019</w:t>
          </w:r>
        </w:p>
      </w:tc>
    </w:tr>
  </w:tbl>
  <w:p w:rsidR="003E35D8" w:rsidRDefault="003E35D8">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5D8" w:rsidRDefault="003E35D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0F7236D"/>
    <w:multiLevelType w:val="hybridMultilevel"/>
    <w:tmpl w:val="845413F6"/>
    <w:lvl w:ilvl="0" w:tplc="2CC4C564">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635AA7"/>
    <w:multiLevelType w:val="hybridMultilevel"/>
    <w:tmpl w:val="28083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66002D2"/>
    <w:multiLevelType w:val="multilevel"/>
    <w:tmpl w:val="79CAA298"/>
    <w:lvl w:ilvl="0">
      <w:start w:val="1"/>
      <w:numFmt w:val="decimal"/>
      <w:lvlText w:val="%1"/>
      <w:lvlJc w:val="left"/>
      <w:pPr>
        <w:ind w:left="456" w:hanging="456"/>
      </w:pPr>
      <w:rPr>
        <w:rFonts w:hint="default"/>
      </w:rPr>
    </w:lvl>
    <w:lvl w:ilvl="1">
      <w:start w:val="1"/>
      <w:numFmt w:val="decimal"/>
      <w:lvlText w:val="%1.%2"/>
      <w:lvlJc w:val="left"/>
      <w:pPr>
        <w:ind w:left="1004" w:hanging="720"/>
      </w:pPr>
      <w:rPr>
        <w:rFonts w:hint="default"/>
        <w:sz w:val="32"/>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864" w:hanging="2160"/>
      </w:pPr>
      <w:rPr>
        <w:rFonts w:hint="default"/>
      </w:rPr>
    </w:lvl>
    <w:lvl w:ilvl="7">
      <w:start w:val="1"/>
      <w:numFmt w:val="decimal"/>
      <w:lvlText w:val="%1.%2.%3.%4.%5.%6.%7.%8"/>
      <w:lvlJc w:val="left"/>
      <w:pPr>
        <w:ind w:left="4508" w:hanging="2520"/>
      </w:pPr>
      <w:rPr>
        <w:rFonts w:hint="default"/>
      </w:rPr>
    </w:lvl>
    <w:lvl w:ilvl="8">
      <w:start w:val="1"/>
      <w:numFmt w:val="decimal"/>
      <w:lvlText w:val="%1.%2.%3.%4.%5.%6.%7.%8.%9"/>
      <w:lvlJc w:val="left"/>
      <w:pPr>
        <w:ind w:left="4792" w:hanging="2520"/>
      </w:pPr>
      <w:rPr>
        <w:rFonts w:hint="default"/>
      </w:rPr>
    </w:lvl>
  </w:abstractNum>
  <w:abstractNum w:abstractNumId="8" w15:restartNumberingAfterBreak="0">
    <w:nsid w:val="1F8433D7"/>
    <w:multiLevelType w:val="multilevel"/>
    <w:tmpl w:val="B15E0A96"/>
    <w:lvl w:ilvl="0">
      <w:start w:val="1"/>
      <w:numFmt w:val="decimal"/>
      <w:lvlText w:val="%1."/>
      <w:lvlJc w:val="left"/>
      <w:pPr>
        <w:ind w:left="360" w:hanging="360"/>
      </w:pPr>
    </w:lvl>
    <w:lvl w:ilvl="1">
      <w:start w:val="1"/>
      <w:numFmt w:val="decimal"/>
      <w:pStyle w:val="Titolo2"/>
      <w:lvlText w:val="%1.%2."/>
      <w:lvlJc w:val="left"/>
      <w:pPr>
        <w:ind w:left="716" w:hanging="432"/>
      </w:pPr>
      <w:rPr>
        <w:rFonts w:ascii="Century Gothic" w:hAnsi="Century Gothic" w:hint="default"/>
        <w:i w:val="0"/>
        <w:sz w:val="32"/>
      </w:r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2" w15:restartNumberingAfterBreak="0">
    <w:nsid w:val="24E23190"/>
    <w:multiLevelType w:val="hybridMultilevel"/>
    <w:tmpl w:val="29AC2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8852D4B"/>
    <w:multiLevelType w:val="hybridMultilevel"/>
    <w:tmpl w:val="C924F9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EE3D98"/>
    <w:multiLevelType w:val="hybridMultilevel"/>
    <w:tmpl w:val="4C3C04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5A00050"/>
    <w:multiLevelType w:val="multilevel"/>
    <w:tmpl w:val="5A96CA08"/>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abstractNum w:abstractNumId="19" w15:restartNumberingAfterBreak="0">
    <w:nsid w:val="3FF905C0"/>
    <w:multiLevelType w:val="multilevel"/>
    <w:tmpl w:val="8744D45C"/>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0" w15:restartNumberingAfterBreak="0">
    <w:nsid w:val="442F1208"/>
    <w:multiLevelType w:val="hybridMultilevel"/>
    <w:tmpl w:val="0F164030"/>
    <w:lvl w:ilvl="0" w:tplc="04100011">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479734DA"/>
    <w:multiLevelType w:val="multilevel"/>
    <w:tmpl w:val="9A506914"/>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535662F8"/>
    <w:multiLevelType w:val="hybridMultilevel"/>
    <w:tmpl w:val="3536C4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5BB2229"/>
    <w:multiLevelType w:val="hybridMultilevel"/>
    <w:tmpl w:val="901A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282FF7"/>
    <w:multiLevelType w:val="hybridMultilevel"/>
    <w:tmpl w:val="987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C657BE7"/>
    <w:multiLevelType w:val="hybridMultilevel"/>
    <w:tmpl w:val="279296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EC06A69"/>
    <w:multiLevelType w:val="multilevel"/>
    <w:tmpl w:val="FF4A74C6"/>
    <w:lvl w:ilvl="0">
      <w:start w:val="1"/>
      <w:numFmt w:val="bullet"/>
      <w:lvlText w:val="●"/>
      <w:lvlJc w:val="left"/>
      <w:pPr>
        <w:ind w:left="1069"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28" w15:restartNumberingAfterBreak="0">
    <w:nsid w:val="7EF418F2"/>
    <w:multiLevelType w:val="hybridMultilevel"/>
    <w:tmpl w:val="DF32226E"/>
    <w:lvl w:ilvl="0" w:tplc="DF681578">
      <w:start w:val="1"/>
      <w:numFmt w:val="decimal"/>
      <w:lvlText w:val="2.4.%1"/>
      <w:lvlJc w:val="left"/>
      <w:pPr>
        <w:ind w:left="1004"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7"/>
  </w:num>
  <w:num w:numId="3">
    <w:abstractNumId w:val="25"/>
  </w:num>
  <w:num w:numId="4">
    <w:abstractNumId w:val="14"/>
  </w:num>
  <w:num w:numId="5">
    <w:abstractNumId w:val="12"/>
  </w:num>
  <w:num w:numId="6">
    <w:abstractNumId w:val="26"/>
  </w:num>
  <w:num w:numId="7">
    <w:abstractNumId w:val="5"/>
  </w:num>
  <w:num w:numId="8">
    <w:abstractNumId w:val="28"/>
  </w:num>
  <w:num w:numId="9">
    <w:abstractNumId w:val="20"/>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7"/>
  </w:num>
  <w:num w:numId="15">
    <w:abstractNumId w:val="4"/>
  </w:num>
  <w:num w:numId="16">
    <w:abstractNumId w:val="24"/>
  </w:num>
  <w:num w:numId="17">
    <w:abstractNumId w:val="10"/>
  </w:num>
  <w:num w:numId="18">
    <w:abstractNumId w:val="27"/>
  </w:num>
  <w:num w:numId="19">
    <w:abstractNumId w:val="18"/>
  </w:num>
  <w:num w:numId="20">
    <w:abstractNumId w:val="21"/>
  </w:num>
  <w:num w:numId="21">
    <w:abstractNumId w:val="19"/>
  </w:num>
  <w:num w:numId="22">
    <w:abstractNumId w:val="16"/>
  </w:num>
  <w:num w:numId="23">
    <w:abstractNumId w:val="11"/>
  </w:num>
  <w:num w:numId="24">
    <w:abstractNumId w:val="6"/>
  </w:num>
  <w:num w:numId="2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539E"/>
    <w:rsid w:val="00005996"/>
    <w:rsid w:val="0001388C"/>
    <w:rsid w:val="00014597"/>
    <w:rsid w:val="00016A2D"/>
    <w:rsid w:val="00081522"/>
    <w:rsid w:val="00093D9B"/>
    <w:rsid w:val="000A5632"/>
    <w:rsid w:val="000C1554"/>
    <w:rsid w:val="000D2800"/>
    <w:rsid w:val="000E7A52"/>
    <w:rsid w:val="001439D1"/>
    <w:rsid w:val="0014690E"/>
    <w:rsid w:val="0017069E"/>
    <w:rsid w:val="001765AE"/>
    <w:rsid w:val="001B500F"/>
    <w:rsid w:val="001B6CE4"/>
    <w:rsid w:val="001D1E89"/>
    <w:rsid w:val="001D26F1"/>
    <w:rsid w:val="001D792E"/>
    <w:rsid w:val="001E7104"/>
    <w:rsid w:val="001F5F99"/>
    <w:rsid w:val="002070E3"/>
    <w:rsid w:val="00214935"/>
    <w:rsid w:val="002202E2"/>
    <w:rsid w:val="002713D8"/>
    <w:rsid w:val="002C1A12"/>
    <w:rsid w:val="002D07D9"/>
    <w:rsid w:val="002E1CDB"/>
    <w:rsid w:val="002E779A"/>
    <w:rsid w:val="003051FB"/>
    <w:rsid w:val="003227DA"/>
    <w:rsid w:val="00340146"/>
    <w:rsid w:val="003658DA"/>
    <w:rsid w:val="003E00FB"/>
    <w:rsid w:val="003E35D8"/>
    <w:rsid w:val="00407EDC"/>
    <w:rsid w:val="00422754"/>
    <w:rsid w:val="004334F4"/>
    <w:rsid w:val="004646F8"/>
    <w:rsid w:val="0048090D"/>
    <w:rsid w:val="004943E7"/>
    <w:rsid w:val="004B1C5A"/>
    <w:rsid w:val="004D1EA6"/>
    <w:rsid w:val="004D3182"/>
    <w:rsid w:val="004D54C0"/>
    <w:rsid w:val="004F1646"/>
    <w:rsid w:val="00501AF4"/>
    <w:rsid w:val="00504AF5"/>
    <w:rsid w:val="00505998"/>
    <w:rsid w:val="00521472"/>
    <w:rsid w:val="00525D69"/>
    <w:rsid w:val="00537A1B"/>
    <w:rsid w:val="005548D3"/>
    <w:rsid w:val="0055637F"/>
    <w:rsid w:val="005777C0"/>
    <w:rsid w:val="00593A92"/>
    <w:rsid w:val="005940E5"/>
    <w:rsid w:val="005C664A"/>
    <w:rsid w:val="005D1043"/>
    <w:rsid w:val="005F0620"/>
    <w:rsid w:val="005F2F03"/>
    <w:rsid w:val="005F4FB1"/>
    <w:rsid w:val="006353D2"/>
    <w:rsid w:val="00636C64"/>
    <w:rsid w:val="006456B5"/>
    <w:rsid w:val="00647E5A"/>
    <w:rsid w:val="006C4052"/>
    <w:rsid w:val="006D17B0"/>
    <w:rsid w:val="006D5D2B"/>
    <w:rsid w:val="006F2040"/>
    <w:rsid w:val="00716521"/>
    <w:rsid w:val="00731FB1"/>
    <w:rsid w:val="00754806"/>
    <w:rsid w:val="00771439"/>
    <w:rsid w:val="007A0A94"/>
    <w:rsid w:val="007C36F6"/>
    <w:rsid w:val="0081254A"/>
    <w:rsid w:val="008154E1"/>
    <w:rsid w:val="0083272B"/>
    <w:rsid w:val="0083431F"/>
    <w:rsid w:val="0084642A"/>
    <w:rsid w:val="00851F4D"/>
    <w:rsid w:val="008602E6"/>
    <w:rsid w:val="00872D9B"/>
    <w:rsid w:val="008B2768"/>
    <w:rsid w:val="008B36D5"/>
    <w:rsid w:val="00902FC0"/>
    <w:rsid w:val="009160B4"/>
    <w:rsid w:val="0093258D"/>
    <w:rsid w:val="0097789A"/>
    <w:rsid w:val="009A0725"/>
    <w:rsid w:val="00A16F05"/>
    <w:rsid w:val="00A35440"/>
    <w:rsid w:val="00A40510"/>
    <w:rsid w:val="00A41BBD"/>
    <w:rsid w:val="00A75648"/>
    <w:rsid w:val="00AA3DF4"/>
    <w:rsid w:val="00AC4234"/>
    <w:rsid w:val="00AE4329"/>
    <w:rsid w:val="00AE5B6E"/>
    <w:rsid w:val="00AF0832"/>
    <w:rsid w:val="00B04C1C"/>
    <w:rsid w:val="00B05D5E"/>
    <w:rsid w:val="00B14B43"/>
    <w:rsid w:val="00B25A81"/>
    <w:rsid w:val="00B4448C"/>
    <w:rsid w:val="00B51734"/>
    <w:rsid w:val="00BF774C"/>
    <w:rsid w:val="00C24F92"/>
    <w:rsid w:val="00C50EFA"/>
    <w:rsid w:val="00C54D0C"/>
    <w:rsid w:val="00C60A2C"/>
    <w:rsid w:val="00C76EC3"/>
    <w:rsid w:val="00C93442"/>
    <w:rsid w:val="00CB0252"/>
    <w:rsid w:val="00CD375F"/>
    <w:rsid w:val="00CD3E90"/>
    <w:rsid w:val="00D1464E"/>
    <w:rsid w:val="00D15F88"/>
    <w:rsid w:val="00D22F90"/>
    <w:rsid w:val="00D547C3"/>
    <w:rsid w:val="00D74F52"/>
    <w:rsid w:val="00D856E9"/>
    <w:rsid w:val="00D92F4E"/>
    <w:rsid w:val="00D9564A"/>
    <w:rsid w:val="00DD3B26"/>
    <w:rsid w:val="00DF454F"/>
    <w:rsid w:val="00E16E71"/>
    <w:rsid w:val="00E206F0"/>
    <w:rsid w:val="00E25806"/>
    <w:rsid w:val="00E27B24"/>
    <w:rsid w:val="00E6066E"/>
    <w:rsid w:val="00E865DD"/>
    <w:rsid w:val="00EB1F2D"/>
    <w:rsid w:val="00EC76E3"/>
    <w:rsid w:val="00EF769E"/>
    <w:rsid w:val="00F01314"/>
    <w:rsid w:val="00F1348C"/>
    <w:rsid w:val="00F52844"/>
    <w:rsid w:val="00F67CB3"/>
    <w:rsid w:val="00FA2FDE"/>
    <w:rsid w:val="00FA30FF"/>
    <w:rsid w:val="00FB6B43"/>
    <w:rsid w:val="00FE3966"/>
    <w:rsid w:val="00FF2755"/>
    <w:rsid w:val="00FF6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AF59AE"/>
  <w14:defaultImageDpi w14:val="300"/>
  <w15:chartTrackingRefBased/>
  <w15:docId w15:val="{543088BD-1AB0-4E5E-8CCF-3CEEB484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AE5B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Sottotitolo">
    <w:name w:val="Subtitle"/>
    <w:basedOn w:val="Normale"/>
    <w:link w:val="SottotitoloCarattere"/>
    <w:uiPriority w:val="11"/>
    <w:qFormat/>
    <w:rsid w:val="0048090D"/>
    <w:pPr>
      <w:widowControl/>
      <w:suppressAutoHyphens w:val="0"/>
      <w:jc w:val="center"/>
    </w:pPr>
    <w:rPr>
      <w:rFonts w:eastAsia="Times New Roman"/>
      <w:noProof/>
      <w:kern w:val="0"/>
      <w:sz w:val="36"/>
      <w:szCs w:val="20"/>
    </w:rPr>
  </w:style>
  <w:style w:type="character" w:customStyle="1" w:styleId="SottotitoloCarattere">
    <w:name w:val="Sottotitolo Carattere"/>
    <w:link w:val="Sottotitolo"/>
    <w:rsid w:val="0048090D"/>
    <w:rPr>
      <w:noProof/>
      <w:sz w:val="36"/>
    </w:rPr>
  </w:style>
  <w:style w:type="table" w:styleId="Grigliatabella">
    <w:name w:val="Table Grid"/>
    <w:basedOn w:val="Tabellanormale"/>
    <w:uiPriority w:val="39"/>
    <w:rsid w:val="00D85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548D3"/>
    <w:pPr>
      <w:widowControl/>
      <w:suppressAutoHyphens w:val="0"/>
      <w:ind w:left="720"/>
      <w:contextualSpacing/>
    </w:pPr>
    <w:rPr>
      <w:rFonts w:ascii="Calibri" w:eastAsia="Calibri" w:hAnsi="Calibri"/>
      <w:kern w:val="0"/>
      <w:lang w:eastAsia="en-US"/>
    </w:rPr>
  </w:style>
  <w:style w:type="character" w:styleId="Collegamentoipertestuale">
    <w:name w:val="Hyperlink"/>
    <w:uiPriority w:val="99"/>
    <w:unhideWhenUsed/>
    <w:rsid w:val="005548D3"/>
    <w:rPr>
      <w:color w:val="0563C1"/>
      <w:u w:val="single"/>
    </w:rPr>
  </w:style>
  <w:style w:type="character" w:styleId="Collegamentovisitato">
    <w:name w:val="FollowedHyperlink"/>
    <w:uiPriority w:val="99"/>
    <w:semiHidden/>
    <w:unhideWhenUsed/>
    <w:rsid w:val="004B1C5A"/>
    <w:rPr>
      <w:color w:val="954F72"/>
      <w:u w:val="single"/>
    </w:rPr>
  </w:style>
  <w:style w:type="character" w:customStyle="1" w:styleId="Titolo1Carattere">
    <w:name w:val="Titolo 1 Carattere"/>
    <w:basedOn w:val="Carpredefinitoparagrafo"/>
    <w:link w:val="Titolo1"/>
    <w:uiPriority w:val="9"/>
    <w:rsid w:val="00AE5B6E"/>
    <w:rPr>
      <w:rFonts w:asciiTheme="majorHAnsi" w:eastAsiaTheme="majorEastAsia" w:hAnsiTheme="majorHAnsi" w:cstheme="majorBidi"/>
      <w:color w:val="2E74B5" w:themeColor="accent1" w:themeShade="BF"/>
      <w:kern w:val="1"/>
      <w:sz w:val="32"/>
      <w:szCs w:val="32"/>
    </w:rPr>
  </w:style>
  <w:style w:type="paragraph" w:styleId="Titolosommario">
    <w:name w:val="TOC Heading"/>
    <w:basedOn w:val="Titolo1"/>
    <w:next w:val="Normale"/>
    <w:uiPriority w:val="39"/>
    <w:unhideWhenUsed/>
    <w:qFormat/>
    <w:rsid w:val="00AE5B6E"/>
    <w:pPr>
      <w:widowControl/>
      <w:suppressAutoHyphens w:val="0"/>
      <w:spacing w:line="259" w:lineRule="auto"/>
      <w:outlineLvl w:val="9"/>
    </w:pPr>
    <w:rPr>
      <w:kern w:val="0"/>
    </w:rPr>
  </w:style>
  <w:style w:type="paragraph" w:styleId="NormaleWeb">
    <w:name w:val="Normal (Web)"/>
    <w:basedOn w:val="Normale"/>
    <w:uiPriority w:val="99"/>
    <w:unhideWhenUsed/>
    <w:rsid w:val="00EB1F2D"/>
    <w:pPr>
      <w:widowControl/>
      <w:suppressAutoHyphens w:val="0"/>
      <w:spacing w:before="100" w:beforeAutospacing="1" w:after="100" w:afterAutospacing="1"/>
    </w:pPr>
    <w:rPr>
      <w:rFonts w:eastAsia="Times New Roman"/>
      <w:kern w:val="0"/>
    </w:rPr>
  </w:style>
  <w:style w:type="table" w:styleId="Tabellagriglia5scura-colore5">
    <w:name w:val="Grid Table 5 Dark Accent 5"/>
    <w:basedOn w:val="Tabellanormale"/>
    <w:uiPriority w:val="50"/>
    <w:rsid w:val="00FF668C"/>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fontstyle01">
    <w:name w:val="fontstyle01"/>
    <w:basedOn w:val="Carpredefinitoparagrafo"/>
    <w:rsid w:val="00FF668C"/>
    <w:rPr>
      <w:rFonts w:ascii="Garamond" w:hAnsi="Garamond" w:hint="default"/>
      <w:b w:val="0"/>
      <w:bCs w:val="0"/>
      <w:i w:val="0"/>
      <w:iCs w:val="0"/>
      <w:color w:val="000000"/>
      <w:sz w:val="24"/>
      <w:szCs w:val="24"/>
    </w:rPr>
  </w:style>
  <w:style w:type="character" w:customStyle="1" w:styleId="fontstyle21">
    <w:name w:val="fontstyle21"/>
    <w:basedOn w:val="Carpredefinitoparagrafo"/>
    <w:rsid w:val="00407EDC"/>
    <w:rPr>
      <w:rFonts w:ascii="Garamond" w:hAnsi="Garamond" w:hint="default"/>
      <w:b w:val="0"/>
      <w:bCs w:val="0"/>
      <w:i w:val="0"/>
      <w:iCs w:val="0"/>
      <w:color w:val="000000"/>
      <w:sz w:val="24"/>
      <w:szCs w:val="24"/>
    </w:rPr>
  </w:style>
  <w:style w:type="character" w:customStyle="1" w:styleId="fontstyle31">
    <w:name w:val="fontstyle31"/>
    <w:basedOn w:val="Carpredefinitoparagrafo"/>
    <w:rsid w:val="00407EDC"/>
    <w:rPr>
      <w:rFonts w:ascii="Symbol" w:hAnsi="Symbol" w:hint="default"/>
      <w:b w:val="0"/>
      <w:bCs w:val="0"/>
      <w:i w:val="0"/>
      <w:iCs w:val="0"/>
      <w:color w:val="000000"/>
      <w:sz w:val="24"/>
      <w:szCs w:val="24"/>
    </w:rPr>
  </w:style>
  <w:style w:type="paragraph" w:customStyle="1" w:styleId="Default">
    <w:name w:val="Default"/>
    <w:rsid w:val="00AF0832"/>
    <w:pPr>
      <w:autoSpaceDE w:val="0"/>
      <w:autoSpaceDN w:val="0"/>
      <w:adjustRightInd w:val="0"/>
    </w:pPr>
    <w:rPr>
      <w:rFonts w:ascii="Century Gothic" w:eastAsiaTheme="minorHAnsi" w:hAnsi="Century Gothic" w:cs="Century Gothic"/>
      <w:color w:val="000000"/>
      <w:sz w:val="24"/>
      <w:szCs w:val="24"/>
      <w:lang w:eastAsia="en-US"/>
    </w:rPr>
  </w:style>
  <w:style w:type="table" w:styleId="Tabellagriglia4-colore5">
    <w:name w:val="Grid Table 4 Accent 5"/>
    <w:basedOn w:val="Tabellanormale"/>
    <w:uiPriority w:val="49"/>
    <w:rsid w:val="001F5F9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728975">
      <w:bodyDiv w:val="1"/>
      <w:marLeft w:val="0"/>
      <w:marRight w:val="0"/>
      <w:marTop w:val="0"/>
      <w:marBottom w:val="0"/>
      <w:divBdr>
        <w:top w:val="none" w:sz="0" w:space="0" w:color="auto"/>
        <w:left w:val="none" w:sz="0" w:space="0" w:color="auto"/>
        <w:bottom w:val="none" w:sz="0" w:space="0" w:color="auto"/>
        <w:right w:val="none" w:sz="0" w:space="0" w:color="auto"/>
      </w:divBdr>
      <w:divsChild>
        <w:div w:id="1463116171">
          <w:marLeft w:val="0"/>
          <w:marRight w:val="0"/>
          <w:marTop w:val="0"/>
          <w:marBottom w:val="0"/>
          <w:divBdr>
            <w:top w:val="none" w:sz="0" w:space="0" w:color="auto"/>
            <w:left w:val="none" w:sz="0" w:space="0" w:color="auto"/>
            <w:bottom w:val="none" w:sz="0" w:space="0" w:color="auto"/>
            <w:right w:val="none" w:sz="0" w:space="0" w:color="auto"/>
          </w:divBdr>
        </w:div>
      </w:divsChild>
    </w:div>
    <w:div w:id="17627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youthclub.ddns.net:8080/index.jsp?search=%5bname%5d&amp;mode=%5bmodalit&#224;%5d&amp;cat=%5bcategoria"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jp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youthclub.ddns.net:8080/index.jsp?auth=%5bcodice" TargetMode="External"/><Relationship Id="rId33" Type="http://schemas.openxmlformats.org/officeDocument/2006/relationships/image" Target="media/image9.png"/><Relationship Id="rId38"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yperlink" Target="http://youthclub.ddns.net:8080/index.jsp?review=edit&amp;id=%5bID%5d&amp;testo=%5bTesto%5d&amp;titolo=%5bTitolo%5d&amp;votoServizio=%5bVotoS%5d&amp;votoQP=%5bVotoQP%5d&amp;votoCibo=%5bVotoCibo" TargetMode="Externa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image" Target="media/image13.jp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36" Type="http://schemas.openxmlformats.org/officeDocument/2006/relationships/image" Target="media/image12.jp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jpg"/><Relationship Id="rId27" Type="http://schemas.openxmlformats.org/officeDocument/2006/relationships/hyperlink" Target="http://youthclub.ddns.net:8080/index.jsp?name=%5bricerca" TargetMode="External"/><Relationship Id="rId30" Type="http://schemas.openxmlformats.org/officeDocument/2006/relationships/hyperlink" Target="http://youthclub.ddns.net:8080/index.jsp?review=get&amp;account=%5baccount" TargetMode="External"/><Relationship Id="rId35" Type="http://schemas.openxmlformats.org/officeDocument/2006/relationships/image" Target="media/image11.jpg"/><Relationship Id="rId43"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DAB1-4151-43C2-B955-E44D9D89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1901</TotalTime>
  <Pages>27</Pages>
  <Words>4224</Words>
  <Characters>24078</Characters>
  <Application>Microsoft Office Word</Application>
  <DocSecurity>0</DocSecurity>
  <Lines>200</Lines>
  <Paragraphs>56</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28246</CharactersWithSpaces>
  <SharedDoc>false</SharedDoc>
  <HLinks>
    <vt:vector size="6" baseType="variant">
      <vt:variant>
        <vt:i4>524299</vt:i4>
      </vt:variant>
      <vt:variant>
        <vt:i4>0</vt:i4>
      </vt:variant>
      <vt:variant>
        <vt:i4>0</vt:i4>
      </vt:variant>
      <vt:variant>
        <vt:i4>5</vt:i4>
      </vt:variant>
      <vt:variant>
        <vt:lpwstr/>
      </vt:variant>
      <vt:variant>
        <vt:lpwstr>CapitoloA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liguorinovincenzo0@gmail.com</cp:lastModifiedBy>
  <cp:revision>34</cp:revision>
  <cp:lastPrinted>1899-12-31T23:00:00Z</cp:lastPrinted>
  <dcterms:created xsi:type="dcterms:W3CDTF">2019-01-11T13:19:00Z</dcterms:created>
  <dcterms:modified xsi:type="dcterms:W3CDTF">2019-02-04T16:23:00Z</dcterms:modified>
</cp:coreProperties>
</file>