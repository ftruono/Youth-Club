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6D5" w:rsidRDefault="008B36D5"/>
    <w:p w:rsidR="002E1CDB" w:rsidRPr="00EC04B2" w:rsidRDefault="00EC04B2" w:rsidP="001B500F">
      <w:pPr>
        <w:tabs>
          <w:tab w:val="left" w:pos="3015"/>
          <w:tab w:val="left" w:pos="3195"/>
          <w:tab w:val="center" w:pos="4998"/>
          <w:tab w:val="center" w:pos="5359"/>
        </w:tabs>
        <w:jc w:val="right"/>
        <w:rPr>
          <w:rFonts w:ascii="Century Gothic" w:hAnsi="Century Gothic" w:cstheme="majorHAnsi"/>
          <w:b/>
          <w:sz w:val="72"/>
        </w:rPr>
      </w:pPr>
      <w:r>
        <w:rPr>
          <w:noProof/>
        </w:rPr>
        <w:drawing>
          <wp:anchor distT="0" distB="0" distL="114300" distR="114300" simplePos="0" relativeHeight="251659264" behindDoc="1" locked="0" layoutInCell="1" allowOverlap="1" wp14:anchorId="198EAD86" wp14:editId="11A39B64">
            <wp:simplePos x="0" y="0"/>
            <wp:positionH relativeFrom="column">
              <wp:posOffset>-598170</wp:posOffset>
            </wp:positionH>
            <wp:positionV relativeFrom="paragraph">
              <wp:posOffset>316166</wp:posOffset>
            </wp:positionV>
            <wp:extent cx="7286625" cy="7734300"/>
            <wp:effectExtent l="0" t="0" r="9525" b="0"/>
            <wp:wrapNone/>
            <wp:docPr id="2"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temma.jpg"/>
                    <pic:cNvPicPr>
                      <a:picLocks noChangeAspect="1"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7286625" cy="773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754806" w:rsidRPr="00EC04B2">
        <w:rPr>
          <w:rFonts w:ascii="Century Gothic" w:hAnsi="Century Gothic" w:cstheme="majorHAnsi"/>
          <w:b/>
          <w:sz w:val="72"/>
        </w:rPr>
        <w:t>Youth Club</w:t>
      </w:r>
    </w:p>
    <w:p w:rsidR="00754806" w:rsidRPr="00EC04B2" w:rsidRDefault="00754806" w:rsidP="001B500F">
      <w:pPr>
        <w:tabs>
          <w:tab w:val="left" w:pos="3015"/>
          <w:tab w:val="left" w:pos="3195"/>
          <w:tab w:val="center" w:pos="4998"/>
          <w:tab w:val="center" w:pos="5359"/>
        </w:tabs>
        <w:jc w:val="right"/>
        <w:rPr>
          <w:rFonts w:ascii="Century Gothic" w:hAnsi="Century Gothic" w:cstheme="majorHAnsi"/>
          <w:b/>
          <w:sz w:val="72"/>
        </w:rPr>
      </w:pPr>
      <w:r w:rsidRPr="00EC04B2">
        <w:rPr>
          <w:rFonts w:ascii="Century Gothic" w:hAnsi="Century Gothic" w:cstheme="majorHAnsi"/>
          <w:b/>
          <w:sz w:val="72"/>
        </w:rPr>
        <w:t xml:space="preserve">Requirement Analysis </w:t>
      </w:r>
    </w:p>
    <w:p w:rsidR="00EC04B2" w:rsidRDefault="00754806" w:rsidP="00EC04B2">
      <w:pPr>
        <w:tabs>
          <w:tab w:val="left" w:pos="3015"/>
          <w:tab w:val="left" w:pos="3195"/>
          <w:tab w:val="center" w:pos="4998"/>
          <w:tab w:val="center" w:pos="5359"/>
        </w:tabs>
        <w:jc w:val="right"/>
        <w:rPr>
          <w:rFonts w:ascii="Century Gothic" w:hAnsi="Century Gothic" w:cstheme="majorHAnsi"/>
          <w:b/>
          <w:sz w:val="72"/>
        </w:rPr>
      </w:pPr>
      <w:proofErr w:type="spellStart"/>
      <w:r w:rsidRPr="00EC04B2">
        <w:rPr>
          <w:rFonts w:ascii="Century Gothic" w:hAnsi="Century Gothic" w:cstheme="majorHAnsi"/>
          <w:b/>
          <w:sz w:val="72"/>
        </w:rPr>
        <w:t>Document</w:t>
      </w:r>
      <w:proofErr w:type="spellEnd"/>
      <w:r w:rsidR="008B36D5" w:rsidRPr="00EC04B2">
        <w:rPr>
          <w:rFonts w:ascii="Century Gothic" w:hAnsi="Century Gothic" w:cstheme="majorHAnsi"/>
          <w:b/>
          <w:sz w:val="72"/>
        </w:rPr>
        <w:br/>
        <w:t xml:space="preserve">Versione </w:t>
      </w:r>
      <w:r w:rsidR="00844C23">
        <w:rPr>
          <w:rFonts w:ascii="Century Gothic" w:hAnsi="Century Gothic" w:cstheme="majorHAnsi"/>
          <w:b/>
          <w:sz w:val="72"/>
        </w:rPr>
        <w:t>2</w:t>
      </w:r>
      <w:r w:rsidR="008B36D5" w:rsidRPr="00EC04B2">
        <w:rPr>
          <w:rFonts w:ascii="Century Gothic" w:hAnsi="Century Gothic" w:cstheme="majorHAnsi"/>
          <w:b/>
          <w:sz w:val="72"/>
        </w:rPr>
        <w:t>.</w:t>
      </w:r>
      <w:r w:rsidRPr="00EC04B2">
        <w:rPr>
          <w:rFonts w:ascii="Century Gothic" w:hAnsi="Century Gothic" w:cstheme="majorHAnsi"/>
          <w:b/>
          <w:sz w:val="72"/>
        </w:rPr>
        <w:t>0</w:t>
      </w:r>
    </w:p>
    <w:p w:rsidR="00EC04B2" w:rsidRDefault="00EC04B2" w:rsidP="00EC04B2">
      <w:pPr>
        <w:tabs>
          <w:tab w:val="left" w:pos="3015"/>
          <w:tab w:val="left" w:pos="3195"/>
          <w:tab w:val="center" w:pos="4998"/>
          <w:tab w:val="center" w:pos="5359"/>
        </w:tabs>
        <w:jc w:val="right"/>
        <w:rPr>
          <w:rFonts w:ascii="Century Gothic" w:hAnsi="Century Gothic" w:cstheme="majorHAnsi"/>
          <w:b/>
          <w:sz w:val="72"/>
        </w:rPr>
      </w:pPr>
    </w:p>
    <w:p w:rsidR="00EC04B2" w:rsidRDefault="00EC04B2" w:rsidP="00EC04B2">
      <w:pPr>
        <w:tabs>
          <w:tab w:val="left" w:pos="3015"/>
          <w:tab w:val="left" w:pos="3195"/>
          <w:tab w:val="center" w:pos="4998"/>
          <w:tab w:val="center" w:pos="5359"/>
        </w:tabs>
        <w:rPr>
          <w:rFonts w:asciiTheme="majorHAnsi" w:hAnsiTheme="majorHAnsi" w:cstheme="majorHAnsi"/>
          <w:b/>
          <w:sz w:val="36"/>
        </w:rPr>
      </w:pPr>
    </w:p>
    <w:p w:rsidR="0083431F" w:rsidRPr="00EC04B2" w:rsidRDefault="00754806" w:rsidP="00EC04B2">
      <w:pPr>
        <w:tabs>
          <w:tab w:val="left" w:pos="3015"/>
          <w:tab w:val="left" w:pos="3195"/>
          <w:tab w:val="center" w:pos="4998"/>
          <w:tab w:val="center" w:pos="5359"/>
        </w:tabs>
        <w:jc w:val="center"/>
        <w:rPr>
          <w:rFonts w:asciiTheme="majorHAnsi" w:hAnsiTheme="majorHAnsi" w:cstheme="majorHAnsi"/>
          <w:b/>
          <w:sz w:val="36"/>
        </w:rPr>
      </w:pPr>
      <w:r w:rsidRPr="00F01314">
        <w:rPr>
          <w:rFonts w:asciiTheme="majorHAnsi" w:hAnsiTheme="majorHAnsi" w:cstheme="majorHAnsi"/>
          <w:b/>
          <w:noProof/>
          <w:color w:val="FF0000"/>
          <w:sz w:val="28"/>
          <w:szCs w:val="28"/>
        </w:rPr>
        <w:drawing>
          <wp:inline distT="0" distB="0" distL="0" distR="0" wp14:anchorId="314C3BEC" wp14:editId="54A3A779">
            <wp:extent cx="3152698" cy="318887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con-scritta.png"/>
                    <pic:cNvPicPr/>
                  </pic:nvPicPr>
                  <pic:blipFill>
                    <a:blip r:embed="rId9">
                      <a:extLst>
                        <a:ext uri="{28A0092B-C50C-407E-A947-70E740481C1C}">
                          <a14:useLocalDpi xmlns:a14="http://schemas.microsoft.com/office/drawing/2010/main" val="0"/>
                        </a:ext>
                      </a:extLst>
                    </a:blip>
                    <a:stretch>
                      <a:fillRect/>
                    </a:stretch>
                  </pic:blipFill>
                  <pic:spPr>
                    <a:xfrm>
                      <a:off x="0" y="0"/>
                      <a:ext cx="3166920" cy="3203259"/>
                    </a:xfrm>
                    <a:prstGeom prst="rect">
                      <a:avLst/>
                    </a:prstGeom>
                  </pic:spPr>
                </pic:pic>
              </a:graphicData>
            </a:graphic>
          </wp:inline>
        </w:drawing>
      </w:r>
    </w:p>
    <w:p w:rsidR="00EC04B2" w:rsidRDefault="00EC04B2" w:rsidP="00FA2FDE">
      <w:pPr>
        <w:ind w:left="6381"/>
        <w:rPr>
          <w:rFonts w:asciiTheme="majorHAnsi" w:hAnsiTheme="majorHAnsi" w:cstheme="majorHAnsi"/>
          <w:b/>
          <w:i/>
          <w:sz w:val="32"/>
        </w:rPr>
      </w:pPr>
    </w:p>
    <w:p w:rsidR="00EC04B2" w:rsidRDefault="00EC04B2" w:rsidP="00FA2FDE">
      <w:pPr>
        <w:ind w:left="6381"/>
        <w:rPr>
          <w:rFonts w:asciiTheme="majorHAnsi" w:hAnsiTheme="majorHAnsi" w:cstheme="majorHAnsi"/>
          <w:b/>
          <w:i/>
          <w:sz w:val="32"/>
        </w:rPr>
      </w:pPr>
    </w:p>
    <w:p w:rsidR="00EC04B2" w:rsidRDefault="00EC04B2" w:rsidP="00FA2FDE">
      <w:pPr>
        <w:ind w:left="6381"/>
        <w:rPr>
          <w:rFonts w:asciiTheme="majorHAnsi" w:hAnsiTheme="majorHAnsi" w:cstheme="majorHAnsi"/>
          <w:b/>
          <w:i/>
          <w:sz w:val="32"/>
        </w:rPr>
      </w:pPr>
    </w:p>
    <w:p w:rsidR="00EC04B2" w:rsidRDefault="00EC04B2" w:rsidP="00FA2FDE">
      <w:pPr>
        <w:ind w:left="6381"/>
        <w:rPr>
          <w:rFonts w:asciiTheme="majorHAnsi" w:hAnsiTheme="majorHAnsi" w:cstheme="majorHAnsi"/>
          <w:b/>
          <w:i/>
          <w:sz w:val="32"/>
        </w:rPr>
      </w:pPr>
    </w:p>
    <w:p w:rsidR="00EC04B2" w:rsidRDefault="00EC04B2" w:rsidP="00FA2FDE">
      <w:pPr>
        <w:ind w:left="6381"/>
        <w:rPr>
          <w:rFonts w:asciiTheme="majorHAnsi" w:hAnsiTheme="majorHAnsi" w:cstheme="majorHAnsi"/>
          <w:b/>
          <w:i/>
          <w:sz w:val="32"/>
        </w:rPr>
      </w:pPr>
    </w:p>
    <w:p w:rsidR="00EC04B2" w:rsidRDefault="00EC04B2" w:rsidP="00FA2FDE">
      <w:pPr>
        <w:ind w:left="6381"/>
        <w:rPr>
          <w:rFonts w:asciiTheme="majorHAnsi" w:hAnsiTheme="majorHAnsi" w:cstheme="majorHAnsi"/>
          <w:b/>
          <w:i/>
          <w:sz w:val="32"/>
        </w:rPr>
      </w:pPr>
    </w:p>
    <w:p w:rsidR="00EC04B2" w:rsidRDefault="00EC04B2" w:rsidP="00FA2FDE">
      <w:pPr>
        <w:ind w:left="6381"/>
        <w:rPr>
          <w:rFonts w:asciiTheme="majorHAnsi" w:hAnsiTheme="majorHAnsi" w:cstheme="majorHAnsi"/>
          <w:b/>
          <w:i/>
          <w:sz w:val="32"/>
        </w:rPr>
      </w:pPr>
    </w:p>
    <w:p w:rsidR="00EC04B2" w:rsidRDefault="00EC04B2" w:rsidP="00FA2FDE">
      <w:pPr>
        <w:ind w:left="6381"/>
        <w:rPr>
          <w:rFonts w:asciiTheme="majorHAnsi" w:hAnsiTheme="majorHAnsi" w:cstheme="majorHAnsi"/>
          <w:b/>
          <w:i/>
          <w:sz w:val="32"/>
        </w:rPr>
      </w:pPr>
    </w:p>
    <w:p w:rsidR="00EC04B2" w:rsidRDefault="00EC04B2" w:rsidP="00FA2FDE">
      <w:pPr>
        <w:ind w:left="6381"/>
        <w:rPr>
          <w:rFonts w:asciiTheme="majorHAnsi" w:hAnsiTheme="majorHAnsi" w:cstheme="majorHAnsi"/>
          <w:b/>
          <w:i/>
          <w:sz w:val="32"/>
        </w:rPr>
      </w:pPr>
    </w:p>
    <w:p w:rsidR="00EC04B2" w:rsidRDefault="00EC04B2" w:rsidP="00FA2FDE">
      <w:pPr>
        <w:ind w:left="6381"/>
        <w:rPr>
          <w:rFonts w:asciiTheme="majorHAnsi" w:hAnsiTheme="majorHAnsi" w:cstheme="majorHAnsi"/>
          <w:b/>
          <w:i/>
          <w:sz w:val="32"/>
        </w:rPr>
      </w:pPr>
    </w:p>
    <w:p w:rsidR="00B51734" w:rsidRPr="00F01314" w:rsidRDefault="0048090D" w:rsidP="00EC04B2">
      <w:pPr>
        <w:jc w:val="center"/>
        <w:rPr>
          <w:rFonts w:asciiTheme="majorHAnsi" w:hAnsiTheme="majorHAnsi" w:cstheme="majorHAnsi"/>
          <w:b/>
          <w:i/>
          <w:sz w:val="32"/>
        </w:rPr>
      </w:pPr>
      <w:r w:rsidRPr="00F01314">
        <w:rPr>
          <w:rFonts w:asciiTheme="majorHAnsi" w:hAnsiTheme="majorHAnsi" w:cstheme="majorHAnsi"/>
          <w:b/>
          <w:i/>
          <w:sz w:val="32"/>
        </w:rPr>
        <w:t>DATA</w:t>
      </w:r>
      <w:r w:rsidR="008B36D5" w:rsidRPr="00F01314">
        <w:rPr>
          <w:rFonts w:asciiTheme="majorHAnsi" w:hAnsiTheme="majorHAnsi" w:cstheme="majorHAnsi"/>
          <w:b/>
          <w:i/>
          <w:sz w:val="32"/>
        </w:rPr>
        <w:t xml:space="preserve">: </w:t>
      </w:r>
      <w:r w:rsidR="00844C23">
        <w:rPr>
          <w:rFonts w:asciiTheme="majorHAnsi" w:hAnsiTheme="majorHAnsi" w:cstheme="majorHAnsi"/>
          <w:b/>
          <w:i/>
          <w:sz w:val="32"/>
        </w:rPr>
        <w:t>13</w:t>
      </w:r>
      <w:r w:rsidR="008B36D5" w:rsidRPr="00F01314">
        <w:rPr>
          <w:rFonts w:asciiTheme="majorHAnsi" w:hAnsiTheme="majorHAnsi" w:cstheme="majorHAnsi"/>
          <w:b/>
          <w:i/>
          <w:sz w:val="32"/>
        </w:rPr>
        <w:t>/</w:t>
      </w:r>
      <w:r w:rsidR="00FA2FDE" w:rsidRPr="00F01314">
        <w:rPr>
          <w:rFonts w:asciiTheme="majorHAnsi" w:hAnsiTheme="majorHAnsi" w:cstheme="majorHAnsi"/>
          <w:b/>
          <w:i/>
          <w:sz w:val="32"/>
        </w:rPr>
        <w:t>01</w:t>
      </w:r>
      <w:r w:rsidR="001E7104" w:rsidRPr="00F01314">
        <w:rPr>
          <w:rFonts w:asciiTheme="majorHAnsi" w:hAnsiTheme="majorHAnsi" w:cstheme="majorHAnsi"/>
          <w:b/>
          <w:i/>
          <w:sz w:val="32"/>
        </w:rPr>
        <w:t>/</w:t>
      </w:r>
      <w:r w:rsidR="00FA2FDE" w:rsidRPr="00F01314">
        <w:rPr>
          <w:rFonts w:asciiTheme="majorHAnsi" w:hAnsiTheme="majorHAnsi" w:cstheme="majorHAnsi"/>
          <w:b/>
          <w:i/>
          <w:sz w:val="32"/>
        </w:rPr>
        <w:t>2019</w:t>
      </w:r>
    </w:p>
    <w:p w:rsidR="00B51734" w:rsidRPr="00F01314" w:rsidRDefault="00B51734" w:rsidP="00B51734">
      <w:pPr>
        <w:jc w:val="center"/>
        <w:rPr>
          <w:rFonts w:asciiTheme="majorHAnsi" w:hAnsiTheme="majorHAnsi" w:cstheme="majorHAnsi"/>
          <w:sz w:val="32"/>
        </w:rPr>
        <w:sectPr w:rsidR="00B51734" w:rsidRPr="00F01314">
          <w:footnotePr>
            <w:pos w:val="beneathText"/>
          </w:footnotePr>
          <w:pgSz w:w="11905" w:h="16837"/>
          <w:pgMar w:top="1134" w:right="1134" w:bottom="1134" w:left="1134" w:header="720" w:footer="720" w:gutter="0"/>
          <w:cols w:space="720"/>
          <w:formProt w:val="0"/>
          <w:docGrid w:linePitch="312" w:charSpace="-6145"/>
        </w:sectPr>
      </w:pPr>
    </w:p>
    <w:p w:rsidR="008B36D5" w:rsidRPr="00F01314" w:rsidRDefault="008B36D5">
      <w:pPr>
        <w:rPr>
          <w:rFonts w:asciiTheme="majorHAnsi" w:hAnsiTheme="majorHAnsi" w:cstheme="majorHAnsi"/>
        </w:rPr>
      </w:pPr>
    </w:p>
    <w:p w:rsidR="008B36D5" w:rsidRPr="00F01314" w:rsidRDefault="008B36D5">
      <w:pPr>
        <w:rPr>
          <w:rFonts w:asciiTheme="majorHAnsi" w:hAnsiTheme="majorHAnsi" w:cstheme="majorHAnsi"/>
        </w:rPr>
      </w:pPr>
    </w:p>
    <w:p w:rsidR="008B36D5" w:rsidRPr="00EC04B2" w:rsidRDefault="008B36D5">
      <w:pPr>
        <w:rPr>
          <w:rFonts w:ascii="Century Gothic" w:hAnsi="Century Gothic" w:cstheme="majorHAnsi"/>
          <w:b/>
        </w:rPr>
      </w:pPr>
      <w:r w:rsidRPr="00EC04B2">
        <w:rPr>
          <w:rFonts w:ascii="Century Gothic" w:hAnsi="Century Gothic" w:cstheme="majorHAnsi"/>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01314">
        <w:trPr>
          <w:trHeight w:val="270"/>
        </w:trPr>
        <w:tc>
          <w:tcPr>
            <w:tcW w:w="6745" w:type="dxa"/>
            <w:vMerge w:val="restart"/>
            <w:tcBorders>
              <w:top w:val="single" w:sz="1" w:space="0" w:color="000000"/>
              <w:left w:val="single" w:sz="1" w:space="0" w:color="000000"/>
              <w:bottom w:val="single" w:sz="1" w:space="0" w:color="000000"/>
            </w:tcBorders>
          </w:tcPr>
          <w:p w:rsidR="008B36D5" w:rsidRPr="00EC04B2" w:rsidRDefault="008B36D5">
            <w:pPr>
              <w:pStyle w:val="Intestazionetabella"/>
              <w:jc w:val="left"/>
              <w:rPr>
                <w:rFonts w:ascii="Century Gothic" w:hAnsi="Century Gothic" w:cstheme="majorHAnsi"/>
                <w:sz w:val="22"/>
              </w:rPr>
            </w:pPr>
            <w:r w:rsidRPr="00EC04B2">
              <w:rPr>
                <w:rFonts w:ascii="Century Gothic" w:hAnsi="Century Gothic" w:cstheme="majorHAnsi"/>
                <w:sz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EC04B2" w:rsidRDefault="008B36D5">
            <w:pPr>
              <w:pStyle w:val="Intestazionetabella"/>
              <w:jc w:val="left"/>
              <w:rPr>
                <w:rFonts w:ascii="Century Gothic" w:hAnsi="Century Gothic" w:cstheme="majorHAnsi"/>
                <w:sz w:val="22"/>
              </w:rPr>
            </w:pPr>
            <w:r w:rsidRPr="00EC04B2">
              <w:rPr>
                <w:rFonts w:ascii="Century Gothic" w:hAnsi="Century Gothic" w:cstheme="majorHAnsi"/>
                <w:sz w:val="22"/>
              </w:rPr>
              <w:t xml:space="preserve"> Matricola</w:t>
            </w:r>
          </w:p>
        </w:tc>
      </w:tr>
      <w:tr w:rsidR="001765AE" w:rsidRPr="00F01314">
        <w:trPr>
          <w:trHeight w:val="230"/>
        </w:trPr>
        <w:tc>
          <w:tcPr>
            <w:tcW w:w="6745" w:type="dxa"/>
            <w:tcBorders>
              <w:left w:val="single" w:sz="1" w:space="0" w:color="000000"/>
              <w:bottom w:val="single" w:sz="1" w:space="0" w:color="000000"/>
            </w:tcBorders>
          </w:tcPr>
          <w:p w:rsidR="001765AE" w:rsidRPr="00EC04B2" w:rsidRDefault="002E1CDB" w:rsidP="008B36D5">
            <w:pPr>
              <w:pStyle w:val="Contenutotabella"/>
              <w:rPr>
                <w:rFonts w:ascii="Century Gothic" w:hAnsi="Century Gothic" w:cstheme="majorHAnsi"/>
                <w:sz w:val="22"/>
              </w:rPr>
            </w:pPr>
            <w:r w:rsidRPr="00EC04B2">
              <w:rPr>
                <w:rFonts w:ascii="Century Gothic" w:hAnsi="Century Gothic" w:cstheme="majorHAnsi"/>
                <w:sz w:val="22"/>
              </w:rPr>
              <w:t>Francesco Truono</w:t>
            </w:r>
          </w:p>
        </w:tc>
        <w:tc>
          <w:tcPr>
            <w:tcW w:w="2892" w:type="dxa"/>
            <w:tcBorders>
              <w:left w:val="single" w:sz="1" w:space="0" w:color="000000"/>
              <w:bottom w:val="single" w:sz="1" w:space="0" w:color="000000"/>
              <w:right w:val="single" w:sz="1" w:space="0" w:color="000000"/>
            </w:tcBorders>
          </w:tcPr>
          <w:p w:rsidR="001765AE" w:rsidRPr="00EC04B2" w:rsidRDefault="00593A92" w:rsidP="008B36D5">
            <w:pPr>
              <w:pStyle w:val="Contenutotabella"/>
              <w:rPr>
                <w:rFonts w:ascii="Century Gothic" w:hAnsi="Century Gothic" w:cstheme="majorHAnsi"/>
                <w:sz w:val="22"/>
              </w:rPr>
            </w:pPr>
            <w:r w:rsidRPr="00EC04B2">
              <w:rPr>
                <w:rFonts w:ascii="Century Gothic" w:hAnsi="Century Gothic" w:cstheme="majorHAnsi"/>
                <w:sz w:val="22"/>
              </w:rPr>
              <w:t>0512104830</w:t>
            </w:r>
          </w:p>
        </w:tc>
      </w:tr>
    </w:tbl>
    <w:p w:rsidR="008B36D5" w:rsidRPr="00F01314" w:rsidRDefault="008B36D5">
      <w:pPr>
        <w:rPr>
          <w:rFonts w:asciiTheme="majorHAnsi" w:hAnsiTheme="majorHAnsi" w:cstheme="majorHAnsi"/>
          <w:b/>
        </w:rPr>
      </w:pPr>
    </w:p>
    <w:p w:rsidR="008B36D5" w:rsidRPr="00EC04B2" w:rsidRDefault="008B36D5">
      <w:pPr>
        <w:rPr>
          <w:rFonts w:ascii="Century Gothic" w:hAnsi="Century Gothic" w:cstheme="majorHAnsi"/>
          <w:b/>
        </w:rPr>
      </w:pPr>
      <w:r w:rsidRPr="00EC04B2">
        <w:rPr>
          <w:rFonts w:ascii="Century Gothic" w:hAnsi="Century Gothic" w:cstheme="majorHAnsi"/>
          <w:b/>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EC04B2">
        <w:trPr>
          <w:trHeight w:val="294"/>
        </w:trPr>
        <w:tc>
          <w:tcPr>
            <w:tcW w:w="6745" w:type="dxa"/>
            <w:vMerge w:val="restart"/>
            <w:tcBorders>
              <w:top w:val="single" w:sz="1" w:space="0" w:color="000000"/>
              <w:left w:val="single" w:sz="1" w:space="0" w:color="000000"/>
              <w:bottom w:val="single" w:sz="1" w:space="0" w:color="000000"/>
            </w:tcBorders>
          </w:tcPr>
          <w:p w:rsidR="008B36D5" w:rsidRPr="00EC04B2" w:rsidRDefault="008B36D5">
            <w:pPr>
              <w:pStyle w:val="Intestazionetabella"/>
              <w:jc w:val="left"/>
              <w:rPr>
                <w:rFonts w:ascii="Century Gothic" w:hAnsi="Century Gothic" w:cstheme="majorHAnsi"/>
              </w:rPr>
            </w:pPr>
            <w:r w:rsidRPr="00EC04B2">
              <w:rPr>
                <w:rFonts w:ascii="Century Gothic" w:hAnsi="Century Gothic" w:cstheme="majorHAnsi"/>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EC04B2" w:rsidRDefault="008B36D5">
            <w:pPr>
              <w:pStyle w:val="Intestazionetabella"/>
              <w:jc w:val="left"/>
              <w:rPr>
                <w:rFonts w:ascii="Century Gothic" w:hAnsi="Century Gothic" w:cstheme="majorHAnsi"/>
              </w:rPr>
            </w:pPr>
            <w:r w:rsidRPr="00EC04B2">
              <w:rPr>
                <w:rFonts w:ascii="Century Gothic" w:hAnsi="Century Gothic" w:cstheme="majorHAnsi"/>
              </w:rPr>
              <w:t xml:space="preserve"> Matricola</w:t>
            </w:r>
          </w:p>
        </w:tc>
      </w:tr>
      <w:tr w:rsidR="00D1464E" w:rsidRPr="00EC04B2">
        <w:trPr>
          <w:trHeight w:val="230"/>
        </w:trPr>
        <w:tc>
          <w:tcPr>
            <w:tcW w:w="6745" w:type="dxa"/>
            <w:tcBorders>
              <w:left w:val="single" w:sz="1" w:space="0" w:color="000000"/>
              <w:bottom w:val="single" w:sz="1" w:space="0" w:color="000000"/>
            </w:tcBorders>
          </w:tcPr>
          <w:p w:rsidR="00D1464E" w:rsidRPr="00EC04B2" w:rsidRDefault="002E1CDB" w:rsidP="000A5632">
            <w:pPr>
              <w:pStyle w:val="Contenutotabella"/>
              <w:rPr>
                <w:rFonts w:ascii="Century Gothic" w:hAnsi="Century Gothic" w:cstheme="majorHAnsi"/>
                <w:sz w:val="22"/>
              </w:rPr>
            </w:pPr>
            <w:r w:rsidRPr="00EC04B2">
              <w:rPr>
                <w:rFonts w:ascii="Century Gothic" w:hAnsi="Century Gothic" w:cstheme="majorHAnsi"/>
                <w:sz w:val="22"/>
              </w:rPr>
              <w:t>Vincenzo Liguorino</w:t>
            </w:r>
          </w:p>
        </w:tc>
        <w:tc>
          <w:tcPr>
            <w:tcW w:w="2892" w:type="dxa"/>
            <w:tcBorders>
              <w:left w:val="single" w:sz="1" w:space="0" w:color="000000"/>
              <w:bottom w:val="single" w:sz="1" w:space="0" w:color="000000"/>
              <w:right w:val="single" w:sz="1" w:space="0" w:color="000000"/>
            </w:tcBorders>
          </w:tcPr>
          <w:p w:rsidR="00D1464E" w:rsidRPr="00EC04B2" w:rsidRDefault="002E1CDB" w:rsidP="000A5632">
            <w:pPr>
              <w:pStyle w:val="Contenutotabella"/>
              <w:rPr>
                <w:rFonts w:ascii="Century Gothic" w:hAnsi="Century Gothic" w:cstheme="majorHAnsi"/>
                <w:sz w:val="22"/>
              </w:rPr>
            </w:pPr>
            <w:r w:rsidRPr="00EC04B2">
              <w:rPr>
                <w:rFonts w:ascii="Century Gothic" w:hAnsi="Century Gothic" w:cstheme="majorHAnsi"/>
                <w:sz w:val="22"/>
              </w:rPr>
              <w:t>0512104692</w:t>
            </w:r>
          </w:p>
        </w:tc>
      </w:tr>
      <w:tr w:rsidR="002713D8" w:rsidRPr="00EC04B2">
        <w:trPr>
          <w:trHeight w:val="230"/>
        </w:trPr>
        <w:tc>
          <w:tcPr>
            <w:tcW w:w="6745" w:type="dxa"/>
            <w:tcBorders>
              <w:left w:val="single" w:sz="1" w:space="0" w:color="000000"/>
              <w:bottom w:val="single" w:sz="1" w:space="0" w:color="000000"/>
            </w:tcBorders>
          </w:tcPr>
          <w:p w:rsidR="002713D8" w:rsidRPr="00EC04B2" w:rsidRDefault="002E1CDB" w:rsidP="000A5632">
            <w:pPr>
              <w:pStyle w:val="Contenutotabella"/>
              <w:rPr>
                <w:rFonts w:ascii="Century Gothic" w:hAnsi="Century Gothic" w:cstheme="majorHAnsi"/>
                <w:sz w:val="22"/>
              </w:rPr>
            </w:pPr>
            <w:r w:rsidRPr="00EC04B2">
              <w:rPr>
                <w:rFonts w:ascii="Century Gothic" w:hAnsi="Century Gothic" w:cstheme="majorHAnsi"/>
                <w:sz w:val="22"/>
              </w:rPr>
              <w:t>Aniello Petrosino</w:t>
            </w:r>
          </w:p>
        </w:tc>
        <w:tc>
          <w:tcPr>
            <w:tcW w:w="2892" w:type="dxa"/>
            <w:tcBorders>
              <w:left w:val="single" w:sz="1" w:space="0" w:color="000000"/>
              <w:bottom w:val="single" w:sz="1" w:space="0" w:color="000000"/>
              <w:right w:val="single" w:sz="1" w:space="0" w:color="000000"/>
            </w:tcBorders>
          </w:tcPr>
          <w:p w:rsidR="002713D8" w:rsidRPr="00EC04B2" w:rsidRDefault="005940E5" w:rsidP="000A5632">
            <w:pPr>
              <w:pStyle w:val="Contenutotabella"/>
              <w:rPr>
                <w:rFonts w:ascii="Century Gothic" w:hAnsi="Century Gothic" w:cstheme="majorHAnsi"/>
                <w:sz w:val="22"/>
              </w:rPr>
            </w:pPr>
            <w:r w:rsidRPr="00EC04B2">
              <w:rPr>
                <w:rFonts w:ascii="Century Gothic" w:hAnsi="Century Gothic" w:cstheme="majorHAnsi"/>
                <w:sz w:val="22"/>
              </w:rPr>
              <w:t>0512104680</w:t>
            </w:r>
          </w:p>
        </w:tc>
      </w:tr>
      <w:tr w:rsidR="002713D8" w:rsidRPr="00EC04B2">
        <w:trPr>
          <w:trHeight w:val="230"/>
        </w:trPr>
        <w:tc>
          <w:tcPr>
            <w:tcW w:w="6745" w:type="dxa"/>
            <w:tcBorders>
              <w:left w:val="single" w:sz="1" w:space="0" w:color="000000"/>
              <w:bottom w:val="single" w:sz="1" w:space="0" w:color="000000"/>
            </w:tcBorders>
          </w:tcPr>
          <w:p w:rsidR="002713D8" w:rsidRPr="00EC04B2" w:rsidRDefault="00593A92" w:rsidP="000A5632">
            <w:pPr>
              <w:pStyle w:val="Contenutotabella"/>
              <w:rPr>
                <w:rFonts w:ascii="Century Gothic" w:hAnsi="Century Gothic" w:cstheme="majorHAnsi"/>
                <w:sz w:val="22"/>
              </w:rPr>
            </w:pPr>
            <w:r w:rsidRPr="00EC04B2">
              <w:rPr>
                <w:rFonts w:ascii="Century Gothic" w:hAnsi="Century Gothic" w:cstheme="majorHAnsi"/>
                <w:sz w:val="22"/>
              </w:rPr>
              <w:t>Cristiana Elena Lazar</w:t>
            </w:r>
          </w:p>
        </w:tc>
        <w:tc>
          <w:tcPr>
            <w:tcW w:w="2892" w:type="dxa"/>
            <w:tcBorders>
              <w:left w:val="single" w:sz="1" w:space="0" w:color="000000"/>
              <w:bottom w:val="single" w:sz="1" w:space="0" w:color="000000"/>
              <w:right w:val="single" w:sz="1" w:space="0" w:color="000000"/>
            </w:tcBorders>
          </w:tcPr>
          <w:p w:rsidR="002713D8" w:rsidRPr="00EC04B2" w:rsidRDefault="005940E5" w:rsidP="000A5632">
            <w:pPr>
              <w:pStyle w:val="Contenutotabella"/>
              <w:rPr>
                <w:rFonts w:ascii="Century Gothic" w:hAnsi="Century Gothic" w:cstheme="majorHAnsi"/>
                <w:sz w:val="22"/>
              </w:rPr>
            </w:pPr>
            <w:r w:rsidRPr="00EC04B2">
              <w:rPr>
                <w:rFonts w:ascii="Century Gothic" w:hAnsi="Century Gothic" w:cstheme="majorHAnsi"/>
                <w:sz w:val="22"/>
              </w:rPr>
              <w:t>0512104662</w:t>
            </w:r>
          </w:p>
        </w:tc>
      </w:tr>
    </w:tbl>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rsidRPr="00F01314">
        <w:trPr>
          <w:trHeight w:val="245"/>
        </w:trPr>
        <w:tc>
          <w:tcPr>
            <w:tcW w:w="2891" w:type="dxa"/>
            <w:vMerge w:val="restart"/>
            <w:tcBorders>
              <w:top w:val="single" w:sz="1" w:space="0" w:color="000000"/>
              <w:left w:val="single" w:sz="1" w:space="0" w:color="000000"/>
              <w:bottom w:val="single" w:sz="1" w:space="0" w:color="000000"/>
            </w:tcBorders>
          </w:tcPr>
          <w:p w:rsidR="008B36D5" w:rsidRPr="00F01314" w:rsidRDefault="008B36D5">
            <w:pPr>
              <w:pStyle w:val="Contenutotabella"/>
              <w:rPr>
                <w:rFonts w:asciiTheme="majorHAnsi" w:hAnsiTheme="majorHAnsi" w:cstheme="majorHAnsi"/>
                <w:b/>
                <w:sz w:val="20"/>
              </w:rPr>
            </w:pPr>
            <w:r w:rsidRPr="00F01314">
              <w:rPr>
                <w:rFonts w:asciiTheme="majorHAnsi" w:hAnsiTheme="majorHAnsi" w:cstheme="majorHAnsi"/>
                <w:b/>
                <w:sz w:val="20"/>
              </w:rPr>
              <w:t xml:space="preserve"> </w:t>
            </w:r>
            <w:r w:rsidRPr="00F01314">
              <w:rPr>
                <w:rFonts w:asciiTheme="majorHAnsi" w:hAnsiTheme="majorHAnsi" w:cstheme="majorHAnsi"/>
                <w:b/>
              </w:rPr>
              <w:t>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8B36D5" w:rsidRPr="00F01314" w:rsidRDefault="002E1CDB">
            <w:pPr>
              <w:pStyle w:val="Contenutotabella"/>
              <w:rPr>
                <w:rFonts w:asciiTheme="majorHAnsi" w:hAnsiTheme="majorHAnsi" w:cstheme="majorHAnsi"/>
                <w:sz w:val="22"/>
              </w:rPr>
            </w:pPr>
            <w:r w:rsidRPr="00F01314">
              <w:rPr>
                <w:rFonts w:asciiTheme="majorHAnsi" w:hAnsiTheme="majorHAnsi" w:cstheme="majorHAnsi"/>
                <w:sz w:val="22"/>
              </w:rPr>
              <w:t>Tutto il team</w:t>
            </w:r>
          </w:p>
        </w:tc>
      </w:tr>
    </w:tbl>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EC04B2" w:rsidRDefault="008B36D5">
      <w:pPr>
        <w:jc w:val="center"/>
        <w:rPr>
          <w:rFonts w:ascii="Century Gothic" w:hAnsi="Century Gothic" w:cstheme="majorHAnsi"/>
          <w:b/>
          <w:sz w:val="32"/>
        </w:rPr>
      </w:pPr>
      <w:proofErr w:type="spellStart"/>
      <w:r w:rsidRPr="00EC04B2">
        <w:rPr>
          <w:rFonts w:ascii="Century Gothic" w:hAnsi="Century Gothic" w:cstheme="majorHAnsi"/>
          <w:b/>
          <w:sz w:val="32"/>
        </w:rPr>
        <w:t>Revision</w:t>
      </w:r>
      <w:proofErr w:type="spellEnd"/>
      <w:r w:rsidRPr="00EC04B2">
        <w:rPr>
          <w:rFonts w:ascii="Century Gothic" w:hAnsi="Century Gothic" w:cstheme="majorHAnsi"/>
          <w:b/>
          <w:sz w:val="32"/>
        </w:rPr>
        <w:t xml:space="preserve"> </w:t>
      </w:r>
      <w:proofErr w:type="spellStart"/>
      <w:r w:rsidRPr="00EC04B2">
        <w:rPr>
          <w:rFonts w:ascii="Century Gothic" w:hAnsi="Century Gothic" w:cstheme="majorHAnsi"/>
          <w:b/>
          <w:sz w:val="32"/>
        </w:rPr>
        <w:t>History</w:t>
      </w:r>
      <w:proofErr w:type="spellEnd"/>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1278"/>
        <w:gridCol w:w="4022"/>
        <w:gridCol w:w="2410"/>
      </w:tblGrid>
      <w:tr w:rsidR="008B36D5" w:rsidRPr="00EC04B2" w:rsidTr="00EC04B2">
        <w:trPr>
          <w:trHeight w:val="294"/>
        </w:trPr>
        <w:tc>
          <w:tcPr>
            <w:tcW w:w="1927" w:type="dxa"/>
            <w:tcBorders>
              <w:top w:val="single" w:sz="1" w:space="0" w:color="000000"/>
              <w:left w:val="single" w:sz="1" w:space="0" w:color="000000"/>
              <w:bottom w:val="single" w:sz="1" w:space="0" w:color="000000"/>
            </w:tcBorders>
          </w:tcPr>
          <w:p w:rsidR="008B36D5" w:rsidRPr="00EC04B2" w:rsidRDefault="008B36D5">
            <w:pPr>
              <w:pStyle w:val="Intestazionetabella"/>
              <w:rPr>
                <w:rFonts w:ascii="Century Gothic" w:hAnsi="Century Gothic" w:cstheme="majorHAnsi"/>
              </w:rPr>
            </w:pPr>
            <w:r w:rsidRPr="00EC04B2">
              <w:rPr>
                <w:rFonts w:ascii="Century Gothic" w:hAnsi="Century Gothic" w:cstheme="majorHAnsi"/>
              </w:rPr>
              <w:t>Data</w:t>
            </w:r>
          </w:p>
        </w:tc>
        <w:tc>
          <w:tcPr>
            <w:tcW w:w="1278" w:type="dxa"/>
            <w:tcBorders>
              <w:top w:val="single" w:sz="1" w:space="0" w:color="000000"/>
              <w:left w:val="single" w:sz="1" w:space="0" w:color="000000"/>
              <w:bottom w:val="single" w:sz="1" w:space="0" w:color="000000"/>
            </w:tcBorders>
          </w:tcPr>
          <w:p w:rsidR="008B36D5" w:rsidRPr="00EC04B2" w:rsidRDefault="008B36D5">
            <w:pPr>
              <w:pStyle w:val="Intestazionetabella"/>
              <w:rPr>
                <w:rFonts w:ascii="Century Gothic" w:hAnsi="Century Gothic" w:cstheme="majorHAnsi"/>
              </w:rPr>
            </w:pPr>
            <w:r w:rsidRPr="00EC04B2">
              <w:rPr>
                <w:rFonts w:ascii="Century Gothic" w:hAnsi="Century Gothic" w:cstheme="majorHAnsi"/>
              </w:rPr>
              <w:t>Versione</w:t>
            </w:r>
          </w:p>
        </w:tc>
        <w:tc>
          <w:tcPr>
            <w:tcW w:w="4022" w:type="dxa"/>
            <w:tcBorders>
              <w:top w:val="single" w:sz="1" w:space="0" w:color="000000"/>
              <w:left w:val="single" w:sz="1" w:space="0" w:color="000000"/>
              <w:bottom w:val="single" w:sz="1" w:space="0" w:color="000000"/>
            </w:tcBorders>
          </w:tcPr>
          <w:p w:rsidR="008B36D5" w:rsidRPr="00EC04B2" w:rsidRDefault="008B36D5">
            <w:pPr>
              <w:pStyle w:val="Intestazionetabella"/>
              <w:rPr>
                <w:rFonts w:ascii="Century Gothic" w:hAnsi="Century Gothic" w:cstheme="majorHAnsi"/>
              </w:rPr>
            </w:pPr>
            <w:r w:rsidRPr="00EC04B2">
              <w:rPr>
                <w:rFonts w:ascii="Century Gothic" w:hAnsi="Century Gothic" w:cstheme="majorHAnsi"/>
              </w:rPr>
              <w:t>Descrizione</w:t>
            </w:r>
          </w:p>
        </w:tc>
        <w:tc>
          <w:tcPr>
            <w:tcW w:w="2410" w:type="dxa"/>
            <w:tcBorders>
              <w:top w:val="single" w:sz="1" w:space="0" w:color="000000"/>
              <w:left w:val="single" w:sz="1" w:space="0" w:color="000000"/>
              <w:bottom w:val="single" w:sz="1" w:space="0" w:color="000000"/>
              <w:right w:val="single" w:sz="1" w:space="0" w:color="000000"/>
            </w:tcBorders>
          </w:tcPr>
          <w:p w:rsidR="008B36D5" w:rsidRPr="00EC04B2" w:rsidRDefault="008B36D5">
            <w:pPr>
              <w:pStyle w:val="Intestazionetabella"/>
              <w:rPr>
                <w:rFonts w:ascii="Century Gothic" w:hAnsi="Century Gothic" w:cstheme="majorHAnsi"/>
              </w:rPr>
            </w:pPr>
            <w:r w:rsidRPr="00EC04B2">
              <w:rPr>
                <w:rFonts w:ascii="Century Gothic" w:hAnsi="Century Gothic" w:cstheme="majorHAnsi"/>
              </w:rPr>
              <w:t>Autore</w:t>
            </w:r>
          </w:p>
        </w:tc>
      </w:tr>
      <w:tr w:rsidR="008B36D5" w:rsidRPr="00F01314" w:rsidTr="00EC04B2">
        <w:trPr>
          <w:trHeight w:val="244"/>
        </w:trPr>
        <w:tc>
          <w:tcPr>
            <w:tcW w:w="1927"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27/12/2018</w:t>
            </w:r>
          </w:p>
        </w:tc>
        <w:tc>
          <w:tcPr>
            <w:tcW w:w="1278"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0.1</w:t>
            </w:r>
          </w:p>
        </w:tc>
        <w:tc>
          <w:tcPr>
            <w:tcW w:w="4022"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Prima stesura</w:t>
            </w:r>
          </w:p>
        </w:tc>
        <w:tc>
          <w:tcPr>
            <w:tcW w:w="2410" w:type="dxa"/>
            <w:tcBorders>
              <w:left w:val="single" w:sz="1" w:space="0" w:color="000000"/>
              <w:bottom w:val="single" w:sz="1" w:space="0" w:color="000000"/>
              <w:right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w:t>
            </w:r>
          </w:p>
        </w:tc>
      </w:tr>
      <w:tr w:rsidR="008B36D5" w:rsidRPr="00F01314" w:rsidTr="00EC04B2">
        <w:trPr>
          <w:trHeight w:val="244"/>
        </w:trPr>
        <w:tc>
          <w:tcPr>
            <w:tcW w:w="1927"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27/12/2018</w:t>
            </w:r>
          </w:p>
        </w:tc>
        <w:tc>
          <w:tcPr>
            <w:tcW w:w="1278"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0.2</w:t>
            </w:r>
          </w:p>
        </w:tc>
        <w:tc>
          <w:tcPr>
            <w:tcW w:w="4022"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Revisione scenari</w:t>
            </w:r>
          </w:p>
        </w:tc>
        <w:tc>
          <w:tcPr>
            <w:tcW w:w="2410" w:type="dxa"/>
            <w:tcBorders>
              <w:left w:val="single" w:sz="1" w:space="0" w:color="000000"/>
              <w:bottom w:val="single" w:sz="1" w:space="0" w:color="000000"/>
              <w:right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Liguorino Vincenzo</w:t>
            </w:r>
          </w:p>
        </w:tc>
      </w:tr>
      <w:tr w:rsidR="008B36D5" w:rsidRPr="00F01314" w:rsidTr="00EC04B2">
        <w:trPr>
          <w:trHeight w:val="244"/>
        </w:trPr>
        <w:tc>
          <w:tcPr>
            <w:tcW w:w="1927"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10/01/2019</w:t>
            </w:r>
          </w:p>
        </w:tc>
        <w:tc>
          <w:tcPr>
            <w:tcW w:w="1278"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0.3</w:t>
            </w:r>
          </w:p>
        </w:tc>
        <w:tc>
          <w:tcPr>
            <w:tcW w:w="4022"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 xml:space="preserve">Revisione conclusive </w:t>
            </w:r>
            <w:proofErr w:type="spellStart"/>
            <w:r w:rsidRPr="00401390">
              <w:rPr>
                <w:rFonts w:ascii="Century Gothic" w:hAnsi="Century Gothic" w:cstheme="majorHAnsi"/>
                <w:sz w:val="22"/>
              </w:rPr>
              <w:t>Entity</w:t>
            </w:r>
            <w:proofErr w:type="spellEnd"/>
            <w:r w:rsidRPr="00401390">
              <w:rPr>
                <w:rFonts w:ascii="Century Gothic" w:hAnsi="Century Gothic" w:cstheme="majorHAnsi"/>
                <w:sz w:val="22"/>
              </w:rPr>
              <w:t>/Control/Object</w:t>
            </w:r>
          </w:p>
        </w:tc>
        <w:tc>
          <w:tcPr>
            <w:tcW w:w="2410" w:type="dxa"/>
            <w:tcBorders>
              <w:left w:val="single" w:sz="1" w:space="0" w:color="000000"/>
              <w:bottom w:val="single" w:sz="1" w:space="0" w:color="000000"/>
              <w:right w:val="single" w:sz="1" w:space="0" w:color="000000"/>
            </w:tcBorders>
          </w:tcPr>
          <w:p w:rsidR="008B36D5"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Truono Francesco</w:t>
            </w:r>
          </w:p>
          <w:p w:rsidR="00E94D18" w:rsidRPr="00C978C1" w:rsidRDefault="00C978C1" w:rsidP="00401390">
            <w:pPr>
              <w:pStyle w:val="Contenutotabella"/>
              <w:jc w:val="center"/>
              <w:rPr>
                <w:rFonts w:ascii="Century Gothic" w:hAnsi="Century Gothic" w:cstheme="majorHAnsi"/>
                <w:sz w:val="22"/>
              </w:rPr>
            </w:pPr>
            <w:r>
              <w:rPr>
                <w:rFonts w:ascii="Century Gothic" w:hAnsi="Century Gothic" w:cstheme="majorHAnsi"/>
                <w:sz w:val="22"/>
              </w:rPr>
              <w:t>Lazar Cristiana Elena</w:t>
            </w:r>
          </w:p>
        </w:tc>
      </w:tr>
      <w:tr w:rsidR="008B36D5" w:rsidRPr="00F01314" w:rsidTr="00EC04B2">
        <w:trPr>
          <w:trHeight w:val="244"/>
        </w:trPr>
        <w:tc>
          <w:tcPr>
            <w:tcW w:w="1927"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11/01/2019</w:t>
            </w:r>
          </w:p>
        </w:tc>
        <w:tc>
          <w:tcPr>
            <w:tcW w:w="1278"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1.0</w:t>
            </w:r>
          </w:p>
        </w:tc>
        <w:tc>
          <w:tcPr>
            <w:tcW w:w="4022"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 xml:space="preserve">Aggiunta Class </w:t>
            </w:r>
            <w:proofErr w:type="spellStart"/>
            <w:r w:rsidRPr="00401390">
              <w:rPr>
                <w:rFonts w:ascii="Century Gothic" w:hAnsi="Century Gothic" w:cstheme="majorHAnsi"/>
                <w:sz w:val="22"/>
              </w:rPr>
              <w:t>Diagram</w:t>
            </w:r>
            <w:proofErr w:type="spellEnd"/>
            <w:r w:rsidRPr="00401390">
              <w:rPr>
                <w:rFonts w:ascii="Century Gothic" w:hAnsi="Century Gothic" w:cstheme="majorHAnsi"/>
                <w:sz w:val="22"/>
              </w:rPr>
              <w:t xml:space="preserve"> e entità </w:t>
            </w:r>
            <w:proofErr w:type="spellStart"/>
            <w:r w:rsidRPr="00401390">
              <w:rPr>
                <w:rFonts w:ascii="Century Gothic" w:hAnsi="Century Gothic" w:cstheme="majorHAnsi"/>
                <w:sz w:val="22"/>
              </w:rPr>
              <w:t>Geocode</w:t>
            </w:r>
            <w:proofErr w:type="spellEnd"/>
          </w:p>
        </w:tc>
        <w:tc>
          <w:tcPr>
            <w:tcW w:w="2410" w:type="dxa"/>
            <w:tcBorders>
              <w:left w:val="single" w:sz="1" w:space="0" w:color="000000"/>
              <w:bottom w:val="single" w:sz="1" w:space="0" w:color="000000"/>
              <w:right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Truono Francesco</w:t>
            </w:r>
          </w:p>
        </w:tc>
      </w:tr>
      <w:tr w:rsidR="008B36D5" w:rsidRPr="00F01314" w:rsidTr="00EC04B2">
        <w:trPr>
          <w:trHeight w:val="244"/>
        </w:trPr>
        <w:tc>
          <w:tcPr>
            <w:tcW w:w="1927"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11/01/2019</w:t>
            </w:r>
          </w:p>
        </w:tc>
        <w:tc>
          <w:tcPr>
            <w:tcW w:w="1278"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Pr>
                <w:rFonts w:ascii="Century Gothic" w:hAnsi="Century Gothic" w:cstheme="majorHAnsi"/>
                <w:sz w:val="22"/>
              </w:rPr>
              <w:t>1.1</w:t>
            </w:r>
          </w:p>
        </w:tc>
        <w:tc>
          <w:tcPr>
            <w:tcW w:w="4022"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Aggiunta State Chart</w:t>
            </w:r>
          </w:p>
        </w:tc>
        <w:tc>
          <w:tcPr>
            <w:tcW w:w="2410" w:type="dxa"/>
            <w:tcBorders>
              <w:left w:val="single" w:sz="1" w:space="0" w:color="000000"/>
              <w:bottom w:val="single" w:sz="1" w:space="0" w:color="000000"/>
              <w:right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Petrosino Aniello</w:t>
            </w:r>
          </w:p>
        </w:tc>
      </w:tr>
      <w:tr w:rsidR="008B36D5" w:rsidRPr="00F01314" w:rsidTr="00EC04B2">
        <w:trPr>
          <w:trHeight w:val="244"/>
        </w:trPr>
        <w:tc>
          <w:tcPr>
            <w:tcW w:w="1927"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13/01/2019</w:t>
            </w:r>
          </w:p>
        </w:tc>
        <w:tc>
          <w:tcPr>
            <w:tcW w:w="1278"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1.2</w:t>
            </w:r>
          </w:p>
        </w:tc>
        <w:tc>
          <w:tcPr>
            <w:tcW w:w="4022"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 xml:space="preserve">Aggiunta </w:t>
            </w:r>
            <w:proofErr w:type="spellStart"/>
            <w:r w:rsidRPr="00401390">
              <w:rPr>
                <w:rFonts w:ascii="Century Gothic" w:hAnsi="Century Gothic" w:cstheme="majorHAnsi"/>
                <w:sz w:val="22"/>
              </w:rPr>
              <w:t>sequence</w:t>
            </w:r>
            <w:proofErr w:type="spellEnd"/>
            <w:r w:rsidRPr="00401390">
              <w:rPr>
                <w:rFonts w:ascii="Century Gothic" w:hAnsi="Century Gothic" w:cstheme="majorHAnsi"/>
                <w:sz w:val="22"/>
              </w:rPr>
              <w:t xml:space="preserve"> </w:t>
            </w:r>
            <w:proofErr w:type="spellStart"/>
            <w:r w:rsidRPr="00401390">
              <w:rPr>
                <w:rFonts w:ascii="Century Gothic" w:hAnsi="Century Gothic" w:cstheme="majorHAnsi"/>
                <w:sz w:val="22"/>
              </w:rPr>
              <w:t>diagram</w:t>
            </w:r>
            <w:proofErr w:type="spellEnd"/>
          </w:p>
        </w:tc>
        <w:tc>
          <w:tcPr>
            <w:tcW w:w="2410" w:type="dxa"/>
            <w:tcBorders>
              <w:left w:val="single" w:sz="1" w:space="0" w:color="000000"/>
              <w:bottom w:val="single" w:sz="1" w:space="0" w:color="000000"/>
              <w:right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Liguorino Vincenzo</w:t>
            </w:r>
          </w:p>
        </w:tc>
      </w:tr>
      <w:tr w:rsidR="008B36D5" w:rsidRPr="00F01314" w:rsidTr="00EC04B2">
        <w:trPr>
          <w:trHeight w:val="244"/>
        </w:trPr>
        <w:tc>
          <w:tcPr>
            <w:tcW w:w="1927"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13/01/2019</w:t>
            </w:r>
          </w:p>
        </w:tc>
        <w:tc>
          <w:tcPr>
            <w:tcW w:w="1278"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2.0</w:t>
            </w:r>
          </w:p>
        </w:tc>
        <w:tc>
          <w:tcPr>
            <w:tcW w:w="4022" w:type="dxa"/>
            <w:tcBorders>
              <w:left w:val="single" w:sz="1" w:space="0" w:color="000000"/>
              <w:bottom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Stesura finale del documento</w:t>
            </w:r>
          </w:p>
        </w:tc>
        <w:tc>
          <w:tcPr>
            <w:tcW w:w="2410" w:type="dxa"/>
            <w:tcBorders>
              <w:left w:val="single" w:sz="1" w:space="0" w:color="000000"/>
              <w:bottom w:val="single" w:sz="1" w:space="0" w:color="000000"/>
              <w:right w:val="single" w:sz="1" w:space="0" w:color="000000"/>
            </w:tcBorders>
          </w:tcPr>
          <w:p w:rsidR="008B36D5" w:rsidRPr="00401390" w:rsidRDefault="00401390" w:rsidP="00401390">
            <w:pPr>
              <w:pStyle w:val="Contenutotabella"/>
              <w:jc w:val="center"/>
              <w:rPr>
                <w:rFonts w:ascii="Century Gothic" w:hAnsi="Century Gothic" w:cstheme="majorHAnsi"/>
                <w:sz w:val="22"/>
              </w:rPr>
            </w:pPr>
            <w:r w:rsidRPr="00401390">
              <w:rPr>
                <w:rFonts w:ascii="Century Gothic" w:hAnsi="Century Gothic" w:cstheme="majorHAnsi"/>
                <w:sz w:val="22"/>
              </w:rPr>
              <w:t>*</w:t>
            </w:r>
          </w:p>
        </w:tc>
      </w:tr>
    </w:tbl>
    <w:p w:rsidR="00B51734" w:rsidRPr="00F01314" w:rsidRDefault="00B51734">
      <w:pPr>
        <w:jc w:val="center"/>
        <w:rPr>
          <w:rFonts w:asciiTheme="majorHAnsi" w:hAnsiTheme="majorHAnsi" w:cstheme="majorHAnsi"/>
          <w:b/>
          <w:sz w:val="32"/>
        </w:rPr>
        <w:sectPr w:rsidR="00B51734" w:rsidRPr="00F01314">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rsidR="00B51734" w:rsidRPr="00F01314" w:rsidRDefault="00B51734" w:rsidP="00B51734">
      <w:pPr>
        <w:pStyle w:val="Intestazioneindice"/>
        <w:rPr>
          <w:rFonts w:asciiTheme="majorHAnsi" w:hAnsiTheme="majorHAnsi" w:cstheme="majorHAnsi"/>
        </w:rPr>
      </w:pPr>
    </w:p>
    <w:p w:rsidR="00B51734" w:rsidRPr="00F01314" w:rsidRDefault="00B51734" w:rsidP="00B51734">
      <w:pPr>
        <w:pStyle w:val="Intestazioneindice"/>
        <w:rPr>
          <w:rFonts w:asciiTheme="majorHAnsi" w:hAnsiTheme="majorHAnsi" w:cstheme="majorHAnsi"/>
        </w:rPr>
      </w:pPr>
    </w:p>
    <w:p w:rsidR="00B51734" w:rsidRPr="00F01314" w:rsidRDefault="00B51734" w:rsidP="00B51734">
      <w:pPr>
        <w:pStyle w:val="Intestazioneindice"/>
        <w:rPr>
          <w:rFonts w:asciiTheme="majorHAnsi" w:hAnsiTheme="majorHAnsi" w:cstheme="majorHAnsi"/>
        </w:rPr>
        <w:sectPr w:rsidR="00B51734" w:rsidRPr="00F01314" w:rsidSect="001765AE">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p w:rsidR="00B51734" w:rsidRPr="00F01314" w:rsidRDefault="00B51734" w:rsidP="0083431F">
      <w:pPr>
        <w:pStyle w:val="Intestazioneindice"/>
        <w:rPr>
          <w:rFonts w:asciiTheme="majorHAnsi" w:hAnsiTheme="majorHAnsi" w:cstheme="majorHAnsi"/>
          <w:sz w:val="36"/>
        </w:rPr>
      </w:pPr>
    </w:p>
    <w:sdt>
      <w:sdtPr>
        <w:rPr>
          <w:rFonts w:ascii="Times New Roman" w:eastAsia="Lucida Sans Unicode" w:hAnsi="Times New Roman" w:cs="Times New Roman"/>
          <w:color w:val="auto"/>
          <w:kern w:val="1"/>
          <w:sz w:val="24"/>
          <w:szCs w:val="24"/>
        </w:rPr>
        <w:id w:val="-185910160"/>
        <w:docPartObj>
          <w:docPartGallery w:val="Table of Contents"/>
          <w:docPartUnique/>
        </w:docPartObj>
      </w:sdtPr>
      <w:sdtEndPr>
        <w:rPr>
          <w:b/>
          <w:bCs/>
        </w:rPr>
      </w:sdtEndPr>
      <w:sdtContent>
        <w:p w:rsidR="00340146" w:rsidRPr="00340146" w:rsidRDefault="00340146">
          <w:pPr>
            <w:pStyle w:val="Titolosommario"/>
          </w:pPr>
          <w:r w:rsidRPr="00340146">
            <w:t>Sommario</w:t>
          </w:r>
        </w:p>
        <w:p w:rsidR="00432A76" w:rsidRDefault="00340146">
          <w:pPr>
            <w:pStyle w:val="Sommario1"/>
            <w:tabs>
              <w:tab w:val="left" w:pos="566"/>
            </w:tabs>
            <w:rPr>
              <w:rFonts w:asciiTheme="minorHAnsi" w:eastAsiaTheme="minorEastAsia" w:hAnsiTheme="minorHAnsi" w:cstheme="minorBidi"/>
              <w:noProof/>
              <w:kern w:val="0"/>
              <w:sz w:val="22"/>
              <w:szCs w:val="22"/>
            </w:rPr>
          </w:pPr>
          <w:r w:rsidRPr="00340146">
            <w:rPr>
              <w:rFonts w:asciiTheme="majorHAnsi" w:hAnsiTheme="majorHAnsi"/>
              <w:b/>
              <w:bCs/>
            </w:rPr>
            <w:fldChar w:fldCharType="begin"/>
          </w:r>
          <w:r w:rsidRPr="00340146">
            <w:rPr>
              <w:rFonts w:asciiTheme="majorHAnsi" w:hAnsiTheme="majorHAnsi"/>
              <w:b/>
              <w:bCs/>
            </w:rPr>
            <w:instrText xml:space="preserve"> TOC \o "1-3" \h \z \u </w:instrText>
          </w:r>
          <w:r w:rsidRPr="00340146">
            <w:rPr>
              <w:rFonts w:asciiTheme="majorHAnsi" w:hAnsiTheme="majorHAnsi"/>
              <w:b/>
              <w:bCs/>
            </w:rPr>
            <w:fldChar w:fldCharType="separate"/>
          </w:r>
          <w:hyperlink w:anchor="_Toc536013097" w:history="1">
            <w:r w:rsidR="00432A76" w:rsidRPr="00667F36">
              <w:rPr>
                <w:rStyle w:val="Collegamentoipertestuale"/>
                <w:rFonts w:ascii="Century Gothic" w:hAnsi="Century Gothic" w:cstheme="majorHAnsi"/>
                <w:b/>
                <w:noProof/>
              </w:rPr>
              <w:t>1.</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b/>
                <w:noProof/>
              </w:rPr>
              <w:t>Introduzione</w:t>
            </w:r>
            <w:r w:rsidR="00432A76">
              <w:rPr>
                <w:noProof/>
                <w:webHidden/>
              </w:rPr>
              <w:tab/>
            </w:r>
            <w:r w:rsidR="00432A76">
              <w:rPr>
                <w:noProof/>
                <w:webHidden/>
              </w:rPr>
              <w:fldChar w:fldCharType="begin"/>
            </w:r>
            <w:r w:rsidR="00432A76">
              <w:rPr>
                <w:noProof/>
                <w:webHidden/>
              </w:rPr>
              <w:instrText xml:space="preserve"> PAGEREF _Toc536013097 \h </w:instrText>
            </w:r>
            <w:r w:rsidR="00432A76">
              <w:rPr>
                <w:noProof/>
                <w:webHidden/>
              </w:rPr>
            </w:r>
            <w:r w:rsidR="00432A76">
              <w:rPr>
                <w:noProof/>
                <w:webHidden/>
              </w:rPr>
              <w:fldChar w:fldCharType="separate"/>
            </w:r>
            <w:r w:rsidR="00432A76">
              <w:rPr>
                <w:noProof/>
                <w:webHidden/>
              </w:rPr>
              <w:t>4</w:t>
            </w:r>
            <w:r w:rsidR="00432A76">
              <w:rPr>
                <w:noProof/>
                <w:webHidden/>
              </w:rPr>
              <w:fldChar w:fldCharType="end"/>
            </w:r>
          </w:hyperlink>
        </w:p>
        <w:p w:rsidR="00432A76" w:rsidRDefault="000522B4">
          <w:pPr>
            <w:pStyle w:val="Sommario2"/>
            <w:tabs>
              <w:tab w:val="left" w:pos="1132"/>
            </w:tabs>
            <w:rPr>
              <w:rFonts w:asciiTheme="minorHAnsi" w:eastAsiaTheme="minorEastAsia" w:hAnsiTheme="minorHAnsi" w:cstheme="minorBidi"/>
              <w:noProof/>
              <w:kern w:val="0"/>
              <w:sz w:val="22"/>
              <w:szCs w:val="22"/>
            </w:rPr>
          </w:pPr>
          <w:hyperlink w:anchor="_Toc536013098" w:history="1">
            <w:r w:rsidR="00432A76" w:rsidRPr="00667F36">
              <w:rPr>
                <w:rStyle w:val="Collegamentoipertestuale"/>
                <w:rFonts w:ascii="Century Gothic" w:hAnsi="Century Gothic" w:cstheme="majorHAnsi"/>
                <w:noProof/>
              </w:rPr>
              <w:t>1.1.</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noProof/>
              </w:rPr>
              <w:t>Proposta del sistema</w:t>
            </w:r>
            <w:r w:rsidR="00432A76">
              <w:rPr>
                <w:noProof/>
                <w:webHidden/>
              </w:rPr>
              <w:tab/>
            </w:r>
            <w:r w:rsidR="00432A76">
              <w:rPr>
                <w:noProof/>
                <w:webHidden/>
              </w:rPr>
              <w:fldChar w:fldCharType="begin"/>
            </w:r>
            <w:r w:rsidR="00432A76">
              <w:rPr>
                <w:noProof/>
                <w:webHidden/>
              </w:rPr>
              <w:instrText xml:space="preserve"> PAGEREF _Toc536013098 \h </w:instrText>
            </w:r>
            <w:r w:rsidR="00432A76">
              <w:rPr>
                <w:noProof/>
                <w:webHidden/>
              </w:rPr>
            </w:r>
            <w:r w:rsidR="00432A76">
              <w:rPr>
                <w:noProof/>
                <w:webHidden/>
              </w:rPr>
              <w:fldChar w:fldCharType="separate"/>
            </w:r>
            <w:r w:rsidR="00432A76">
              <w:rPr>
                <w:noProof/>
                <w:webHidden/>
              </w:rPr>
              <w:t>4</w:t>
            </w:r>
            <w:r w:rsidR="00432A76">
              <w:rPr>
                <w:noProof/>
                <w:webHidden/>
              </w:rPr>
              <w:fldChar w:fldCharType="end"/>
            </w:r>
          </w:hyperlink>
        </w:p>
        <w:p w:rsidR="00432A76" w:rsidRDefault="000522B4">
          <w:pPr>
            <w:pStyle w:val="Sommario2"/>
            <w:tabs>
              <w:tab w:val="left" w:pos="1132"/>
            </w:tabs>
            <w:rPr>
              <w:rFonts w:asciiTheme="minorHAnsi" w:eastAsiaTheme="minorEastAsia" w:hAnsiTheme="minorHAnsi" w:cstheme="minorBidi"/>
              <w:noProof/>
              <w:kern w:val="0"/>
              <w:sz w:val="22"/>
              <w:szCs w:val="22"/>
            </w:rPr>
          </w:pPr>
          <w:hyperlink w:anchor="_Toc536013099" w:history="1">
            <w:r w:rsidR="00432A76" w:rsidRPr="00667F36">
              <w:rPr>
                <w:rStyle w:val="Collegamentoipertestuale"/>
                <w:rFonts w:ascii="Century Gothic" w:hAnsi="Century Gothic" w:cstheme="majorHAnsi"/>
                <w:noProof/>
              </w:rPr>
              <w:t>1.2.</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noProof/>
              </w:rPr>
              <w:t>Scopo del sistema</w:t>
            </w:r>
            <w:r w:rsidR="00432A76">
              <w:rPr>
                <w:noProof/>
                <w:webHidden/>
              </w:rPr>
              <w:tab/>
            </w:r>
            <w:r w:rsidR="00432A76">
              <w:rPr>
                <w:noProof/>
                <w:webHidden/>
              </w:rPr>
              <w:fldChar w:fldCharType="begin"/>
            </w:r>
            <w:r w:rsidR="00432A76">
              <w:rPr>
                <w:noProof/>
                <w:webHidden/>
              </w:rPr>
              <w:instrText xml:space="preserve"> PAGEREF _Toc536013099 \h </w:instrText>
            </w:r>
            <w:r w:rsidR="00432A76">
              <w:rPr>
                <w:noProof/>
                <w:webHidden/>
              </w:rPr>
            </w:r>
            <w:r w:rsidR="00432A76">
              <w:rPr>
                <w:noProof/>
                <w:webHidden/>
              </w:rPr>
              <w:fldChar w:fldCharType="separate"/>
            </w:r>
            <w:r w:rsidR="00432A76">
              <w:rPr>
                <w:noProof/>
                <w:webHidden/>
              </w:rPr>
              <w:t>4</w:t>
            </w:r>
            <w:r w:rsidR="00432A76">
              <w:rPr>
                <w:noProof/>
                <w:webHidden/>
              </w:rPr>
              <w:fldChar w:fldCharType="end"/>
            </w:r>
          </w:hyperlink>
        </w:p>
        <w:p w:rsidR="00432A76" w:rsidRDefault="000522B4">
          <w:pPr>
            <w:pStyle w:val="Sommario2"/>
            <w:tabs>
              <w:tab w:val="left" w:pos="1132"/>
            </w:tabs>
            <w:rPr>
              <w:rFonts w:asciiTheme="minorHAnsi" w:eastAsiaTheme="minorEastAsia" w:hAnsiTheme="minorHAnsi" w:cstheme="minorBidi"/>
              <w:noProof/>
              <w:kern w:val="0"/>
              <w:sz w:val="22"/>
              <w:szCs w:val="22"/>
            </w:rPr>
          </w:pPr>
          <w:hyperlink w:anchor="_Toc536013100" w:history="1">
            <w:r w:rsidR="00432A76" w:rsidRPr="00667F36">
              <w:rPr>
                <w:rStyle w:val="Collegamentoipertestuale"/>
                <w:rFonts w:ascii="Century Gothic" w:hAnsi="Century Gothic"/>
                <w:noProof/>
              </w:rPr>
              <w:t>1.3.</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Ambito del sistema</w:t>
            </w:r>
            <w:r w:rsidR="00432A76">
              <w:rPr>
                <w:noProof/>
                <w:webHidden/>
              </w:rPr>
              <w:tab/>
            </w:r>
            <w:r w:rsidR="00432A76">
              <w:rPr>
                <w:noProof/>
                <w:webHidden/>
              </w:rPr>
              <w:fldChar w:fldCharType="begin"/>
            </w:r>
            <w:r w:rsidR="00432A76">
              <w:rPr>
                <w:noProof/>
                <w:webHidden/>
              </w:rPr>
              <w:instrText xml:space="preserve"> PAGEREF _Toc536013100 \h </w:instrText>
            </w:r>
            <w:r w:rsidR="00432A76">
              <w:rPr>
                <w:noProof/>
                <w:webHidden/>
              </w:rPr>
            </w:r>
            <w:r w:rsidR="00432A76">
              <w:rPr>
                <w:noProof/>
                <w:webHidden/>
              </w:rPr>
              <w:fldChar w:fldCharType="separate"/>
            </w:r>
            <w:r w:rsidR="00432A76">
              <w:rPr>
                <w:noProof/>
                <w:webHidden/>
              </w:rPr>
              <w:t>4</w:t>
            </w:r>
            <w:r w:rsidR="00432A76">
              <w:rPr>
                <w:noProof/>
                <w:webHidden/>
              </w:rPr>
              <w:fldChar w:fldCharType="end"/>
            </w:r>
          </w:hyperlink>
        </w:p>
        <w:p w:rsidR="00432A76" w:rsidRDefault="000522B4">
          <w:pPr>
            <w:pStyle w:val="Sommario1"/>
            <w:tabs>
              <w:tab w:val="left" w:pos="566"/>
            </w:tabs>
            <w:rPr>
              <w:rFonts w:asciiTheme="minorHAnsi" w:eastAsiaTheme="minorEastAsia" w:hAnsiTheme="minorHAnsi" w:cstheme="minorBidi"/>
              <w:noProof/>
              <w:kern w:val="0"/>
              <w:sz w:val="22"/>
              <w:szCs w:val="22"/>
            </w:rPr>
          </w:pPr>
          <w:hyperlink w:anchor="_Toc536013101" w:history="1">
            <w:r w:rsidR="00432A76" w:rsidRPr="00667F36">
              <w:rPr>
                <w:rStyle w:val="Collegamentoipertestuale"/>
                <w:rFonts w:ascii="Century Gothic" w:hAnsi="Century Gothic" w:cstheme="majorHAnsi"/>
                <w:b/>
                <w:noProof/>
              </w:rPr>
              <w:t>2.</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b/>
                <w:noProof/>
              </w:rPr>
              <w:t>Sistema proposto</w:t>
            </w:r>
            <w:r w:rsidR="00432A76">
              <w:rPr>
                <w:noProof/>
                <w:webHidden/>
              </w:rPr>
              <w:tab/>
            </w:r>
            <w:r w:rsidR="00432A76">
              <w:rPr>
                <w:noProof/>
                <w:webHidden/>
              </w:rPr>
              <w:fldChar w:fldCharType="begin"/>
            </w:r>
            <w:r w:rsidR="00432A76">
              <w:rPr>
                <w:noProof/>
                <w:webHidden/>
              </w:rPr>
              <w:instrText xml:space="preserve"> PAGEREF _Toc536013101 \h </w:instrText>
            </w:r>
            <w:r w:rsidR="00432A76">
              <w:rPr>
                <w:noProof/>
                <w:webHidden/>
              </w:rPr>
            </w:r>
            <w:r w:rsidR="00432A76">
              <w:rPr>
                <w:noProof/>
                <w:webHidden/>
              </w:rPr>
              <w:fldChar w:fldCharType="separate"/>
            </w:r>
            <w:r w:rsidR="00432A76">
              <w:rPr>
                <w:noProof/>
                <w:webHidden/>
              </w:rPr>
              <w:t>5</w:t>
            </w:r>
            <w:r w:rsidR="00432A76">
              <w:rPr>
                <w:noProof/>
                <w:webHidden/>
              </w:rPr>
              <w:fldChar w:fldCharType="end"/>
            </w:r>
          </w:hyperlink>
        </w:p>
        <w:p w:rsidR="00432A76" w:rsidRDefault="000522B4">
          <w:pPr>
            <w:pStyle w:val="Sommario2"/>
            <w:tabs>
              <w:tab w:val="left" w:pos="1132"/>
            </w:tabs>
            <w:rPr>
              <w:rFonts w:asciiTheme="minorHAnsi" w:eastAsiaTheme="minorEastAsia" w:hAnsiTheme="minorHAnsi" w:cstheme="minorBidi"/>
              <w:noProof/>
              <w:kern w:val="0"/>
              <w:sz w:val="22"/>
              <w:szCs w:val="22"/>
            </w:rPr>
          </w:pPr>
          <w:hyperlink w:anchor="_Toc536013102" w:history="1">
            <w:r w:rsidR="00432A76" w:rsidRPr="00667F36">
              <w:rPr>
                <w:rStyle w:val="Collegamentoipertestuale"/>
                <w:rFonts w:ascii="Century Gothic" w:hAnsi="Century Gothic" w:cstheme="majorHAnsi"/>
                <w:noProof/>
              </w:rPr>
              <w:t>2.1.</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noProof/>
              </w:rPr>
              <w:t>Overview</w:t>
            </w:r>
            <w:r w:rsidR="00432A76">
              <w:rPr>
                <w:noProof/>
                <w:webHidden/>
              </w:rPr>
              <w:tab/>
            </w:r>
            <w:r w:rsidR="00432A76">
              <w:rPr>
                <w:noProof/>
                <w:webHidden/>
              </w:rPr>
              <w:fldChar w:fldCharType="begin"/>
            </w:r>
            <w:r w:rsidR="00432A76">
              <w:rPr>
                <w:noProof/>
                <w:webHidden/>
              </w:rPr>
              <w:instrText xml:space="preserve"> PAGEREF _Toc536013102 \h </w:instrText>
            </w:r>
            <w:r w:rsidR="00432A76">
              <w:rPr>
                <w:noProof/>
                <w:webHidden/>
              </w:rPr>
            </w:r>
            <w:r w:rsidR="00432A76">
              <w:rPr>
                <w:noProof/>
                <w:webHidden/>
              </w:rPr>
              <w:fldChar w:fldCharType="separate"/>
            </w:r>
            <w:r w:rsidR="00432A76">
              <w:rPr>
                <w:noProof/>
                <w:webHidden/>
              </w:rPr>
              <w:t>5</w:t>
            </w:r>
            <w:r w:rsidR="00432A76">
              <w:rPr>
                <w:noProof/>
                <w:webHidden/>
              </w:rPr>
              <w:fldChar w:fldCharType="end"/>
            </w:r>
          </w:hyperlink>
        </w:p>
        <w:p w:rsidR="00432A76" w:rsidRDefault="000522B4">
          <w:pPr>
            <w:pStyle w:val="Sommario2"/>
            <w:tabs>
              <w:tab w:val="left" w:pos="1132"/>
            </w:tabs>
            <w:rPr>
              <w:rFonts w:asciiTheme="minorHAnsi" w:eastAsiaTheme="minorEastAsia" w:hAnsiTheme="minorHAnsi" w:cstheme="minorBidi"/>
              <w:noProof/>
              <w:kern w:val="0"/>
              <w:sz w:val="22"/>
              <w:szCs w:val="22"/>
            </w:rPr>
          </w:pPr>
          <w:hyperlink w:anchor="_Toc536013103" w:history="1">
            <w:r w:rsidR="00432A76" w:rsidRPr="00667F36">
              <w:rPr>
                <w:rStyle w:val="Collegamentoipertestuale"/>
                <w:rFonts w:ascii="Century Gothic" w:hAnsi="Century Gothic" w:cstheme="majorHAnsi"/>
                <w:noProof/>
              </w:rPr>
              <w:t>2.2.</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noProof/>
              </w:rPr>
              <w:t>Requisiti funzionali</w:t>
            </w:r>
            <w:r w:rsidR="00432A76">
              <w:rPr>
                <w:noProof/>
                <w:webHidden/>
              </w:rPr>
              <w:tab/>
            </w:r>
            <w:r w:rsidR="00432A76">
              <w:rPr>
                <w:noProof/>
                <w:webHidden/>
              </w:rPr>
              <w:fldChar w:fldCharType="begin"/>
            </w:r>
            <w:r w:rsidR="00432A76">
              <w:rPr>
                <w:noProof/>
                <w:webHidden/>
              </w:rPr>
              <w:instrText xml:space="preserve"> PAGEREF _Toc536013103 \h </w:instrText>
            </w:r>
            <w:r w:rsidR="00432A76">
              <w:rPr>
                <w:noProof/>
                <w:webHidden/>
              </w:rPr>
            </w:r>
            <w:r w:rsidR="00432A76">
              <w:rPr>
                <w:noProof/>
                <w:webHidden/>
              </w:rPr>
              <w:fldChar w:fldCharType="separate"/>
            </w:r>
            <w:r w:rsidR="00432A76">
              <w:rPr>
                <w:noProof/>
                <w:webHidden/>
              </w:rPr>
              <w:t>5</w:t>
            </w:r>
            <w:r w:rsidR="00432A76">
              <w:rPr>
                <w:noProof/>
                <w:webHidden/>
              </w:rPr>
              <w:fldChar w:fldCharType="end"/>
            </w:r>
          </w:hyperlink>
        </w:p>
        <w:p w:rsidR="00432A76" w:rsidRDefault="000522B4">
          <w:pPr>
            <w:pStyle w:val="Sommario2"/>
            <w:tabs>
              <w:tab w:val="left" w:pos="1132"/>
            </w:tabs>
            <w:rPr>
              <w:rFonts w:asciiTheme="minorHAnsi" w:eastAsiaTheme="minorEastAsia" w:hAnsiTheme="minorHAnsi" w:cstheme="minorBidi"/>
              <w:noProof/>
              <w:kern w:val="0"/>
              <w:sz w:val="22"/>
              <w:szCs w:val="22"/>
            </w:rPr>
          </w:pPr>
          <w:hyperlink w:anchor="_Toc536013104" w:history="1">
            <w:r w:rsidR="00432A76" w:rsidRPr="00667F36">
              <w:rPr>
                <w:rStyle w:val="Collegamentoipertestuale"/>
                <w:rFonts w:ascii="Century Gothic" w:hAnsi="Century Gothic" w:cstheme="majorHAnsi"/>
                <w:noProof/>
              </w:rPr>
              <w:t>2.3.</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noProof/>
              </w:rPr>
              <w:t>Requisiti non funzionali</w:t>
            </w:r>
            <w:r w:rsidR="00432A76">
              <w:rPr>
                <w:noProof/>
                <w:webHidden/>
              </w:rPr>
              <w:tab/>
            </w:r>
            <w:r w:rsidR="00432A76">
              <w:rPr>
                <w:noProof/>
                <w:webHidden/>
              </w:rPr>
              <w:fldChar w:fldCharType="begin"/>
            </w:r>
            <w:r w:rsidR="00432A76">
              <w:rPr>
                <w:noProof/>
                <w:webHidden/>
              </w:rPr>
              <w:instrText xml:space="preserve"> PAGEREF _Toc536013104 \h </w:instrText>
            </w:r>
            <w:r w:rsidR="00432A76">
              <w:rPr>
                <w:noProof/>
                <w:webHidden/>
              </w:rPr>
            </w:r>
            <w:r w:rsidR="00432A76">
              <w:rPr>
                <w:noProof/>
                <w:webHidden/>
              </w:rPr>
              <w:fldChar w:fldCharType="separate"/>
            </w:r>
            <w:r w:rsidR="00432A76">
              <w:rPr>
                <w:noProof/>
                <w:webHidden/>
              </w:rPr>
              <w:t>5</w:t>
            </w:r>
            <w:r w:rsidR="00432A76">
              <w:rPr>
                <w:noProof/>
                <w:webHidden/>
              </w:rPr>
              <w:fldChar w:fldCharType="end"/>
            </w:r>
          </w:hyperlink>
        </w:p>
        <w:p w:rsidR="00432A76" w:rsidRDefault="000522B4">
          <w:pPr>
            <w:pStyle w:val="Sommario3"/>
            <w:tabs>
              <w:tab w:val="left" w:pos="1440"/>
            </w:tabs>
            <w:rPr>
              <w:rFonts w:asciiTheme="minorHAnsi" w:eastAsiaTheme="minorEastAsia" w:hAnsiTheme="minorHAnsi" w:cstheme="minorBidi"/>
              <w:noProof/>
              <w:kern w:val="0"/>
              <w:sz w:val="22"/>
              <w:szCs w:val="22"/>
            </w:rPr>
          </w:pPr>
          <w:hyperlink w:anchor="_Toc536013105" w:history="1">
            <w:r w:rsidR="00432A76" w:rsidRPr="00667F36">
              <w:rPr>
                <w:rStyle w:val="Collegamentoipertestuale"/>
                <w:rFonts w:ascii="Century Gothic" w:hAnsi="Century Gothic" w:cstheme="majorHAnsi"/>
                <w:noProof/>
              </w:rPr>
              <w:t>2.3.1.</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noProof/>
              </w:rPr>
              <w:t>High Accurancy</w:t>
            </w:r>
            <w:r w:rsidR="00432A76">
              <w:rPr>
                <w:noProof/>
                <w:webHidden/>
              </w:rPr>
              <w:tab/>
            </w:r>
            <w:r w:rsidR="00432A76">
              <w:rPr>
                <w:noProof/>
                <w:webHidden/>
              </w:rPr>
              <w:fldChar w:fldCharType="begin"/>
            </w:r>
            <w:r w:rsidR="00432A76">
              <w:rPr>
                <w:noProof/>
                <w:webHidden/>
              </w:rPr>
              <w:instrText xml:space="preserve"> PAGEREF _Toc536013105 \h </w:instrText>
            </w:r>
            <w:r w:rsidR="00432A76">
              <w:rPr>
                <w:noProof/>
                <w:webHidden/>
              </w:rPr>
            </w:r>
            <w:r w:rsidR="00432A76">
              <w:rPr>
                <w:noProof/>
                <w:webHidden/>
              </w:rPr>
              <w:fldChar w:fldCharType="separate"/>
            </w:r>
            <w:r w:rsidR="00432A76">
              <w:rPr>
                <w:noProof/>
                <w:webHidden/>
              </w:rPr>
              <w:t>5</w:t>
            </w:r>
            <w:r w:rsidR="00432A76">
              <w:rPr>
                <w:noProof/>
                <w:webHidden/>
              </w:rPr>
              <w:fldChar w:fldCharType="end"/>
            </w:r>
          </w:hyperlink>
        </w:p>
        <w:p w:rsidR="00432A76" w:rsidRDefault="000522B4">
          <w:pPr>
            <w:pStyle w:val="Sommario3"/>
            <w:tabs>
              <w:tab w:val="left" w:pos="1440"/>
            </w:tabs>
            <w:rPr>
              <w:rFonts w:asciiTheme="minorHAnsi" w:eastAsiaTheme="minorEastAsia" w:hAnsiTheme="minorHAnsi" w:cstheme="minorBidi"/>
              <w:noProof/>
              <w:kern w:val="0"/>
              <w:sz w:val="22"/>
              <w:szCs w:val="22"/>
            </w:rPr>
          </w:pPr>
          <w:hyperlink w:anchor="_Toc536013106" w:history="1">
            <w:r w:rsidR="00432A76" w:rsidRPr="00667F36">
              <w:rPr>
                <w:rStyle w:val="Collegamentoipertestuale"/>
                <w:rFonts w:ascii="Century Gothic" w:hAnsi="Century Gothic" w:cstheme="majorHAnsi"/>
                <w:noProof/>
              </w:rPr>
              <w:t>2.3.2.</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noProof/>
              </w:rPr>
              <w:t>Adaptability</w:t>
            </w:r>
            <w:r w:rsidR="00432A76">
              <w:rPr>
                <w:noProof/>
                <w:webHidden/>
              </w:rPr>
              <w:tab/>
            </w:r>
            <w:r w:rsidR="00432A76">
              <w:rPr>
                <w:noProof/>
                <w:webHidden/>
              </w:rPr>
              <w:fldChar w:fldCharType="begin"/>
            </w:r>
            <w:r w:rsidR="00432A76">
              <w:rPr>
                <w:noProof/>
                <w:webHidden/>
              </w:rPr>
              <w:instrText xml:space="preserve"> PAGEREF _Toc536013106 \h </w:instrText>
            </w:r>
            <w:r w:rsidR="00432A76">
              <w:rPr>
                <w:noProof/>
                <w:webHidden/>
              </w:rPr>
            </w:r>
            <w:r w:rsidR="00432A76">
              <w:rPr>
                <w:noProof/>
                <w:webHidden/>
              </w:rPr>
              <w:fldChar w:fldCharType="separate"/>
            </w:r>
            <w:r w:rsidR="00432A76">
              <w:rPr>
                <w:noProof/>
                <w:webHidden/>
              </w:rPr>
              <w:t>6</w:t>
            </w:r>
            <w:r w:rsidR="00432A76">
              <w:rPr>
                <w:noProof/>
                <w:webHidden/>
              </w:rPr>
              <w:fldChar w:fldCharType="end"/>
            </w:r>
          </w:hyperlink>
        </w:p>
        <w:p w:rsidR="00432A76" w:rsidRDefault="000522B4">
          <w:pPr>
            <w:pStyle w:val="Sommario3"/>
            <w:tabs>
              <w:tab w:val="left" w:pos="1440"/>
            </w:tabs>
            <w:rPr>
              <w:rFonts w:asciiTheme="minorHAnsi" w:eastAsiaTheme="minorEastAsia" w:hAnsiTheme="minorHAnsi" w:cstheme="minorBidi"/>
              <w:noProof/>
              <w:kern w:val="0"/>
              <w:sz w:val="22"/>
              <w:szCs w:val="22"/>
            </w:rPr>
          </w:pPr>
          <w:hyperlink w:anchor="_Toc536013107" w:history="1">
            <w:r w:rsidR="00432A76" w:rsidRPr="00667F36">
              <w:rPr>
                <w:rStyle w:val="Collegamentoipertestuale"/>
                <w:rFonts w:ascii="Century Gothic" w:hAnsi="Century Gothic"/>
                <w:noProof/>
              </w:rPr>
              <w:t>2.3.3.</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Usability</w:t>
            </w:r>
            <w:r w:rsidR="00432A76">
              <w:rPr>
                <w:noProof/>
                <w:webHidden/>
              </w:rPr>
              <w:tab/>
            </w:r>
            <w:r w:rsidR="00432A76">
              <w:rPr>
                <w:noProof/>
                <w:webHidden/>
              </w:rPr>
              <w:fldChar w:fldCharType="begin"/>
            </w:r>
            <w:r w:rsidR="00432A76">
              <w:rPr>
                <w:noProof/>
                <w:webHidden/>
              </w:rPr>
              <w:instrText xml:space="preserve"> PAGEREF _Toc536013107 \h </w:instrText>
            </w:r>
            <w:r w:rsidR="00432A76">
              <w:rPr>
                <w:noProof/>
                <w:webHidden/>
              </w:rPr>
            </w:r>
            <w:r w:rsidR="00432A76">
              <w:rPr>
                <w:noProof/>
                <w:webHidden/>
              </w:rPr>
              <w:fldChar w:fldCharType="separate"/>
            </w:r>
            <w:r w:rsidR="00432A76">
              <w:rPr>
                <w:noProof/>
                <w:webHidden/>
              </w:rPr>
              <w:t>6</w:t>
            </w:r>
            <w:r w:rsidR="00432A76">
              <w:rPr>
                <w:noProof/>
                <w:webHidden/>
              </w:rPr>
              <w:fldChar w:fldCharType="end"/>
            </w:r>
          </w:hyperlink>
        </w:p>
        <w:p w:rsidR="00432A76" w:rsidRDefault="000522B4">
          <w:pPr>
            <w:pStyle w:val="Sommario3"/>
            <w:tabs>
              <w:tab w:val="left" w:pos="1440"/>
            </w:tabs>
            <w:rPr>
              <w:rFonts w:asciiTheme="minorHAnsi" w:eastAsiaTheme="minorEastAsia" w:hAnsiTheme="minorHAnsi" w:cstheme="minorBidi"/>
              <w:noProof/>
              <w:kern w:val="0"/>
              <w:sz w:val="22"/>
              <w:szCs w:val="22"/>
            </w:rPr>
          </w:pPr>
          <w:hyperlink w:anchor="_Toc536013108" w:history="1">
            <w:r w:rsidR="00432A76" w:rsidRPr="00667F36">
              <w:rPr>
                <w:rStyle w:val="Collegamentoipertestuale"/>
                <w:rFonts w:ascii="Century Gothic" w:hAnsi="Century Gothic"/>
                <w:noProof/>
              </w:rPr>
              <w:t>2.3.4.</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Reliability</w:t>
            </w:r>
            <w:r w:rsidR="00432A76">
              <w:rPr>
                <w:noProof/>
                <w:webHidden/>
              </w:rPr>
              <w:tab/>
            </w:r>
            <w:r w:rsidR="00432A76">
              <w:rPr>
                <w:noProof/>
                <w:webHidden/>
              </w:rPr>
              <w:fldChar w:fldCharType="begin"/>
            </w:r>
            <w:r w:rsidR="00432A76">
              <w:rPr>
                <w:noProof/>
                <w:webHidden/>
              </w:rPr>
              <w:instrText xml:space="preserve"> PAGEREF _Toc536013108 \h </w:instrText>
            </w:r>
            <w:r w:rsidR="00432A76">
              <w:rPr>
                <w:noProof/>
                <w:webHidden/>
              </w:rPr>
            </w:r>
            <w:r w:rsidR="00432A76">
              <w:rPr>
                <w:noProof/>
                <w:webHidden/>
              </w:rPr>
              <w:fldChar w:fldCharType="separate"/>
            </w:r>
            <w:r w:rsidR="00432A76">
              <w:rPr>
                <w:noProof/>
                <w:webHidden/>
              </w:rPr>
              <w:t>6</w:t>
            </w:r>
            <w:r w:rsidR="00432A76">
              <w:rPr>
                <w:noProof/>
                <w:webHidden/>
              </w:rPr>
              <w:fldChar w:fldCharType="end"/>
            </w:r>
          </w:hyperlink>
        </w:p>
        <w:p w:rsidR="00432A76" w:rsidRDefault="000522B4">
          <w:pPr>
            <w:pStyle w:val="Sommario3"/>
            <w:tabs>
              <w:tab w:val="left" w:pos="1440"/>
            </w:tabs>
            <w:rPr>
              <w:rFonts w:asciiTheme="minorHAnsi" w:eastAsiaTheme="minorEastAsia" w:hAnsiTheme="minorHAnsi" w:cstheme="minorBidi"/>
              <w:noProof/>
              <w:kern w:val="0"/>
              <w:sz w:val="22"/>
              <w:szCs w:val="22"/>
            </w:rPr>
          </w:pPr>
          <w:hyperlink w:anchor="_Toc536013109" w:history="1">
            <w:r w:rsidR="00432A76" w:rsidRPr="00667F36">
              <w:rPr>
                <w:rStyle w:val="Collegamentoipertestuale"/>
                <w:rFonts w:ascii="Century Gothic" w:hAnsi="Century Gothic"/>
                <w:noProof/>
              </w:rPr>
              <w:t>2.3.5.</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Performance</w:t>
            </w:r>
            <w:r w:rsidR="00432A76">
              <w:rPr>
                <w:noProof/>
                <w:webHidden/>
              </w:rPr>
              <w:tab/>
            </w:r>
            <w:r w:rsidR="00432A76">
              <w:rPr>
                <w:noProof/>
                <w:webHidden/>
              </w:rPr>
              <w:fldChar w:fldCharType="begin"/>
            </w:r>
            <w:r w:rsidR="00432A76">
              <w:rPr>
                <w:noProof/>
                <w:webHidden/>
              </w:rPr>
              <w:instrText xml:space="preserve"> PAGEREF _Toc536013109 \h </w:instrText>
            </w:r>
            <w:r w:rsidR="00432A76">
              <w:rPr>
                <w:noProof/>
                <w:webHidden/>
              </w:rPr>
            </w:r>
            <w:r w:rsidR="00432A76">
              <w:rPr>
                <w:noProof/>
                <w:webHidden/>
              </w:rPr>
              <w:fldChar w:fldCharType="separate"/>
            </w:r>
            <w:r w:rsidR="00432A76">
              <w:rPr>
                <w:noProof/>
                <w:webHidden/>
              </w:rPr>
              <w:t>6</w:t>
            </w:r>
            <w:r w:rsidR="00432A76">
              <w:rPr>
                <w:noProof/>
                <w:webHidden/>
              </w:rPr>
              <w:fldChar w:fldCharType="end"/>
            </w:r>
          </w:hyperlink>
        </w:p>
        <w:p w:rsidR="00432A76" w:rsidRDefault="000522B4">
          <w:pPr>
            <w:pStyle w:val="Sommario3"/>
            <w:tabs>
              <w:tab w:val="left" w:pos="1440"/>
            </w:tabs>
            <w:rPr>
              <w:rFonts w:asciiTheme="minorHAnsi" w:eastAsiaTheme="minorEastAsia" w:hAnsiTheme="minorHAnsi" w:cstheme="minorBidi"/>
              <w:noProof/>
              <w:kern w:val="0"/>
              <w:sz w:val="22"/>
              <w:szCs w:val="22"/>
            </w:rPr>
          </w:pPr>
          <w:hyperlink w:anchor="_Toc536013110" w:history="1">
            <w:r w:rsidR="00432A76" w:rsidRPr="00667F36">
              <w:rPr>
                <w:rStyle w:val="Collegamentoipertestuale"/>
                <w:rFonts w:ascii="Century Gothic" w:hAnsi="Century Gothic"/>
                <w:noProof/>
              </w:rPr>
              <w:t>2.3.6.</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Supportability</w:t>
            </w:r>
            <w:r w:rsidR="00432A76">
              <w:rPr>
                <w:noProof/>
                <w:webHidden/>
              </w:rPr>
              <w:tab/>
            </w:r>
            <w:r w:rsidR="00432A76">
              <w:rPr>
                <w:noProof/>
                <w:webHidden/>
              </w:rPr>
              <w:fldChar w:fldCharType="begin"/>
            </w:r>
            <w:r w:rsidR="00432A76">
              <w:rPr>
                <w:noProof/>
                <w:webHidden/>
              </w:rPr>
              <w:instrText xml:space="preserve"> PAGEREF _Toc536013110 \h </w:instrText>
            </w:r>
            <w:r w:rsidR="00432A76">
              <w:rPr>
                <w:noProof/>
                <w:webHidden/>
              </w:rPr>
            </w:r>
            <w:r w:rsidR="00432A76">
              <w:rPr>
                <w:noProof/>
                <w:webHidden/>
              </w:rPr>
              <w:fldChar w:fldCharType="separate"/>
            </w:r>
            <w:r w:rsidR="00432A76">
              <w:rPr>
                <w:noProof/>
                <w:webHidden/>
              </w:rPr>
              <w:t>6</w:t>
            </w:r>
            <w:r w:rsidR="00432A76">
              <w:rPr>
                <w:noProof/>
                <w:webHidden/>
              </w:rPr>
              <w:fldChar w:fldCharType="end"/>
            </w:r>
          </w:hyperlink>
        </w:p>
        <w:p w:rsidR="00432A76" w:rsidRDefault="000522B4">
          <w:pPr>
            <w:pStyle w:val="Sommario2"/>
            <w:tabs>
              <w:tab w:val="left" w:pos="1132"/>
            </w:tabs>
            <w:rPr>
              <w:rFonts w:asciiTheme="minorHAnsi" w:eastAsiaTheme="minorEastAsia" w:hAnsiTheme="minorHAnsi" w:cstheme="minorBidi"/>
              <w:noProof/>
              <w:kern w:val="0"/>
              <w:sz w:val="22"/>
              <w:szCs w:val="22"/>
            </w:rPr>
          </w:pPr>
          <w:hyperlink w:anchor="_Toc536013111" w:history="1">
            <w:r w:rsidR="00432A76" w:rsidRPr="00667F36">
              <w:rPr>
                <w:rStyle w:val="Collegamentoipertestuale"/>
                <w:rFonts w:ascii="Century Gothic" w:hAnsi="Century Gothic" w:cstheme="majorHAnsi"/>
                <w:noProof/>
              </w:rPr>
              <w:t>2.4.</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noProof/>
              </w:rPr>
              <w:t>System model</w:t>
            </w:r>
            <w:r w:rsidR="00432A76">
              <w:rPr>
                <w:noProof/>
                <w:webHidden/>
              </w:rPr>
              <w:tab/>
            </w:r>
            <w:r w:rsidR="00432A76">
              <w:rPr>
                <w:noProof/>
                <w:webHidden/>
              </w:rPr>
              <w:fldChar w:fldCharType="begin"/>
            </w:r>
            <w:r w:rsidR="00432A76">
              <w:rPr>
                <w:noProof/>
                <w:webHidden/>
              </w:rPr>
              <w:instrText xml:space="preserve"> PAGEREF _Toc536013111 \h </w:instrText>
            </w:r>
            <w:r w:rsidR="00432A76">
              <w:rPr>
                <w:noProof/>
                <w:webHidden/>
              </w:rPr>
            </w:r>
            <w:r w:rsidR="00432A76">
              <w:rPr>
                <w:noProof/>
                <w:webHidden/>
              </w:rPr>
              <w:fldChar w:fldCharType="separate"/>
            </w:r>
            <w:r w:rsidR="00432A76">
              <w:rPr>
                <w:noProof/>
                <w:webHidden/>
              </w:rPr>
              <w:t>6</w:t>
            </w:r>
            <w:r w:rsidR="00432A76">
              <w:rPr>
                <w:noProof/>
                <w:webHidden/>
              </w:rPr>
              <w:fldChar w:fldCharType="end"/>
            </w:r>
          </w:hyperlink>
        </w:p>
        <w:p w:rsidR="00432A76" w:rsidRDefault="000522B4">
          <w:pPr>
            <w:pStyle w:val="Sommario3"/>
            <w:tabs>
              <w:tab w:val="left" w:pos="1440"/>
            </w:tabs>
            <w:rPr>
              <w:rFonts w:asciiTheme="minorHAnsi" w:eastAsiaTheme="minorEastAsia" w:hAnsiTheme="minorHAnsi" w:cstheme="minorBidi"/>
              <w:noProof/>
              <w:kern w:val="0"/>
              <w:sz w:val="22"/>
              <w:szCs w:val="22"/>
            </w:rPr>
          </w:pPr>
          <w:hyperlink w:anchor="_Toc536013112" w:history="1">
            <w:r w:rsidR="00432A76" w:rsidRPr="00667F36">
              <w:rPr>
                <w:rStyle w:val="Collegamentoipertestuale"/>
                <w:rFonts w:ascii="Century Gothic" w:hAnsi="Century Gothic" w:cstheme="majorHAnsi"/>
                <w:noProof/>
              </w:rPr>
              <w:t>2.4.1.</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noProof/>
              </w:rPr>
              <w:t>Scenari</w:t>
            </w:r>
            <w:r w:rsidR="00432A76">
              <w:rPr>
                <w:noProof/>
                <w:webHidden/>
              </w:rPr>
              <w:tab/>
            </w:r>
            <w:r w:rsidR="00432A76">
              <w:rPr>
                <w:noProof/>
                <w:webHidden/>
              </w:rPr>
              <w:fldChar w:fldCharType="begin"/>
            </w:r>
            <w:r w:rsidR="00432A76">
              <w:rPr>
                <w:noProof/>
                <w:webHidden/>
              </w:rPr>
              <w:instrText xml:space="preserve"> PAGEREF _Toc536013112 \h </w:instrText>
            </w:r>
            <w:r w:rsidR="00432A76">
              <w:rPr>
                <w:noProof/>
                <w:webHidden/>
              </w:rPr>
            </w:r>
            <w:r w:rsidR="00432A76">
              <w:rPr>
                <w:noProof/>
                <w:webHidden/>
              </w:rPr>
              <w:fldChar w:fldCharType="separate"/>
            </w:r>
            <w:r w:rsidR="00432A76">
              <w:rPr>
                <w:noProof/>
                <w:webHidden/>
              </w:rPr>
              <w:t>6</w:t>
            </w:r>
            <w:r w:rsidR="00432A76">
              <w:rPr>
                <w:noProof/>
                <w:webHidden/>
              </w:rPr>
              <w:fldChar w:fldCharType="end"/>
            </w:r>
          </w:hyperlink>
        </w:p>
        <w:p w:rsidR="00432A76" w:rsidRDefault="000522B4">
          <w:pPr>
            <w:pStyle w:val="Sommario3"/>
            <w:tabs>
              <w:tab w:val="left" w:pos="1440"/>
            </w:tabs>
            <w:rPr>
              <w:rFonts w:asciiTheme="minorHAnsi" w:eastAsiaTheme="minorEastAsia" w:hAnsiTheme="minorHAnsi" w:cstheme="minorBidi"/>
              <w:noProof/>
              <w:kern w:val="0"/>
              <w:sz w:val="22"/>
              <w:szCs w:val="22"/>
            </w:rPr>
          </w:pPr>
          <w:hyperlink w:anchor="_Toc536013113" w:history="1">
            <w:r w:rsidR="00432A76" w:rsidRPr="00667F36">
              <w:rPr>
                <w:rStyle w:val="Collegamentoipertestuale"/>
                <w:rFonts w:ascii="Century Gothic" w:hAnsi="Century Gothic" w:cstheme="majorHAnsi"/>
                <w:noProof/>
              </w:rPr>
              <w:t>2.4.2.</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cstheme="majorHAnsi"/>
                <w:noProof/>
              </w:rPr>
              <w:t>Use case model</w:t>
            </w:r>
            <w:r w:rsidR="00432A76">
              <w:rPr>
                <w:noProof/>
                <w:webHidden/>
              </w:rPr>
              <w:tab/>
            </w:r>
            <w:r w:rsidR="00432A76">
              <w:rPr>
                <w:noProof/>
                <w:webHidden/>
              </w:rPr>
              <w:fldChar w:fldCharType="begin"/>
            </w:r>
            <w:r w:rsidR="00432A76">
              <w:rPr>
                <w:noProof/>
                <w:webHidden/>
              </w:rPr>
              <w:instrText xml:space="preserve"> PAGEREF _Toc536013113 \h </w:instrText>
            </w:r>
            <w:r w:rsidR="00432A76">
              <w:rPr>
                <w:noProof/>
                <w:webHidden/>
              </w:rPr>
            </w:r>
            <w:r w:rsidR="00432A76">
              <w:rPr>
                <w:noProof/>
                <w:webHidden/>
              </w:rPr>
              <w:fldChar w:fldCharType="separate"/>
            </w:r>
            <w:r w:rsidR="00432A76">
              <w:rPr>
                <w:noProof/>
                <w:webHidden/>
              </w:rPr>
              <w:t>9</w:t>
            </w:r>
            <w:r w:rsidR="00432A76">
              <w:rPr>
                <w:noProof/>
                <w:webHidden/>
              </w:rPr>
              <w:fldChar w:fldCharType="end"/>
            </w:r>
          </w:hyperlink>
        </w:p>
        <w:p w:rsidR="00432A76" w:rsidRDefault="000522B4">
          <w:pPr>
            <w:pStyle w:val="Sommario3"/>
            <w:tabs>
              <w:tab w:val="left" w:pos="1440"/>
            </w:tabs>
            <w:rPr>
              <w:rFonts w:asciiTheme="minorHAnsi" w:eastAsiaTheme="minorEastAsia" w:hAnsiTheme="minorHAnsi" w:cstheme="minorBidi"/>
              <w:noProof/>
              <w:kern w:val="0"/>
              <w:sz w:val="22"/>
              <w:szCs w:val="22"/>
            </w:rPr>
          </w:pPr>
          <w:hyperlink w:anchor="_Toc536013114" w:history="1">
            <w:r w:rsidR="00432A76" w:rsidRPr="00667F36">
              <w:rPr>
                <w:rStyle w:val="Collegamentoipertestuale"/>
                <w:rFonts w:ascii="Century Gothic" w:hAnsi="Century Gothic"/>
                <w:noProof/>
              </w:rPr>
              <w:t>2.4.3.</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Use case diagram</w:t>
            </w:r>
            <w:r w:rsidR="00432A76">
              <w:rPr>
                <w:noProof/>
                <w:webHidden/>
              </w:rPr>
              <w:tab/>
            </w:r>
            <w:r w:rsidR="00432A76">
              <w:rPr>
                <w:noProof/>
                <w:webHidden/>
              </w:rPr>
              <w:fldChar w:fldCharType="begin"/>
            </w:r>
            <w:r w:rsidR="00432A76">
              <w:rPr>
                <w:noProof/>
                <w:webHidden/>
              </w:rPr>
              <w:instrText xml:space="preserve"> PAGEREF _Toc536013114 \h </w:instrText>
            </w:r>
            <w:r w:rsidR="00432A76">
              <w:rPr>
                <w:noProof/>
                <w:webHidden/>
              </w:rPr>
            </w:r>
            <w:r w:rsidR="00432A76">
              <w:rPr>
                <w:noProof/>
                <w:webHidden/>
              </w:rPr>
              <w:fldChar w:fldCharType="separate"/>
            </w:r>
            <w:r w:rsidR="00432A76">
              <w:rPr>
                <w:noProof/>
                <w:webHidden/>
              </w:rPr>
              <w:t>14</w:t>
            </w:r>
            <w:r w:rsidR="00432A76">
              <w:rPr>
                <w:noProof/>
                <w:webHidden/>
              </w:rPr>
              <w:fldChar w:fldCharType="end"/>
            </w:r>
          </w:hyperlink>
        </w:p>
        <w:p w:rsidR="00432A76" w:rsidRDefault="000522B4">
          <w:pPr>
            <w:pStyle w:val="Sommario3"/>
            <w:tabs>
              <w:tab w:val="left" w:pos="1440"/>
            </w:tabs>
            <w:rPr>
              <w:rFonts w:asciiTheme="minorHAnsi" w:eastAsiaTheme="minorEastAsia" w:hAnsiTheme="minorHAnsi" w:cstheme="minorBidi"/>
              <w:noProof/>
              <w:kern w:val="0"/>
              <w:sz w:val="22"/>
              <w:szCs w:val="22"/>
            </w:rPr>
          </w:pPr>
          <w:hyperlink w:anchor="_Toc536013115" w:history="1">
            <w:r w:rsidR="00432A76" w:rsidRPr="00667F36">
              <w:rPr>
                <w:rStyle w:val="Collegamentoipertestuale"/>
                <w:rFonts w:ascii="Century Gothic" w:hAnsi="Century Gothic"/>
                <w:noProof/>
              </w:rPr>
              <w:t>2.4.4.</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Object model</w:t>
            </w:r>
            <w:r w:rsidR="00432A76">
              <w:rPr>
                <w:noProof/>
                <w:webHidden/>
              </w:rPr>
              <w:tab/>
            </w:r>
            <w:r w:rsidR="00432A76">
              <w:rPr>
                <w:noProof/>
                <w:webHidden/>
              </w:rPr>
              <w:fldChar w:fldCharType="begin"/>
            </w:r>
            <w:r w:rsidR="00432A76">
              <w:rPr>
                <w:noProof/>
                <w:webHidden/>
              </w:rPr>
              <w:instrText xml:space="preserve"> PAGEREF _Toc536013115 \h </w:instrText>
            </w:r>
            <w:r w:rsidR="00432A76">
              <w:rPr>
                <w:noProof/>
                <w:webHidden/>
              </w:rPr>
            </w:r>
            <w:r w:rsidR="00432A76">
              <w:rPr>
                <w:noProof/>
                <w:webHidden/>
              </w:rPr>
              <w:fldChar w:fldCharType="separate"/>
            </w:r>
            <w:r w:rsidR="00432A76">
              <w:rPr>
                <w:noProof/>
                <w:webHidden/>
              </w:rPr>
              <w:t>15</w:t>
            </w:r>
            <w:r w:rsidR="00432A76">
              <w:rPr>
                <w:noProof/>
                <w:webHidden/>
              </w:rPr>
              <w:fldChar w:fldCharType="end"/>
            </w:r>
          </w:hyperlink>
        </w:p>
        <w:p w:rsidR="00432A76" w:rsidRDefault="000522B4">
          <w:pPr>
            <w:pStyle w:val="Sommario3"/>
            <w:tabs>
              <w:tab w:val="left" w:pos="1440"/>
            </w:tabs>
            <w:rPr>
              <w:rFonts w:asciiTheme="minorHAnsi" w:eastAsiaTheme="minorEastAsia" w:hAnsiTheme="minorHAnsi" w:cstheme="minorBidi"/>
              <w:noProof/>
              <w:kern w:val="0"/>
              <w:sz w:val="22"/>
              <w:szCs w:val="22"/>
            </w:rPr>
          </w:pPr>
          <w:hyperlink w:anchor="_Toc536013116" w:history="1">
            <w:r w:rsidR="00432A76" w:rsidRPr="00667F36">
              <w:rPr>
                <w:rStyle w:val="Collegamentoipertestuale"/>
                <w:rFonts w:ascii="Century Gothic" w:hAnsi="Century Gothic"/>
                <w:noProof/>
              </w:rPr>
              <w:t>2.4.5.</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Class Diagram</w:t>
            </w:r>
            <w:r w:rsidR="00432A76">
              <w:rPr>
                <w:noProof/>
                <w:webHidden/>
              </w:rPr>
              <w:tab/>
            </w:r>
            <w:r w:rsidR="00432A76">
              <w:rPr>
                <w:noProof/>
                <w:webHidden/>
              </w:rPr>
              <w:fldChar w:fldCharType="begin"/>
            </w:r>
            <w:r w:rsidR="00432A76">
              <w:rPr>
                <w:noProof/>
                <w:webHidden/>
              </w:rPr>
              <w:instrText xml:space="preserve"> PAGEREF _Toc536013116 \h </w:instrText>
            </w:r>
            <w:r w:rsidR="00432A76">
              <w:rPr>
                <w:noProof/>
                <w:webHidden/>
              </w:rPr>
            </w:r>
            <w:r w:rsidR="00432A76">
              <w:rPr>
                <w:noProof/>
                <w:webHidden/>
              </w:rPr>
              <w:fldChar w:fldCharType="separate"/>
            </w:r>
            <w:r w:rsidR="00432A76">
              <w:rPr>
                <w:noProof/>
                <w:webHidden/>
              </w:rPr>
              <w:t>16</w:t>
            </w:r>
            <w:r w:rsidR="00432A76">
              <w:rPr>
                <w:noProof/>
                <w:webHidden/>
              </w:rPr>
              <w:fldChar w:fldCharType="end"/>
            </w:r>
          </w:hyperlink>
        </w:p>
        <w:p w:rsidR="00432A76" w:rsidRDefault="000522B4">
          <w:pPr>
            <w:pStyle w:val="Sommario3"/>
            <w:tabs>
              <w:tab w:val="left" w:pos="1440"/>
            </w:tabs>
            <w:rPr>
              <w:rFonts w:asciiTheme="minorHAnsi" w:eastAsiaTheme="minorEastAsia" w:hAnsiTheme="minorHAnsi" w:cstheme="minorBidi"/>
              <w:noProof/>
              <w:kern w:val="0"/>
              <w:sz w:val="22"/>
              <w:szCs w:val="22"/>
            </w:rPr>
          </w:pPr>
          <w:hyperlink w:anchor="_Toc536013117" w:history="1">
            <w:r w:rsidR="00432A76" w:rsidRPr="00667F36">
              <w:rPr>
                <w:rStyle w:val="Collegamentoipertestuale"/>
                <w:rFonts w:ascii="Century Gothic" w:hAnsi="Century Gothic"/>
                <w:noProof/>
              </w:rPr>
              <w:t>2.4.6.</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Sequence diagram</w:t>
            </w:r>
            <w:r w:rsidR="00432A76">
              <w:rPr>
                <w:noProof/>
                <w:webHidden/>
              </w:rPr>
              <w:tab/>
            </w:r>
            <w:r w:rsidR="00432A76">
              <w:rPr>
                <w:noProof/>
                <w:webHidden/>
              </w:rPr>
              <w:fldChar w:fldCharType="begin"/>
            </w:r>
            <w:r w:rsidR="00432A76">
              <w:rPr>
                <w:noProof/>
                <w:webHidden/>
              </w:rPr>
              <w:instrText xml:space="preserve"> PAGEREF _Toc536013117 \h </w:instrText>
            </w:r>
            <w:r w:rsidR="00432A76">
              <w:rPr>
                <w:noProof/>
                <w:webHidden/>
              </w:rPr>
            </w:r>
            <w:r w:rsidR="00432A76">
              <w:rPr>
                <w:noProof/>
                <w:webHidden/>
              </w:rPr>
              <w:fldChar w:fldCharType="separate"/>
            </w:r>
            <w:r w:rsidR="00432A76">
              <w:rPr>
                <w:noProof/>
                <w:webHidden/>
              </w:rPr>
              <w:t>17</w:t>
            </w:r>
            <w:r w:rsidR="00432A76">
              <w:rPr>
                <w:noProof/>
                <w:webHidden/>
              </w:rPr>
              <w:fldChar w:fldCharType="end"/>
            </w:r>
          </w:hyperlink>
        </w:p>
        <w:p w:rsidR="00432A76" w:rsidRDefault="000522B4">
          <w:pPr>
            <w:pStyle w:val="Sommario3"/>
            <w:tabs>
              <w:tab w:val="left" w:pos="1440"/>
            </w:tabs>
            <w:rPr>
              <w:rFonts w:asciiTheme="minorHAnsi" w:eastAsiaTheme="minorEastAsia" w:hAnsiTheme="minorHAnsi" w:cstheme="minorBidi"/>
              <w:noProof/>
              <w:kern w:val="0"/>
              <w:sz w:val="22"/>
              <w:szCs w:val="22"/>
            </w:rPr>
          </w:pPr>
          <w:hyperlink w:anchor="_Toc536013118" w:history="1">
            <w:r w:rsidR="00432A76" w:rsidRPr="00667F36">
              <w:rPr>
                <w:rStyle w:val="Collegamentoipertestuale"/>
                <w:rFonts w:ascii="Century Gothic" w:hAnsi="Century Gothic"/>
                <w:noProof/>
              </w:rPr>
              <w:t>2.4.7.</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Statechart diagram</w:t>
            </w:r>
            <w:r w:rsidR="00432A76">
              <w:rPr>
                <w:noProof/>
                <w:webHidden/>
              </w:rPr>
              <w:tab/>
            </w:r>
            <w:r w:rsidR="00432A76">
              <w:rPr>
                <w:noProof/>
                <w:webHidden/>
              </w:rPr>
              <w:fldChar w:fldCharType="begin"/>
            </w:r>
            <w:r w:rsidR="00432A76">
              <w:rPr>
                <w:noProof/>
                <w:webHidden/>
              </w:rPr>
              <w:instrText xml:space="preserve"> PAGEREF _Toc536013118 \h </w:instrText>
            </w:r>
            <w:r w:rsidR="00432A76">
              <w:rPr>
                <w:noProof/>
                <w:webHidden/>
              </w:rPr>
            </w:r>
            <w:r w:rsidR="00432A76">
              <w:rPr>
                <w:noProof/>
                <w:webHidden/>
              </w:rPr>
              <w:fldChar w:fldCharType="separate"/>
            </w:r>
            <w:r w:rsidR="00432A76">
              <w:rPr>
                <w:noProof/>
                <w:webHidden/>
              </w:rPr>
              <w:t>20</w:t>
            </w:r>
            <w:r w:rsidR="00432A76">
              <w:rPr>
                <w:noProof/>
                <w:webHidden/>
              </w:rPr>
              <w:fldChar w:fldCharType="end"/>
            </w:r>
          </w:hyperlink>
        </w:p>
        <w:p w:rsidR="00432A76" w:rsidRDefault="000522B4">
          <w:pPr>
            <w:pStyle w:val="Sommario3"/>
            <w:tabs>
              <w:tab w:val="left" w:pos="1440"/>
            </w:tabs>
            <w:rPr>
              <w:rFonts w:asciiTheme="minorHAnsi" w:eastAsiaTheme="minorEastAsia" w:hAnsiTheme="minorHAnsi" w:cstheme="minorBidi"/>
              <w:noProof/>
              <w:kern w:val="0"/>
              <w:sz w:val="22"/>
              <w:szCs w:val="22"/>
            </w:rPr>
          </w:pPr>
          <w:hyperlink w:anchor="_Toc536013119" w:history="1">
            <w:r w:rsidR="00432A76" w:rsidRPr="00667F36">
              <w:rPr>
                <w:rStyle w:val="Collegamentoipertestuale"/>
                <w:rFonts w:ascii="Century Gothic" w:hAnsi="Century Gothic"/>
                <w:noProof/>
              </w:rPr>
              <w:t>2.4.8.</w:t>
            </w:r>
            <w:r w:rsidR="00432A76">
              <w:rPr>
                <w:rFonts w:asciiTheme="minorHAnsi" w:eastAsiaTheme="minorEastAsia" w:hAnsiTheme="minorHAnsi" w:cstheme="minorBidi"/>
                <w:noProof/>
                <w:kern w:val="0"/>
                <w:sz w:val="22"/>
                <w:szCs w:val="22"/>
              </w:rPr>
              <w:tab/>
            </w:r>
            <w:r w:rsidR="00432A76" w:rsidRPr="00667F36">
              <w:rPr>
                <w:rStyle w:val="Collegamentoipertestuale"/>
                <w:rFonts w:ascii="Century Gothic" w:hAnsi="Century Gothic"/>
                <w:noProof/>
              </w:rPr>
              <w:t>Mock-up</w:t>
            </w:r>
            <w:r w:rsidR="00432A76">
              <w:rPr>
                <w:noProof/>
                <w:webHidden/>
              </w:rPr>
              <w:tab/>
            </w:r>
            <w:r w:rsidR="00432A76">
              <w:rPr>
                <w:noProof/>
                <w:webHidden/>
              </w:rPr>
              <w:fldChar w:fldCharType="begin"/>
            </w:r>
            <w:r w:rsidR="00432A76">
              <w:rPr>
                <w:noProof/>
                <w:webHidden/>
              </w:rPr>
              <w:instrText xml:space="preserve"> PAGEREF _Toc536013119 \h </w:instrText>
            </w:r>
            <w:r w:rsidR="00432A76">
              <w:rPr>
                <w:noProof/>
                <w:webHidden/>
              </w:rPr>
            </w:r>
            <w:r w:rsidR="00432A76">
              <w:rPr>
                <w:noProof/>
                <w:webHidden/>
              </w:rPr>
              <w:fldChar w:fldCharType="separate"/>
            </w:r>
            <w:r w:rsidR="00432A76">
              <w:rPr>
                <w:noProof/>
                <w:webHidden/>
              </w:rPr>
              <w:t>20</w:t>
            </w:r>
            <w:r w:rsidR="00432A76">
              <w:rPr>
                <w:noProof/>
                <w:webHidden/>
              </w:rPr>
              <w:fldChar w:fldCharType="end"/>
            </w:r>
          </w:hyperlink>
        </w:p>
        <w:p w:rsidR="00340146" w:rsidRPr="00340146" w:rsidRDefault="00340146">
          <w:pPr>
            <w:rPr>
              <w:rFonts w:asciiTheme="majorHAnsi" w:hAnsiTheme="majorHAnsi"/>
            </w:rPr>
          </w:pPr>
          <w:r w:rsidRPr="00340146">
            <w:rPr>
              <w:rFonts w:asciiTheme="majorHAnsi" w:hAnsiTheme="majorHAnsi"/>
              <w:b/>
              <w:bCs/>
            </w:rPr>
            <w:fldChar w:fldCharType="end"/>
          </w:r>
        </w:p>
      </w:sdtContent>
    </w:sdt>
    <w:p w:rsidR="005548D3" w:rsidRPr="004D54C0" w:rsidRDefault="005548D3" w:rsidP="004D54C0">
      <w:pPr>
        <w:tabs>
          <w:tab w:val="left" w:pos="1560"/>
        </w:tabs>
        <w:sectPr w:rsidR="005548D3" w:rsidRPr="004D54C0" w:rsidSect="00B51734">
          <w:footerReference w:type="default" r:id="rId20"/>
          <w:footnotePr>
            <w:pos w:val="beneathText"/>
          </w:footnotePr>
          <w:pgSz w:w="11905" w:h="16837"/>
          <w:pgMar w:top="1560" w:right="1134" w:bottom="1798" w:left="1134" w:header="1134" w:footer="1134" w:gutter="0"/>
          <w:cols w:space="720"/>
          <w:formProt w:val="0"/>
          <w:docGrid w:linePitch="312" w:charSpace="-6145"/>
        </w:sectPr>
      </w:pPr>
    </w:p>
    <w:p w:rsidR="001765AE" w:rsidRPr="00EC04B2" w:rsidRDefault="000C1554" w:rsidP="004D54C0">
      <w:pPr>
        <w:pStyle w:val="Titolo1"/>
        <w:numPr>
          <w:ilvl w:val="0"/>
          <w:numId w:val="8"/>
        </w:numPr>
        <w:rPr>
          <w:rFonts w:ascii="Century Gothic" w:hAnsi="Century Gothic" w:cstheme="majorHAnsi"/>
          <w:b/>
          <w:color w:val="auto"/>
          <w:sz w:val="36"/>
          <w:u w:val="single"/>
        </w:rPr>
      </w:pPr>
      <w:bookmarkStart w:id="0" w:name="_Toc536013097"/>
      <w:bookmarkStart w:id="1" w:name="CapitoloA"/>
      <w:r w:rsidRPr="00EC04B2">
        <w:rPr>
          <w:rFonts w:ascii="Century Gothic" w:hAnsi="Century Gothic" w:cstheme="majorHAnsi"/>
          <w:b/>
          <w:color w:val="auto"/>
          <w:sz w:val="36"/>
          <w:u w:val="single"/>
        </w:rPr>
        <w:lastRenderedPageBreak/>
        <w:t>Introduzione</w:t>
      </w:r>
      <w:bookmarkEnd w:id="0"/>
    </w:p>
    <w:p w:rsidR="00F01314" w:rsidRPr="00B14B43" w:rsidRDefault="00F01314" w:rsidP="006D5D2B">
      <w:pPr>
        <w:rPr>
          <w:rFonts w:asciiTheme="majorHAnsi" w:hAnsiTheme="majorHAnsi" w:cstheme="majorHAnsi"/>
          <w:b/>
          <w:sz w:val="44"/>
          <w:szCs w:val="44"/>
          <w:u w:val="single"/>
        </w:rPr>
      </w:pPr>
    </w:p>
    <w:p w:rsidR="006D5D2B" w:rsidRPr="00EC04B2" w:rsidRDefault="006D5D2B" w:rsidP="004D54C0">
      <w:pPr>
        <w:pStyle w:val="Titolo2"/>
        <w:rPr>
          <w:rFonts w:ascii="Century Gothic" w:hAnsi="Century Gothic" w:cstheme="majorHAnsi"/>
          <w:i w:val="0"/>
          <w:u w:val="single"/>
        </w:rPr>
      </w:pPr>
      <w:r w:rsidRPr="00B14B43">
        <w:rPr>
          <w:rFonts w:asciiTheme="majorHAnsi" w:hAnsiTheme="majorHAnsi" w:cstheme="majorHAnsi"/>
          <w:sz w:val="32"/>
          <w:szCs w:val="32"/>
        </w:rPr>
        <w:t xml:space="preserve"> </w:t>
      </w:r>
      <w:bookmarkStart w:id="2" w:name="_Toc536013098"/>
      <w:r w:rsidRPr="00EC04B2">
        <w:rPr>
          <w:rFonts w:ascii="Century Gothic" w:hAnsi="Century Gothic" w:cstheme="majorHAnsi"/>
          <w:i w:val="0"/>
          <w:sz w:val="32"/>
          <w:u w:val="single"/>
        </w:rPr>
        <w:t>Proposta del sistema</w:t>
      </w:r>
      <w:bookmarkEnd w:id="2"/>
    </w:p>
    <w:p w:rsidR="006D5D2B" w:rsidRPr="00EC04B2" w:rsidRDefault="006D5D2B" w:rsidP="006D5D2B">
      <w:pPr>
        <w:rPr>
          <w:rFonts w:ascii="Garamond" w:hAnsi="Garamond" w:cstheme="majorHAnsi"/>
          <w:sz w:val="28"/>
        </w:rPr>
      </w:pPr>
      <w:r w:rsidRPr="00EC04B2">
        <w:rPr>
          <w:rFonts w:ascii="Garamond" w:hAnsi="Garamond" w:cstheme="majorHAnsi"/>
          <w:sz w:val="28"/>
        </w:rPr>
        <w:t>Il sistema è stato progettato</w:t>
      </w:r>
      <w:r w:rsidR="00F01314" w:rsidRPr="00EC04B2">
        <w:rPr>
          <w:rFonts w:ascii="Garamond" w:hAnsi="Garamond" w:cstheme="majorHAnsi"/>
          <w:sz w:val="28"/>
        </w:rPr>
        <w:t xml:space="preserve"> per dare supporto a utenti in cerca di qualche locale particolare o per utenti che semplicemente non conoscono la zona,</w:t>
      </w:r>
      <w:r w:rsidR="00504AF5" w:rsidRPr="00EC04B2">
        <w:rPr>
          <w:rFonts w:ascii="Garamond" w:hAnsi="Garamond" w:cstheme="majorHAnsi"/>
          <w:sz w:val="28"/>
        </w:rPr>
        <w:t xml:space="preserve"> inoltre</w:t>
      </w:r>
      <w:r w:rsidR="00F01314" w:rsidRPr="00EC04B2">
        <w:rPr>
          <w:rFonts w:ascii="Garamond" w:hAnsi="Garamond" w:cstheme="majorHAnsi"/>
          <w:sz w:val="28"/>
        </w:rPr>
        <w:t xml:space="preserve"> permette </w:t>
      </w:r>
      <w:r w:rsidR="00504AF5" w:rsidRPr="00EC04B2">
        <w:rPr>
          <w:rFonts w:ascii="Garamond" w:hAnsi="Garamond" w:cstheme="majorHAnsi"/>
          <w:sz w:val="28"/>
        </w:rPr>
        <w:t xml:space="preserve">anche </w:t>
      </w:r>
      <w:r w:rsidR="00F01314" w:rsidRPr="00EC04B2">
        <w:rPr>
          <w:rFonts w:ascii="Garamond" w:hAnsi="Garamond" w:cstheme="majorHAnsi"/>
          <w:sz w:val="28"/>
        </w:rPr>
        <w:t>di vedere la votazione del locale e le recensioni fatte da altri utenti.</w:t>
      </w:r>
      <w:r w:rsidR="00504AF5" w:rsidRPr="00EC04B2">
        <w:rPr>
          <w:rFonts w:ascii="Garamond" w:hAnsi="Garamond" w:cstheme="majorHAnsi"/>
          <w:sz w:val="28"/>
        </w:rPr>
        <w:t xml:space="preserve"> La</w:t>
      </w:r>
      <w:r w:rsidR="000522B4">
        <w:rPr>
          <w:rFonts w:ascii="Garamond" w:hAnsi="Garamond" w:cstheme="majorHAnsi"/>
          <w:sz w:val="28"/>
        </w:rPr>
        <w:t xml:space="preserve"> ricerca del locale viene raggruppata</w:t>
      </w:r>
      <w:r w:rsidR="00504AF5" w:rsidRPr="00EC04B2">
        <w:rPr>
          <w:rFonts w:ascii="Garamond" w:hAnsi="Garamond" w:cstheme="majorHAnsi"/>
          <w:sz w:val="28"/>
        </w:rPr>
        <w:t xml:space="preserve"> in q</w:t>
      </w:r>
      <w:r w:rsidR="000522B4">
        <w:rPr>
          <w:rFonts w:ascii="Garamond" w:hAnsi="Garamond" w:cstheme="majorHAnsi"/>
          <w:sz w:val="28"/>
        </w:rPr>
        <w:t>uattro categorie</w:t>
      </w:r>
      <w:r w:rsidR="00504AF5" w:rsidRPr="00EC04B2">
        <w:rPr>
          <w:rFonts w:ascii="Garamond" w:hAnsi="Garamond" w:cstheme="majorHAnsi"/>
          <w:sz w:val="28"/>
        </w:rPr>
        <w:t>: Bar, Pub, Enoteche e Discoteche in modo da facilitare ancora di più la ricerca del cliente.</w:t>
      </w:r>
    </w:p>
    <w:p w:rsidR="00504AF5" w:rsidRPr="00EC04B2" w:rsidRDefault="00504AF5" w:rsidP="006D5D2B">
      <w:pPr>
        <w:rPr>
          <w:rFonts w:ascii="Garamond" w:hAnsi="Garamond" w:cstheme="majorHAnsi"/>
          <w:sz w:val="28"/>
        </w:rPr>
      </w:pPr>
      <w:r w:rsidRPr="00EC04B2">
        <w:rPr>
          <w:rFonts w:ascii="Garamond" w:hAnsi="Garamond" w:cstheme="majorHAnsi"/>
          <w:sz w:val="28"/>
        </w:rPr>
        <w:t>A differenza degli altri competitors il nostro sistema permette anche la modifica della propria recensione.</w:t>
      </w:r>
    </w:p>
    <w:p w:rsidR="0084642A" w:rsidRPr="00B14B43" w:rsidRDefault="0084642A" w:rsidP="006D5D2B">
      <w:pPr>
        <w:rPr>
          <w:rFonts w:asciiTheme="majorHAnsi" w:hAnsiTheme="majorHAnsi" w:cstheme="majorHAnsi"/>
        </w:rPr>
      </w:pPr>
    </w:p>
    <w:p w:rsidR="0084642A" w:rsidRPr="00EC04B2" w:rsidRDefault="0084642A" w:rsidP="004D54C0">
      <w:pPr>
        <w:pStyle w:val="Titolo2"/>
        <w:rPr>
          <w:rFonts w:ascii="Century Gothic" w:hAnsi="Century Gothic" w:cstheme="majorHAnsi"/>
          <w:i w:val="0"/>
          <w:sz w:val="32"/>
          <w:u w:val="single"/>
        </w:rPr>
      </w:pPr>
      <w:bookmarkStart w:id="3" w:name="_Toc536013099"/>
      <w:r w:rsidRPr="00EC04B2">
        <w:rPr>
          <w:rFonts w:ascii="Century Gothic" w:hAnsi="Century Gothic" w:cstheme="majorHAnsi"/>
          <w:i w:val="0"/>
          <w:sz w:val="32"/>
          <w:u w:val="single"/>
        </w:rPr>
        <w:t>Scopo del sistema</w:t>
      </w:r>
      <w:bookmarkEnd w:id="3"/>
    </w:p>
    <w:p w:rsidR="0084642A" w:rsidRPr="00B14B43" w:rsidRDefault="0084642A" w:rsidP="006D5D2B">
      <w:pPr>
        <w:rPr>
          <w:rFonts w:asciiTheme="majorHAnsi" w:hAnsiTheme="majorHAnsi" w:cstheme="majorHAnsi"/>
          <w:b/>
          <w:sz w:val="28"/>
          <w:szCs w:val="28"/>
        </w:rPr>
      </w:pPr>
    </w:p>
    <w:p w:rsidR="0084642A" w:rsidRPr="00EC04B2" w:rsidRDefault="0084642A" w:rsidP="006D5D2B">
      <w:pPr>
        <w:rPr>
          <w:rFonts w:ascii="Garamond" w:hAnsi="Garamond" w:cstheme="majorHAnsi"/>
          <w:sz w:val="28"/>
        </w:rPr>
      </w:pPr>
      <w:r w:rsidRPr="00EC04B2">
        <w:rPr>
          <w:rFonts w:ascii="Garamond" w:hAnsi="Garamond" w:cstheme="majorHAnsi"/>
          <w:sz w:val="28"/>
        </w:rPr>
        <w:t>Le funzionalità da sviluppare sono:</w:t>
      </w:r>
    </w:p>
    <w:p w:rsidR="0084642A" w:rsidRPr="00EC04B2" w:rsidRDefault="0084642A" w:rsidP="0084642A">
      <w:pPr>
        <w:pStyle w:val="Paragrafoelenco"/>
        <w:numPr>
          <w:ilvl w:val="0"/>
          <w:numId w:val="16"/>
        </w:numPr>
        <w:rPr>
          <w:rFonts w:ascii="Garamond" w:hAnsi="Garamond" w:cstheme="majorHAnsi"/>
          <w:sz w:val="28"/>
        </w:rPr>
      </w:pPr>
      <w:r w:rsidRPr="00EC04B2">
        <w:rPr>
          <w:rFonts w:ascii="Garamond" w:hAnsi="Garamond" w:cstheme="majorHAnsi"/>
          <w:sz w:val="28"/>
        </w:rPr>
        <w:t>Ricerca del locale:</w:t>
      </w:r>
    </w:p>
    <w:p w:rsidR="0084642A" w:rsidRPr="00EC04B2" w:rsidRDefault="0084642A" w:rsidP="0084642A">
      <w:pPr>
        <w:pStyle w:val="Paragrafoelenco"/>
        <w:numPr>
          <w:ilvl w:val="1"/>
          <w:numId w:val="16"/>
        </w:numPr>
        <w:rPr>
          <w:rFonts w:ascii="Garamond" w:hAnsi="Garamond" w:cstheme="majorHAnsi"/>
          <w:sz w:val="28"/>
        </w:rPr>
      </w:pPr>
      <w:r w:rsidRPr="00EC04B2">
        <w:rPr>
          <w:rFonts w:ascii="Garamond" w:hAnsi="Garamond" w:cstheme="majorHAnsi"/>
          <w:sz w:val="28"/>
        </w:rPr>
        <w:t>Per nome</w:t>
      </w:r>
    </w:p>
    <w:p w:rsidR="0084642A" w:rsidRPr="00EC04B2" w:rsidRDefault="0084642A" w:rsidP="0084642A">
      <w:pPr>
        <w:pStyle w:val="Paragrafoelenco"/>
        <w:numPr>
          <w:ilvl w:val="1"/>
          <w:numId w:val="16"/>
        </w:numPr>
        <w:rPr>
          <w:rFonts w:ascii="Garamond" w:hAnsi="Garamond" w:cstheme="majorHAnsi"/>
          <w:sz w:val="28"/>
        </w:rPr>
      </w:pPr>
      <w:r w:rsidRPr="00EC04B2">
        <w:rPr>
          <w:rFonts w:ascii="Garamond" w:hAnsi="Garamond" w:cstheme="majorHAnsi"/>
          <w:sz w:val="28"/>
        </w:rPr>
        <w:t>Per luogo</w:t>
      </w:r>
    </w:p>
    <w:p w:rsidR="0084642A" w:rsidRPr="00EC04B2" w:rsidRDefault="0084642A" w:rsidP="0084642A">
      <w:pPr>
        <w:pStyle w:val="Paragrafoelenco"/>
        <w:numPr>
          <w:ilvl w:val="1"/>
          <w:numId w:val="16"/>
        </w:numPr>
        <w:rPr>
          <w:rFonts w:ascii="Garamond" w:hAnsi="Garamond" w:cstheme="majorHAnsi"/>
          <w:sz w:val="28"/>
        </w:rPr>
      </w:pPr>
      <w:r w:rsidRPr="00EC04B2">
        <w:rPr>
          <w:rFonts w:ascii="Garamond" w:hAnsi="Garamond" w:cstheme="majorHAnsi"/>
          <w:sz w:val="28"/>
        </w:rPr>
        <w:t>Per GPS</w:t>
      </w:r>
    </w:p>
    <w:p w:rsidR="00AA3DF4" w:rsidRPr="00EC04B2" w:rsidRDefault="00AA3DF4" w:rsidP="00AA3DF4">
      <w:pPr>
        <w:rPr>
          <w:rFonts w:ascii="Garamond" w:hAnsi="Garamond" w:cstheme="majorHAnsi"/>
          <w:sz w:val="28"/>
        </w:rPr>
      </w:pPr>
    </w:p>
    <w:p w:rsidR="0084642A" w:rsidRPr="00EC04B2" w:rsidRDefault="00AA3DF4" w:rsidP="0084642A">
      <w:pPr>
        <w:pStyle w:val="Paragrafoelenco"/>
        <w:numPr>
          <w:ilvl w:val="0"/>
          <w:numId w:val="16"/>
        </w:numPr>
        <w:rPr>
          <w:rFonts w:ascii="Garamond" w:hAnsi="Garamond" w:cstheme="majorHAnsi"/>
          <w:sz w:val="28"/>
        </w:rPr>
      </w:pPr>
      <w:r w:rsidRPr="00EC04B2">
        <w:rPr>
          <w:rFonts w:ascii="Garamond" w:hAnsi="Garamond" w:cstheme="majorHAnsi"/>
          <w:sz w:val="28"/>
        </w:rPr>
        <w:t>Recensioni:</w:t>
      </w:r>
    </w:p>
    <w:p w:rsidR="00AA3DF4" w:rsidRPr="00EC04B2" w:rsidRDefault="00AA3DF4" w:rsidP="00AA3DF4">
      <w:pPr>
        <w:pStyle w:val="Paragrafoelenco"/>
        <w:numPr>
          <w:ilvl w:val="1"/>
          <w:numId w:val="16"/>
        </w:numPr>
        <w:rPr>
          <w:rFonts w:ascii="Garamond" w:hAnsi="Garamond" w:cstheme="majorHAnsi"/>
          <w:sz w:val="28"/>
        </w:rPr>
      </w:pPr>
      <w:r w:rsidRPr="00EC04B2">
        <w:rPr>
          <w:rFonts w:ascii="Garamond" w:hAnsi="Garamond" w:cstheme="majorHAnsi"/>
          <w:sz w:val="28"/>
        </w:rPr>
        <w:t>Inserimento</w:t>
      </w:r>
    </w:p>
    <w:p w:rsidR="00AA3DF4" w:rsidRPr="00432A76" w:rsidRDefault="00AA3DF4" w:rsidP="00AA3DF4">
      <w:pPr>
        <w:pStyle w:val="Paragrafoelenco"/>
        <w:numPr>
          <w:ilvl w:val="1"/>
          <w:numId w:val="16"/>
        </w:numPr>
        <w:rPr>
          <w:rFonts w:asciiTheme="majorHAnsi" w:hAnsiTheme="majorHAnsi" w:cstheme="majorHAnsi"/>
        </w:rPr>
      </w:pPr>
      <w:r w:rsidRPr="00EC04B2">
        <w:rPr>
          <w:rFonts w:ascii="Garamond" w:hAnsi="Garamond" w:cstheme="majorHAnsi"/>
          <w:sz w:val="28"/>
        </w:rPr>
        <w:t>Modifica</w:t>
      </w:r>
    </w:p>
    <w:p w:rsidR="00432A76" w:rsidRPr="00432A76" w:rsidRDefault="00432A76" w:rsidP="00432A76">
      <w:pPr>
        <w:pStyle w:val="Paragrafoelenco"/>
        <w:ind w:left="1440"/>
        <w:rPr>
          <w:rFonts w:asciiTheme="majorHAnsi" w:hAnsiTheme="majorHAnsi" w:cstheme="majorHAnsi"/>
        </w:rPr>
      </w:pPr>
    </w:p>
    <w:p w:rsidR="00432A76" w:rsidRDefault="00432A76" w:rsidP="00432A76">
      <w:pPr>
        <w:pStyle w:val="Titolo2"/>
        <w:rPr>
          <w:rFonts w:ascii="Century Gothic" w:hAnsi="Century Gothic"/>
          <w:i w:val="0"/>
          <w:sz w:val="32"/>
          <w:u w:val="single"/>
        </w:rPr>
      </w:pPr>
      <w:bookmarkStart w:id="4" w:name="_Toc536013100"/>
      <w:r w:rsidRPr="00432A76">
        <w:rPr>
          <w:rFonts w:ascii="Century Gothic" w:hAnsi="Century Gothic"/>
          <w:i w:val="0"/>
          <w:sz w:val="32"/>
          <w:u w:val="single"/>
        </w:rPr>
        <w:t>Ambito del sistema</w:t>
      </w:r>
      <w:bookmarkEnd w:id="4"/>
    </w:p>
    <w:p w:rsidR="00432A76" w:rsidRPr="00432A76" w:rsidRDefault="00432A76" w:rsidP="00432A76"/>
    <w:p w:rsidR="004B257F" w:rsidRPr="004B257F" w:rsidRDefault="004B257F" w:rsidP="004B257F">
      <w:pPr>
        <w:rPr>
          <w:rFonts w:ascii="Garamond" w:hAnsi="Garamond" w:cstheme="majorHAnsi"/>
          <w:sz w:val="28"/>
          <w:szCs w:val="32"/>
        </w:rPr>
      </w:pPr>
      <w:r w:rsidRPr="004B257F">
        <w:rPr>
          <w:rFonts w:ascii="Garamond" w:hAnsi="Garamond" w:cstheme="majorHAnsi"/>
          <w:sz w:val="28"/>
          <w:szCs w:val="32"/>
        </w:rPr>
        <w:t>Il sistema che andremo a realizzare sarà indirizzato ad un’utenza formata in particolare da giovani utenti, che, grazie all’ausilio di un’</w:t>
      </w:r>
      <w:proofErr w:type="spellStart"/>
      <w:r w:rsidRPr="004B257F">
        <w:rPr>
          <w:rFonts w:ascii="Garamond" w:hAnsi="Garamond" w:cstheme="majorHAnsi"/>
          <w:sz w:val="28"/>
          <w:szCs w:val="32"/>
        </w:rPr>
        <w:t>app</w:t>
      </w:r>
      <w:proofErr w:type="spellEnd"/>
      <w:r w:rsidRPr="004B257F">
        <w:rPr>
          <w:rFonts w:ascii="Garamond" w:hAnsi="Garamond" w:cstheme="majorHAnsi"/>
          <w:sz w:val="28"/>
          <w:szCs w:val="32"/>
        </w:rPr>
        <w:t xml:space="preserve"> mobile, potranno ricercare in maniera semplice locali nella zona in cui si trovano in quel momento oppure in uno specifico luogo di interesse.</w:t>
      </w:r>
    </w:p>
    <w:p w:rsidR="004B257F" w:rsidRDefault="004B257F" w:rsidP="004B257F">
      <w:pPr>
        <w:rPr>
          <w:rFonts w:ascii="Garamond" w:hAnsi="Garamond" w:cstheme="majorHAnsi"/>
          <w:sz w:val="28"/>
          <w:szCs w:val="32"/>
        </w:rPr>
      </w:pPr>
      <w:r w:rsidRPr="004B257F">
        <w:rPr>
          <w:rFonts w:ascii="Garamond" w:hAnsi="Garamond" w:cstheme="majorHAnsi"/>
          <w:sz w:val="28"/>
          <w:szCs w:val="32"/>
        </w:rPr>
        <w:t>Le operazioni e funzionalità generali propost</w:t>
      </w:r>
      <w:r>
        <w:rPr>
          <w:rFonts w:ascii="Garamond" w:hAnsi="Garamond" w:cstheme="majorHAnsi"/>
          <w:sz w:val="28"/>
          <w:szCs w:val="32"/>
        </w:rPr>
        <w:t>e dal sistema sono le seguenti:</w:t>
      </w:r>
    </w:p>
    <w:p w:rsidR="004B257F" w:rsidRDefault="004B257F" w:rsidP="004B257F">
      <w:pPr>
        <w:pStyle w:val="Paragrafoelenco"/>
        <w:numPr>
          <w:ilvl w:val="0"/>
          <w:numId w:val="39"/>
        </w:numPr>
        <w:rPr>
          <w:rFonts w:ascii="Garamond" w:hAnsi="Garamond" w:cstheme="majorHAnsi"/>
          <w:sz w:val="28"/>
          <w:szCs w:val="32"/>
        </w:rPr>
      </w:pPr>
      <w:r>
        <w:rPr>
          <w:rFonts w:ascii="Garamond" w:hAnsi="Garamond" w:cstheme="majorHAnsi"/>
          <w:sz w:val="28"/>
          <w:szCs w:val="32"/>
        </w:rPr>
        <w:t>Ricerca del locale per nome, luogo e tramite l’utilizzo del GPS</w:t>
      </w:r>
    </w:p>
    <w:p w:rsidR="004B257F" w:rsidRPr="004B257F" w:rsidRDefault="004B257F" w:rsidP="004B257F">
      <w:pPr>
        <w:pStyle w:val="Paragrafoelenco"/>
        <w:numPr>
          <w:ilvl w:val="0"/>
          <w:numId w:val="39"/>
        </w:numPr>
        <w:rPr>
          <w:rFonts w:ascii="Garamond" w:hAnsi="Garamond" w:cstheme="majorHAnsi"/>
          <w:sz w:val="28"/>
          <w:szCs w:val="32"/>
        </w:rPr>
      </w:pPr>
      <w:r>
        <w:rPr>
          <w:rFonts w:ascii="Garamond" w:hAnsi="Garamond" w:cstheme="majorHAnsi"/>
          <w:sz w:val="28"/>
          <w:szCs w:val="32"/>
        </w:rPr>
        <w:t>Modifica e Inserimento di una recensione</w:t>
      </w:r>
    </w:p>
    <w:p w:rsidR="006D5D2B" w:rsidRPr="00B14B43" w:rsidRDefault="006D5D2B" w:rsidP="006D5D2B">
      <w:pPr>
        <w:rPr>
          <w:rFonts w:asciiTheme="majorHAnsi" w:hAnsiTheme="majorHAnsi" w:cstheme="majorHAnsi"/>
          <w:sz w:val="36"/>
        </w:rPr>
      </w:pPr>
    </w:p>
    <w:bookmarkEnd w:id="1"/>
    <w:p w:rsidR="005548D3" w:rsidRPr="00B14B43" w:rsidRDefault="005548D3" w:rsidP="005548D3">
      <w:pPr>
        <w:ind w:left="720"/>
        <w:rPr>
          <w:rFonts w:asciiTheme="majorHAnsi" w:hAnsiTheme="majorHAnsi" w:cstheme="majorHAnsi"/>
          <w:b/>
          <w:sz w:val="36"/>
          <w:u w:val="single"/>
        </w:rPr>
      </w:pPr>
    </w:p>
    <w:p w:rsidR="001865ED" w:rsidRDefault="001865ED" w:rsidP="00EC04B2">
      <w:pPr>
        <w:rPr>
          <w:rFonts w:asciiTheme="majorHAnsi" w:hAnsiTheme="majorHAnsi" w:cstheme="majorHAnsi"/>
          <w:sz w:val="36"/>
        </w:rPr>
      </w:pPr>
    </w:p>
    <w:p w:rsidR="004B257F" w:rsidRPr="00B14B43" w:rsidRDefault="004B257F" w:rsidP="00EC04B2">
      <w:pPr>
        <w:rPr>
          <w:rFonts w:asciiTheme="majorHAnsi" w:hAnsiTheme="majorHAnsi" w:cstheme="majorHAnsi"/>
        </w:rPr>
      </w:pPr>
    </w:p>
    <w:p w:rsidR="004D54C0" w:rsidRPr="00EC04B2" w:rsidRDefault="004D54C0" w:rsidP="004D54C0">
      <w:pPr>
        <w:pStyle w:val="Titolo1"/>
        <w:numPr>
          <w:ilvl w:val="0"/>
          <w:numId w:val="8"/>
        </w:numPr>
        <w:rPr>
          <w:rFonts w:ascii="Century Gothic" w:hAnsi="Century Gothic" w:cstheme="majorHAnsi"/>
          <w:b/>
          <w:color w:val="auto"/>
          <w:sz w:val="36"/>
          <w:u w:val="single"/>
        </w:rPr>
      </w:pPr>
      <w:bookmarkStart w:id="5" w:name="_Toc536013101"/>
      <w:r w:rsidRPr="00EC04B2">
        <w:rPr>
          <w:rFonts w:ascii="Century Gothic" w:hAnsi="Century Gothic" w:cstheme="majorHAnsi"/>
          <w:b/>
          <w:color w:val="auto"/>
          <w:sz w:val="36"/>
          <w:u w:val="single"/>
        </w:rPr>
        <w:lastRenderedPageBreak/>
        <w:t>Sistema proposto</w:t>
      </w:r>
      <w:bookmarkEnd w:id="5"/>
    </w:p>
    <w:p w:rsidR="004D54C0" w:rsidRPr="00B14B43" w:rsidRDefault="004D54C0" w:rsidP="004D54C0">
      <w:pPr>
        <w:rPr>
          <w:rFonts w:asciiTheme="majorHAnsi" w:hAnsiTheme="majorHAnsi" w:cstheme="majorHAnsi"/>
        </w:rPr>
      </w:pPr>
    </w:p>
    <w:p w:rsidR="00FA30FF" w:rsidRPr="00EC04B2" w:rsidRDefault="004D54C0" w:rsidP="004D54C0">
      <w:pPr>
        <w:pStyle w:val="Titolo2"/>
        <w:rPr>
          <w:rFonts w:ascii="Century Gothic" w:hAnsi="Century Gothic" w:cstheme="majorHAnsi"/>
          <w:i w:val="0"/>
          <w:sz w:val="32"/>
          <w:u w:val="single"/>
        </w:rPr>
      </w:pPr>
      <w:bookmarkStart w:id="6" w:name="_Toc536013102"/>
      <w:r w:rsidRPr="00EC04B2">
        <w:rPr>
          <w:rFonts w:ascii="Century Gothic" w:hAnsi="Century Gothic" w:cstheme="majorHAnsi"/>
          <w:i w:val="0"/>
          <w:sz w:val="32"/>
          <w:u w:val="single"/>
        </w:rPr>
        <w:t>Overview</w:t>
      </w:r>
      <w:bookmarkEnd w:id="6"/>
    </w:p>
    <w:p w:rsidR="004D54C0" w:rsidRPr="00B14B43" w:rsidRDefault="004D54C0" w:rsidP="004D54C0">
      <w:pPr>
        <w:rPr>
          <w:rFonts w:asciiTheme="majorHAnsi" w:hAnsiTheme="majorHAnsi" w:cstheme="majorHAnsi"/>
        </w:rPr>
      </w:pPr>
    </w:p>
    <w:p w:rsidR="00FA30FF" w:rsidRPr="0067660C" w:rsidRDefault="00FA30FF" w:rsidP="005548D3">
      <w:pPr>
        <w:ind w:left="360"/>
        <w:rPr>
          <w:rFonts w:ascii="Garamond" w:hAnsi="Garamond" w:cstheme="majorHAnsi"/>
          <w:sz w:val="28"/>
        </w:rPr>
      </w:pPr>
      <w:r w:rsidRPr="0067660C">
        <w:rPr>
          <w:rFonts w:ascii="Garamond" w:hAnsi="Garamond" w:cstheme="majorHAnsi"/>
          <w:sz w:val="28"/>
        </w:rPr>
        <w:tab/>
        <w:t xml:space="preserve">Il </w:t>
      </w:r>
      <w:proofErr w:type="spellStart"/>
      <w:r w:rsidRPr="0067660C">
        <w:rPr>
          <w:rFonts w:ascii="Garamond" w:hAnsi="Garamond" w:cstheme="majorHAnsi"/>
          <w:sz w:val="28"/>
        </w:rPr>
        <w:t>Requirement</w:t>
      </w:r>
      <w:proofErr w:type="spellEnd"/>
      <w:r w:rsidRPr="0067660C">
        <w:rPr>
          <w:rFonts w:ascii="Garamond" w:hAnsi="Garamond" w:cstheme="majorHAnsi"/>
          <w:sz w:val="28"/>
        </w:rPr>
        <w:t xml:space="preserve"> Analysis </w:t>
      </w:r>
      <w:proofErr w:type="spellStart"/>
      <w:r w:rsidRPr="0067660C">
        <w:rPr>
          <w:rFonts w:ascii="Garamond" w:hAnsi="Garamond" w:cstheme="majorHAnsi"/>
          <w:sz w:val="28"/>
        </w:rPr>
        <w:t>Document</w:t>
      </w:r>
      <w:proofErr w:type="spellEnd"/>
      <w:r w:rsidRPr="0067660C">
        <w:rPr>
          <w:rFonts w:ascii="Garamond" w:hAnsi="Garamond" w:cstheme="majorHAnsi"/>
          <w:sz w:val="28"/>
        </w:rPr>
        <w:t xml:space="preserve"> si concentra su:</w:t>
      </w:r>
    </w:p>
    <w:p w:rsidR="001D792E" w:rsidRPr="0067660C" w:rsidRDefault="001D792E" w:rsidP="005548D3">
      <w:pPr>
        <w:ind w:left="360"/>
        <w:rPr>
          <w:rFonts w:ascii="Garamond" w:hAnsi="Garamond" w:cstheme="majorHAnsi"/>
          <w:sz w:val="28"/>
        </w:rPr>
      </w:pPr>
    </w:p>
    <w:p w:rsidR="00FA30FF" w:rsidRPr="0067660C" w:rsidRDefault="00FA30FF" w:rsidP="00FA30FF">
      <w:pPr>
        <w:pStyle w:val="Paragrafoelenco"/>
        <w:numPr>
          <w:ilvl w:val="1"/>
          <w:numId w:val="16"/>
        </w:numPr>
        <w:rPr>
          <w:rFonts w:ascii="Garamond" w:hAnsi="Garamond" w:cstheme="majorHAnsi"/>
          <w:sz w:val="28"/>
        </w:rPr>
      </w:pPr>
      <w:r w:rsidRPr="0067660C">
        <w:rPr>
          <w:rFonts w:ascii="Garamond" w:hAnsi="Garamond" w:cstheme="majorHAnsi"/>
          <w:sz w:val="28"/>
        </w:rPr>
        <w:t>Requisiti funzionali</w:t>
      </w:r>
    </w:p>
    <w:p w:rsidR="00FA30FF" w:rsidRPr="0067660C" w:rsidRDefault="00FA30FF" w:rsidP="00FA30FF">
      <w:pPr>
        <w:pStyle w:val="Paragrafoelenco"/>
        <w:numPr>
          <w:ilvl w:val="1"/>
          <w:numId w:val="16"/>
        </w:numPr>
        <w:rPr>
          <w:rFonts w:ascii="Garamond" w:hAnsi="Garamond" w:cstheme="majorHAnsi"/>
          <w:sz w:val="28"/>
        </w:rPr>
      </w:pPr>
      <w:r w:rsidRPr="0067660C">
        <w:rPr>
          <w:rFonts w:ascii="Garamond" w:hAnsi="Garamond" w:cstheme="majorHAnsi"/>
          <w:sz w:val="28"/>
        </w:rPr>
        <w:t>Requisiti non funzionali</w:t>
      </w:r>
    </w:p>
    <w:p w:rsidR="00FA30FF" w:rsidRPr="0067660C" w:rsidRDefault="00FA30FF" w:rsidP="00FA30FF">
      <w:pPr>
        <w:pStyle w:val="Paragrafoelenco"/>
        <w:numPr>
          <w:ilvl w:val="1"/>
          <w:numId w:val="16"/>
        </w:numPr>
        <w:rPr>
          <w:rFonts w:ascii="Garamond" w:hAnsi="Garamond" w:cstheme="majorHAnsi"/>
          <w:sz w:val="28"/>
        </w:rPr>
      </w:pPr>
      <w:r w:rsidRPr="0067660C">
        <w:rPr>
          <w:rFonts w:ascii="Garamond" w:hAnsi="Garamond" w:cstheme="majorHAnsi"/>
          <w:sz w:val="28"/>
        </w:rPr>
        <w:t>Scenari</w:t>
      </w:r>
    </w:p>
    <w:p w:rsidR="00FA30FF" w:rsidRPr="0067660C" w:rsidRDefault="00FA30FF" w:rsidP="00FA30FF">
      <w:pPr>
        <w:pStyle w:val="Paragrafoelenco"/>
        <w:numPr>
          <w:ilvl w:val="1"/>
          <w:numId w:val="16"/>
        </w:numPr>
        <w:rPr>
          <w:rFonts w:ascii="Garamond" w:hAnsi="Garamond" w:cstheme="majorHAnsi"/>
          <w:sz w:val="28"/>
        </w:rPr>
      </w:pPr>
      <w:r w:rsidRPr="0067660C">
        <w:rPr>
          <w:rFonts w:ascii="Garamond" w:hAnsi="Garamond" w:cstheme="majorHAnsi"/>
          <w:sz w:val="28"/>
        </w:rPr>
        <w:t>Use case model</w:t>
      </w:r>
    </w:p>
    <w:p w:rsidR="00FA30FF" w:rsidRPr="0067660C" w:rsidRDefault="00FA30FF" w:rsidP="00FA30FF">
      <w:pPr>
        <w:pStyle w:val="Paragrafoelenco"/>
        <w:numPr>
          <w:ilvl w:val="1"/>
          <w:numId w:val="16"/>
        </w:numPr>
        <w:rPr>
          <w:rFonts w:ascii="Garamond" w:hAnsi="Garamond" w:cstheme="majorHAnsi"/>
          <w:sz w:val="28"/>
        </w:rPr>
      </w:pPr>
      <w:r w:rsidRPr="0067660C">
        <w:rPr>
          <w:rFonts w:ascii="Garamond" w:hAnsi="Garamond" w:cstheme="majorHAnsi"/>
          <w:sz w:val="28"/>
        </w:rPr>
        <w:t xml:space="preserve">Use case </w:t>
      </w:r>
      <w:proofErr w:type="spellStart"/>
      <w:r w:rsidRPr="0067660C">
        <w:rPr>
          <w:rFonts w:ascii="Garamond" w:hAnsi="Garamond" w:cstheme="majorHAnsi"/>
          <w:sz w:val="28"/>
        </w:rPr>
        <w:t>diagram</w:t>
      </w:r>
      <w:proofErr w:type="spellEnd"/>
    </w:p>
    <w:p w:rsidR="00FA30FF" w:rsidRPr="0067660C" w:rsidRDefault="00FA30FF" w:rsidP="00FA30FF">
      <w:pPr>
        <w:pStyle w:val="Paragrafoelenco"/>
        <w:numPr>
          <w:ilvl w:val="1"/>
          <w:numId w:val="16"/>
        </w:numPr>
        <w:rPr>
          <w:rFonts w:ascii="Garamond" w:hAnsi="Garamond" w:cstheme="majorHAnsi"/>
          <w:sz w:val="28"/>
        </w:rPr>
      </w:pPr>
      <w:r w:rsidRPr="0067660C">
        <w:rPr>
          <w:rFonts w:ascii="Garamond" w:hAnsi="Garamond" w:cstheme="majorHAnsi"/>
          <w:sz w:val="28"/>
        </w:rPr>
        <w:t>Object model</w:t>
      </w:r>
    </w:p>
    <w:p w:rsidR="00FA30FF" w:rsidRPr="0067660C" w:rsidRDefault="00FA30FF" w:rsidP="00FA30FF">
      <w:pPr>
        <w:pStyle w:val="Paragrafoelenco"/>
        <w:numPr>
          <w:ilvl w:val="1"/>
          <w:numId w:val="16"/>
        </w:numPr>
        <w:rPr>
          <w:rFonts w:ascii="Garamond" w:hAnsi="Garamond" w:cstheme="majorHAnsi"/>
          <w:sz w:val="28"/>
        </w:rPr>
      </w:pPr>
      <w:r w:rsidRPr="0067660C">
        <w:rPr>
          <w:rFonts w:ascii="Garamond" w:hAnsi="Garamond" w:cstheme="majorHAnsi"/>
          <w:sz w:val="28"/>
        </w:rPr>
        <w:t xml:space="preserve">Class </w:t>
      </w:r>
      <w:proofErr w:type="spellStart"/>
      <w:r w:rsidRPr="0067660C">
        <w:rPr>
          <w:rFonts w:ascii="Garamond" w:hAnsi="Garamond" w:cstheme="majorHAnsi"/>
          <w:sz w:val="28"/>
        </w:rPr>
        <w:t>diagram</w:t>
      </w:r>
      <w:proofErr w:type="spellEnd"/>
    </w:p>
    <w:p w:rsidR="00FA30FF" w:rsidRPr="0067660C" w:rsidRDefault="001D792E" w:rsidP="00FA30FF">
      <w:pPr>
        <w:pStyle w:val="Paragrafoelenco"/>
        <w:numPr>
          <w:ilvl w:val="1"/>
          <w:numId w:val="16"/>
        </w:numPr>
        <w:rPr>
          <w:rFonts w:ascii="Garamond" w:hAnsi="Garamond" w:cstheme="majorHAnsi"/>
          <w:sz w:val="28"/>
        </w:rPr>
      </w:pPr>
      <w:proofErr w:type="spellStart"/>
      <w:r w:rsidRPr="0067660C">
        <w:rPr>
          <w:rFonts w:ascii="Garamond" w:hAnsi="Garamond" w:cstheme="majorHAnsi"/>
          <w:sz w:val="28"/>
        </w:rPr>
        <w:t>Sequence</w:t>
      </w:r>
      <w:proofErr w:type="spellEnd"/>
      <w:r w:rsidRPr="0067660C">
        <w:rPr>
          <w:rFonts w:ascii="Garamond" w:hAnsi="Garamond" w:cstheme="majorHAnsi"/>
          <w:sz w:val="28"/>
        </w:rPr>
        <w:t xml:space="preserve"> </w:t>
      </w:r>
      <w:proofErr w:type="spellStart"/>
      <w:r w:rsidRPr="0067660C">
        <w:rPr>
          <w:rFonts w:ascii="Garamond" w:hAnsi="Garamond" w:cstheme="majorHAnsi"/>
          <w:sz w:val="28"/>
        </w:rPr>
        <w:t>diagram</w:t>
      </w:r>
      <w:proofErr w:type="spellEnd"/>
    </w:p>
    <w:p w:rsidR="001D792E" w:rsidRPr="0067660C" w:rsidRDefault="001D792E" w:rsidP="00FA30FF">
      <w:pPr>
        <w:pStyle w:val="Paragrafoelenco"/>
        <w:numPr>
          <w:ilvl w:val="1"/>
          <w:numId w:val="16"/>
        </w:numPr>
        <w:rPr>
          <w:rFonts w:ascii="Garamond" w:hAnsi="Garamond" w:cstheme="majorHAnsi"/>
          <w:sz w:val="28"/>
        </w:rPr>
      </w:pPr>
      <w:proofErr w:type="spellStart"/>
      <w:r w:rsidRPr="0067660C">
        <w:rPr>
          <w:rFonts w:ascii="Garamond" w:hAnsi="Garamond" w:cstheme="majorHAnsi"/>
          <w:sz w:val="28"/>
        </w:rPr>
        <w:t>Statechart</w:t>
      </w:r>
      <w:proofErr w:type="spellEnd"/>
      <w:r w:rsidRPr="0067660C">
        <w:rPr>
          <w:rFonts w:ascii="Garamond" w:hAnsi="Garamond" w:cstheme="majorHAnsi"/>
          <w:sz w:val="28"/>
        </w:rPr>
        <w:t xml:space="preserve"> </w:t>
      </w:r>
      <w:proofErr w:type="spellStart"/>
      <w:r w:rsidRPr="0067660C">
        <w:rPr>
          <w:rFonts w:ascii="Garamond" w:hAnsi="Garamond" w:cstheme="majorHAnsi"/>
          <w:sz w:val="28"/>
        </w:rPr>
        <w:t>diagram</w:t>
      </w:r>
      <w:proofErr w:type="spellEnd"/>
    </w:p>
    <w:p w:rsidR="001D792E" w:rsidRPr="00B14B43" w:rsidRDefault="001D792E" w:rsidP="001D792E">
      <w:pPr>
        <w:rPr>
          <w:rFonts w:asciiTheme="majorHAnsi" w:hAnsiTheme="majorHAnsi" w:cstheme="majorHAnsi"/>
        </w:rPr>
      </w:pPr>
    </w:p>
    <w:p w:rsidR="001D792E" w:rsidRPr="00B14B43" w:rsidRDefault="001D792E" w:rsidP="001D792E">
      <w:pPr>
        <w:rPr>
          <w:rFonts w:asciiTheme="majorHAnsi" w:hAnsiTheme="majorHAnsi" w:cstheme="majorHAnsi"/>
        </w:rPr>
      </w:pPr>
    </w:p>
    <w:p w:rsidR="0000539E" w:rsidRPr="0067660C" w:rsidRDefault="00E16E71" w:rsidP="004D54C0">
      <w:pPr>
        <w:pStyle w:val="Titolo2"/>
        <w:rPr>
          <w:rFonts w:ascii="Century Gothic" w:hAnsi="Century Gothic" w:cstheme="majorHAnsi"/>
          <w:i w:val="0"/>
          <w:sz w:val="32"/>
          <w:u w:val="single"/>
        </w:rPr>
      </w:pPr>
      <w:r w:rsidRPr="0067660C">
        <w:rPr>
          <w:rFonts w:ascii="Century Gothic" w:hAnsi="Century Gothic" w:cstheme="majorHAnsi"/>
          <w:i w:val="0"/>
          <w:sz w:val="32"/>
          <w:u w:val="single"/>
        </w:rPr>
        <w:t xml:space="preserve"> </w:t>
      </w:r>
      <w:bookmarkStart w:id="7" w:name="_Toc536013103"/>
      <w:r w:rsidRPr="0067660C">
        <w:rPr>
          <w:rFonts w:ascii="Century Gothic" w:hAnsi="Century Gothic" w:cstheme="majorHAnsi"/>
          <w:i w:val="0"/>
          <w:sz w:val="32"/>
          <w:u w:val="single"/>
        </w:rPr>
        <w:t>Requisiti funzionali</w:t>
      </w:r>
      <w:bookmarkEnd w:id="7"/>
    </w:p>
    <w:p w:rsidR="0000539E" w:rsidRPr="0067660C" w:rsidRDefault="0000539E" w:rsidP="001D792E">
      <w:pPr>
        <w:rPr>
          <w:rFonts w:ascii="Garamond" w:hAnsi="Garamond" w:cstheme="majorHAnsi"/>
          <w:b/>
          <w:sz w:val="28"/>
        </w:rPr>
      </w:pPr>
      <w:r w:rsidRPr="0067660C">
        <w:rPr>
          <w:rFonts w:ascii="Garamond" w:hAnsi="Garamond" w:cstheme="majorHAnsi"/>
          <w:b/>
          <w:sz w:val="28"/>
        </w:rPr>
        <w:t>Utente</w:t>
      </w:r>
    </w:p>
    <w:p w:rsidR="0000539E" w:rsidRPr="0067660C" w:rsidRDefault="0000539E" w:rsidP="001D792E">
      <w:pPr>
        <w:rPr>
          <w:rFonts w:ascii="Garamond" w:hAnsi="Garamond" w:cstheme="majorHAnsi"/>
          <w:sz w:val="28"/>
        </w:rPr>
      </w:pPr>
      <w:r w:rsidRPr="0067660C">
        <w:rPr>
          <w:rFonts w:ascii="Garamond" w:hAnsi="Garamond" w:cstheme="majorHAnsi"/>
          <w:b/>
          <w:sz w:val="28"/>
        </w:rPr>
        <w:tab/>
        <w:t xml:space="preserve">FR1: </w:t>
      </w:r>
      <w:r w:rsidRPr="0067660C">
        <w:rPr>
          <w:rFonts w:ascii="Garamond" w:hAnsi="Garamond" w:cstheme="majorHAnsi"/>
          <w:sz w:val="28"/>
        </w:rPr>
        <w:t>l’utente deve poter usufruire del servizio di ricerca dei locali</w:t>
      </w:r>
    </w:p>
    <w:p w:rsidR="0000539E" w:rsidRPr="0067660C" w:rsidRDefault="0000539E" w:rsidP="001D792E">
      <w:pPr>
        <w:rPr>
          <w:rFonts w:ascii="Garamond" w:hAnsi="Garamond" w:cstheme="majorHAnsi"/>
          <w:sz w:val="28"/>
        </w:rPr>
      </w:pPr>
      <w:r w:rsidRPr="0067660C">
        <w:rPr>
          <w:rFonts w:ascii="Garamond" w:hAnsi="Garamond" w:cstheme="majorHAnsi"/>
          <w:sz w:val="28"/>
        </w:rPr>
        <w:tab/>
      </w:r>
      <w:r w:rsidRPr="0067660C">
        <w:rPr>
          <w:rFonts w:ascii="Garamond" w:hAnsi="Garamond" w:cstheme="majorHAnsi"/>
          <w:b/>
          <w:sz w:val="28"/>
        </w:rPr>
        <w:t xml:space="preserve">FR2: </w:t>
      </w:r>
      <w:r w:rsidRPr="0067660C">
        <w:rPr>
          <w:rFonts w:ascii="Garamond" w:hAnsi="Garamond" w:cstheme="majorHAnsi"/>
          <w:sz w:val="28"/>
        </w:rPr>
        <w:t>l’utente deve poter usufruire del servizio di ricerca delle recensioni dei locali</w:t>
      </w:r>
    </w:p>
    <w:p w:rsidR="0000539E" w:rsidRPr="0067660C" w:rsidRDefault="0000539E" w:rsidP="001D792E">
      <w:pPr>
        <w:rPr>
          <w:rFonts w:ascii="Garamond" w:hAnsi="Garamond" w:cstheme="majorHAnsi"/>
          <w:sz w:val="28"/>
        </w:rPr>
      </w:pPr>
      <w:r w:rsidRPr="0067660C">
        <w:rPr>
          <w:rFonts w:ascii="Garamond" w:hAnsi="Garamond" w:cstheme="majorHAnsi"/>
          <w:sz w:val="28"/>
        </w:rPr>
        <w:tab/>
      </w:r>
      <w:r w:rsidRPr="0067660C">
        <w:rPr>
          <w:rFonts w:ascii="Garamond" w:hAnsi="Garamond" w:cstheme="majorHAnsi"/>
          <w:b/>
          <w:sz w:val="28"/>
        </w:rPr>
        <w:t xml:space="preserve">FR3: </w:t>
      </w:r>
      <w:r w:rsidRPr="0067660C">
        <w:rPr>
          <w:rFonts w:ascii="Garamond" w:hAnsi="Garamond" w:cstheme="majorHAnsi"/>
          <w:sz w:val="28"/>
        </w:rPr>
        <w:t>l’utente deve poter effettuare una recensione su uno o più locali</w:t>
      </w:r>
    </w:p>
    <w:p w:rsidR="0000539E" w:rsidRPr="0067660C" w:rsidRDefault="0000539E" w:rsidP="001D792E">
      <w:pPr>
        <w:rPr>
          <w:rFonts w:ascii="Garamond" w:hAnsi="Garamond" w:cstheme="majorHAnsi"/>
          <w:sz w:val="28"/>
        </w:rPr>
      </w:pPr>
      <w:r w:rsidRPr="0067660C">
        <w:rPr>
          <w:rFonts w:ascii="Garamond" w:hAnsi="Garamond" w:cstheme="majorHAnsi"/>
          <w:sz w:val="28"/>
        </w:rPr>
        <w:tab/>
      </w:r>
      <w:r w:rsidRPr="0067660C">
        <w:rPr>
          <w:rFonts w:ascii="Garamond" w:hAnsi="Garamond" w:cstheme="majorHAnsi"/>
          <w:b/>
          <w:sz w:val="28"/>
        </w:rPr>
        <w:t xml:space="preserve">FR4: </w:t>
      </w:r>
      <w:r w:rsidRPr="0067660C">
        <w:rPr>
          <w:rFonts w:ascii="Garamond" w:hAnsi="Garamond" w:cstheme="majorHAnsi"/>
          <w:sz w:val="28"/>
        </w:rPr>
        <w:t>l’utente deve poter modificare la propria recensione</w:t>
      </w:r>
    </w:p>
    <w:p w:rsidR="002D07D9" w:rsidRPr="00B14B43" w:rsidRDefault="002D07D9" w:rsidP="001D792E">
      <w:pPr>
        <w:rPr>
          <w:rFonts w:asciiTheme="majorHAnsi" w:hAnsiTheme="majorHAnsi" w:cstheme="majorHAnsi"/>
        </w:rPr>
      </w:pPr>
    </w:p>
    <w:p w:rsidR="002D07D9" w:rsidRPr="00B14B43" w:rsidRDefault="002D07D9" w:rsidP="001D792E">
      <w:pPr>
        <w:rPr>
          <w:rFonts w:asciiTheme="majorHAnsi" w:hAnsiTheme="majorHAnsi" w:cstheme="majorHAnsi"/>
        </w:rPr>
      </w:pPr>
    </w:p>
    <w:p w:rsidR="002D07D9" w:rsidRPr="0067660C" w:rsidRDefault="002D07D9" w:rsidP="001D792E">
      <w:pPr>
        <w:rPr>
          <w:rFonts w:ascii="Garamond" w:hAnsi="Garamond" w:cstheme="majorHAnsi"/>
          <w:b/>
          <w:sz w:val="28"/>
        </w:rPr>
      </w:pPr>
      <w:r w:rsidRPr="0067660C">
        <w:rPr>
          <w:rFonts w:ascii="Garamond" w:hAnsi="Garamond" w:cstheme="majorHAnsi"/>
          <w:b/>
          <w:sz w:val="28"/>
        </w:rPr>
        <w:t>Servizi esterni</w:t>
      </w:r>
    </w:p>
    <w:p w:rsidR="002D07D9" w:rsidRPr="0067660C" w:rsidRDefault="002D07D9" w:rsidP="001D792E">
      <w:pPr>
        <w:rPr>
          <w:rFonts w:ascii="Garamond" w:hAnsi="Garamond" w:cstheme="majorHAnsi"/>
          <w:sz w:val="28"/>
        </w:rPr>
      </w:pPr>
      <w:r w:rsidRPr="0067660C">
        <w:rPr>
          <w:rFonts w:ascii="Garamond" w:hAnsi="Garamond" w:cstheme="majorHAnsi"/>
          <w:sz w:val="28"/>
        </w:rPr>
        <w:tab/>
      </w:r>
      <w:r w:rsidRPr="0067660C">
        <w:rPr>
          <w:rFonts w:ascii="Garamond" w:hAnsi="Garamond" w:cstheme="majorHAnsi"/>
          <w:b/>
          <w:sz w:val="28"/>
        </w:rPr>
        <w:t>FR1:</w:t>
      </w:r>
      <w:r w:rsidRPr="0067660C">
        <w:rPr>
          <w:rFonts w:ascii="Garamond" w:hAnsi="Garamond" w:cstheme="majorHAnsi"/>
          <w:sz w:val="28"/>
        </w:rPr>
        <w:t xml:space="preserve"> </w:t>
      </w:r>
      <w:r w:rsidR="000522B4">
        <w:rPr>
          <w:rFonts w:ascii="Garamond" w:hAnsi="Garamond" w:cstheme="majorHAnsi"/>
          <w:sz w:val="28"/>
        </w:rPr>
        <w:t>Sfrutta</w:t>
      </w:r>
      <w:r w:rsidRPr="0067660C">
        <w:rPr>
          <w:rFonts w:ascii="Garamond" w:hAnsi="Garamond" w:cstheme="majorHAnsi"/>
          <w:sz w:val="28"/>
        </w:rPr>
        <w:t xml:space="preserve"> il servizio GPS del dispositivo</w:t>
      </w:r>
    </w:p>
    <w:p w:rsidR="000522B4" w:rsidRDefault="002D07D9" w:rsidP="001D792E">
      <w:pPr>
        <w:rPr>
          <w:rFonts w:ascii="Garamond" w:hAnsi="Garamond" w:cstheme="majorHAnsi"/>
          <w:sz w:val="28"/>
        </w:rPr>
      </w:pPr>
      <w:r w:rsidRPr="0067660C">
        <w:rPr>
          <w:rFonts w:ascii="Garamond" w:hAnsi="Garamond" w:cstheme="majorHAnsi"/>
          <w:b/>
          <w:sz w:val="28"/>
        </w:rPr>
        <w:tab/>
        <w:t>FR2:</w:t>
      </w:r>
      <w:r w:rsidR="007214FE">
        <w:rPr>
          <w:rFonts w:ascii="Garamond" w:hAnsi="Garamond" w:cstheme="majorHAnsi"/>
          <w:b/>
          <w:sz w:val="28"/>
        </w:rPr>
        <w:t xml:space="preserve"> </w:t>
      </w:r>
      <w:proofErr w:type="spellStart"/>
      <w:r w:rsidR="007214FE">
        <w:rPr>
          <w:rFonts w:ascii="Garamond" w:hAnsi="Garamond" w:cstheme="majorHAnsi"/>
          <w:sz w:val="28"/>
        </w:rPr>
        <w:t>Yelp</w:t>
      </w:r>
      <w:proofErr w:type="spellEnd"/>
      <w:r w:rsidR="007214FE">
        <w:rPr>
          <w:rFonts w:ascii="Garamond" w:hAnsi="Garamond" w:cstheme="majorHAnsi"/>
          <w:sz w:val="28"/>
        </w:rPr>
        <w:t xml:space="preserve"> API</w:t>
      </w:r>
      <w:r w:rsidRPr="0067660C">
        <w:rPr>
          <w:rFonts w:ascii="Garamond" w:hAnsi="Garamond" w:cstheme="majorHAnsi"/>
          <w:sz w:val="28"/>
        </w:rPr>
        <w:t>:</w:t>
      </w:r>
      <w:r w:rsidR="000522B4">
        <w:rPr>
          <w:rFonts w:ascii="Garamond" w:hAnsi="Garamond" w:cstheme="majorHAnsi"/>
          <w:sz w:val="28"/>
        </w:rPr>
        <w:t xml:space="preserve"> </w:t>
      </w:r>
      <w:r w:rsidR="007214FE">
        <w:rPr>
          <w:rFonts w:ascii="Garamond" w:hAnsi="Garamond" w:cstheme="majorHAnsi"/>
          <w:sz w:val="28"/>
        </w:rPr>
        <w:t>ricerca un elenco di</w:t>
      </w:r>
      <w:r w:rsidR="000522B4">
        <w:rPr>
          <w:rFonts w:ascii="Garamond" w:hAnsi="Garamond" w:cstheme="majorHAnsi"/>
          <w:sz w:val="28"/>
        </w:rPr>
        <w:t xml:space="preserve"> locali </w:t>
      </w:r>
      <w:r w:rsidR="007214FE">
        <w:rPr>
          <w:rFonts w:ascii="Garamond" w:hAnsi="Garamond" w:cstheme="majorHAnsi"/>
          <w:sz w:val="28"/>
        </w:rPr>
        <w:t>in base al luogo</w:t>
      </w:r>
    </w:p>
    <w:p w:rsidR="002D07D9" w:rsidRPr="0067660C" w:rsidRDefault="002D07D9" w:rsidP="001D792E">
      <w:pPr>
        <w:rPr>
          <w:rFonts w:ascii="Garamond" w:hAnsi="Garamond" w:cstheme="majorHAnsi"/>
          <w:sz w:val="28"/>
        </w:rPr>
      </w:pPr>
      <w:r w:rsidRPr="0067660C">
        <w:rPr>
          <w:rFonts w:ascii="Garamond" w:hAnsi="Garamond" w:cstheme="majorHAnsi"/>
          <w:sz w:val="28"/>
        </w:rPr>
        <w:tab/>
      </w:r>
      <w:r w:rsidRPr="0067660C">
        <w:rPr>
          <w:rFonts w:ascii="Garamond" w:hAnsi="Garamond" w:cstheme="majorHAnsi"/>
          <w:b/>
          <w:sz w:val="28"/>
        </w:rPr>
        <w:t xml:space="preserve">FR3: </w:t>
      </w:r>
      <w:proofErr w:type="spellStart"/>
      <w:r w:rsidRPr="0067660C">
        <w:rPr>
          <w:rFonts w:ascii="Garamond" w:hAnsi="Garamond" w:cstheme="majorHAnsi"/>
          <w:sz w:val="28"/>
        </w:rPr>
        <w:t>FourSquare</w:t>
      </w:r>
      <w:proofErr w:type="spellEnd"/>
      <w:r w:rsidR="007214FE">
        <w:rPr>
          <w:rFonts w:ascii="Garamond" w:hAnsi="Garamond" w:cstheme="majorHAnsi"/>
          <w:sz w:val="28"/>
        </w:rPr>
        <w:t xml:space="preserve"> API</w:t>
      </w:r>
      <w:r w:rsidRPr="0067660C">
        <w:rPr>
          <w:rFonts w:ascii="Garamond" w:hAnsi="Garamond" w:cstheme="majorHAnsi"/>
          <w:sz w:val="28"/>
        </w:rPr>
        <w:t xml:space="preserve">: </w:t>
      </w:r>
      <w:r w:rsidR="007214FE">
        <w:rPr>
          <w:rFonts w:ascii="Garamond" w:hAnsi="Garamond" w:cstheme="majorHAnsi"/>
          <w:sz w:val="28"/>
        </w:rPr>
        <w:t>ricerca un elenco di locali in base al luogo</w:t>
      </w:r>
    </w:p>
    <w:p w:rsidR="002D07D9" w:rsidRPr="007214FE" w:rsidRDefault="002D07D9" w:rsidP="0067660C">
      <w:pPr>
        <w:ind w:left="709"/>
        <w:rPr>
          <w:rFonts w:ascii="Garamond" w:hAnsi="Garamond" w:cstheme="majorHAnsi"/>
          <w:sz w:val="28"/>
          <w:u w:val="single"/>
        </w:rPr>
      </w:pPr>
      <w:r w:rsidRPr="0067660C">
        <w:rPr>
          <w:rFonts w:ascii="Garamond" w:hAnsi="Garamond" w:cstheme="majorHAnsi"/>
          <w:b/>
          <w:sz w:val="28"/>
        </w:rPr>
        <w:t xml:space="preserve">FR4: </w:t>
      </w:r>
      <w:r w:rsidR="007214FE">
        <w:rPr>
          <w:rFonts w:ascii="Garamond" w:hAnsi="Garamond" w:cstheme="majorHAnsi"/>
          <w:sz w:val="28"/>
        </w:rPr>
        <w:t xml:space="preserve">Google </w:t>
      </w:r>
      <w:proofErr w:type="spellStart"/>
      <w:r w:rsidR="007214FE">
        <w:rPr>
          <w:rFonts w:ascii="Garamond" w:hAnsi="Garamond" w:cstheme="majorHAnsi"/>
          <w:sz w:val="28"/>
        </w:rPr>
        <w:t>Place</w:t>
      </w:r>
      <w:proofErr w:type="spellEnd"/>
      <w:r w:rsidR="007214FE">
        <w:rPr>
          <w:rFonts w:ascii="Garamond" w:hAnsi="Garamond" w:cstheme="majorHAnsi"/>
          <w:sz w:val="28"/>
        </w:rPr>
        <w:t>: ricerca un elenco di locali in base al luogo</w:t>
      </w:r>
    </w:p>
    <w:p w:rsidR="002D07D9" w:rsidRPr="0067660C" w:rsidRDefault="002D07D9" w:rsidP="002D07D9">
      <w:pPr>
        <w:rPr>
          <w:rFonts w:ascii="Garamond" w:hAnsi="Garamond" w:cstheme="majorHAnsi"/>
          <w:sz w:val="28"/>
        </w:rPr>
      </w:pPr>
      <w:r w:rsidRPr="0067660C">
        <w:rPr>
          <w:rFonts w:ascii="Garamond" w:hAnsi="Garamond" w:cstheme="majorHAnsi"/>
          <w:sz w:val="28"/>
        </w:rPr>
        <w:tab/>
      </w:r>
      <w:r w:rsidRPr="0067660C">
        <w:rPr>
          <w:rFonts w:ascii="Garamond" w:hAnsi="Garamond" w:cstheme="majorHAnsi"/>
          <w:b/>
          <w:sz w:val="28"/>
        </w:rPr>
        <w:t xml:space="preserve">FR5: </w:t>
      </w:r>
      <w:r w:rsidRPr="0067660C">
        <w:rPr>
          <w:rFonts w:ascii="Garamond" w:hAnsi="Garamond" w:cstheme="majorHAnsi"/>
          <w:sz w:val="28"/>
        </w:rPr>
        <w:t>Google Maps: deve contrassegnare i posti ricercati sull’applicativo</w:t>
      </w:r>
    </w:p>
    <w:p w:rsidR="00501AF4" w:rsidRPr="00B14B43" w:rsidRDefault="00501AF4" w:rsidP="002D07D9">
      <w:pPr>
        <w:rPr>
          <w:rFonts w:asciiTheme="majorHAnsi" w:hAnsiTheme="majorHAnsi" w:cstheme="majorHAnsi"/>
          <w:b/>
        </w:rPr>
      </w:pPr>
    </w:p>
    <w:p w:rsidR="00E16E71" w:rsidRPr="00B14B43" w:rsidRDefault="00E16E71" w:rsidP="002D07D9">
      <w:pPr>
        <w:rPr>
          <w:rFonts w:asciiTheme="majorHAnsi" w:hAnsiTheme="majorHAnsi" w:cstheme="majorHAnsi"/>
          <w:b/>
        </w:rPr>
      </w:pPr>
    </w:p>
    <w:p w:rsidR="00E16E71" w:rsidRPr="0067660C" w:rsidRDefault="00E16E71" w:rsidP="00E16E71">
      <w:pPr>
        <w:pStyle w:val="Titolo2"/>
        <w:rPr>
          <w:rFonts w:ascii="Century Gothic" w:hAnsi="Century Gothic" w:cstheme="majorHAnsi"/>
          <w:i w:val="0"/>
          <w:sz w:val="32"/>
          <w:u w:val="single"/>
        </w:rPr>
      </w:pPr>
      <w:r w:rsidRPr="0067660C">
        <w:rPr>
          <w:rFonts w:ascii="Century Gothic" w:hAnsi="Century Gothic" w:cstheme="majorHAnsi"/>
          <w:i w:val="0"/>
          <w:sz w:val="32"/>
          <w:u w:val="single"/>
        </w:rPr>
        <w:t xml:space="preserve"> </w:t>
      </w:r>
      <w:bookmarkStart w:id="8" w:name="_Toc536013104"/>
      <w:r w:rsidRPr="0067660C">
        <w:rPr>
          <w:rFonts w:ascii="Century Gothic" w:hAnsi="Century Gothic" w:cstheme="majorHAnsi"/>
          <w:i w:val="0"/>
          <w:sz w:val="32"/>
          <w:u w:val="single"/>
        </w:rPr>
        <w:t>Requisiti non funzionali</w:t>
      </w:r>
      <w:bookmarkEnd w:id="8"/>
    </w:p>
    <w:p w:rsidR="00E16E71" w:rsidRPr="00B14B43" w:rsidRDefault="00E16E71" w:rsidP="00E16E71">
      <w:pPr>
        <w:rPr>
          <w:rFonts w:asciiTheme="majorHAnsi" w:hAnsiTheme="majorHAnsi" w:cstheme="majorHAnsi"/>
        </w:rPr>
      </w:pPr>
    </w:p>
    <w:p w:rsidR="00B05D5E" w:rsidRPr="0067660C" w:rsidRDefault="00B05D5E" w:rsidP="00E16E71">
      <w:pPr>
        <w:pStyle w:val="Titolo3"/>
        <w:rPr>
          <w:rFonts w:ascii="Century Gothic" w:hAnsi="Century Gothic" w:cstheme="majorHAnsi"/>
          <w:sz w:val="28"/>
        </w:rPr>
      </w:pPr>
      <w:r w:rsidRPr="0067660C">
        <w:rPr>
          <w:rFonts w:ascii="Century Gothic" w:hAnsi="Century Gothic" w:cstheme="majorHAnsi"/>
          <w:sz w:val="28"/>
        </w:rPr>
        <w:t xml:space="preserve"> </w:t>
      </w:r>
      <w:bookmarkStart w:id="9" w:name="_Toc536013105"/>
      <w:r w:rsidR="0067660C">
        <w:rPr>
          <w:rFonts w:ascii="Century Gothic" w:hAnsi="Century Gothic" w:cstheme="majorHAnsi"/>
          <w:sz w:val="28"/>
        </w:rPr>
        <w:t>High</w:t>
      </w:r>
      <w:r w:rsidRPr="0067660C">
        <w:rPr>
          <w:rFonts w:ascii="Century Gothic" w:hAnsi="Century Gothic" w:cstheme="majorHAnsi"/>
          <w:sz w:val="28"/>
        </w:rPr>
        <w:t xml:space="preserve"> Accurancy</w:t>
      </w:r>
      <w:bookmarkEnd w:id="9"/>
    </w:p>
    <w:p w:rsidR="00771439" w:rsidRPr="0067660C" w:rsidRDefault="00B05D5E" w:rsidP="0067660C">
      <w:pPr>
        <w:ind w:left="709"/>
        <w:rPr>
          <w:rFonts w:ascii="Garamond" w:hAnsi="Garamond" w:cstheme="majorHAnsi"/>
          <w:bCs/>
          <w:sz w:val="28"/>
        </w:rPr>
      </w:pPr>
      <w:r w:rsidRPr="0067660C">
        <w:rPr>
          <w:rFonts w:ascii="Garamond" w:hAnsi="Garamond" w:cstheme="majorHAnsi"/>
          <w:bCs/>
          <w:sz w:val="28"/>
        </w:rPr>
        <w:t xml:space="preserve">L’applicativo fornisce un’alta affidabilità della risposta data dal confronto dei risultati elaborati da YELP </w:t>
      </w:r>
      <w:r w:rsidR="0067660C">
        <w:rPr>
          <w:rFonts w:ascii="Garamond" w:hAnsi="Garamond" w:cstheme="majorHAnsi"/>
          <w:bCs/>
          <w:sz w:val="28"/>
        </w:rPr>
        <w:t xml:space="preserve">API, </w:t>
      </w:r>
      <w:proofErr w:type="spellStart"/>
      <w:r w:rsidR="0067660C">
        <w:rPr>
          <w:rFonts w:ascii="Garamond" w:hAnsi="Garamond" w:cstheme="majorHAnsi"/>
          <w:bCs/>
          <w:sz w:val="28"/>
        </w:rPr>
        <w:t>FourSquare</w:t>
      </w:r>
      <w:proofErr w:type="spellEnd"/>
      <w:r w:rsidR="0067660C">
        <w:rPr>
          <w:rFonts w:ascii="Garamond" w:hAnsi="Garamond" w:cstheme="majorHAnsi"/>
          <w:bCs/>
          <w:sz w:val="28"/>
        </w:rPr>
        <w:t xml:space="preserve"> e Google </w:t>
      </w:r>
      <w:proofErr w:type="spellStart"/>
      <w:r w:rsidR="0067660C">
        <w:rPr>
          <w:rFonts w:ascii="Garamond" w:hAnsi="Garamond" w:cstheme="majorHAnsi"/>
          <w:bCs/>
          <w:sz w:val="28"/>
        </w:rPr>
        <w:t>Place</w:t>
      </w:r>
      <w:proofErr w:type="spellEnd"/>
      <w:r w:rsidR="0067660C">
        <w:rPr>
          <w:rFonts w:ascii="Garamond" w:hAnsi="Garamond" w:cstheme="majorHAnsi"/>
          <w:bCs/>
          <w:sz w:val="28"/>
        </w:rPr>
        <w:t>.</w:t>
      </w:r>
    </w:p>
    <w:p w:rsidR="00B05D5E" w:rsidRPr="0067660C" w:rsidRDefault="00B05D5E" w:rsidP="00E16E71">
      <w:pPr>
        <w:pStyle w:val="Titolo3"/>
        <w:rPr>
          <w:rFonts w:ascii="Century Gothic" w:hAnsi="Century Gothic" w:cstheme="majorHAnsi"/>
          <w:sz w:val="28"/>
          <w:szCs w:val="28"/>
        </w:rPr>
      </w:pPr>
      <w:bookmarkStart w:id="10" w:name="_Toc536013106"/>
      <w:r w:rsidRPr="0067660C">
        <w:rPr>
          <w:rFonts w:ascii="Century Gothic" w:hAnsi="Century Gothic" w:cstheme="majorHAnsi"/>
          <w:sz w:val="28"/>
          <w:szCs w:val="28"/>
        </w:rPr>
        <w:t>Adaptability</w:t>
      </w:r>
      <w:bookmarkEnd w:id="10"/>
    </w:p>
    <w:p w:rsidR="00771439" w:rsidRPr="0067660C" w:rsidRDefault="00BF774C" w:rsidP="0067660C">
      <w:pPr>
        <w:ind w:left="709"/>
        <w:rPr>
          <w:rFonts w:ascii="Garamond" w:hAnsi="Garamond" w:cstheme="majorHAnsi"/>
          <w:sz w:val="28"/>
          <w:szCs w:val="28"/>
        </w:rPr>
      </w:pPr>
      <w:r w:rsidRPr="0067660C">
        <w:rPr>
          <w:rFonts w:ascii="Garamond" w:hAnsi="Garamond" w:cstheme="majorHAnsi"/>
          <w:sz w:val="28"/>
          <w:szCs w:val="28"/>
        </w:rPr>
        <w:t xml:space="preserve">Il software è in grado di memorizzare i risultati delle ricerche dei vari utenti </w:t>
      </w:r>
      <w:r w:rsidRPr="0067660C">
        <w:rPr>
          <w:rFonts w:ascii="Garamond" w:hAnsi="Garamond" w:cstheme="majorHAnsi"/>
          <w:sz w:val="28"/>
          <w:szCs w:val="28"/>
        </w:rPr>
        <w:lastRenderedPageBreak/>
        <w:t>riducendo in tal modo i tempi di risposta per le successive ricerche.</w:t>
      </w:r>
    </w:p>
    <w:p w:rsidR="00771439" w:rsidRPr="0067660C" w:rsidRDefault="00771439" w:rsidP="00771439">
      <w:pPr>
        <w:pStyle w:val="Titolo3"/>
        <w:rPr>
          <w:rFonts w:ascii="Century Gothic" w:hAnsi="Century Gothic"/>
          <w:sz w:val="28"/>
          <w:szCs w:val="28"/>
        </w:rPr>
      </w:pPr>
      <w:bookmarkStart w:id="11" w:name="_Toc536013107"/>
      <w:r w:rsidRPr="0067660C">
        <w:rPr>
          <w:rFonts w:ascii="Century Gothic" w:hAnsi="Century Gothic"/>
          <w:sz w:val="28"/>
          <w:szCs w:val="28"/>
        </w:rPr>
        <w:t>Usability</w:t>
      </w:r>
      <w:bookmarkEnd w:id="11"/>
      <w:r w:rsidRPr="0067660C">
        <w:rPr>
          <w:rFonts w:ascii="Century Gothic" w:hAnsi="Century Gothic"/>
          <w:sz w:val="28"/>
          <w:szCs w:val="28"/>
        </w:rPr>
        <w:t xml:space="preserve"> </w:t>
      </w:r>
    </w:p>
    <w:p w:rsidR="00771439" w:rsidRPr="0067660C" w:rsidRDefault="00771439" w:rsidP="0067660C">
      <w:pPr>
        <w:ind w:left="709"/>
        <w:rPr>
          <w:rFonts w:ascii="Garamond" w:hAnsi="Garamond"/>
          <w:sz w:val="28"/>
          <w:szCs w:val="28"/>
        </w:rPr>
      </w:pPr>
      <w:r w:rsidRPr="0067660C">
        <w:rPr>
          <w:rFonts w:ascii="Garamond" w:hAnsi="Garamond" w:cstheme="majorHAnsi"/>
          <w:sz w:val="28"/>
          <w:szCs w:val="28"/>
        </w:rPr>
        <w:t>Gli utenti per utilizzare l’applicativo possono registrarsi senza conoscenza</w:t>
      </w:r>
      <w:bookmarkStart w:id="12" w:name="_xf8l81cmasup" w:colFirst="0" w:colLast="0"/>
      <w:bookmarkEnd w:id="12"/>
      <w:r w:rsidRPr="0067660C">
        <w:rPr>
          <w:rFonts w:ascii="Garamond" w:hAnsi="Garamond" w:cstheme="majorHAnsi"/>
          <w:sz w:val="28"/>
          <w:szCs w:val="28"/>
        </w:rPr>
        <w:t xml:space="preserve"> preliminare del funzionamento di quest’ultimo.</w:t>
      </w:r>
    </w:p>
    <w:p w:rsidR="00771439" w:rsidRPr="0067660C" w:rsidRDefault="00771439" w:rsidP="00771439">
      <w:pPr>
        <w:pStyle w:val="Titolo3"/>
        <w:rPr>
          <w:rFonts w:ascii="Century Gothic" w:hAnsi="Century Gothic"/>
          <w:sz w:val="28"/>
          <w:szCs w:val="28"/>
        </w:rPr>
      </w:pPr>
      <w:bookmarkStart w:id="13" w:name="_Toc536013108"/>
      <w:r w:rsidRPr="0067660C">
        <w:rPr>
          <w:rFonts w:ascii="Century Gothic" w:hAnsi="Century Gothic"/>
          <w:sz w:val="28"/>
          <w:szCs w:val="28"/>
        </w:rPr>
        <w:t>Reliability</w:t>
      </w:r>
      <w:bookmarkEnd w:id="13"/>
    </w:p>
    <w:p w:rsidR="00771439" w:rsidRPr="0067660C" w:rsidRDefault="00771439" w:rsidP="0067660C">
      <w:pPr>
        <w:ind w:left="709"/>
        <w:rPr>
          <w:rFonts w:ascii="Garamond" w:hAnsi="Garamond" w:cstheme="majorHAnsi"/>
          <w:sz w:val="28"/>
          <w:szCs w:val="28"/>
        </w:rPr>
      </w:pPr>
      <w:r w:rsidRPr="0067660C">
        <w:rPr>
          <w:rFonts w:ascii="Garamond" w:hAnsi="Garamond" w:cstheme="majorHAnsi"/>
          <w:sz w:val="28"/>
          <w:szCs w:val="28"/>
        </w:rPr>
        <w:t>Quando un’azione viene interrotta a causa di un crash, il sistema dovrebbe</w:t>
      </w:r>
      <w:bookmarkStart w:id="14" w:name="_u92mtrwhepfi" w:colFirst="0" w:colLast="0"/>
      <w:bookmarkEnd w:id="14"/>
      <w:r w:rsidRPr="0067660C">
        <w:rPr>
          <w:rFonts w:ascii="Garamond" w:hAnsi="Garamond" w:cstheme="majorHAnsi"/>
          <w:sz w:val="28"/>
          <w:szCs w:val="28"/>
        </w:rPr>
        <w:t xml:space="preserve"> essere in grado di riportare l’utente all’azione precedente al crash. Al </w:t>
      </w:r>
      <w:bookmarkStart w:id="15" w:name="_edl0jmo1utjt" w:colFirst="0" w:colLast="0"/>
      <w:bookmarkEnd w:id="15"/>
      <w:r w:rsidRPr="0067660C">
        <w:rPr>
          <w:rFonts w:ascii="Garamond" w:hAnsi="Garamond" w:cstheme="majorHAnsi"/>
          <w:sz w:val="28"/>
          <w:szCs w:val="28"/>
        </w:rPr>
        <w:t>massimo una</w:t>
      </w:r>
      <w:r w:rsidR="0067660C" w:rsidRPr="0067660C">
        <w:rPr>
          <w:rFonts w:ascii="Garamond" w:hAnsi="Garamond" w:cstheme="majorHAnsi"/>
          <w:sz w:val="28"/>
          <w:szCs w:val="28"/>
        </w:rPr>
        <w:t xml:space="preserve"> ricerca potrebbe essere persa.</w:t>
      </w:r>
    </w:p>
    <w:p w:rsidR="00E16E71" w:rsidRPr="0067660C" w:rsidRDefault="00771439" w:rsidP="001D792E">
      <w:pPr>
        <w:pStyle w:val="Titolo3"/>
        <w:rPr>
          <w:rFonts w:ascii="Century Gothic" w:hAnsi="Century Gothic"/>
          <w:sz w:val="28"/>
          <w:szCs w:val="28"/>
        </w:rPr>
      </w:pPr>
      <w:bookmarkStart w:id="16" w:name="_Toc536013109"/>
      <w:r w:rsidRPr="0067660C">
        <w:rPr>
          <w:rFonts w:ascii="Century Gothic" w:hAnsi="Century Gothic"/>
          <w:sz w:val="28"/>
          <w:szCs w:val="28"/>
        </w:rPr>
        <w:t>Performance</w:t>
      </w:r>
      <w:bookmarkEnd w:id="16"/>
      <w:r w:rsidRPr="0067660C">
        <w:rPr>
          <w:rFonts w:ascii="Century Gothic" w:hAnsi="Century Gothic"/>
          <w:sz w:val="28"/>
          <w:szCs w:val="28"/>
        </w:rPr>
        <w:t xml:space="preserve"> </w:t>
      </w:r>
    </w:p>
    <w:p w:rsidR="00771439" w:rsidRPr="0067660C" w:rsidRDefault="00771439" w:rsidP="00771439">
      <w:pPr>
        <w:ind w:left="709"/>
        <w:rPr>
          <w:rFonts w:ascii="Garamond" w:hAnsi="Garamond" w:cstheme="majorHAnsi"/>
          <w:sz w:val="28"/>
          <w:szCs w:val="28"/>
        </w:rPr>
      </w:pPr>
      <w:r w:rsidRPr="0067660C">
        <w:rPr>
          <w:rFonts w:ascii="Garamond" w:hAnsi="Garamond" w:cstheme="majorHAnsi"/>
          <w:sz w:val="28"/>
          <w:szCs w:val="28"/>
        </w:rPr>
        <w:t>Il sistema deve essere in grado di parallelizzare le ricerche su tre diversi sistemi e memorizzarle per apprendere dalle precedenti ricerche degli utenti.</w:t>
      </w:r>
    </w:p>
    <w:p w:rsidR="00771439" w:rsidRPr="0067660C" w:rsidRDefault="00771439" w:rsidP="0067660C">
      <w:pPr>
        <w:ind w:left="709"/>
        <w:rPr>
          <w:rFonts w:ascii="Garamond" w:hAnsi="Garamond"/>
          <w:sz w:val="28"/>
          <w:szCs w:val="28"/>
        </w:rPr>
      </w:pPr>
      <w:r w:rsidRPr="0067660C">
        <w:rPr>
          <w:rFonts w:ascii="Garamond" w:hAnsi="Garamond" w:cstheme="majorHAnsi"/>
          <w:sz w:val="28"/>
          <w:szCs w:val="28"/>
        </w:rPr>
        <w:t>L’applicazione deve avere tempi di risposta brevi</w:t>
      </w:r>
      <w:r w:rsidR="0067660C" w:rsidRPr="0067660C">
        <w:rPr>
          <w:rFonts w:ascii="Garamond" w:hAnsi="Garamond"/>
          <w:sz w:val="28"/>
          <w:szCs w:val="28"/>
        </w:rPr>
        <w:t>.</w:t>
      </w:r>
    </w:p>
    <w:p w:rsidR="00771439" w:rsidRPr="0067660C" w:rsidRDefault="00771439" w:rsidP="00771439">
      <w:pPr>
        <w:pStyle w:val="Titolo3"/>
        <w:rPr>
          <w:rFonts w:ascii="Century Gothic" w:hAnsi="Century Gothic"/>
          <w:sz w:val="28"/>
          <w:szCs w:val="28"/>
        </w:rPr>
      </w:pPr>
      <w:bookmarkStart w:id="17" w:name="_Toc536013110"/>
      <w:proofErr w:type="spellStart"/>
      <w:r w:rsidRPr="0067660C">
        <w:rPr>
          <w:rFonts w:ascii="Century Gothic" w:hAnsi="Century Gothic"/>
          <w:sz w:val="28"/>
          <w:szCs w:val="28"/>
        </w:rPr>
        <w:t>Supportability</w:t>
      </w:r>
      <w:bookmarkEnd w:id="17"/>
      <w:proofErr w:type="spellEnd"/>
      <w:r w:rsidRPr="0067660C">
        <w:rPr>
          <w:rFonts w:ascii="Century Gothic" w:hAnsi="Century Gothic"/>
          <w:sz w:val="28"/>
          <w:szCs w:val="28"/>
        </w:rPr>
        <w:t xml:space="preserve"> </w:t>
      </w:r>
    </w:p>
    <w:p w:rsidR="00771439" w:rsidRPr="0067660C" w:rsidRDefault="00771439" w:rsidP="00771439">
      <w:pPr>
        <w:ind w:left="709"/>
        <w:rPr>
          <w:rFonts w:ascii="Garamond" w:hAnsi="Garamond" w:cstheme="majorHAnsi"/>
          <w:sz w:val="28"/>
          <w:szCs w:val="28"/>
        </w:rPr>
      </w:pPr>
      <w:r w:rsidRPr="0067660C">
        <w:rPr>
          <w:rFonts w:ascii="Garamond" w:hAnsi="Garamond" w:cstheme="majorHAnsi"/>
          <w:sz w:val="28"/>
          <w:szCs w:val="28"/>
        </w:rPr>
        <w:t xml:space="preserve">Il sistema deve essere </w:t>
      </w:r>
      <w:r w:rsidR="00DA3A67" w:rsidRPr="0067660C">
        <w:rPr>
          <w:rFonts w:ascii="Garamond" w:hAnsi="Garamond" w:cstheme="majorHAnsi"/>
          <w:sz w:val="28"/>
          <w:szCs w:val="28"/>
        </w:rPr>
        <w:t>mantenibile</w:t>
      </w:r>
      <w:r w:rsidRPr="0067660C">
        <w:rPr>
          <w:rFonts w:ascii="Garamond" w:hAnsi="Garamond" w:cstheme="majorHAnsi"/>
          <w:sz w:val="28"/>
          <w:szCs w:val="28"/>
        </w:rPr>
        <w:t xml:space="preserve"> e adattabile.</w:t>
      </w:r>
    </w:p>
    <w:p w:rsidR="00771439" w:rsidRPr="00E27B24" w:rsidRDefault="00771439" w:rsidP="00771439">
      <w:pPr>
        <w:ind w:left="709"/>
        <w:rPr>
          <w:rFonts w:asciiTheme="majorHAnsi" w:hAnsiTheme="majorHAnsi" w:cstheme="majorHAnsi"/>
        </w:rPr>
      </w:pPr>
    </w:p>
    <w:p w:rsidR="00771439" w:rsidRPr="00E27B24" w:rsidRDefault="00771439" w:rsidP="00771439">
      <w:pPr>
        <w:pStyle w:val="Titolo3"/>
        <w:numPr>
          <w:ilvl w:val="0"/>
          <w:numId w:val="0"/>
        </w:numPr>
        <w:rPr>
          <w:rFonts w:asciiTheme="majorHAnsi" w:eastAsia="Lucida Sans Unicode" w:hAnsiTheme="majorHAnsi" w:cstheme="majorHAnsi"/>
          <w:b w:val="0"/>
          <w:bCs w:val="0"/>
          <w:sz w:val="24"/>
          <w:szCs w:val="24"/>
        </w:rPr>
      </w:pPr>
    </w:p>
    <w:p w:rsidR="00771439" w:rsidRPr="00E27B24" w:rsidRDefault="00771439" w:rsidP="00771439">
      <w:pPr>
        <w:rPr>
          <w:rFonts w:asciiTheme="majorHAnsi" w:hAnsiTheme="majorHAnsi"/>
        </w:rPr>
      </w:pPr>
    </w:p>
    <w:p w:rsidR="00771439" w:rsidRPr="00E27B24" w:rsidRDefault="00771439" w:rsidP="00771439">
      <w:pPr>
        <w:rPr>
          <w:rFonts w:asciiTheme="majorHAnsi" w:hAnsiTheme="majorHAnsi"/>
        </w:rPr>
      </w:pPr>
    </w:p>
    <w:p w:rsidR="00E16E71" w:rsidRPr="00E27B24" w:rsidRDefault="00E16E71" w:rsidP="001D792E">
      <w:pPr>
        <w:rPr>
          <w:rFonts w:asciiTheme="majorHAnsi" w:hAnsiTheme="majorHAnsi" w:cstheme="majorHAnsi"/>
        </w:rPr>
      </w:pPr>
    </w:p>
    <w:p w:rsidR="00E16E71" w:rsidRPr="0067660C" w:rsidRDefault="00E16E71" w:rsidP="00E16E71">
      <w:pPr>
        <w:pStyle w:val="Titolo2"/>
        <w:rPr>
          <w:rFonts w:ascii="Century Gothic" w:hAnsi="Century Gothic" w:cstheme="majorHAnsi"/>
          <w:i w:val="0"/>
          <w:sz w:val="32"/>
          <w:u w:val="single"/>
        </w:rPr>
      </w:pPr>
      <w:r w:rsidRPr="0067660C">
        <w:rPr>
          <w:rFonts w:ascii="Century Gothic" w:hAnsi="Century Gothic" w:cstheme="majorHAnsi"/>
          <w:i w:val="0"/>
          <w:sz w:val="32"/>
          <w:u w:val="single"/>
        </w:rPr>
        <w:t xml:space="preserve"> </w:t>
      </w:r>
      <w:bookmarkStart w:id="18" w:name="_Toc536013111"/>
      <w:r w:rsidRPr="0067660C">
        <w:rPr>
          <w:rFonts w:ascii="Century Gothic" w:hAnsi="Century Gothic" w:cstheme="majorHAnsi"/>
          <w:i w:val="0"/>
          <w:sz w:val="32"/>
          <w:u w:val="single"/>
        </w:rPr>
        <w:t>S</w:t>
      </w:r>
      <w:r w:rsidR="00771439" w:rsidRPr="0067660C">
        <w:rPr>
          <w:rFonts w:ascii="Century Gothic" w:hAnsi="Century Gothic" w:cstheme="majorHAnsi"/>
          <w:i w:val="0"/>
          <w:sz w:val="32"/>
          <w:u w:val="single"/>
        </w:rPr>
        <w:t>y</w:t>
      </w:r>
      <w:r w:rsidRPr="0067660C">
        <w:rPr>
          <w:rFonts w:ascii="Century Gothic" w:hAnsi="Century Gothic" w:cstheme="majorHAnsi"/>
          <w:i w:val="0"/>
          <w:sz w:val="32"/>
          <w:u w:val="single"/>
        </w:rPr>
        <w:t>stem model</w:t>
      </w:r>
      <w:bookmarkEnd w:id="18"/>
    </w:p>
    <w:p w:rsidR="001D792E" w:rsidRPr="00E27B24" w:rsidRDefault="001D792E" w:rsidP="001D792E">
      <w:pPr>
        <w:rPr>
          <w:rFonts w:asciiTheme="majorHAnsi" w:hAnsiTheme="majorHAnsi" w:cstheme="majorHAnsi"/>
          <w:b/>
        </w:rPr>
      </w:pPr>
    </w:p>
    <w:p w:rsidR="001D792E" w:rsidRPr="0067660C" w:rsidRDefault="00E16E71" w:rsidP="00E16E71">
      <w:pPr>
        <w:pStyle w:val="Titolo3"/>
        <w:rPr>
          <w:rFonts w:ascii="Century Gothic" w:hAnsi="Century Gothic" w:cstheme="majorHAnsi"/>
          <w:sz w:val="28"/>
        </w:rPr>
      </w:pPr>
      <w:bookmarkStart w:id="19" w:name="_Toc536013112"/>
      <w:r w:rsidRPr="0067660C">
        <w:rPr>
          <w:rFonts w:ascii="Century Gothic" w:hAnsi="Century Gothic" w:cstheme="majorHAnsi"/>
          <w:sz w:val="28"/>
        </w:rPr>
        <w:t>Scenari</w:t>
      </w:r>
      <w:bookmarkEnd w:id="19"/>
    </w:p>
    <w:p w:rsidR="00E16E71" w:rsidRPr="0067660C" w:rsidRDefault="00E16E71" w:rsidP="00E16E71">
      <w:pPr>
        <w:rPr>
          <w:rFonts w:ascii="Garamond" w:hAnsi="Garamond" w:cstheme="majorHAnsi"/>
          <w:sz w:val="28"/>
          <w:u w:val="single"/>
        </w:rPr>
      </w:pPr>
      <w:r w:rsidRPr="0067660C">
        <w:rPr>
          <w:rFonts w:ascii="Garamond" w:hAnsi="Garamond" w:cstheme="majorHAnsi"/>
          <w:sz w:val="28"/>
          <w:u w:val="single"/>
        </w:rPr>
        <w:t>Scenario di ricerca locale per nome</w:t>
      </w:r>
    </w:p>
    <w:p w:rsidR="00B14B43" w:rsidRPr="0067660C" w:rsidRDefault="00B14B43" w:rsidP="00E16E71">
      <w:pPr>
        <w:rPr>
          <w:rFonts w:ascii="Garamond" w:hAnsi="Garamond" w:cstheme="majorHAnsi"/>
          <w:sz w:val="28"/>
          <w:u w:val="single"/>
        </w:rPr>
      </w:pPr>
    </w:p>
    <w:p w:rsidR="00E16E71" w:rsidRPr="0067660C" w:rsidRDefault="00E16E71" w:rsidP="00E16E71">
      <w:pPr>
        <w:pStyle w:val="Paragrafoelenco"/>
        <w:spacing w:after="160" w:line="259" w:lineRule="auto"/>
        <w:rPr>
          <w:rFonts w:ascii="Garamond" w:hAnsi="Garamond" w:cstheme="majorHAnsi"/>
          <w:sz w:val="28"/>
        </w:rPr>
      </w:pPr>
      <w:r w:rsidRPr="0067660C">
        <w:rPr>
          <w:rFonts w:ascii="Garamond" w:hAnsi="Garamond" w:cstheme="majorHAnsi"/>
          <w:sz w:val="28"/>
        </w:rPr>
        <w:t>Vincenzo sta cercando un locale e decide di aprire l’applicazione. L’applicazione una volta aperta mostra a Vincenzo una schermata dove può selezionare la ricerca per nome e per località, sceglie quella per nome. Una volta selezionata la ricerca per nome, l’applicazione mostra una schermata che contiene un’area di testo per inserire il nome del locale e un pulsante per cercare. Vincenzo inserisce nell’area di testo “</w:t>
      </w:r>
      <w:proofErr w:type="spellStart"/>
      <w:r w:rsidRPr="0067660C">
        <w:rPr>
          <w:rFonts w:ascii="Garamond" w:hAnsi="Garamond" w:cstheme="majorHAnsi"/>
          <w:sz w:val="28"/>
        </w:rPr>
        <w:t>Panta</w:t>
      </w:r>
      <w:proofErr w:type="spellEnd"/>
      <w:r w:rsidRPr="0067660C">
        <w:rPr>
          <w:rFonts w:ascii="Garamond" w:hAnsi="Garamond" w:cstheme="majorHAnsi"/>
          <w:sz w:val="28"/>
        </w:rPr>
        <w:t xml:space="preserve"> Rei” e subito dopo clicca sul pulsante di ricerca. Una volta che Vincenzo ha premuto il tasto di ricerca, l’applicazione mostra lo schermo diviso in due, dove nella parte superiore mostra la posizione del locale con l’ausilio di un marker e nella parte inferiore il locale cercato, eventualmente se sono presenti più locali con lo stesso nome mostra la lista e la rispettiva posizione sulla mappa. Vincenzo analizza l’intera lista e seleziona il locale che dalla mappa è situato </w:t>
      </w:r>
      <w:r w:rsidRPr="0067660C">
        <w:rPr>
          <w:rFonts w:ascii="Garamond" w:hAnsi="Garamond" w:cstheme="majorHAnsi"/>
          <w:sz w:val="28"/>
        </w:rPr>
        <w:lastRenderedPageBreak/>
        <w:t>all’uscita dell’autostrada di Fisciano, perché quello più vicino a lui; una volta individuato il locale Vincenzo ci clicca sopra. Dopo aver cliccato vengono mostrate in un’altra schermata le informazioni relative a quel locale come ad esempio numero di telefono, sito web, orari di apertura e chiusura, una foto, una breve descrizione e l’elenco delle recensioni fatte dai clienti precedenti. Il locale selezionato presenta recensioni che convincono Vincenzo allora decide di andarci.</w:t>
      </w:r>
    </w:p>
    <w:p w:rsidR="00E16E71" w:rsidRPr="0067660C" w:rsidRDefault="00E16E71" w:rsidP="00E16E71">
      <w:pPr>
        <w:spacing w:after="160" w:line="259" w:lineRule="auto"/>
        <w:rPr>
          <w:rFonts w:ascii="Garamond" w:hAnsi="Garamond" w:cstheme="majorHAnsi"/>
          <w:b/>
          <w:sz w:val="28"/>
        </w:rPr>
      </w:pPr>
    </w:p>
    <w:p w:rsidR="00B14B43" w:rsidRPr="0067660C" w:rsidRDefault="00B14B43" w:rsidP="00E16E71">
      <w:pPr>
        <w:spacing w:after="160" w:line="259" w:lineRule="auto"/>
        <w:rPr>
          <w:rFonts w:ascii="Garamond" w:hAnsi="Garamond" w:cstheme="majorHAnsi"/>
          <w:b/>
          <w:sz w:val="28"/>
        </w:rPr>
      </w:pPr>
    </w:p>
    <w:p w:rsidR="00B14B43" w:rsidRPr="0067660C" w:rsidRDefault="00B14B43" w:rsidP="00E16E71">
      <w:pPr>
        <w:spacing w:after="160" w:line="259" w:lineRule="auto"/>
        <w:rPr>
          <w:rFonts w:ascii="Garamond" w:hAnsi="Garamond" w:cstheme="majorHAnsi"/>
          <w:b/>
          <w:sz w:val="28"/>
        </w:rPr>
      </w:pPr>
    </w:p>
    <w:p w:rsidR="00E16E71" w:rsidRPr="0067660C" w:rsidRDefault="00E16E71" w:rsidP="00E16E71">
      <w:pPr>
        <w:rPr>
          <w:rFonts w:ascii="Garamond" w:hAnsi="Garamond" w:cstheme="majorHAnsi"/>
          <w:sz w:val="28"/>
          <w:u w:val="single"/>
        </w:rPr>
      </w:pPr>
      <w:r w:rsidRPr="0067660C">
        <w:rPr>
          <w:rFonts w:ascii="Garamond" w:hAnsi="Garamond" w:cstheme="majorHAnsi"/>
          <w:sz w:val="28"/>
          <w:u w:val="single"/>
        </w:rPr>
        <w:t>Scenario Ricerca Locale per località con l’uso del GPS</w:t>
      </w:r>
    </w:p>
    <w:p w:rsidR="00B14B43" w:rsidRPr="0067660C" w:rsidRDefault="00B14B43" w:rsidP="00E16E71">
      <w:pPr>
        <w:rPr>
          <w:rFonts w:ascii="Garamond" w:hAnsi="Garamond" w:cstheme="majorHAnsi"/>
          <w:sz w:val="28"/>
          <w:u w:val="single"/>
        </w:rPr>
      </w:pPr>
    </w:p>
    <w:p w:rsidR="00E16E71" w:rsidRPr="0067660C" w:rsidRDefault="00E16E71" w:rsidP="00E16E71">
      <w:pPr>
        <w:pStyle w:val="Paragrafoelenco"/>
        <w:spacing w:after="160" w:line="259" w:lineRule="auto"/>
        <w:rPr>
          <w:rFonts w:ascii="Garamond" w:hAnsi="Garamond" w:cstheme="majorHAnsi"/>
          <w:b/>
          <w:sz w:val="28"/>
        </w:rPr>
      </w:pPr>
      <w:bookmarkStart w:id="20" w:name="OLE_LINK2"/>
      <w:bookmarkStart w:id="21" w:name="OLE_LINK3"/>
      <w:r w:rsidRPr="0067660C">
        <w:rPr>
          <w:rFonts w:ascii="Garamond" w:hAnsi="Garamond" w:cstheme="majorHAnsi"/>
          <w:sz w:val="28"/>
        </w:rPr>
        <w:t xml:space="preserve">Vincenzo sta cercando un locale e decide di aprire l’applicazione. L’applicazione appena aperta mostra a Vincenzo una schermata dove può selezione la ricerca per località o nome e sceglie quella per località.  Una volta che Vincenzo ha selezionato la ricerca per località, l’applicazione gli mostra una schermata dove trova una barra di ricerca, un pulsante che permette all’utente di geo localizzarsi e al di sotto di essa i </w:t>
      </w:r>
      <w:proofErr w:type="spellStart"/>
      <w:r w:rsidRPr="0067660C">
        <w:rPr>
          <w:rFonts w:ascii="Garamond" w:hAnsi="Garamond" w:cstheme="majorHAnsi"/>
          <w:sz w:val="28"/>
        </w:rPr>
        <w:t>checkBox</w:t>
      </w:r>
      <w:proofErr w:type="spellEnd"/>
      <w:r w:rsidRPr="0067660C">
        <w:rPr>
          <w:rFonts w:ascii="Garamond" w:hAnsi="Garamond" w:cstheme="majorHAnsi"/>
          <w:sz w:val="28"/>
        </w:rPr>
        <w:t xml:space="preserve"> relativi alle categorie di locali che intende trovare nelle vicinanze. Dopo aver cliccato sul pulsante di geo localizzazione sulla barra di ricerca comparirà latitudine e longitudine effettivi. Vincenzo seleziona le categorie di suo interesse e clicca sul bottone di ricerca al di sotto dei </w:t>
      </w:r>
      <w:proofErr w:type="spellStart"/>
      <w:r w:rsidRPr="0067660C">
        <w:rPr>
          <w:rFonts w:ascii="Garamond" w:hAnsi="Garamond" w:cstheme="majorHAnsi"/>
          <w:sz w:val="28"/>
        </w:rPr>
        <w:t>checkBox</w:t>
      </w:r>
      <w:proofErr w:type="spellEnd"/>
      <w:r w:rsidRPr="0067660C">
        <w:rPr>
          <w:rFonts w:ascii="Garamond" w:hAnsi="Garamond" w:cstheme="majorHAnsi"/>
          <w:sz w:val="28"/>
        </w:rPr>
        <w:t xml:space="preserve"> che lo trasferisce alla schermata successiva. L’applicazione nella seguente pagina mostra a Vincenzo una schermata divisa in due parti: la parte superiore occupata dalla mappa sulla quale vengono visualizzati i marker dei locali situati intorno a Vincenzo, mentre nella parte inferiore compare una lista dei locali ordinati in base alla loro valutazione. Vincenzo analizza l’intera lista e trovandosi a Fisciano seleziona il bar “</w:t>
      </w:r>
      <w:proofErr w:type="spellStart"/>
      <w:r w:rsidRPr="0067660C">
        <w:rPr>
          <w:rFonts w:ascii="Garamond" w:hAnsi="Garamond" w:cstheme="majorHAnsi"/>
          <w:sz w:val="28"/>
        </w:rPr>
        <w:t>Panta</w:t>
      </w:r>
      <w:proofErr w:type="spellEnd"/>
      <w:r w:rsidRPr="0067660C">
        <w:rPr>
          <w:rFonts w:ascii="Garamond" w:hAnsi="Garamond" w:cstheme="majorHAnsi"/>
          <w:sz w:val="28"/>
        </w:rPr>
        <w:t xml:space="preserve"> Rei” che si trova a 600 metri dalla sua posizione attuale, cliccandoci sopra. Dopo aver cliccato vengono mostrate in un’altra schermata le informazioni relative a quel locale come ad esempio numero di telefono, sito web, orari di apertura e chiusura, una foto, una breve descrizione e l’elenco delle recensioni fatte dai clienti precedenti</w:t>
      </w:r>
      <w:bookmarkEnd w:id="20"/>
      <w:bookmarkEnd w:id="21"/>
      <w:r w:rsidRPr="0067660C">
        <w:rPr>
          <w:rFonts w:ascii="Garamond" w:hAnsi="Garamond" w:cstheme="majorHAnsi"/>
          <w:sz w:val="28"/>
        </w:rPr>
        <w:t>. Il locale selezionato presenta recensioni che convincono Vincenzo allora decide di andarci</w:t>
      </w:r>
      <w:r w:rsidRPr="0067660C">
        <w:rPr>
          <w:rFonts w:ascii="Garamond" w:hAnsi="Garamond" w:cstheme="majorHAnsi"/>
          <w:b/>
          <w:sz w:val="28"/>
        </w:rPr>
        <w:t>.</w:t>
      </w:r>
    </w:p>
    <w:p w:rsidR="00E16E71" w:rsidRPr="0067660C" w:rsidRDefault="00E16E71" w:rsidP="00E16E71">
      <w:pPr>
        <w:spacing w:after="160" w:line="259" w:lineRule="auto"/>
        <w:rPr>
          <w:rFonts w:ascii="Garamond" w:hAnsi="Garamond" w:cstheme="majorHAnsi"/>
          <w:b/>
          <w:sz w:val="28"/>
        </w:rPr>
      </w:pPr>
    </w:p>
    <w:p w:rsidR="00E16E71" w:rsidRDefault="00E16E71" w:rsidP="00E16E71">
      <w:pPr>
        <w:spacing w:after="160" w:line="259" w:lineRule="auto"/>
        <w:rPr>
          <w:rFonts w:ascii="Garamond" w:hAnsi="Garamond" w:cstheme="majorHAnsi"/>
          <w:b/>
          <w:sz w:val="28"/>
        </w:rPr>
      </w:pPr>
    </w:p>
    <w:p w:rsidR="00033D19" w:rsidRPr="0067660C" w:rsidRDefault="00033D19" w:rsidP="00E16E71">
      <w:pPr>
        <w:spacing w:after="160" w:line="259" w:lineRule="auto"/>
        <w:rPr>
          <w:rFonts w:ascii="Garamond" w:hAnsi="Garamond" w:cstheme="majorHAnsi"/>
          <w:b/>
          <w:sz w:val="28"/>
        </w:rPr>
      </w:pPr>
    </w:p>
    <w:p w:rsidR="00E16E71" w:rsidRPr="0067660C" w:rsidRDefault="00E16E71" w:rsidP="00E16E71">
      <w:pPr>
        <w:rPr>
          <w:rFonts w:ascii="Garamond" w:hAnsi="Garamond" w:cstheme="majorHAnsi"/>
          <w:sz w:val="28"/>
          <w:u w:val="single"/>
        </w:rPr>
      </w:pPr>
      <w:r w:rsidRPr="0067660C">
        <w:rPr>
          <w:rFonts w:ascii="Garamond" w:hAnsi="Garamond" w:cstheme="majorHAnsi"/>
          <w:sz w:val="28"/>
          <w:u w:val="single"/>
        </w:rPr>
        <w:t>Scenario Ricerca Locale per località con inserimento del luogo specifico</w:t>
      </w:r>
    </w:p>
    <w:p w:rsidR="00B14B43" w:rsidRPr="0067660C" w:rsidRDefault="00B14B43" w:rsidP="00E16E71">
      <w:pPr>
        <w:rPr>
          <w:rFonts w:ascii="Garamond" w:hAnsi="Garamond" w:cstheme="majorHAnsi"/>
          <w:sz w:val="28"/>
          <w:u w:val="single"/>
        </w:rPr>
      </w:pPr>
    </w:p>
    <w:p w:rsidR="00EC76E3" w:rsidRPr="0067660C" w:rsidRDefault="00E16E71" w:rsidP="00B14B43">
      <w:pPr>
        <w:pStyle w:val="Paragrafoelenco"/>
        <w:spacing w:after="160" w:line="259" w:lineRule="auto"/>
        <w:rPr>
          <w:rFonts w:ascii="Garamond" w:hAnsi="Garamond" w:cstheme="majorHAnsi"/>
          <w:sz w:val="28"/>
        </w:rPr>
      </w:pPr>
      <w:r w:rsidRPr="0067660C">
        <w:rPr>
          <w:rFonts w:ascii="Garamond" w:hAnsi="Garamond" w:cstheme="majorHAnsi"/>
          <w:sz w:val="28"/>
        </w:rPr>
        <w:lastRenderedPageBreak/>
        <w:t xml:space="preserve">Vincenzo sta cercando un locale e decide di aprire l’applicazione. L’applicazione appena aperta mostra a Vincenzo una schermata dove può selezione la ricerca per località o nome e sceglie quella per località. Una volta che Vincenzo ha selezionato la ricerca per località, l’applicazione gli mostrerà una schermata dove trova una barra di ricerca, in cui inserire il testo, un pulsante che permette all’utente di geo localizzarsi e al di sotto di essa i </w:t>
      </w:r>
      <w:proofErr w:type="spellStart"/>
      <w:r w:rsidRPr="0067660C">
        <w:rPr>
          <w:rFonts w:ascii="Garamond" w:hAnsi="Garamond" w:cstheme="majorHAnsi"/>
          <w:sz w:val="28"/>
        </w:rPr>
        <w:t>checkBox</w:t>
      </w:r>
      <w:proofErr w:type="spellEnd"/>
      <w:r w:rsidRPr="0067660C">
        <w:rPr>
          <w:rFonts w:ascii="Garamond" w:hAnsi="Garamond" w:cstheme="majorHAnsi"/>
          <w:sz w:val="28"/>
        </w:rPr>
        <w:t xml:space="preserve"> relativi alle categorie di locali che intende trovare. Dopo aver scritto il luogo che potrà essere una strada, una città o un comune Vincenzo seleziona le categorie di suo interesse e clicca sul bottone di ricerca al di sotto dei </w:t>
      </w:r>
      <w:proofErr w:type="spellStart"/>
      <w:r w:rsidRPr="0067660C">
        <w:rPr>
          <w:rFonts w:ascii="Garamond" w:hAnsi="Garamond" w:cstheme="majorHAnsi"/>
          <w:sz w:val="28"/>
        </w:rPr>
        <w:t>checkBox</w:t>
      </w:r>
      <w:proofErr w:type="spellEnd"/>
      <w:r w:rsidRPr="0067660C">
        <w:rPr>
          <w:rFonts w:ascii="Garamond" w:hAnsi="Garamond" w:cstheme="majorHAnsi"/>
          <w:sz w:val="28"/>
        </w:rPr>
        <w:t xml:space="preserve"> che lo trasferirà alla schermata successiva. Vincenzo decide di cercare i bar che si trovano a Fisciano. L’applicazione nella seguente pagina mostra a Vincenzo una schermata divisa in due parti: la parte superiore occupata dalla mappa sulla quale verranno visualizzati i marker dei locali che si trovano nella località selezionata che nel suo caso è Fisciano, mentre nella parte inferiore compare una lista dei locali ordinati in base alla loro valutazione. Vincenzo analizza l’intera lista e seleziona il bar “</w:t>
      </w:r>
      <w:proofErr w:type="spellStart"/>
      <w:r w:rsidRPr="0067660C">
        <w:rPr>
          <w:rFonts w:ascii="Garamond" w:hAnsi="Garamond" w:cstheme="majorHAnsi"/>
          <w:sz w:val="28"/>
        </w:rPr>
        <w:t>Panta</w:t>
      </w:r>
      <w:proofErr w:type="spellEnd"/>
      <w:r w:rsidRPr="0067660C">
        <w:rPr>
          <w:rFonts w:ascii="Garamond" w:hAnsi="Garamond" w:cstheme="majorHAnsi"/>
          <w:sz w:val="28"/>
        </w:rPr>
        <w:t xml:space="preserve"> Rei” cliccandoci sopra. Dopo aver cliccato vengono mostrate in un’altra schermata le informazioni relative a quel locale come ad esempio numero di telefono, sito web, orari di apertura e chiusura, una foto, una breve descrizione e l’elenco delle recensioni fatte dai clienti precedenti. Il locale selezionato presenta recensioni che convincono Vincenzo allora decide di andarci</w:t>
      </w:r>
    </w:p>
    <w:p w:rsidR="00EC76E3" w:rsidRPr="0067660C" w:rsidRDefault="00EC76E3" w:rsidP="00EC76E3">
      <w:pPr>
        <w:spacing w:after="160" w:line="259" w:lineRule="auto"/>
        <w:rPr>
          <w:rFonts w:ascii="Garamond" w:hAnsi="Garamond" w:cstheme="majorHAnsi"/>
          <w:b/>
          <w:sz w:val="28"/>
        </w:rPr>
      </w:pPr>
    </w:p>
    <w:p w:rsidR="00EC76E3" w:rsidRPr="0067660C" w:rsidRDefault="00EC76E3" w:rsidP="00EC76E3">
      <w:pPr>
        <w:spacing w:after="160" w:line="259" w:lineRule="auto"/>
        <w:rPr>
          <w:rFonts w:ascii="Garamond" w:hAnsi="Garamond" w:cstheme="majorHAnsi"/>
          <w:b/>
          <w:sz w:val="28"/>
        </w:rPr>
      </w:pPr>
    </w:p>
    <w:p w:rsidR="00EC76E3" w:rsidRPr="0067660C" w:rsidRDefault="00EC76E3" w:rsidP="00EC76E3">
      <w:pPr>
        <w:rPr>
          <w:rFonts w:ascii="Garamond" w:hAnsi="Garamond" w:cstheme="majorHAnsi"/>
          <w:sz w:val="28"/>
          <w:u w:val="single"/>
        </w:rPr>
      </w:pPr>
      <w:r w:rsidRPr="0067660C">
        <w:rPr>
          <w:rFonts w:ascii="Garamond" w:hAnsi="Garamond" w:cstheme="majorHAnsi"/>
          <w:sz w:val="28"/>
          <w:u w:val="single"/>
        </w:rPr>
        <w:t>Scenario inserimento recensioni</w:t>
      </w:r>
    </w:p>
    <w:p w:rsidR="00B14B43" w:rsidRPr="0067660C" w:rsidRDefault="00B14B43" w:rsidP="00EC76E3">
      <w:pPr>
        <w:rPr>
          <w:rFonts w:ascii="Garamond" w:hAnsi="Garamond" w:cstheme="majorHAnsi"/>
          <w:sz w:val="28"/>
          <w:u w:val="single"/>
        </w:rPr>
      </w:pPr>
    </w:p>
    <w:p w:rsidR="00EC76E3" w:rsidRPr="0067660C" w:rsidRDefault="00EC76E3" w:rsidP="00EC76E3">
      <w:pPr>
        <w:pStyle w:val="Paragrafoelenco"/>
        <w:spacing w:after="160" w:line="259" w:lineRule="auto"/>
        <w:rPr>
          <w:rFonts w:ascii="Garamond" w:hAnsi="Garamond" w:cstheme="majorHAnsi"/>
          <w:sz w:val="28"/>
        </w:rPr>
      </w:pPr>
      <w:r w:rsidRPr="0067660C">
        <w:rPr>
          <w:rFonts w:ascii="Garamond" w:hAnsi="Garamond" w:cstheme="majorHAnsi"/>
          <w:sz w:val="28"/>
        </w:rPr>
        <w:t>Vincenzo dopo aver effettuato una ricerca utilizzando une delle tecniche descritte in precedenza, seleziona il locale che vuole recensire. Dopo aver selezionato il locale, l’applicazione mostra in un’altra schermata le informazioni relative ad esso come via, numero di telefono, sito web, orari di apertura e chiusura (se disponibili), una foto, l’elenco delle recensioni fatte dai clienti precedenti e un pulsante per inserire una recensione. Vincenzo dopo aver cliccato il pulsante viene trasferito su un’altra schermata dove comparirà un’apposita form compilabile dove inserirà il titolo e il testo della recensione negli appositi campi, un giudizio complessivo del locale espresso numericamente con valori che vanno da 1 (pessimo) a 5 (ottimo), e una valutazione del servizio, qualità/prezzo e cibo. Una volta aver completato la recensione Vincenzo clicca su un bottone situato al di sotto della form che invierà la recensione al sistema, che l’accetterà e la mostrerà insieme a quelle già presenti.</w:t>
      </w:r>
    </w:p>
    <w:p w:rsidR="00EC76E3" w:rsidRPr="0067660C" w:rsidRDefault="00EC76E3" w:rsidP="00EC76E3">
      <w:pPr>
        <w:spacing w:after="160" w:line="259" w:lineRule="auto"/>
        <w:rPr>
          <w:rFonts w:ascii="Garamond" w:hAnsi="Garamond" w:cstheme="majorHAnsi"/>
          <w:sz w:val="28"/>
        </w:rPr>
      </w:pPr>
    </w:p>
    <w:p w:rsidR="00EC76E3" w:rsidRPr="0067660C" w:rsidRDefault="00EC76E3" w:rsidP="00EC76E3">
      <w:pPr>
        <w:spacing w:after="160" w:line="259" w:lineRule="auto"/>
        <w:rPr>
          <w:rFonts w:ascii="Garamond" w:hAnsi="Garamond" w:cstheme="majorHAnsi"/>
          <w:sz w:val="28"/>
        </w:rPr>
      </w:pPr>
    </w:p>
    <w:p w:rsidR="006D17B0" w:rsidRPr="0067660C" w:rsidRDefault="006D17B0" w:rsidP="006D17B0">
      <w:pPr>
        <w:rPr>
          <w:rFonts w:ascii="Garamond" w:hAnsi="Garamond" w:cstheme="majorHAnsi"/>
          <w:sz w:val="28"/>
          <w:u w:val="single"/>
        </w:rPr>
      </w:pPr>
      <w:r w:rsidRPr="0067660C">
        <w:rPr>
          <w:rFonts w:ascii="Garamond" w:hAnsi="Garamond" w:cstheme="majorHAnsi"/>
          <w:sz w:val="28"/>
          <w:u w:val="single"/>
        </w:rPr>
        <w:t>Scenario modifica recensione</w:t>
      </w:r>
    </w:p>
    <w:p w:rsidR="00B14B43" w:rsidRPr="0067660C" w:rsidRDefault="00B14B43" w:rsidP="006D17B0">
      <w:pPr>
        <w:rPr>
          <w:rFonts w:ascii="Garamond" w:hAnsi="Garamond" w:cstheme="majorHAnsi"/>
          <w:sz w:val="28"/>
          <w:u w:val="single"/>
        </w:rPr>
      </w:pPr>
    </w:p>
    <w:p w:rsidR="0067660C" w:rsidRDefault="006D17B0" w:rsidP="0067660C">
      <w:pPr>
        <w:pStyle w:val="Paragrafoelenco"/>
        <w:spacing w:after="160" w:line="259" w:lineRule="auto"/>
        <w:rPr>
          <w:rFonts w:ascii="Garamond" w:hAnsi="Garamond" w:cstheme="majorHAnsi"/>
          <w:sz w:val="28"/>
        </w:rPr>
      </w:pPr>
      <w:r w:rsidRPr="0067660C">
        <w:rPr>
          <w:rFonts w:ascii="Garamond" w:hAnsi="Garamond" w:cstheme="majorHAnsi"/>
          <w:sz w:val="28"/>
        </w:rPr>
        <w:t>Vincenzo apre l’applicazione e accede alla sua area utente. Dopo che si è posizionato sulla sua area utente l’applicazione mostra tutte le informazioni relative a Vincenzo ed una lista di tutte le recensioni già effettuate in precedenza. Vincenzo poiché nella stessa settimana è andato due volte nello stesso locale ha ricevuto due servizi diversi e decide quindi di modificare la recensione che aveva inserito precedentemente. Vincenzo allora clicca sul pulsante di modifica e viene trasferito sulla schermata relativa all’inserimento delle recensioni dove potrà modifica i parametri che lui ritiene migliorati o peggiorati. Una volta aver completato la modifica della recensione Vincenzo clicca su un bottone situato al di sotto della form che invierà la recensione al sistema, che l’accetterà e la mostrerà cambiata sul s</w:t>
      </w:r>
      <w:r w:rsidR="0067660C">
        <w:rPr>
          <w:rFonts w:ascii="Garamond" w:hAnsi="Garamond" w:cstheme="majorHAnsi"/>
          <w:sz w:val="28"/>
        </w:rPr>
        <w:t>uo profilo</w:t>
      </w:r>
    </w:p>
    <w:p w:rsidR="0067660C" w:rsidRDefault="0067660C" w:rsidP="0067660C">
      <w:pPr>
        <w:pStyle w:val="Paragrafoelenco"/>
        <w:spacing w:after="160" w:line="259" w:lineRule="auto"/>
        <w:rPr>
          <w:rFonts w:ascii="Garamond" w:hAnsi="Garamond" w:cstheme="majorHAnsi"/>
          <w:sz w:val="28"/>
        </w:rPr>
      </w:pPr>
    </w:p>
    <w:p w:rsidR="0067660C" w:rsidRDefault="0067660C" w:rsidP="0067660C">
      <w:pPr>
        <w:pStyle w:val="Paragrafoelenco"/>
        <w:spacing w:after="160" w:line="259" w:lineRule="auto"/>
        <w:rPr>
          <w:rFonts w:ascii="Garamond" w:hAnsi="Garamond" w:cstheme="majorHAnsi"/>
          <w:sz w:val="28"/>
        </w:rPr>
      </w:pPr>
    </w:p>
    <w:p w:rsidR="0067660C" w:rsidRDefault="0067660C" w:rsidP="0067660C">
      <w:pPr>
        <w:pStyle w:val="Paragrafoelenco"/>
        <w:spacing w:after="160" w:line="259" w:lineRule="auto"/>
        <w:rPr>
          <w:rFonts w:ascii="Garamond" w:hAnsi="Garamond" w:cstheme="majorHAnsi"/>
          <w:sz w:val="28"/>
        </w:rPr>
      </w:pPr>
    </w:p>
    <w:p w:rsidR="0067660C" w:rsidRPr="0067660C" w:rsidRDefault="0067660C" w:rsidP="0067660C">
      <w:pPr>
        <w:pStyle w:val="Paragrafoelenco"/>
        <w:spacing w:after="160" w:line="259" w:lineRule="auto"/>
        <w:rPr>
          <w:rFonts w:ascii="Garamond" w:hAnsi="Garamond" w:cstheme="majorHAnsi"/>
          <w:sz w:val="28"/>
        </w:rPr>
      </w:pPr>
    </w:p>
    <w:p w:rsidR="00B14B43" w:rsidRPr="0067660C" w:rsidRDefault="00B14B43" w:rsidP="00B14B43">
      <w:pPr>
        <w:pStyle w:val="Titolo3"/>
        <w:rPr>
          <w:rFonts w:ascii="Century Gothic" w:hAnsi="Century Gothic" w:cstheme="majorHAnsi"/>
          <w:sz w:val="28"/>
        </w:rPr>
      </w:pPr>
      <w:bookmarkStart w:id="22" w:name="_Toc536013113"/>
      <w:r w:rsidRPr="0067660C">
        <w:rPr>
          <w:rFonts w:ascii="Century Gothic" w:hAnsi="Century Gothic" w:cstheme="majorHAnsi"/>
          <w:sz w:val="28"/>
        </w:rPr>
        <w:t>Use case model</w:t>
      </w:r>
      <w:bookmarkEnd w:id="22"/>
    </w:p>
    <w:p w:rsidR="00B14B43" w:rsidRPr="00E27B24" w:rsidRDefault="00B14B43" w:rsidP="00B14B43">
      <w:pPr>
        <w:rPr>
          <w:rFonts w:asciiTheme="majorHAnsi" w:hAnsiTheme="majorHAnsi" w:cstheme="majorHAnsi"/>
        </w:rPr>
      </w:pPr>
    </w:p>
    <w:p w:rsidR="00EB1F2D" w:rsidRPr="00E27B24" w:rsidRDefault="00EB1F2D" w:rsidP="00EB1F2D">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Nome Caso d’uso</w:t>
            </w:r>
          </w:p>
        </w:tc>
        <w:tc>
          <w:tcPr>
            <w:tcW w:w="6513" w:type="dxa"/>
          </w:tcPr>
          <w:p w:rsidR="00EB1F2D" w:rsidRPr="0067660C" w:rsidRDefault="00EB1F2D" w:rsidP="00014597">
            <w:pPr>
              <w:pStyle w:val="Paragrafoelenco"/>
              <w:ind w:left="0"/>
              <w:rPr>
                <w:rFonts w:ascii="Garamond" w:hAnsi="Garamond" w:cstheme="majorHAnsi"/>
                <w:sz w:val="28"/>
                <w:u w:val="single"/>
              </w:rPr>
            </w:pPr>
            <w:r w:rsidRPr="0067660C">
              <w:rPr>
                <w:rFonts w:ascii="Garamond" w:hAnsi="Garamond" w:cstheme="majorHAnsi"/>
                <w:sz w:val="28"/>
                <w:u w:val="single"/>
              </w:rPr>
              <w:t>Seleziona tipo di ricerca</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Attori</w:t>
            </w:r>
          </w:p>
        </w:tc>
        <w:tc>
          <w:tcPr>
            <w:tcW w:w="6513" w:type="dxa"/>
          </w:tcPr>
          <w:p w:rsidR="00EB1F2D" w:rsidRPr="0067660C" w:rsidRDefault="00EB1F2D" w:rsidP="00014597">
            <w:pPr>
              <w:pStyle w:val="Paragrafoelenco"/>
              <w:ind w:left="0"/>
              <w:rPr>
                <w:rFonts w:ascii="Garamond" w:hAnsi="Garamond" w:cstheme="majorHAnsi"/>
                <w:sz w:val="28"/>
                <w:u w:val="single"/>
              </w:rPr>
            </w:pPr>
            <w:r w:rsidRPr="0067660C">
              <w:rPr>
                <w:rFonts w:ascii="Garamond" w:hAnsi="Garamond" w:cstheme="majorHAnsi"/>
                <w:sz w:val="28"/>
                <w:u w:val="single"/>
              </w:rPr>
              <w:t>Utente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Flusso di eventi</w:t>
            </w:r>
          </w:p>
        </w:tc>
        <w:tc>
          <w:tcPr>
            <w:tcW w:w="6513" w:type="dxa"/>
          </w:tcPr>
          <w:p w:rsidR="00EB1F2D" w:rsidRPr="0067660C" w:rsidRDefault="00EB1F2D" w:rsidP="00EB1F2D">
            <w:pPr>
              <w:widowControl/>
              <w:numPr>
                <w:ilvl w:val="0"/>
                <w:numId w:val="23"/>
              </w:numPr>
              <w:pBdr>
                <w:top w:val="nil"/>
                <w:left w:val="nil"/>
                <w:bottom w:val="nil"/>
                <w:right w:val="nil"/>
                <w:between w:val="nil"/>
              </w:pBdr>
              <w:suppressAutoHyphens w:val="0"/>
              <w:contextualSpacing/>
              <w:rPr>
                <w:rFonts w:ascii="Garamond" w:hAnsi="Garamond" w:cstheme="majorHAnsi"/>
                <w:sz w:val="28"/>
              </w:rPr>
            </w:pPr>
            <w:r w:rsidRPr="0067660C">
              <w:rPr>
                <w:rFonts w:ascii="Garamond" w:hAnsi="Garamond" w:cstheme="majorHAnsi"/>
                <w:color w:val="000000"/>
                <w:sz w:val="28"/>
              </w:rPr>
              <w:t>L’utente apre l’applicazione</w:t>
            </w:r>
          </w:p>
          <w:p w:rsidR="00EB1F2D" w:rsidRPr="0067660C" w:rsidRDefault="00EB1F2D" w:rsidP="00EB1F2D">
            <w:pPr>
              <w:widowControl/>
              <w:numPr>
                <w:ilvl w:val="0"/>
                <w:numId w:val="23"/>
              </w:numPr>
              <w:pBdr>
                <w:top w:val="nil"/>
                <w:left w:val="nil"/>
                <w:bottom w:val="nil"/>
                <w:right w:val="nil"/>
                <w:between w:val="nil"/>
              </w:pBdr>
              <w:suppressAutoHyphens w:val="0"/>
              <w:contextualSpacing/>
              <w:rPr>
                <w:rFonts w:ascii="Garamond" w:hAnsi="Garamond" w:cstheme="majorHAnsi"/>
                <w:sz w:val="28"/>
              </w:rPr>
            </w:pPr>
            <w:r w:rsidRPr="0067660C">
              <w:rPr>
                <w:rFonts w:ascii="Garamond" w:hAnsi="Garamond" w:cstheme="majorHAnsi"/>
                <w:color w:val="000000"/>
                <w:sz w:val="28"/>
              </w:rPr>
              <w:t>All’utente si presenta una pagina contenente dei pulsanti che permettono di selezionare il tipo di ricerca che vuole effettuare</w:t>
            </w:r>
          </w:p>
          <w:p w:rsidR="00EB1F2D" w:rsidRPr="0067660C" w:rsidRDefault="00EB1F2D" w:rsidP="00EB1F2D">
            <w:pPr>
              <w:widowControl/>
              <w:numPr>
                <w:ilvl w:val="0"/>
                <w:numId w:val="23"/>
              </w:numPr>
              <w:pBdr>
                <w:top w:val="nil"/>
                <w:left w:val="nil"/>
                <w:bottom w:val="nil"/>
                <w:right w:val="nil"/>
                <w:between w:val="nil"/>
              </w:pBdr>
              <w:suppressAutoHyphens w:val="0"/>
              <w:contextualSpacing/>
              <w:rPr>
                <w:rFonts w:ascii="Garamond" w:hAnsi="Garamond" w:cstheme="majorHAnsi"/>
                <w:sz w:val="28"/>
              </w:rPr>
            </w:pPr>
            <w:r w:rsidRPr="0067660C">
              <w:rPr>
                <w:rFonts w:ascii="Garamond" w:hAnsi="Garamond" w:cstheme="majorHAnsi"/>
                <w:sz w:val="28"/>
              </w:rPr>
              <w:t>L’utente seleziona il tipo di ricerca</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Entry Condition</w:t>
            </w:r>
          </w:p>
        </w:tc>
        <w:tc>
          <w:tcPr>
            <w:tcW w:w="6513" w:type="dxa"/>
          </w:tcPr>
          <w:p w:rsidR="00EB1F2D" w:rsidRPr="0067660C" w:rsidRDefault="00EB1F2D" w:rsidP="00EB1F2D">
            <w:pPr>
              <w:pStyle w:val="Paragrafoelenco"/>
              <w:numPr>
                <w:ilvl w:val="0"/>
                <w:numId w:val="27"/>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L’utente avvia l’applicazione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 xml:space="preserve">Exit Conditions </w:t>
            </w:r>
          </w:p>
        </w:tc>
        <w:tc>
          <w:tcPr>
            <w:tcW w:w="6513" w:type="dxa"/>
          </w:tcPr>
          <w:p w:rsidR="00EB1F2D" w:rsidRPr="0067660C"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L’utente ha selezionato il tipo di ricerca</w:t>
            </w:r>
          </w:p>
        </w:tc>
      </w:tr>
    </w:tbl>
    <w:p w:rsidR="00B14B43" w:rsidRPr="00E27B24" w:rsidRDefault="00B14B43" w:rsidP="00B14B43">
      <w:pPr>
        <w:rPr>
          <w:rFonts w:asciiTheme="majorHAnsi" w:hAnsiTheme="majorHAnsi" w:cstheme="majorHAnsi"/>
        </w:rPr>
      </w:pPr>
    </w:p>
    <w:p w:rsidR="00EB1F2D" w:rsidRPr="00E27B24" w:rsidRDefault="00EB1F2D" w:rsidP="00B14B43">
      <w:pPr>
        <w:rPr>
          <w:rFonts w:asciiTheme="majorHAnsi" w:hAnsiTheme="majorHAnsi" w:cstheme="majorHAnsi"/>
        </w:rPr>
      </w:pPr>
    </w:p>
    <w:p w:rsidR="00EB1F2D" w:rsidRPr="00E27B24" w:rsidRDefault="00EB1F2D" w:rsidP="00B14B43">
      <w:pPr>
        <w:rPr>
          <w:rFonts w:asciiTheme="majorHAnsi" w:hAnsiTheme="majorHAnsi" w:cstheme="majorHAnsi"/>
        </w:rPr>
      </w:pPr>
    </w:p>
    <w:p w:rsidR="00EB1F2D" w:rsidRPr="00E27B24" w:rsidRDefault="00EB1F2D" w:rsidP="00B14B43">
      <w:pPr>
        <w:rPr>
          <w:rFonts w:asciiTheme="majorHAnsi" w:hAnsiTheme="majorHAnsi" w:cstheme="majorHAnsi"/>
        </w:rPr>
      </w:pPr>
    </w:p>
    <w:p w:rsidR="00EB1F2D" w:rsidRPr="00E27B24" w:rsidRDefault="00EB1F2D" w:rsidP="00B14B43">
      <w:pPr>
        <w:rPr>
          <w:rFonts w:asciiTheme="majorHAnsi" w:hAnsiTheme="majorHAnsi" w:cstheme="majorHAnsi"/>
        </w:rPr>
      </w:pPr>
    </w:p>
    <w:p w:rsidR="00EB1F2D" w:rsidRPr="00E27B24" w:rsidRDefault="00EB1F2D" w:rsidP="00B14B43">
      <w:pPr>
        <w:rPr>
          <w:rFonts w:asciiTheme="majorHAnsi" w:hAnsiTheme="majorHAnsi" w:cstheme="majorHAnsi"/>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Nome Caso d’uso</w:t>
            </w:r>
          </w:p>
        </w:tc>
        <w:tc>
          <w:tcPr>
            <w:tcW w:w="6513" w:type="dxa"/>
          </w:tcPr>
          <w:p w:rsidR="00EB1F2D" w:rsidRPr="0067660C" w:rsidRDefault="00EB1F2D" w:rsidP="00014597">
            <w:pPr>
              <w:pStyle w:val="Paragrafoelenco"/>
              <w:ind w:left="0"/>
              <w:rPr>
                <w:rFonts w:ascii="Garamond" w:hAnsi="Garamond" w:cstheme="majorHAnsi"/>
                <w:sz w:val="28"/>
                <w:u w:val="single"/>
              </w:rPr>
            </w:pPr>
            <w:r w:rsidRPr="0067660C">
              <w:rPr>
                <w:rFonts w:ascii="Garamond" w:hAnsi="Garamond" w:cstheme="majorHAnsi"/>
                <w:sz w:val="28"/>
                <w:u w:val="single"/>
              </w:rPr>
              <w:t>Stesura recensione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lastRenderedPageBreak/>
              <w:t>Attori</w:t>
            </w:r>
          </w:p>
        </w:tc>
        <w:tc>
          <w:tcPr>
            <w:tcW w:w="6513" w:type="dxa"/>
          </w:tcPr>
          <w:p w:rsidR="00EB1F2D" w:rsidRPr="0067660C" w:rsidRDefault="00EB1F2D" w:rsidP="00014597">
            <w:pPr>
              <w:pStyle w:val="Paragrafoelenco"/>
              <w:ind w:left="0"/>
              <w:rPr>
                <w:rFonts w:ascii="Garamond" w:hAnsi="Garamond" w:cstheme="majorHAnsi"/>
                <w:sz w:val="28"/>
                <w:u w:val="single"/>
              </w:rPr>
            </w:pPr>
            <w:r w:rsidRPr="0067660C">
              <w:rPr>
                <w:rFonts w:ascii="Garamond" w:hAnsi="Garamond" w:cstheme="majorHAnsi"/>
                <w:sz w:val="28"/>
                <w:u w:val="single"/>
              </w:rPr>
              <w:t>Utente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Flusso di eventi</w:t>
            </w:r>
          </w:p>
        </w:tc>
        <w:tc>
          <w:tcPr>
            <w:tcW w:w="6513" w:type="dxa"/>
          </w:tcPr>
          <w:p w:rsidR="00EB1F2D" w:rsidRPr="0067660C" w:rsidRDefault="00EB1F2D" w:rsidP="00EB1F2D">
            <w:pPr>
              <w:pStyle w:val="Paragrafoelenco"/>
              <w:numPr>
                <w:ilvl w:val="0"/>
                <w:numId w:val="28"/>
              </w:numPr>
              <w:rPr>
                <w:rFonts w:ascii="Garamond" w:hAnsi="Garamond" w:cstheme="majorHAnsi"/>
                <w:sz w:val="28"/>
              </w:rPr>
            </w:pPr>
            <w:r w:rsidRPr="0067660C">
              <w:rPr>
                <w:rFonts w:ascii="Garamond" w:hAnsi="Garamond" w:cstheme="majorHAnsi"/>
                <w:sz w:val="28"/>
              </w:rPr>
              <w:t>Il sistema mostra all’utente oltre alle informazioni del locale la possibilità di scrivere una recensione;</w:t>
            </w:r>
          </w:p>
          <w:p w:rsidR="00EB1F2D" w:rsidRPr="0067660C" w:rsidRDefault="00EB1F2D" w:rsidP="00EB1F2D">
            <w:pPr>
              <w:pStyle w:val="Paragrafoelenco"/>
              <w:numPr>
                <w:ilvl w:val="0"/>
                <w:numId w:val="28"/>
              </w:numPr>
              <w:pBdr>
                <w:top w:val="nil"/>
                <w:left w:val="nil"/>
                <w:bottom w:val="nil"/>
                <w:right w:val="nil"/>
                <w:between w:val="nil"/>
              </w:pBdr>
              <w:rPr>
                <w:rFonts w:ascii="Garamond" w:hAnsi="Garamond" w:cstheme="majorHAnsi"/>
                <w:sz w:val="28"/>
              </w:rPr>
            </w:pPr>
            <w:bookmarkStart w:id="23" w:name="_30j0zll" w:colFirst="0" w:colLast="0"/>
            <w:bookmarkEnd w:id="23"/>
            <w:r w:rsidRPr="0067660C">
              <w:rPr>
                <w:rFonts w:ascii="Garamond" w:hAnsi="Garamond" w:cstheme="majorHAnsi"/>
                <w:sz w:val="28"/>
              </w:rPr>
              <w:t>L’utente tramite la schermata di recensione compila la form con titolo e testo della recensione;</w:t>
            </w:r>
          </w:p>
          <w:p w:rsidR="00EB1F2D" w:rsidRPr="0067660C" w:rsidRDefault="00EB1F2D" w:rsidP="00EB1F2D">
            <w:pPr>
              <w:widowControl/>
              <w:numPr>
                <w:ilvl w:val="1"/>
                <w:numId w:val="23"/>
              </w:numPr>
              <w:pBdr>
                <w:top w:val="nil"/>
                <w:left w:val="nil"/>
                <w:bottom w:val="nil"/>
                <w:right w:val="nil"/>
                <w:between w:val="nil"/>
              </w:pBdr>
              <w:suppressAutoHyphens w:val="0"/>
              <w:contextualSpacing/>
              <w:rPr>
                <w:rFonts w:ascii="Garamond" w:hAnsi="Garamond" w:cstheme="majorHAnsi"/>
                <w:sz w:val="28"/>
              </w:rPr>
            </w:pPr>
            <w:bookmarkStart w:id="24" w:name="_1fob9te" w:colFirst="0" w:colLast="0"/>
            <w:bookmarkEnd w:id="24"/>
            <w:r w:rsidRPr="0067660C">
              <w:rPr>
                <w:rFonts w:ascii="Garamond" w:hAnsi="Garamond" w:cstheme="majorHAnsi"/>
                <w:sz w:val="28"/>
              </w:rPr>
              <w:t>Inserimento valutazione locale (1 pessimo, 5 ottimo);</w:t>
            </w:r>
          </w:p>
          <w:p w:rsidR="00EB1F2D" w:rsidRPr="0067660C" w:rsidRDefault="00EB1F2D" w:rsidP="00EB1F2D">
            <w:pPr>
              <w:widowControl/>
              <w:numPr>
                <w:ilvl w:val="1"/>
                <w:numId w:val="23"/>
              </w:numPr>
              <w:pBdr>
                <w:top w:val="nil"/>
                <w:left w:val="nil"/>
                <w:bottom w:val="nil"/>
                <w:right w:val="nil"/>
                <w:between w:val="nil"/>
              </w:pBdr>
              <w:suppressAutoHyphens w:val="0"/>
              <w:contextualSpacing/>
              <w:rPr>
                <w:rFonts w:ascii="Garamond" w:hAnsi="Garamond" w:cstheme="majorHAnsi"/>
                <w:sz w:val="28"/>
              </w:rPr>
            </w:pPr>
            <w:bookmarkStart w:id="25" w:name="_3znysh7" w:colFirst="0" w:colLast="0"/>
            <w:bookmarkEnd w:id="25"/>
            <w:r w:rsidRPr="0067660C">
              <w:rPr>
                <w:rFonts w:ascii="Garamond" w:hAnsi="Garamond" w:cstheme="majorHAnsi"/>
                <w:sz w:val="28"/>
              </w:rPr>
              <w:t>Valutazione qualità del servizio;</w:t>
            </w:r>
          </w:p>
          <w:p w:rsidR="00EB1F2D" w:rsidRPr="0067660C" w:rsidRDefault="00EB1F2D" w:rsidP="00EB1F2D">
            <w:pPr>
              <w:widowControl/>
              <w:numPr>
                <w:ilvl w:val="1"/>
                <w:numId w:val="23"/>
              </w:numPr>
              <w:pBdr>
                <w:top w:val="nil"/>
                <w:left w:val="nil"/>
                <w:bottom w:val="nil"/>
                <w:right w:val="nil"/>
                <w:between w:val="nil"/>
              </w:pBdr>
              <w:suppressAutoHyphens w:val="0"/>
              <w:contextualSpacing/>
              <w:rPr>
                <w:rFonts w:ascii="Garamond" w:hAnsi="Garamond" w:cstheme="majorHAnsi"/>
                <w:sz w:val="28"/>
              </w:rPr>
            </w:pPr>
            <w:bookmarkStart w:id="26" w:name="_2et92p0" w:colFirst="0" w:colLast="0"/>
            <w:bookmarkEnd w:id="26"/>
            <w:r w:rsidRPr="0067660C">
              <w:rPr>
                <w:rFonts w:ascii="Garamond" w:hAnsi="Garamond" w:cstheme="majorHAnsi"/>
                <w:sz w:val="28"/>
              </w:rPr>
              <w:t>Valutazione qualità del cibo/bevanda;</w:t>
            </w:r>
          </w:p>
          <w:p w:rsidR="00EB1F2D" w:rsidRPr="0067660C" w:rsidRDefault="00EB1F2D" w:rsidP="00EB1F2D">
            <w:pPr>
              <w:pStyle w:val="Paragrafoelenco"/>
              <w:numPr>
                <w:ilvl w:val="0"/>
                <w:numId w:val="28"/>
              </w:numPr>
              <w:pBdr>
                <w:top w:val="nil"/>
                <w:left w:val="nil"/>
                <w:bottom w:val="nil"/>
                <w:right w:val="nil"/>
                <w:between w:val="nil"/>
              </w:pBdr>
              <w:rPr>
                <w:rFonts w:ascii="Garamond" w:hAnsi="Garamond" w:cstheme="majorHAnsi"/>
                <w:sz w:val="28"/>
              </w:rPr>
            </w:pPr>
            <w:bookmarkStart w:id="27" w:name="_tyjcwt" w:colFirst="0" w:colLast="0"/>
            <w:bookmarkEnd w:id="27"/>
            <w:r w:rsidRPr="0067660C">
              <w:rPr>
                <w:rFonts w:ascii="Garamond" w:hAnsi="Garamond" w:cstheme="majorHAnsi"/>
                <w:sz w:val="28"/>
              </w:rPr>
              <w:t>Il sistema valida la recensione e si accerta che non ci sono parole offensive*;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Entry Condition</w:t>
            </w:r>
          </w:p>
        </w:tc>
        <w:tc>
          <w:tcPr>
            <w:tcW w:w="6513" w:type="dxa"/>
          </w:tcPr>
          <w:p w:rsidR="00EB1F2D" w:rsidRPr="0067660C"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L’utente ha selezionato un locale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 xml:space="preserve">Exit Conditions </w:t>
            </w:r>
          </w:p>
        </w:tc>
        <w:tc>
          <w:tcPr>
            <w:tcW w:w="6513" w:type="dxa"/>
          </w:tcPr>
          <w:p w:rsidR="00EB1F2D" w:rsidRPr="0067660C"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Il sistema accetta la recensione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Exception</w:t>
            </w:r>
          </w:p>
        </w:tc>
        <w:tc>
          <w:tcPr>
            <w:tcW w:w="6513" w:type="dxa"/>
          </w:tcPr>
          <w:p w:rsidR="00EB1F2D" w:rsidRPr="0067660C" w:rsidRDefault="00EB1F2D" w:rsidP="00EB1F2D">
            <w:pPr>
              <w:widowControl/>
              <w:numPr>
                <w:ilvl w:val="0"/>
                <w:numId w:val="26"/>
              </w:numPr>
              <w:pBdr>
                <w:top w:val="nil"/>
                <w:left w:val="nil"/>
                <w:bottom w:val="nil"/>
                <w:right w:val="nil"/>
                <w:between w:val="nil"/>
              </w:pBdr>
              <w:suppressAutoHyphens w:val="0"/>
              <w:contextualSpacing/>
              <w:rPr>
                <w:rFonts w:ascii="Garamond" w:hAnsi="Garamond" w:cstheme="majorHAnsi"/>
                <w:sz w:val="28"/>
              </w:rPr>
            </w:pPr>
            <w:r w:rsidRPr="0067660C">
              <w:rPr>
                <w:rFonts w:ascii="Garamond" w:hAnsi="Garamond" w:cstheme="majorHAnsi"/>
                <w:sz w:val="28"/>
              </w:rPr>
              <w:t>Nel punto 3 del flusso di eventi il sistema controlla se ogni campo della form è compilato correttamente, nel caso in cui questo non accade mostra all’utente i campi sbagliati marcandoli in rosso.</w:t>
            </w:r>
          </w:p>
        </w:tc>
      </w:tr>
    </w:tbl>
    <w:p w:rsidR="00EB1F2D" w:rsidRPr="00E27B24" w:rsidRDefault="00EB1F2D" w:rsidP="00B14B43">
      <w:pPr>
        <w:rPr>
          <w:rFonts w:asciiTheme="majorHAnsi" w:hAnsiTheme="majorHAnsi" w:cstheme="majorHAnsi"/>
        </w:rPr>
      </w:pPr>
    </w:p>
    <w:p w:rsidR="00EB1F2D" w:rsidRPr="00E27B24" w:rsidRDefault="00EB1F2D" w:rsidP="00E16E71">
      <w:pPr>
        <w:spacing w:after="160" w:line="259" w:lineRule="auto"/>
        <w:rPr>
          <w:rFonts w:asciiTheme="majorHAnsi" w:hAnsiTheme="majorHAnsi" w:cstheme="majorHAnsi"/>
          <w:b/>
        </w:rPr>
      </w:pPr>
    </w:p>
    <w:p w:rsidR="00EB1F2D" w:rsidRPr="00E27B24" w:rsidRDefault="00EB1F2D" w:rsidP="00E16E71">
      <w:pPr>
        <w:spacing w:after="160" w:line="259" w:lineRule="auto"/>
        <w:rPr>
          <w:rFonts w:asciiTheme="majorHAnsi" w:hAnsiTheme="majorHAnsi" w:cstheme="majorHAnsi"/>
          <w:b/>
        </w:rPr>
      </w:pPr>
    </w:p>
    <w:p w:rsidR="00EB1F2D" w:rsidRPr="00E27B24" w:rsidRDefault="00EB1F2D" w:rsidP="00EB1F2D">
      <w:pPr>
        <w:rPr>
          <w:rFonts w:asciiTheme="majorHAnsi" w:hAnsiTheme="majorHAnsi" w:cstheme="majorHAnsi"/>
          <w:b/>
          <w:sz w:val="36"/>
          <w:u w:val="single"/>
        </w:rPr>
      </w:pPr>
    </w:p>
    <w:tbl>
      <w:tblPr>
        <w:tblStyle w:val="Grigliatabella"/>
        <w:tblW w:w="8989" w:type="dxa"/>
        <w:tblInd w:w="638"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rPr>
          <w:trHeight w:val="259"/>
        </w:trPr>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Nome Caso d’uso</w:t>
            </w:r>
          </w:p>
        </w:tc>
        <w:tc>
          <w:tcPr>
            <w:tcW w:w="6513" w:type="dxa"/>
          </w:tcPr>
          <w:p w:rsidR="00EB1F2D" w:rsidRPr="0067660C" w:rsidRDefault="00EB1F2D" w:rsidP="00014597">
            <w:pPr>
              <w:pStyle w:val="Paragrafoelenco"/>
              <w:ind w:left="0"/>
              <w:rPr>
                <w:rFonts w:ascii="Garamond" w:hAnsi="Garamond" w:cstheme="majorHAnsi"/>
                <w:sz w:val="28"/>
                <w:u w:val="single"/>
              </w:rPr>
            </w:pPr>
            <w:r w:rsidRPr="0067660C">
              <w:rPr>
                <w:rFonts w:ascii="Garamond" w:hAnsi="Garamond" w:cstheme="majorHAnsi"/>
                <w:sz w:val="28"/>
                <w:u w:val="single"/>
              </w:rPr>
              <w:t>Ricerca per nome</w:t>
            </w:r>
          </w:p>
        </w:tc>
      </w:tr>
      <w:tr w:rsidR="00EB1F2D" w:rsidRPr="00E27B24" w:rsidTr="00014597">
        <w:trPr>
          <w:trHeight w:val="240"/>
        </w:trPr>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Attori</w:t>
            </w:r>
          </w:p>
        </w:tc>
        <w:tc>
          <w:tcPr>
            <w:tcW w:w="6513" w:type="dxa"/>
          </w:tcPr>
          <w:p w:rsidR="00EB1F2D" w:rsidRPr="0067660C" w:rsidRDefault="00EB1F2D" w:rsidP="00014597">
            <w:pPr>
              <w:pStyle w:val="Paragrafoelenco"/>
              <w:ind w:left="0"/>
              <w:rPr>
                <w:rFonts w:ascii="Garamond" w:hAnsi="Garamond" w:cstheme="majorHAnsi"/>
                <w:sz w:val="28"/>
                <w:u w:val="single"/>
              </w:rPr>
            </w:pPr>
            <w:r w:rsidRPr="0067660C">
              <w:rPr>
                <w:rFonts w:ascii="Garamond" w:hAnsi="Garamond" w:cstheme="majorHAnsi"/>
                <w:sz w:val="28"/>
                <w:u w:val="single"/>
              </w:rPr>
              <w:t>Utente</w:t>
            </w:r>
          </w:p>
        </w:tc>
      </w:tr>
      <w:tr w:rsidR="00EB1F2D" w:rsidRPr="00E27B24" w:rsidTr="00014597">
        <w:trPr>
          <w:trHeight w:val="1803"/>
        </w:trPr>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Flusso di eventi</w:t>
            </w:r>
          </w:p>
          <w:p w:rsidR="00EB1F2D" w:rsidRPr="0067660C" w:rsidRDefault="00EB1F2D" w:rsidP="00014597">
            <w:pPr>
              <w:rPr>
                <w:rFonts w:ascii="Garamond" w:hAnsi="Garamond" w:cstheme="majorHAnsi"/>
                <w:sz w:val="28"/>
                <w:lang w:eastAsia="en-US"/>
              </w:rPr>
            </w:pPr>
          </w:p>
          <w:p w:rsidR="00EB1F2D" w:rsidRPr="0067660C" w:rsidRDefault="00EB1F2D" w:rsidP="00014597">
            <w:pPr>
              <w:rPr>
                <w:rFonts w:ascii="Garamond" w:hAnsi="Garamond" w:cstheme="majorHAnsi"/>
                <w:sz w:val="28"/>
                <w:lang w:eastAsia="en-US"/>
              </w:rPr>
            </w:pPr>
          </w:p>
          <w:p w:rsidR="00EB1F2D" w:rsidRPr="0067660C" w:rsidRDefault="00EB1F2D" w:rsidP="00014597">
            <w:pPr>
              <w:rPr>
                <w:rFonts w:ascii="Garamond" w:hAnsi="Garamond" w:cstheme="majorHAnsi"/>
                <w:sz w:val="28"/>
                <w:lang w:eastAsia="en-US"/>
              </w:rPr>
            </w:pPr>
          </w:p>
          <w:p w:rsidR="00EB1F2D" w:rsidRPr="0067660C" w:rsidRDefault="00EB1F2D" w:rsidP="00014597">
            <w:pPr>
              <w:rPr>
                <w:rFonts w:ascii="Garamond" w:hAnsi="Garamond" w:cstheme="majorHAnsi"/>
                <w:sz w:val="28"/>
                <w:lang w:eastAsia="en-US"/>
              </w:rPr>
            </w:pPr>
          </w:p>
          <w:p w:rsidR="00EB1F2D" w:rsidRPr="0067660C" w:rsidRDefault="00EB1F2D" w:rsidP="00014597">
            <w:pPr>
              <w:rPr>
                <w:rFonts w:ascii="Garamond" w:hAnsi="Garamond" w:cstheme="majorHAnsi"/>
                <w:sz w:val="28"/>
                <w:lang w:eastAsia="en-US"/>
              </w:rPr>
            </w:pPr>
          </w:p>
        </w:tc>
        <w:tc>
          <w:tcPr>
            <w:tcW w:w="6513" w:type="dxa"/>
          </w:tcPr>
          <w:p w:rsidR="00EB1F2D" w:rsidRPr="0067660C" w:rsidRDefault="00EB1F2D" w:rsidP="00EB1F2D">
            <w:pPr>
              <w:pStyle w:val="Paragrafoelenco"/>
              <w:numPr>
                <w:ilvl w:val="0"/>
                <w:numId w:val="29"/>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L’utente scrive il nome del locale nell’apposita area di testo</w:t>
            </w:r>
          </w:p>
          <w:p w:rsidR="00EB1F2D" w:rsidRPr="0067660C" w:rsidRDefault="00EB1F2D" w:rsidP="00EB1F2D">
            <w:pPr>
              <w:pStyle w:val="Paragrafoelenco"/>
              <w:numPr>
                <w:ilvl w:val="0"/>
                <w:numId w:val="29"/>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 xml:space="preserve">L’applicazione verifica se è stato rispettato il formato: </w:t>
            </w:r>
            <w:r w:rsidRPr="0067660C">
              <w:rPr>
                <w:rFonts w:ascii="Garamond" w:hAnsi="Garamond" w:cstheme="majorHAnsi"/>
                <w:i/>
                <w:color w:val="A6A6A6"/>
                <w:sz w:val="28"/>
                <w:shd w:val="clear" w:color="auto" w:fill="E7E6E6" w:themeFill="background2"/>
              </w:rPr>
              <w:t>[Nome locale, Città]</w:t>
            </w:r>
          </w:p>
          <w:p w:rsidR="00EB1F2D" w:rsidRPr="0067660C" w:rsidRDefault="00EB1F2D" w:rsidP="00EB1F2D">
            <w:pPr>
              <w:pStyle w:val="Paragrafoelenco"/>
              <w:numPr>
                <w:ilvl w:val="0"/>
                <w:numId w:val="29"/>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Il sistema verifica l’esistenza della città sul database.</w:t>
            </w:r>
          </w:p>
          <w:p w:rsidR="00EB1F2D" w:rsidRPr="0067660C" w:rsidRDefault="00EB1F2D" w:rsidP="00EB1F2D">
            <w:pPr>
              <w:pStyle w:val="Paragrafoelenco"/>
              <w:numPr>
                <w:ilvl w:val="0"/>
                <w:numId w:val="29"/>
              </w:numPr>
              <w:pBdr>
                <w:top w:val="nil"/>
                <w:left w:val="nil"/>
                <w:bottom w:val="nil"/>
                <w:right w:val="nil"/>
                <w:between w:val="nil"/>
              </w:pBdr>
              <w:rPr>
                <w:rFonts w:ascii="Garamond" w:hAnsi="Garamond" w:cstheme="majorHAnsi"/>
                <w:sz w:val="28"/>
              </w:rPr>
            </w:pPr>
            <w:r w:rsidRPr="0067660C">
              <w:rPr>
                <w:rFonts w:ascii="Garamond" w:hAnsi="Garamond" w:cstheme="majorHAnsi"/>
                <w:color w:val="000000"/>
                <w:sz w:val="28"/>
              </w:rPr>
              <w:t>Recupera la lista dei locali associati a quel nome</w:t>
            </w:r>
          </w:p>
          <w:p w:rsidR="00EB1F2D" w:rsidRPr="0067660C" w:rsidRDefault="00EB1F2D" w:rsidP="00EB1F2D">
            <w:pPr>
              <w:pStyle w:val="Paragrafoelenco"/>
              <w:numPr>
                <w:ilvl w:val="0"/>
                <w:numId w:val="29"/>
              </w:numPr>
              <w:pBdr>
                <w:top w:val="nil"/>
                <w:left w:val="nil"/>
                <w:bottom w:val="nil"/>
                <w:right w:val="nil"/>
                <w:between w:val="nil"/>
              </w:pBdr>
              <w:rPr>
                <w:rFonts w:ascii="Garamond" w:hAnsi="Garamond" w:cstheme="majorHAnsi"/>
                <w:sz w:val="28"/>
              </w:rPr>
            </w:pPr>
            <w:r w:rsidRPr="0067660C">
              <w:rPr>
                <w:rFonts w:ascii="Garamond" w:hAnsi="Garamond" w:cstheme="majorHAnsi"/>
                <w:color w:val="000000"/>
                <w:sz w:val="28"/>
              </w:rPr>
              <w:t>Restituisce il locale (potrebbero essere presenti più locali con lo stesso nome e si trovano nella stessa città</w:t>
            </w:r>
          </w:p>
        </w:tc>
      </w:tr>
      <w:tr w:rsidR="00EB1F2D" w:rsidRPr="00E27B24" w:rsidTr="00014597">
        <w:trPr>
          <w:trHeight w:val="294"/>
        </w:trPr>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Entry Condition</w:t>
            </w:r>
          </w:p>
        </w:tc>
        <w:tc>
          <w:tcPr>
            <w:tcW w:w="6513" w:type="dxa"/>
          </w:tcPr>
          <w:p w:rsidR="00EB1F2D" w:rsidRPr="0067660C"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67660C">
              <w:rPr>
                <w:rFonts w:ascii="Garamond" w:hAnsi="Garamond" w:cstheme="majorHAnsi"/>
                <w:sz w:val="28"/>
              </w:rPr>
              <w:t>L’utente ha selezionato il tipo di ricerca per nome</w:t>
            </w:r>
          </w:p>
        </w:tc>
      </w:tr>
      <w:tr w:rsidR="00EB1F2D" w:rsidRPr="00E27B24" w:rsidTr="00014597">
        <w:trPr>
          <w:trHeight w:val="294"/>
        </w:trPr>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 xml:space="preserve">Exit Conditions </w:t>
            </w:r>
          </w:p>
        </w:tc>
        <w:tc>
          <w:tcPr>
            <w:tcW w:w="6513" w:type="dxa"/>
          </w:tcPr>
          <w:p w:rsidR="00EB1F2D" w:rsidRPr="0067660C"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67660C">
              <w:rPr>
                <w:rFonts w:ascii="Garamond" w:hAnsi="Garamond" w:cstheme="majorHAnsi"/>
                <w:sz w:val="28"/>
              </w:rPr>
              <w:t>Il sistema ritorna il risultato della ricerca</w:t>
            </w:r>
          </w:p>
        </w:tc>
      </w:tr>
      <w:tr w:rsidR="00EB1F2D" w:rsidRPr="00E27B24" w:rsidTr="00014597">
        <w:trPr>
          <w:trHeight w:val="530"/>
        </w:trPr>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Eccezione</w:t>
            </w:r>
          </w:p>
        </w:tc>
        <w:tc>
          <w:tcPr>
            <w:tcW w:w="6513" w:type="dxa"/>
          </w:tcPr>
          <w:p w:rsidR="00EB1F2D" w:rsidRPr="0067660C" w:rsidRDefault="00EB1F2D" w:rsidP="00EB1F2D">
            <w:pPr>
              <w:pStyle w:val="Paragrafoelenco"/>
              <w:numPr>
                <w:ilvl w:val="0"/>
                <w:numId w:val="30"/>
              </w:numPr>
              <w:pBdr>
                <w:top w:val="nil"/>
                <w:left w:val="nil"/>
                <w:bottom w:val="nil"/>
                <w:right w:val="nil"/>
                <w:between w:val="nil"/>
              </w:pBdr>
              <w:rPr>
                <w:rFonts w:ascii="Garamond" w:hAnsi="Garamond" w:cstheme="majorHAnsi"/>
                <w:sz w:val="28"/>
              </w:rPr>
            </w:pPr>
            <w:r w:rsidRPr="0067660C">
              <w:rPr>
                <w:rFonts w:ascii="Garamond" w:hAnsi="Garamond" w:cstheme="majorHAnsi"/>
                <w:sz w:val="28"/>
              </w:rPr>
              <w:t>Nel punto 3 in caso di riscontro negativo, esegue caso d’uso “Apprendimento”</w:t>
            </w:r>
          </w:p>
        </w:tc>
      </w:tr>
    </w:tbl>
    <w:p w:rsidR="00EB1F2D" w:rsidRPr="00E27B24" w:rsidRDefault="00EB1F2D" w:rsidP="00E16E71">
      <w:pPr>
        <w:spacing w:after="160" w:line="259" w:lineRule="auto"/>
        <w:rPr>
          <w:rFonts w:asciiTheme="majorHAnsi" w:hAnsiTheme="majorHAnsi" w:cstheme="majorHAnsi"/>
          <w:b/>
        </w:rPr>
      </w:pPr>
    </w:p>
    <w:p w:rsidR="00EB1F2D" w:rsidRPr="00E27B24" w:rsidRDefault="00EB1F2D" w:rsidP="00EB1F2D">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lastRenderedPageBreak/>
              <w:t>Nome Caso d’uso</w:t>
            </w:r>
          </w:p>
        </w:tc>
        <w:tc>
          <w:tcPr>
            <w:tcW w:w="6513" w:type="dxa"/>
          </w:tcPr>
          <w:p w:rsidR="00EB1F2D" w:rsidRPr="0067660C" w:rsidRDefault="00EB1F2D" w:rsidP="00014597">
            <w:pPr>
              <w:pStyle w:val="Paragrafoelenco"/>
              <w:ind w:left="0"/>
              <w:rPr>
                <w:rFonts w:ascii="Garamond" w:hAnsi="Garamond" w:cstheme="majorHAnsi"/>
                <w:sz w:val="28"/>
                <w:u w:val="single"/>
              </w:rPr>
            </w:pPr>
            <w:r w:rsidRPr="0067660C">
              <w:rPr>
                <w:rFonts w:ascii="Garamond" w:hAnsi="Garamond" w:cstheme="majorHAnsi"/>
                <w:sz w:val="28"/>
                <w:u w:val="single"/>
              </w:rPr>
              <w:t>Ricerca per posizione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Attori</w:t>
            </w:r>
          </w:p>
        </w:tc>
        <w:tc>
          <w:tcPr>
            <w:tcW w:w="6513" w:type="dxa"/>
          </w:tcPr>
          <w:p w:rsidR="00EB1F2D" w:rsidRPr="0067660C" w:rsidRDefault="00EB1F2D" w:rsidP="00014597">
            <w:pPr>
              <w:pStyle w:val="Paragrafoelenco"/>
              <w:ind w:left="0"/>
              <w:rPr>
                <w:rFonts w:ascii="Garamond" w:hAnsi="Garamond" w:cstheme="majorHAnsi"/>
                <w:sz w:val="28"/>
                <w:u w:val="single"/>
              </w:rPr>
            </w:pPr>
            <w:r w:rsidRPr="0067660C">
              <w:rPr>
                <w:rFonts w:ascii="Garamond" w:hAnsi="Garamond" w:cstheme="majorHAnsi"/>
                <w:sz w:val="28"/>
                <w:u w:val="single"/>
              </w:rPr>
              <w:t>Utente, GPS</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Flusso di eventi</w:t>
            </w:r>
          </w:p>
        </w:tc>
        <w:tc>
          <w:tcPr>
            <w:tcW w:w="6513" w:type="dxa"/>
          </w:tcPr>
          <w:p w:rsidR="00EB1F2D" w:rsidRPr="0067660C" w:rsidRDefault="00EB1F2D" w:rsidP="00EB1F2D">
            <w:pPr>
              <w:pStyle w:val="Paragrafoelenco"/>
              <w:numPr>
                <w:ilvl w:val="0"/>
                <w:numId w:val="31"/>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 xml:space="preserve">L’utente chiede la posizione al </w:t>
            </w:r>
            <w:proofErr w:type="spellStart"/>
            <w:r w:rsidRPr="0067660C">
              <w:rPr>
                <w:rFonts w:ascii="Garamond" w:hAnsi="Garamond" w:cstheme="majorHAnsi"/>
                <w:color w:val="000000"/>
                <w:sz w:val="28"/>
              </w:rPr>
              <w:t>Gps</w:t>
            </w:r>
            <w:proofErr w:type="spellEnd"/>
            <w:r w:rsidRPr="0067660C">
              <w:rPr>
                <w:rFonts w:ascii="Garamond" w:hAnsi="Garamond" w:cstheme="majorHAnsi"/>
                <w:color w:val="000000"/>
                <w:sz w:val="28"/>
              </w:rPr>
              <w:t xml:space="preserve"> che gli ritorna la latitudine e longitudine, che verranno scritte nell’apposita area di testo.</w:t>
            </w:r>
            <w:r w:rsidRPr="0067660C">
              <w:rPr>
                <w:rFonts w:ascii="Garamond" w:hAnsi="Garamond" w:cstheme="majorHAnsi"/>
                <w:color w:val="000000"/>
                <w:sz w:val="28"/>
              </w:rPr>
              <w:br/>
              <w:t>1.1 L’utente seleziona una o più categorie: Enoteche, Discotech</w:t>
            </w:r>
            <w:r w:rsidR="00521472" w:rsidRPr="0067660C">
              <w:rPr>
                <w:rFonts w:ascii="Garamond" w:hAnsi="Garamond" w:cstheme="majorHAnsi"/>
                <w:color w:val="000000"/>
                <w:sz w:val="28"/>
              </w:rPr>
              <w:t>e</w:t>
            </w:r>
            <w:r w:rsidRPr="0067660C">
              <w:rPr>
                <w:rFonts w:ascii="Garamond" w:hAnsi="Garamond" w:cstheme="majorHAnsi"/>
                <w:color w:val="000000"/>
                <w:sz w:val="28"/>
              </w:rPr>
              <w:t>, Bar o Pub</w:t>
            </w:r>
          </w:p>
          <w:p w:rsidR="00EB1F2D" w:rsidRPr="0067660C" w:rsidRDefault="00EB1F2D" w:rsidP="00EB1F2D">
            <w:pPr>
              <w:pStyle w:val="Paragrafoelenco"/>
              <w:numPr>
                <w:ilvl w:val="0"/>
                <w:numId w:val="31"/>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Il sistema verifica se il luogo è già presente sul database</w:t>
            </w:r>
          </w:p>
          <w:p w:rsidR="00EB1F2D" w:rsidRPr="0067660C" w:rsidRDefault="00EB1F2D" w:rsidP="00EB1F2D">
            <w:pPr>
              <w:pStyle w:val="Paragrafoelenco"/>
              <w:numPr>
                <w:ilvl w:val="0"/>
                <w:numId w:val="31"/>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Restituisce la lista dei locali in quella zona</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Entry Condition</w:t>
            </w:r>
          </w:p>
        </w:tc>
        <w:tc>
          <w:tcPr>
            <w:tcW w:w="6513" w:type="dxa"/>
          </w:tcPr>
          <w:p w:rsidR="00EB1F2D" w:rsidRPr="0067660C"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67660C">
              <w:rPr>
                <w:rFonts w:ascii="Garamond" w:hAnsi="Garamond" w:cstheme="majorHAnsi"/>
                <w:sz w:val="28"/>
              </w:rPr>
              <w:t>L’utente ha selezionato il tipo di ricerca per posizione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 xml:space="preserve">Exit Conditions </w:t>
            </w:r>
          </w:p>
        </w:tc>
        <w:tc>
          <w:tcPr>
            <w:tcW w:w="6513" w:type="dxa"/>
          </w:tcPr>
          <w:p w:rsidR="00EB1F2D" w:rsidRPr="0067660C"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67660C">
              <w:rPr>
                <w:rFonts w:ascii="Garamond" w:hAnsi="Garamond" w:cstheme="majorHAnsi"/>
                <w:sz w:val="28"/>
              </w:rPr>
              <w:t>Il sistema ritorna il risultato della ricerca</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Exception</w:t>
            </w:r>
          </w:p>
        </w:tc>
        <w:tc>
          <w:tcPr>
            <w:tcW w:w="6513" w:type="dxa"/>
          </w:tcPr>
          <w:p w:rsidR="00EB1F2D" w:rsidRPr="0067660C" w:rsidRDefault="00EB1F2D" w:rsidP="00EB1F2D">
            <w:pPr>
              <w:pStyle w:val="Paragrafoelenco"/>
              <w:numPr>
                <w:ilvl w:val="0"/>
                <w:numId w:val="26"/>
              </w:numPr>
              <w:pBdr>
                <w:top w:val="nil"/>
                <w:left w:val="nil"/>
                <w:bottom w:val="nil"/>
                <w:right w:val="nil"/>
                <w:between w:val="nil"/>
              </w:pBdr>
              <w:rPr>
                <w:rFonts w:ascii="Garamond" w:hAnsi="Garamond" w:cstheme="majorHAnsi"/>
                <w:sz w:val="28"/>
              </w:rPr>
            </w:pPr>
            <w:r w:rsidRPr="0067660C">
              <w:rPr>
                <w:rFonts w:ascii="Garamond" w:hAnsi="Garamond" w:cstheme="majorHAnsi"/>
                <w:sz w:val="28"/>
              </w:rPr>
              <w:t>Nel punto 1 del flusso di eventi se il GPS è disattivato, il sistema chiede all’utente di attivarlo</w:t>
            </w:r>
          </w:p>
          <w:p w:rsidR="00EB1F2D" w:rsidRPr="0067660C" w:rsidRDefault="00EB1F2D" w:rsidP="00EB1F2D">
            <w:pPr>
              <w:pStyle w:val="Paragrafoelenco"/>
              <w:numPr>
                <w:ilvl w:val="0"/>
                <w:numId w:val="26"/>
              </w:numPr>
              <w:pBdr>
                <w:top w:val="nil"/>
                <w:left w:val="nil"/>
                <w:bottom w:val="nil"/>
                <w:right w:val="nil"/>
                <w:between w:val="nil"/>
              </w:pBdr>
              <w:rPr>
                <w:rFonts w:ascii="Garamond" w:hAnsi="Garamond" w:cstheme="majorHAnsi"/>
                <w:sz w:val="28"/>
              </w:rPr>
            </w:pPr>
            <w:r w:rsidRPr="0067660C">
              <w:rPr>
                <w:rFonts w:ascii="Garamond" w:hAnsi="Garamond" w:cstheme="majorHAnsi"/>
                <w:sz w:val="28"/>
              </w:rPr>
              <w:t>Nel punto 2 in caso di riscontro negativo, esegue caso d’uso “Apprendimento”</w:t>
            </w:r>
          </w:p>
        </w:tc>
      </w:tr>
    </w:tbl>
    <w:p w:rsidR="00EB1F2D" w:rsidRPr="00E27B24" w:rsidRDefault="00EB1F2D" w:rsidP="00E16E71">
      <w:pPr>
        <w:spacing w:after="160" w:line="259" w:lineRule="auto"/>
        <w:rPr>
          <w:rFonts w:asciiTheme="majorHAnsi" w:hAnsiTheme="majorHAnsi" w:cstheme="majorHAnsi"/>
          <w:b/>
        </w:rPr>
      </w:pPr>
    </w:p>
    <w:p w:rsidR="00521472" w:rsidRDefault="00521472" w:rsidP="0067660C">
      <w:pPr>
        <w:rPr>
          <w:rFonts w:asciiTheme="majorHAnsi" w:hAnsiTheme="majorHAnsi" w:cstheme="majorHAnsi"/>
          <w:b/>
        </w:rPr>
      </w:pPr>
    </w:p>
    <w:p w:rsidR="0067660C" w:rsidRPr="00E27B24" w:rsidRDefault="0067660C" w:rsidP="0067660C">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Nome Caso d’uso</w:t>
            </w:r>
          </w:p>
        </w:tc>
        <w:tc>
          <w:tcPr>
            <w:tcW w:w="6513" w:type="dxa"/>
          </w:tcPr>
          <w:p w:rsidR="00EB1F2D" w:rsidRPr="0067660C" w:rsidRDefault="00EB1F2D" w:rsidP="00014597">
            <w:pPr>
              <w:pStyle w:val="Paragrafoelenco"/>
              <w:ind w:left="0"/>
              <w:rPr>
                <w:rFonts w:ascii="Garamond" w:hAnsi="Garamond" w:cstheme="majorHAnsi"/>
                <w:sz w:val="28"/>
                <w:u w:val="single"/>
              </w:rPr>
            </w:pPr>
            <w:r w:rsidRPr="0067660C">
              <w:rPr>
                <w:rFonts w:ascii="Garamond" w:hAnsi="Garamond" w:cstheme="majorHAnsi"/>
                <w:sz w:val="28"/>
                <w:u w:val="single"/>
              </w:rPr>
              <w:t>Apprendimento</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Attori</w:t>
            </w:r>
          </w:p>
        </w:tc>
        <w:tc>
          <w:tcPr>
            <w:tcW w:w="6513" w:type="dxa"/>
          </w:tcPr>
          <w:p w:rsidR="00EB1F2D" w:rsidRPr="0067660C" w:rsidRDefault="00EB1F2D" w:rsidP="00014597">
            <w:pPr>
              <w:pStyle w:val="Paragrafoelenco"/>
              <w:ind w:left="0"/>
              <w:rPr>
                <w:rFonts w:ascii="Garamond" w:hAnsi="Garamond" w:cstheme="majorHAnsi"/>
                <w:sz w:val="28"/>
                <w:u w:val="single"/>
              </w:rPr>
            </w:pPr>
            <w:r w:rsidRPr="0067660C">
              <w:rPr>
                <w:rFonts w:ascii="Garamond" w:hAnsi="Garamond" w:cstheme="majorHAnsi"/>
                <w:sz w:val="28"/>
                <w:u w:val="single"/>
              </w:rPr>
              <w:t>Google API</w:t>
            </w:r>
          </w:p>
          <w:p w:rsidR="00EB1F2D" w:rsidRPr="0067660C" w:rsidRDefault="00EB1F2D" w:rsidP="00014597">
            <w:pPr>
              <w:pStyle w:val="Paragrafoelenco"/>
              <w:ind w:left="0"/>
              <w:rPr>
                <w:rFonts w:ascii="Garamond" w:hAnsi="Garamond" w:cstheme="majorHAnsi"/>
                <w:sz w:val="28"/>
                <w:u w:val="single"/>
              </w:rPr>
            </w:pPr>
            <w:proofErr w:type="spellStart"/>
            <w:r w:rsidRPr="0067660C">
              <w:rPr>
                <w:rFonts w:ascii="Garamond" w:hAnsi="Garamond" w:cstheme="majorHAnsi"/>
                <w:sz w:val="28"/>
                <w:u w:val="single"/>
              </w:rPr>
              <w:t>Foursquare</w:t>
            </w:r>
            <w:proofErr w:type="spellEnd"/>
            <w:r w:rsidRPr="0067660C">
              <w:rPr>
                <w:rFonts w:ascii="Garamond" w:hAnsi="Garamond" w:cstheme="majorHAnsi"/>
                <w:sz w:val="28"/>
                <w:u w:val="single"/>
              </w:rPr>
              <w:t xml:space="preserve"> API</w:t>
            </w:r>
          </w:p>
          <w:p w:rsidR="00EB1F2D" w:rsidRPr="0067660C" w:rsidRDefault="00EB1F2D" w:rsidP="00014597">
            <w:pPr>
              <w:pStyle w:val="Paragrafoelenco"/>
              <w:ind w:left="0"/>
              <w:rPr>
                <w:rFonts w:ascii="Garamond" w:hAnsi="Garamond" w:cstheme="majorHAnsi"/>
                <w:sz w:val="28"/>
                <w:u w:val="single"/>
              </w:rPr>
            </w:pPr>
            <w:proofErr w:type="spellStart"/>
            <w:r w:rsidRPr="0067660C">
              <w:rPr>
                <w:rFonts w:ascii="Garamond" w:hAnsi="Garamond" w:cstheme="majorHAnsi"/>
                <w:sz w:val="28"/>
                <w:u w:val="single"/>
              </w:rPr>
              <w:t>Yelp</w:t>
            </w:r>
            <w:proofErr w:type="spellEnd"/>
            <w:r w:rsidRPr="0067660C">
              <w:rPr>
                <w:rFonts w:ascii="Garamond" w:hAnsi="Garamond" w:cstheme="majorHAnsi"/>
                <w:sz w:val="28"/>
                <w:u w:val="single"/>
              </w:rPr>
              <w:t xml:space="preserve"> API</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Flusso di eventi</w:t>
            </w:r>
          </w:p>
        </w:tc>
        <w:tc>
          <w:tcPr>
            <w:tcW w:w="6513" w:type="dxa"/>
          </w:tcPr>
          <w:p w:rsidR="00EB1F2D" w:rsidRPr="0067660C" w:rsidRDefault="00EB1F2D" w:rsidP="00EB1F2D">
            <w:pPr>
              <w:pStyle w:val="Paragrafoelenco"/>
              <w:numPr>
                <w:ilvl w:val="0"/>
                <w:numId w:val="32"/>
              </w:numPr>
              <w:pBdr>
                <w:top w:val="nil"/>
                <w:left w:val="nil"/>
                <w:bottom w:val="nil"/>
                <w:right w:val="nil"/>
                <w:between w:val="nil"/>
              </w:pBdr>
              <w:rPr>
                <w:rFonts w:ascii="Garamond" w:hAnsi="Garamond" w:cstheme="majorHAnsi"/>
                <w:sz w:val="28"/>
              </w:rPr>
            </w:pPr>
            <w:r w:rsidRPr="0067660C">
              <w:rPr>
                <w:rFonts w:ascii="Garamond" w:hAnsi="Garamond" w:cstheme="majorHAnsi"/>
                <w:sz w:val="28"/>
              </w:rPr>
              <w:t xml:space="preserve">In caso di riscontro negativo, interroga </w:t>
            </w:r>
            <w:proofErr w:type="spellStart"/>
            <w:r w:rsidRPr="0067660C">
              <w:rPr>
                <w:rFonts w:ascii="Garamond" w:hAnsi="Garamond" w:cstheme="majorHAnsi"/>
                <w:sz w:val="28"/>
              </w:rPr>
              <w:t>Yelp</w:t>
            </w:r>
            <w:proofErr w:type="spellEnd"/>
            <w:r w:rsidRPr="0067660C">
              <w:rPr>
                <w:rFonts w:ascii="Garamond" w:hAnsi="Garamond" w:cstheme="majorHAnsi"/>
                <w:sz w:val="28"/>
              </w:rPr>
              <w:t xml:space="preserve">, Google e </w:t>
            </w:r>
            <w:proofErr w:type="spellStart"/>
            <w:r w:rsidRPr="0067660C">
              <w:rPr>
                <w:rFonts w:ascii="Garamond" w:hAnsi="Garamond" w:cstheme="majorHAnsi"/>
                <w:sz w:val="28"/>
              </w:rPr>
              <w:t>Foursquare</w:t>
            </w:r>
            <w:proofErr w:type="spellEnd"/>
          </w:p>
          <w:p w:rsidR="00EB1F2D" w:rsidRPr="0067660C" w:rsidRDefault="00EB1F2D" w:rsidP="00EB1F2D">
            <w:pPr>
              <w:pStyle w:val="Paragrafoelenco"/>
              <w:numPr>
                <w:ilvl w:val="0"/>
                <w:numId w:val="32"/>
              </w:numPr>
              <w:pBdr>
                <w:top w:val="nil"/>
                <w:left w:val="nil"/>
                <w:bottom w:val="nil"/>
                <w:right w:val="nil"/>
                <w:between w:val="nil"/>
              </w:pBdr>
              <w:rPr>
                <w:rFonts w:ascii="Garamond" w:hAnsi="Garamond" w:cstheme="majorHAnsi"/>
                <w:sz w:val="28"/>
              </w:rPr>
            </w:pPr>
            <w:r w:rsidRPr="0067660C">
              <w:rPr>
                <w:rFonts w:ascii="Garamond" w:hAnsi="Garamond" w:cstheme="majorHAnsi"/>
                <w:sz w:val="28"/>
              </w:rPr>
              <w:t>Esegue il merge dei tre risultati ed esclude i duplicati</w:t>
            </w:r>
          </w:p>
          <w:p w:rsidR="00EB1F2D" w:rsidRPr="0067660C" w:rsidRDefault="00EB1F2D" w:rsidP="00EB1F2D">
            <w:pPr>
              <w:pStyle w:val="Paragrafoelenco"/>
              <w:numPr>
                <w:ilvl w:val="0"/>
                <w:numId w:val="32"/>
              </w:numPr>
              <w:pBdr>
                <w:top w:val="nil"/>
                <w:left w:val="nil"/>
                <w:bottom w:val="nil"/>
                <w:right w:val="nil"/>
                <w:between w:val="nil"/>
              </w:pBdr>
              <w:rPr>
                <w:rFonts w:ascii="Garamond" w:hAnsi="Garamond" w:cstheme="majorHAnsi"/>
                <w:sz w:val="28"/>
              </w:rPr>
            </w:pPr>
            <w:r w:rsidRPr="0067660C">
              <w:rPr>
                <w:rFonts w:ascii="Garamond" w:hAnsi="Garamond" w:cstheme="majorHAnsi"/>
                <w:sz w:val="28"/>
              </w:rPr>
              <w:t>Salva le informazioni sul database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Entry Condition</w:t>
            </w:r>
          </w:p>
        </w:tc>
        <w:tc>
          <w:tcPr>
            <w:tcW w:w="6513" w:type="dxa"/>
          </w:tcPr>
          <w:p w:rsidR="00EB1F2D" w:rsidRPr="0067660C" w:rsidRDefault="00EB1F2D" w:rsidP="00EB1F2D">
            <w:pPr>
              <w:pStyle w:val="Paragrafoelenco"/>
              <w:numPr>
                <w:ilvl w:val="0"/>
                <w:numId w:val="27"/>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Il sistema verifica se il luogo è presente nel database</w:t>
            </w:r>
          </w:p>
        </w:tc>
      </w:tr>
      <w:tr w:rsidR="00EB1F2D" w:rsidRPr="00E27B24" w:rsidTr="00014597">
        <w:tc>
          <w:tcPr>
            <w:tcW w:w="2476" w:type="dxa"/>
          </w:tcPr>
          <w:p w:rsidR="00EB1F2D" w:rsidRPr="0067660C" w:rsidRDefault="00EB1F2D" w:rsidP="00014597">
            <w:pPr>
              <w:pStyle w:val="Paragrafoelenco"/>
              <w:ind w:left="0"/>
              <w:rPr>
                <w:rFonts w:ascii="Garamond" w:hAnsi="Garamond" w:cstheme="majorHAnsi"/>
                <w:b/>
                <w:sz w:val="28"/>
              </w:rPr>
            </w:pPr>
            <w:r w:rsidRPr="0067660C">
              <w:rPr>
                <w:rFonts w:ascii="Garamond" w:hAnsi="Garamond" w:cstheme="majorHAnsi"/>
                <w:b/>
                <w:sz w:val="28"/>
              </w:rPr>
              <w:t xml:space="preserve">Exit Conditions </w:t>
            </w:r>
          </w:p>
        </w:tc>
        <w:tc>
          <w:tcPr>
            <w:tcW w:w="6513" w:type="dxa"/>
          </w:tcPr>
          <w:p w:rsidR="00EB1F2D" w:rsidRPr="0067660C"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67660C">
              <w:rPr>
                <w:rFonts w:ascii="Garamond" w:hAnsi="Garamond" w:cstheme="majorHAnsi"/>
                <w:color w:val="000000"/>
                <w:sz w:val="28"/>
              </w:rPr>
              <w:t xml:space="preserve">Aggiornamento del database e restituzione dati </w:t>
            </w:r>
          </w:p>
        </w:tc>
      </w:tr>
    </w:tbl>
    <w:p w:rsidR="00EB1F2D" w:rsidRPr="00E27B24" w:rsidRDefault="00EB1F2D" w:rsidP="00E16E71">
      <w:pPr>
        <w:spacing w:after="160" w:line="259" w:lineRule="auto"/>
        <w:rPr>
          <w:rFonts w:asciiTheme="majorHAnsi" w:hAnsiTheme="majorHAnsi" w:cstheme="majorHAnsi"/>
          <w:b/>
        </w:rPr>
      </w:pPr>
    </w:p>
    <w:p w:rsidR="00EB1F2D" w:rsidRPr="00E27B24" w:rsidRDefault="00EB1F2D" w:rsidP="00E16E71">
      <w:pPr>
        <w:spacing w:after="160" w:line="259" w:lineRule="auto"/>
        <w:rPr>
          <w:rFonts w:asciiTheme="majorHAnsi" w:hAnsiTheme="majorHAnsi" w:cstheme="majorHAnsi"/>
          <w:b/>
        </w:rPr>
      </w:pPr>
    </w:p>
    <w:p w:rsidR="00EB1F2D" w:rsidRDefault="00EB1F2D" w:rsidP="00E16E71">
      <w:pPr>
        <w:spacing w:after="160" w:line="259" w:lineRule="auto"/>
        <w:rPr>
          <w:rFonts w:asciiTheme="majorHAnsi" w:hAnsiTheme="majorHAnsi" w:cstheme="majorHAnsi"/>
          <w:b/>
        </w:rPr>
      </w:pPr>
    </w:p>
    <w:p w:rsidR="0067660C" w:rsidRPr="00E27B24" w:rsidRDefault="0067660C" w:rsidP="00E16E71">
      <w:pPr>
        <w:spacing w:after="160" w:line="259" w:lineRule="auto"/>
        <w:rPr>
          <w:rFonts w:asciiTheme="majorHAnsi" w:hAnsiTheme="majorHAnsi" w:cstheme="majorHAnsi"/>
          <w:b/>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Nome Caso d’uso</w:t>
            </w:r>
          </w:p>
        </w:tc>
        <w:tc>
          <w:tcPr>
            <w:tcW w:w="6513" w:type="dxa"/>
          </w:tcPr>
          <w:p w:rsidR="00EB1F2D" w:rsidRPr="00095AEF" w:rsidRDefault="00EB1F2D" w:rsidP="00014597">
            <w:pPr>
              <w:pStyle w:val="Paragrafoelenco"/>
              <w:ind w:left="0"/>
              <w:rPr>
                <w:rFonts w:ascii="Garamond" w:hAnsi="Garamond" w:cstheme="majorHAnsi"/>
                <w:sz w:val="28"/>
                <w:u w:val="single"/>
              </w:rPr>
            </w:pPr>
            <w:r w:rsidRPr="00095AEF">
              <w:rPr>
                <w:rFonts w:ascii="Garamond" w:hAnsi="Garamond" w:cstheme="majorHAnsi"/>
                <w:sz w:val="28"/>
                <w:u w:val="single"/>
              </w:rPr>
              <w:t>Modifica della recensione dalla pagina del locale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Attori</w:t>
            </w:r>
          </w:p>
        </w:tc>
        <w:tc>
          <w:tcPr>
            <w:tcW w:w="6513" w:type="dxa"/>
          </w:tcPr>
          <w:p w:rsidR="00EB1F2D" w:rsidRPr="00095AEF" w:rsidRDefault="00EB1F2D" w:rsidP="00014597">
            <w:pPr>
              <w:pStyle w:val="Paragrafoelenco"/>
              <w:ind w:left="0"/>
              <w:rPr>
                <w:rFonts w:ascii="Garamond" w:hAnsi="Garamond" w:cstheme="majorHAnsi"/>
                <w:sz w:val="28"/>
                <w:u w:val="single"/>
              </w:rPr>
            </w:pPr>
            <w:r w:rsidRPr="00095AEF">
              <w:rPr>
                <w:rFonts w:ascii="Garamond" w:hAnsi="Garamond" w:cstheme="majorHAnsi"/>
                <w:sz w:val="28"/>
                <w:u w:val="single"/>
              </w:rPr>
              <w:t>Utente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lastRenderedPageBreak/>
              <w:t>Flusso di eventi</w:t>
            </w:r>
          </w:p>
        </w:tc>
        <w:tc>
          <w:tcPr>
            <w:tcW w:w="6513" w:type="dxa"/>
          </w:tcPr>
          <w:p w:rsidR="00EB1F2D" w:rsidRPr="00095AEF" w:rsidRDefault="00EB1F2D" w:rsidP="00EB1F2D">
            <w:pPr>
              <w:pStyle w:val="Paragrafoelenco"/>
              <w:numPr>
                <w:ilvl w:val="0"/>
                <w:numId w:val="33"/>
              </w:numPr>
              <w:pBdr>
                <w:top w:val="nil"/>
                <w:left w:val="nil"/>
                <w:bottom w:val="nil"/>
                <w:right w:val="nil"/>
                <w:between w:val="nil"/>
              </w:pBdr>
              <w:rPr>
                <w:rFonts w:ascii="Garamond" w:hAnsi="Garamond" w:cstheme="majorHAnsi"/>
                <w:sz w:val="28"/>
              </w:rPr>
            </w:pPr>
            <w:r w:rsidRPr="00095AEF">
              <w:rPr>
                <w:rFonts w:ascii="Garamond" w:hAnsi="Garamond" w:cstheme="majorHAnsi"/>
                <w:sz w:val="28"/>
              </w:rPr>
              <w:t>L’utente accede alla pagina del locale utilizzando il caso d’uso di ricerca</w:t>
            </w:r>
          </w:p>
          <w:p w:rsidR="00EB1F2D" w:rsidRPr="00095AEF" w:rsidRDefault="00EB1F2D" w:rsidP="00EB1F2D">
            <w:pPr>
              <w:pStyle w:val="Paragrafoelenco"/>
              <w:numPr>
                <w:ilvl w:val="0"/>
                <w:numId w:val="33"/>
              </w:numPr>
              <w:pBdr>
                <w:top w:val="nil"/>
                <w:left w:val="nil"/>
                <w:bottom w:val="nil"/>
                <w:right w:val="nil"/>
                <w:between w:val="nil"/>
              </w:pBdr>
              <w:rPr>
                <w:rFonts w:ascii="Garamond" w:hAnsi="Garamond" w:cstheme="majorHAnsi"/>
                <w:sz w:val="28"/>
              </w:rPr>
            </w:pPr>
            <w:r w:rsidRPr="00095AEF">
              <w:rPr>
                <w:rFonts w:ascii="Garamond" w:hAnsi="Garamond" w:cstheme="majorHAnsi"/>
                <w:sz w:val="28"/>
              </w:rPr>
              <w:t>Il sistema ordina le recensioni in modo tale da mostrare come prima recensione quella del</w:t>
            </w:r>
            <w:r w:rsidR="00521472" w:rsidRPr="00095AEF">
              <w:rPr>
                <w:rFonts w:ascii="Garamond" w:hAnsi="Garamond" w:cstheme="majorHAnsi"/>
                <w:sz w:val="28"/>
              </w:rPr>
              <w:t>l’</w:t>
            </w:r>
            <w:r w:rsidRPr="00095AEF">
              <w:rPr>
                <w:rFonts w:ascii="Garamond" w:hAnsi="Garamond" w:cstheme="majorHAnsi"/>
                <w:sz w:val="28"/>
              </w:rPr>
              <w:t>utente</w:t>
            </w:r>
          </w:p>
          <w:p w:rsidR="00EB1F2D" w:rsidRPr="00095AEF" w:rsidRDefault="00EB1F2D" w:rsidP="00EB1F2D">
            <w:pPr>
              <w:pStyle w:val="Paragrafoelenco"/>
              <w:numPr>
                <w:ilvl w:val="0"/>
                <w:numId w:val="33"/>
              </w:numPr>
              <w:rPr>
                <w:rFonts w:ascii="Garamond" w:hAnsi="Garamond" w:cstheme="majorHAnsi"/>
                <w:sz w:val="28"/>
              </w:rPr>
            </w:pPr>
            <w:r w:rsidRPr="00095AEF">
              <w:rPr>
                <w:rFonts w:ascii="Garamond" w:hAnsi="Garamond" w:cstheme="majorHAnsi"/>
                <w:sz w:val="28"/>
              </w:rPr>
              <w:t>L’utente chiede al sistema di modificare la recensione desiderata.</w:t>
            </w:r>
          </w:p>
          <w:p w:rsidR="00EB1F2D" w:rsidRPr="00095AEF" w:rsidRDefault="00EB1F2D" w:rsidP="00EB1F2D">
            <w:pPr>
              <w:widowControl/>
              <w:numPr>
                <w:ilvl w:val="0"/>
                <w:numId w:val="31"/>
              </w:numPr>
              <w:suppressAutoHyphens w:val="0"/>
              <w:rPr>
                <w:rFonts w:ascii="Garamond" w:hAnsi="Garamond" w:cstheme="majorHAnsi"/>
                <w:sz w:val="28"/>
              </w:rPr>
            </w:pPr>
            <w:r w:rsidRPr="00095AEF">
              <w:rPr>
                <w:rFonts w:ascii="Garamond" w:hAnsi="Garamond" w:cstheme="majorHAnsi"/>
                <w:sz w:val="28"/>
              </w:rPr>
              <w:t>L’utente apporta le modifiche desiderate.</w:t>
            </w:r>
          </w:p>
          <w:p w:rsidR="00EB1F2D" w:rsidRPr="00095AEF" w:rsidRDefault="00EB1F2D" w:rsidP="00EB1F2D">
            <w:pPr>
              <w:pStyle w:val="Paragrafoelenco"/>
              <w:numPr>
                <w:ilvl w:val="0"/>
                <w:numId w:val="31"/>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Il sistema valida la recensione e si accerta che non ci siano parole offensive.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Entry Condition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L’utente ha selezionato una recensione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Exit Condition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Il sistema aggiorna la recensione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Exception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sz w:val="28"/>
              </w:rPr>
            </w:pPr>
            <w:r w:rsidRPr="00095AEF">
              <w:rPr>
                <w:rFonts w:ascii="Garamond" w:hAnsi="Garamond" w:cstheme="majorHAnsi"/>
                <w:sz w:val="28"/>
              </w:rPr>
              <w:t>il sistema può rifiutare la recensione o mantenere la precedente</w:t>
            </w:r>
          </w:p>
        </w:tc>
      </w:tr>
    </w:tbl>
    <w:p w:rsidR="00EB1F2D" w:rsidRPr="00E27B24" w:rsidRDefault="00EB1F2D" w:rsidP="00E16E71">
      <w:pPr>
        <w:spacing w:after="160" w:line="259" w:lineRule="auto"/>
        <w:rPr>
          <w:rFonts w:asciiTheme="majorHAnsi" w:hAnsiTheme="majorHAnsi" w:cstheme="majorHAnsi"/>
          <w:b/>
        </w:rPr>
      </w:pPr>
    </w:p>
    <w:p w:rsidR="00EB1F2D" w:rsidRPr="00E27B24" w:rsidRDefault="00EB1F2D" w:rsidP="00EB1F2D">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Nome Caso d’uso</w:t>
            </w:r>
          </w:p>
        </w:tc>
        <w:tc>
          <w:tcPr>
            <w:tcW w:w="6513" w:type="dxa"/>
          </w:tcPr>
          <w:p w:rsidR="00EB1F2D" w:rsidRPr="00095AEF" w:rsidRDefault="00EB1F2D" w:rsidP="00014597">
            <w:pPr>
              <w:pStyle w:val="Paragrafoelenco"/>
              <w:ind w:left="0"/>
              <w:rPr>
                <w:rFonts w:ascii="Garamond" w:hAnsi="Garamond" w:cstheme="majorHAnsi"/>
                <w:sz w:val="28"/>
                <w:u w:val="single"/>
              </w:rPr>
            </w:pPr>
            <w:r w:rsidRPr="00095AEF">
              <w:rPr>
                <w:rFonts w:ascii="Garamond" w:hAnsi="Garamond" w:cstheme="majorHAnsi"/>
                <w:sz w:val="28"/>
                <w:u w:val="single"/>
              </w:rPr>
              <w:t>Modifica della recensione dalla lista delle recensioni</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Attori</w:t>
            </w:r>
          </w:p>
        </w:tc>
        <w:tc>
          <w:tcPr>
            <w:tcW w:w="6513" w:type="dxa"/>
          </w:tcPr>
          <w:p w:rsidR="00EB1F2D" w:rsidRPr="00095AEF" w:rsidRDefault="00EB1F2D" w:rsidP="00014597">
            <w:pPr>
              <w:pStyle w:val="Paragrafoelenco"/>
              <w:ind w:left="0"/>
              <w:rPr>
                <w:rFonts w:ascii="Garamond" w:hAnsi="Garamond" w:cstheme="majorHAnsi"/>
                <w:sz w:val="28"/>
                <w:u w:val="single"/>
              </w:rPr>
            </w:pPr>
            <w:r w:rsidRPr="00095AEF">
              <w:rPr>
                <w:rFonts w:ascii="Garamond" w:hAnsi="Garamond" w:cstheme="majorHAnsi"/>
                <w:sz w:val="28"/>
                <w:u w:val="single"/>
              </w:rPr>
              <w:t>Utente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Flusso di eventi</w:t>
            </w:r>
          </w:p>
        </w:tc>
        <w:tc>
          <w:tcPr>
            <w:tcW w:w="6513" w:type="dxa"/>
          </w:tcPr>
          <w:p w:rsidR="00EB1F2D" w:rsidRPr="00095AEF" w:rsidRDefault="00EB1F2D" w:rsidP="00EB1F2D">
            <w:pPr>
              <w:pStyle w:val="NormaleWeb"/>
              <w:numPr>
                <w:ilvl w:val="0"/>
                <w:numId w:val="34"/>
              </w:numPr>
              <w:spacing w:before="0" w:beforeAutospacing="0" w:after="0" w:afterAutospacing="0"/>
              <w:rPr>
                <w:rFonts w:ascii="Garamond" w:hAnsi="Garamond" w:cstheme="majorHAnsi"/>
                <w:sz w:val="28"/>
              </w:rPr>
            </w:pPr>
            <w:r w:rsidRPr="00095AEF">
              <w:rPr>
                <w:rFonts w:ascii="Garamond" w:hAnsi="Garamond" w:cstheme="majorHAnsi"/>
                <w:color w:val="000000"/>
                <w:sz w:val="28"/>
              </w:rPr>
              <w:t>L’utente accede alla recensione dall’apposita area della lista di recensioni.</w:t>
            </w:r>
          </w:p>
          <w:p w:rsidR="00EB1F2D" w:rsidRPr="00095AEF" w:rsidRDefault="00EB1F2D" w:rsidP="00EB1F2D">
            <w:pPr>
              <w:pStyle w:val="NormaleWeb"/>
              <w:numPr>
                <w:ilvl w:val="0"/>
                <w:numId w:val="34"/>
              </w:numPr>
              <w:spacing w:before="0" w:beforeAutospacing="0" w:after="0" w:afterAutospacing="0"/>
              <w:rPr>
                <w:rFonts w:ascii="Garamond" w:hAnsi="Garamond" w:cstheme="majorHAnsi"/>
                <w:sz w:val="28"/>
              </w:rPr>
            </w:pPr>
            <w:r w:rsidRPr="00095AEF">
              <w:rPr>
                <w:rFonts w:ascii="Garamond" w:hAnsi="Garamond" w:cstheme="majorHAnsi"/>
                <w:color w:val="000000"/>
                <w:sz w:val="28"/>
              </w:rPr>
              <w:t>L’utente chiede al Sistema di modificare la recensione desiderata.</w:t>
            </w:r>
          </w:p>
          <w:p w:rsidR="00EB1F2D" w:rsidRPr="00095AEF" w:rsidRDefault="00EB1F2D" w:rsidP="00EB1F2D">
            <w:pPr>
              <w:pStyle w:val="NormaleWeb"/>
              <w:numPr>
                <w:ilvl w:val="0"/>
                <w:numId w:val="34"/>
              </w:numPr>
              <w:spacing w:before="0" w:beforeAutospacing="0" w:after="0" w:afterAutospacing="0"/>
              <w:rPr>
                <w:rFonts w:ascii="Garamond" w:hAnsi="Garamond" w:cstheme="majorHAnsi"/>
                <w:sz w:val="28"/>
              </w:rPr>
            </w:pPr>
            <w:r w:rsidRPr="00095AEF">
              <w:rPr>
                <w:rFonts w:ascii="Garamond" w:hAnsi="Garamond" w:cstheme="majorHAnsi"/>
                <w:color w:val="000000"/>
                <w:sz w:val="28"/>
              </w:rPr>
              <w:t>L’utente apporta le modifiche desiderate.</w:t>
            </w:r>
          </w:p>
          <w:p w:rsidR="00EB1F2D" w:rsidRPr="00095AEF" w:rsidRDefault="00EB1F2D" w:rsidP="00EB1F2D">
            <w:pPr>
              <w:pStyle w:val="NormaleWeb"/>
              <w:numPr>
                <w:ilvl w:val="0"/>
                <w:numId w:val="34"/>
              </w:numPr>
              <w:spacing w:before="0" w:beforeAutospacing="0" w:after="0" w:afterAutospacing="0"/>
              <w:rPr>
                <w:rFonts w:ascii="Garamond" w:hAnsi="Garamond" w:cstheme="majorHAnsi"/>
                <w:sz w:val="28"/>
              </w:rPr>
            </w:pPr>
            <w:r w:rsidRPr="00095AEF">
              <w:rPr>
                <w:rFonts w:ascii="Garamond" w:hAnsi="Garamond" w:cstheme="majorHAnsi"/>
                <w:color w:val="000000"/>
                <w:sz w:val="28"/>
              </w:rPr>
              <w:t>Il sistema valida la recensione e si accerta che non ci sono parole offensive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Entry Condition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color w:val="000000"/>
                <w:sz w:val="28"/>
              </w:rPr>
              <w:t>L’utente ha selezionato la recensione dalla lista delle recensioni</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 xml:space="preserve">Exit Condition </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Il sistema aggiorna la recensione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Exception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sz w:val="28"/>
              </w:rPr>
            </w:pPr>
            <w:r w:rsidRPr="00095AEF">
              <w:rPr>
                <w:rFonts w:ascii="Garamond" w:hAnsi="Garamond" w:cstheme="majorHAnsi"/>
                <w:sz w:val="28"/>
              </w:rPr>
              <w:t>Il sistema può rifiutare la recensione o mantenere la precedente</w:t>
            </w:r>
          </w:p>
        </w:tc>
      </w:tr>
    </w:tbl>
    <w:p w:rsidR="00EB1F2D" w:rsidRPr="00E27B24" w:rsidRDefault="00EB1F2D" w:rsidP="00E16E71">
      <w:pPr>
        <w:spacing w:after="160" w:line="259" w:lineRule="auto"/>
        <w:rPr>
          <w:rFonts w:asciiTheme="majorHAnsi" w:hAnsiTheme="majorHAnsi" w:cstheme="majorHAnsi"/>
          <w:b/>
        </w:rPr>
      </w:pPr>
    </w:p>
    <w:p w:rsidR="00EB1F2D" w:rsidRPr="00E27B24" w:rsidRDefault="00EB1F2D" w:rsidP="00E16E71">
      <w:pPr>
        <w:spacing w:after="160" w:line="259" w:lineRule="auto"/>
        <w:rPr>
          <w:rFonts w:asciiTheme="majorHAnsi" w:hAnsiTheme="majorHAnsi" w:cstheme="majorHAnsi"/>
          <w:b/>
        </w:rPr>
      </w:pPr>
    </w:p>
    <w:p w:rsidR="00771439" w:rsidRPr="00E27B24" w:rsidRDefault="00771439" w:rsidP="00E16E71">
      <w:pPr>
        <w:spacing w:after="160" w:line="259" w:lineRule="auto"/>
        <w:rPr>
          <w:rFonts w:asciiTheme="majorHAnsi" w:hAnsiTheme="majorHAnsi" w:cstheme="majorHAnsi"/>
          <w:b/>
        </w:rPr>
      </w:pPr>
    </w:p>
    <w:p w:rsidR="00771439" w:rsidRPr="00E27B24" w:rsidRDefault="00771439" w:rsidP="00E16E71">
      <w:pPr>
        <w:spacing w:after="160" w:line="259" w:lineRule="auto"/>
        <w:rPr>
          <w:rFonts w:asciiTheme="majorHAnsi" w:hAnsiTheme="majorHAnsi" w:cstheme="majorHAnsi"/>
          <w:b/>
        </w:rPr>
      </w:pPr>
    </w:p>
    <w:p w:rsidR="00EB1F2D" w:rsidRDefault="00EB1F2D" w:rsidP="00EB1F2D">
      <w:pPr>
        <w:rPr>
          <w:rFonts w:asciiTheme="majorHAnsi" w:hAnsiTheme="majorHAnsi" w:cstheme="majorHAnsi"/>
          <w:b/>
        </w:rPr>
      </w:pPr>
    </w:p>
    <w:p w:rsidR="00095AEF" w:rsidRDefault="00095AEF" w:rsidP="00EB1F2D">
      <w:pPr>
        <w:rPr>
          <w:rFonts w:asciiTheme="majorHAnsi" w:hAnsiTheme="majorHAnsi" w:cstheme="majorHAnsi"/>
          <w:b/>
        </w:rPr>
      </w:pPr>
    </w:p>
    <w:p w:rsidR="00A81994" w:rsidRDefault="00A81994" w:rsidP="00EB1F2D">
      <w:pPr>
        <w:rPr>
          <w:rFonts w:asciiTheme="majorHAnsi" w:hAnsiTheme="majorHAnsi" w:cstheme="majorHAnsi"/>
          <w:b/>
        </w:rPr>
      </w:pPr>
    </w:p>
    <w:p w:rsidR="00A81994" w:rsidRDefault="00A81994" w:rsidP="00EB1F2D">
      <w:pPr>
        <w:rPr>
          <w:rFonts w:asciiTheme="majorHAnsi" w:hAnsiTheme="majorHAnsi" w:cstheme="majorHAnsi"/>
          <w:b/>
        </w:rPr>
      </w:pPr>
    </w:p>
    <w:p w:rsidR="00095AEF" w:rsidRPr="00E27B24" w:rsidRDefault="00095AEF" w:rsidP="00EB1F2D">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lastRenderedPageBreak/>
              <w:t>Nome Caso d’uso</w:t>
            </w:r>
          </w:p>
        </w:tc>
        <w:tc>
          <w:tcPr>
            <w:tcW w:w="6513" w:type="dxa"/>
          </w:tcPr>
          <w:p w:rsidR="00EB1F2D" w:rsidRPr="00095AEF" w:rsidRDefault="00EB1F2D" w:rsidP="00014597">
            <w:pPr>
              <w:pStyle w:val="Paragrafoelenco"/>
              <w:ind w:left="0"/>
              <w:rPr>
                <w:rFonts w:ascii="Garamond" w:hAnsi="Garamond" w:cstheme="majorHAnsi"/>
                <w:sz w:val="28"/>
                <w:u w:val="single"/>
              </w:rPr>
            </w:pPr>
            <w:r w:rsidRPr="00095AEF">
              <w:rPr>
                <w:rFonts w:ascii="Garamond" w:hAnsi="Garamond" w:cstheme="majorHAnsi"/>
                <w:sz w:val="28"/>
                <w:u w:val="single"/>
              </w:rPr>
              <w:t>Ricerca per luogo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Attori</w:t>
            </w:r>
          </w:p>
        </w:tc>
        <w:tc>
          <w:tcPr>
            <w:tcW w:w="6513" w:type="dxa"/>
          </w:tcPr>
          <w:p w:rsidR="00EB1F2D" w:rsidRPr="00095AEF" w:rsidRDefault="00EB1F2D" w:rsidP="00DA3A67">
            <w:pPr>
              <w:pStyle w:val="Paragrafoelenco"/>
              <w:ind w:left="0"/>
              <w:rPr>
                <w:rFonts w:ascii="Garamond" w:hAnsi="Garamond" w:cstheme="majorHAnsi"/>
                <w:sz w:val="28"/>
                <w:u w:val="single"/>
              </w:rPr>
            </w:pPr>
            <w:r w:rsidRPr="00095AEF">
              <w:rPr>
                <w:rFonts w:ascii="Garamond" w:hAnsi="Garamond" w:cstheme="majorHAnsi"/>
                <w:sz w:val="28"/>
                <w:u w:val="single"/>
              </w:rPr>
              <w:t>Utente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Flusso di eventi</w:t>
            </w:r>
          </w:p>
        </w:tc>
        <w:tc>
          <w:tcPr>
            <w:tcW w:w="6513" w:type="dxa"/>
          </w:tcPr>
          <w:p w:rsidR="00EB1F2D" w:rsidRPr="00095AEF" w:rsidRDefault="00EB1F2D" w:rsidP="00EB1F2D">
            <w:pPr>
              <w:pStyle w:val="Paragrafoelenco"/>
              <w:numPr>
                <w:ilvl w:val="0"/>
                <w:numId w:val="35"/>
              </w:numPr>
              <w:pBdr>
                <w:top w:val="nil"/>
                <w:left w:val="nil"/>
                <w:bottom w:val="nil"/>
                <w:right w:val="nil"/>
                <w:between w:val="nil"/>
              </w:pBdr>
              <w:rPr>
                <w:rFonts w:ascii="Garamond" w:hAnsi="Garamond" w:cstheme="majorHAnsi"/>
                <w:color w:val="000000"/>
                <w:sz w:val="28"/>
              </w:rPr>
            </w:pPr>
            <w:r w:rsidRPr="00095AEF">
              <w:rPr>
                <w:rFonts w:ascii="Garamond" w:hAnsi="Garamond" w:cstheme="majorHAnsi"/>
                <w:color w:val="000000"/>
                <w:sz w:val="28"/>
              </w:rPr>
              <w:t>L’utente inserisce nell’apposita area di testo il luogo interessato.</w:t>
            </w:r>
            <w:r w:rsidRPr="00095AEF">
              <w:rPr>
                <w:rFonts w:ascii="Garamond" w:hAnsi="Garamond" w:cstheme="majorHAnsi"/>
                <w:color w:val="000000"/>
                <w:sz w:val="28"/>
              </w:rPr>
              <w:br/>
              <w:t>1.1 L’utente seleziona una o più categ</w:t>
            </w:r>
            <w:bookmarkStart w:id="28" w:name="_GoBack"/>
            <w:bookmarkEnd w:id="28"/>
            <w:r w:rsidRPr="00095AEF">
              <w:rPr>
                <w:rFonts w:ascii="Garamond" w:hAnsi="Garamond" w:cstheme="majorHAnsi"/>
                <w:color w:val="000000"/>
                <w:sz w:val="28"/>
              </w:rPr>
              <w:t>orie: Enoteche, Discotech</w:t>
            </w:r>
            <w:r w:rsidR="005777C0" w:rsidRPr="00095AEF">
              <w:rPr>
                <w:rFonts w:ascii="Garamond" w:hAnsi="Garamond" w:cstheme="majorHAnsi"/>
                <w:color w:val="000000"/>
                <w:sz w:val="28"/>
              </w:rPr>
              <w:t>e</w:t>
            </w:r>
            <w:r w:rsidRPr="00095AEF">
              <w:rPr>
                <w:rFonts w:ascii="Garamond" w:hAnsi="Garamond" w:cstheme="majorHAnsi"/>
                <w:color w:val="000000"/>
                <w:sz w:val="28"/>
              </w:rPr>
              <w:t>, Bar o Pub</w:t>
            </w:r>
          </w:p>
          <w:p w:rsidR="00EB1F2D" w:rsidRPr="00095AEF" w:rsidRDefault="00EB1F2D" w:rsidP="00EB1F2D">
            <w:pPr>
              <w:pStyle w:val="Paragrafoelenco"/>
              <w:numPr>
                <w:ilvl w:val="0"/>
                <w:numId w:val="35"/>
              </w:numPr>
              <w:pBdr>
                <w:top w:val="nil"/>
                <w:left w:val="nil"/>
                <w:bottom w:val="nil"/>
                <w:right w:val="nil"/>
                <w:between w:val="nil"/>
              </w:pBdr>
              <w:rPr>
                <w:rFonts w:ascii="Garamond" w:hAnsi="Garamond" w:cstheme="majorHAnsi"/>
                <w:color w:val="000000"/>
                <w:sz w:val="28"/>
              </w:rPr>
            </w:pPr>
            <w:r w:rsidRPr="00095AEF">
              <w:rPr>
                <w:rFonts w:ascii="Garamond" w:hAnsi="Garamond" w:cstheme="majorHAnsi"/>
                <w:color w:val="000000"/>
                <w:sz w:val="28"/>
              </w:rPr>
              <w:t>Il sistema verifica se il luogo esiste</w:t>
            </w:r>
          </w:p>
          <w:p w:rsidR="00EB1F2D" w:rsidRPr="00095AEF" w:rsidRDefault="00EB1F2D" w:rsidP="00EB1F2D">
            <w:pPr>
              <w:pStyle w:val="Paragrafoelenco"/>
              <w:numPr>
                <w:ilvl w:val="0"/>
                <w:numId w:val="35"/>
              </w:numPr>
              <w:pBdr>
                <w:top w:val="nil"/>
                <w:left w:val="nil"/>
                <w:bottom w:val="nil"/>
                <w:right w:val="nil"/>
                <w:between w:val="nil"/>
              </w:pBdr>
              <w:rPr>
                <w:rFonts w:ascii="Garamond" w:hAnsi="Garamond" w:cstheme="majorHAnsi"/>
                <w:color w:val="000000"/>
                <w:sz w:val="28"/>
              </w:rPr>
            </w:pPr>
            <w:r w:rsidRPr="00095AEF">
              <w:rPr>
                <w:rFonts w:ascii="Garamond" w:hAnsi="Garamond" w:cstheme="majorHAnsi"/>
                <w:color w:val="000000"/>
                <w:sz w:val="28"/>
              </w:rPr>
              <w:t>Restituisce la lista dei locali in quella zona</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Entry Condition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L’utente ha selezionato il tipo di ricerca per luogo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 xml:space="preserve">Exit Conditions </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Il sistema ritorna il risultato della ricerca</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Exception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sz w:val="28"/>
              </w:rPr>
            </w:pPr>
            <w:r w:rsidRPr="00095AEF">
              <w:rPr>
                <w:rFonts w:ascii="Garamond" w:hAnsi="Garamond" w:cstheme="majorHAnsi"/>
                <w:sz w:val="28"/>
              </w:rPr>
              <w:t>Nel punto 2 in caso di riscontro positivo che il luogo è già stato ricercato, esegue caso d’uso “Verifica</w:t>
            </w:r>
            <w:r w:rsidR="005777C0" w:rsidRPr="00095AEF">
              <w:rPr>
                <w:rFonts w:ascii="Garamond" w:hAnsi="Garamond" w:cstheme="majorHAnsi"/>
                <w:sz w:val="28"/>
              </w:rPr>
              <w:t xml:space="preserve"> </w:t>
            </w:r>
            <w:r w:rsidRPr="00095AEF">
              <w:rPr>
                <w:rFonts w:ascii="Garamond" w:hAnsi="Garamond" w:cstheme="majorHAnsi"/>
                <w:sz w:val="28"/>
              </w:rPr>
              <w:t>luogo</w:t>
            </w:r>
            <w:r w:rsidR="005777C0" w:rsidRPr="00095AEF">
              <w:rPr>
                <w:rFonts w:ascii="Garamond" w:hAnsi="Garamond" w:cstheme="majorHAnsi"/>
                <w:sz w:val="28"/>
              </w:rPr>
              <w:t xml:space="preserve"> </w:t>
            </w:r>
            <w:r w:rsidRPr="00095AEF">
              <w:rPr>
                <w:rFonts w:ascii="Garamond" w:hAnsi="Garamond" w:cstheme="majorHAnsi"/>
                <w:sz w:val="28"/>
              </w:rPr>
              <w:t>(Presente)”</w:t>
            </w:r>
          </w:p>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sz w:val="28"/>
              </w:rPr>
            </w:pPr>
            <w:r w:rsidRPr="00095AEF">
              <w:rPr>
                <w:rFonts w:ascii="Garamond" w:hAnsi="Garamond" w:cstheme="majorHAnsi"/>
                <w:sz w:val="28"/>
              </w:rPr>
              <w:t>Nel punto 2 in caso di riscontro negativo che il luogo inserito è sbagliato, esegue caso d’uso “Verifica luogo</w:t>
            </w:r>
            <w:r w:rsidR="005777C0" w:rsidRPr="00095AEF">
              <w:rPr>
                <w:rFonts w:ascii="Garamond" w:hAnsi="Garamond" w:cstheme="majorHAnsi"/>
                <w:sz w:val="28"/>
              </w:rPr>
              <w:t xml:space="preserve"> </w:t>
            </w:r>
            <w:r w:rsidRPr="00095AEF">
              <w:rPr>
                <w:rFonts w:ascii="Garamond" w:hAnsi="Garamond" w:cstheme="majorHAnsi"/>
                <w:sz w:val="28"/>
              </w:rPr>
              <w:t>(Sbagliato)”</w:t>
            </w:r>
          </w:p>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sz w:val="28"/>
              </w:rPr>
            </w:pPr>
            <w:r w:rsidRPr="00095AEF">
              <w:rPr>
                <w:rFonts w:ascii="Garamond" w:hAnsi="Garamond" w:cstheme="majorHAnsi"/>
                <w:sz w:val="28"/>
              </w:rPr>
              <w:t>Nel punto 2 in caso di riscontro positivo che il luogo ancora non è stato ricercato, esegue caso d’uso “Verifica luogo</w:t>
            </w:r>
            <w:r w:rsidR="005777C0" w:rsidRPr="00095AEF">
              <w:rPr>
                <w:rFonts w:ascii="Garamond" w:hAnsi="Garamond" w:cstheme="majorHAnsi"/>
                <w:sz w:val="28"/>
              </w:rPr>
              <w:t xml:space="preserve"> </w:t>
            </w:r>
            <w:r w:rsidRPr="00095AEF">
              <w:rPr>
                <w:rFonts w:ascii="Garamond" w:hAnsi="Garamond" w:cstheme="majorHAnsi"/>
                <w:sz w:val="28"/>
              </w:rPr>
              <w:t>(Non Presente)”</w:t>
            </w:r>
          </w:p>
        </w:tc>
      </w:tr>
    </w:tbl>
    <w:p w:rsidR="00EB1F2D" w:rsidRPr="00E27B24" w:rsidRDefault="00EB1F2D" w:rsidP="00E16E71">
      <w:pPr>
        <w:spacing w:after="160" w:line="259" w:lineRule="auto"/>
        <w:rPr>
          <w:rFonts w:asciiTheme="majorHAnsi" w:hAnsiTheme="majorHAnsi" w:cstheme="majorHAnsi"/>
          <w:b/>
        </w:rPr>
      </w:pPr>
    </w:p>
    <w:p w:rsidR="00EB1F2D" w:rsidRPr="00E27B24" w:rsidRDefault="00EB1F2D" w:rsidP="00EB1F2D">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Nome Caso d’uso</w:t>
            </w:r>
          </w:p>
        </w:tc>
        <w:tc>
          <w:tcPr>
            <w:tcW w:w="6513" w:type="dxa"/>
          </w:tcPr>
          <w:p w:rsidR="00EB1F2D" w:rsidRPr="00095AEF" w:rsidRDefault="00EB1F2D" w:rsidP="00014597">
            <w:pPr>
              <w:pStyle w:val="Paragrafoelenco"/>
              <w:ind w:left="0"/>
              <w:rPr>
                <w:rFonts w:ascii="Garamond" w:hAnsi="Garamond" w:cstheme="majorHAnsi"/>
                <w:sz w:val="28"/>
                <w:u w:val="single"/>
              </w:rPr>
            </w:pPr>
            <w:r w:rsidRPr="00095AEF">
              <w:rPr>
                <w:rFonts w:ascii="Garamond" w:hAnsi="Garamond" w:cstheme="majorHAnsi"/>
                <w:sz w:val="28"/>
                <w:u w:val="single"/>
              </w:rPr>
              <w:t>Verifica luogo (Presente)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Attori</w:t>
            </w:r>
          </w:p>
        </w:tc>
        <w:tc>
          <w:tcPr>
            <w:tcW w:w="6513" w:type="dxa"/>
          </w:tcPr>
          <w:p w:rsidR="00EB1F2D" w:rsidRPr="00095AEF" w:rsidRDefault="00EB1F2D" w:rsidP="00014597">
            <w:pPr>
              <w:pStyle w:val="Paragrafoelenco"/>
              <w:ind w:left="0"/>
              <w:rPr>
                <w:rFonts w:ascii="Garamond" w:hAnsi="Garamond" w:cstheme="majorHAnsi"/>
                <w:sz w:val="28"/>
                <w:u w:val="single"/>
              </w:rPr>
            </w:pPr>
            <w:proofErr w:type="spellStart"/>
            <w:r w:rsidRPr="00095AEF">
              <w:rPr>
                <w:rFonts w:ascii="Garamond" w:hAnsi="Garamond" w:cstheme="majorHAnsi"/>
                <w:sz w:val="28"/>
                <w:u w:val="single"/>
              </w:rPr>
              <w:t>Geocoder</w:t>
            </w:r>
            <w:proofErr w:type="spellEnd"/>
            <w:r w:rsidRPr="00095AEF">
              <w:rPr>
                <w:rFonts w:ascii="Garamond" w:hAnsi="Garamond" w:cstheme="majorHAnsi"/>
                <w:sz w:val="28"/>
                <w:u w:val="single"/>
              </w:rPr>
              <w:t xml:space="preserve"> API</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Flusso di eventi</w:t>
            </w:r>
          </w:p>
        </w:tc>
        <w:tc>
          <w:tcPr>
            <w:tcW w:w="6513" w:type="dxa"/>
          </w:tcPr>
          <w:p w:rsidR="00EB1F2D" w:rsidRPr="00095AEF" w:rsidRDefault="00EB1F2D" w:rsidP="00EB1F2D">
            <w:pPr>
              <w:pStyle w:val="NormaleWeb"/>
              <w:numPr>
                <w:ilvl w:val="0"/>
                <w:numId w:val="36"/>
              </w:numPr>
              <w:spacing w:before="0" w:beforeAutospacing="0" w:after="0" w:afterAutospacing="0"/>
              <w:rPr>
                <w:rFonts w:ascii="Garamond" w:hAnsi="Garamond" w:cstheme="majorHAnsi"/>
                <w:sz w:val="28"/>
              </w:rPr>
            </w:pPr>
            <w:r w:rsidRPr="00095AEF">
              <w:rPr>
                <w:rFonts w:ascii="Garamond" w:hAnsi="Garamond" w:cstheme="majorHAnsi"/>
                <w:color w:val="000000"/>
                <w:sz w:val="28"/>
              </w:rPr>
              <w:t xml:space="preserve">L’utente in caso di riscontro positivo, interroga </w:t>
            </w:r>
            <w:proofErr w:type="spellStart"/>
            <w:r w:rsidRPr="00095AEF">
              <w:rPr>
                <w:rFonts w:ascii="Garamond" w:hAnsi="Garamond" w:cstheme="majorHAnsi"/>
                <w:color w:val="000000"/>
                <w:sz w:val="28"/>
              </w:rPr>
              <w:t>Geocoder</w:t>
            </w:r>
            <w:proofErr w:type="spellEnd"/>
            <w:r w:rsidRPr="00095AEF">
              <w:rPr>
                <w:rFonts w:ascii="Garamond" w:hAnsi="Garamond" w:cstheme="majorHAnsi"/>
                <w:color w:val="000000"/>
                <w:sz w:val="28"/>
              </w:rPr>
              <w:t xml:space="preserve"> API</w:t>
            </w:r>
          </w:p>
          <w:p w:rsidR="00EB1F2D" w:rsidRPr="00095AEF" w:rsidRDefault="00EB1F2D" w:rsidP="00EB1F2D">
            <w:pPr>
              <w:pStyle w:val="NormaleWeb"/>
              <w:numPr>
                <w:ilvl w:val="0"/>
                <w:numId w:val="36"/>
              </w:numPr>
              <w:spacing w:before="0" w:beforeAutospacing="0" w:after="0" w:afterAutospacing="0"/>
              <w:rPr>
                <w:rFonts w:ascii="Garamond" w:hAnsi="Garamond" w:cstheme="majorHAnsi"/>
                <w:sz w:val="28"/>
              </w:rPr>
            </w:pPr>
            <w:r w:rsidRPr="00095AEF">
              <w:rPr>
                <w:rFonts w:ascii="Garamond" w:hAnsi="Garamond" w:cstheme="majorHAnsi"/>
                <w:color w:val="000000"/>
                <w:sz w:val="28"/>
              </w:rPr>
              <w:t>Memorizza il luogo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Entry Condition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color w:val="000000"/>
                <w:sz w:val="28"/>
              </w:rPr>
              <w:t>Presa in input di un luogo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 xml:space="preserve">Exit Condition </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Il sistema scrive il luogo sul database</w:t>
            </w:r>
          </w:p>
        </w:tc>
      </w:tr>
    </w:tbl>
    <w:p w:rsidR="00EB1F2D" w:rsidRDefault="00EB1F2D" w:rsidP="00EB1F2D">
      <w:pPr>
        <w:rPr>
          <w:rFonts w:asciiTheme="majorHAnsi" w:hAnsiTheme="majorHAnsi" w:cstheme="majorHAnsi"/>
          <w:b/>
          <w:sz w:val="36"/>
          <w:u w:val="single"/>
        </w:rPr>
      </w:pPr>
    </w:p>
    <w:p w:rsidR="00095AEF" w:rsidRPr="00E27B24" w:rsidRDefault="00095AEF" w:rsidP="00EB1F2D">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Nome Caso d’uso</w:t>
            </w:r>
          </w:p>
        </w:tc>
        <w:tc>
          <w:tcPr>
            <w:tcW w:w="6513" w:type="dxa"/>
          </w:tcPr>
          <w:p w:rsidR="00EB1F2D" w:rsidRPr="00095AEF" w:rsidRDefault="00EB1F2D" w:rsidP="00014597">
            <w:pPr>
              <w:pStyle w:val="Paragrafoelenco"/>
              <w:ind w:left="0"/>
              <w:rPr>
                <w:rFonts w:ascii="Garamond" w:hAnsi="Garamond" w:cstheme="majorHAnsi"/>
                <w:sz w:val="28"/>
                <w:u w:val="single"/>
              </w:rPr>
            </w:pPr>
            <w:r w:rsidRPr="00095AEF">
              <w:rPr>
                <w:rFonts w:ascii="Garamond" w:hAnsi="Garamond" w:cstheme="majorHAnsi"/>
                <w:sz w:val="28"/>
                <w:u w:val="single"/>
              </w:rPr>
              <w:t>Verifica luogo (Sbagliato)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Attori</w:t>
            </w:r>
          </w:p>
        </w:tc>
        <w:tc>
          <w:tcPr>
            <w:tcW w:w="6513" w:type="dxa"/>
          </w:tcPr>
          <w:p w:rsidR="00EB1F2D" w:rsidRPr="00095AEF" w:rsidRDefault="00EB1F2D" w:rsidP="00014597">
            <w:pPr>
              <w:pStyle w:val="Paragrafoelenco"/>
              <w:ind w:left="0"/>
              <w:rPr>
                <w:rFonts w:ascii="Garamond" w:hAnsi="Garamond" w:cstheme="majorHAnsi"/>
                <w:sz w:val="28"/>
                <w:u w:val="single"/>
              </w:rPr>
            </w:pPr>
            <w:proofErr w:type="spellStart"/>
            <w:r w:rsidRPr="00095AEF">
              <w:rPr>
                <w:rFonts w:ascii="Garamond" w:hAnsi="Garamond" w:cstheme="majorHAnsi"/>
                <w:sz w:val="28"/>
                <w:u w:val="single"/>
              </w:rPr>
              <w:t>Geocoder</w:t>
            </w:r>
            <w:proofErr w:type="spellEnd"/>
            <w:r w:rsidRPr="00095AEF">
              <w:rPr>
                <w:rFonts w:ascii="Garamond" w:hAnsi="Garamond" w:cstheme="majorHAnsi"/>
                <w:sz w:val="28"/>
                <w:u w:val="single"/>
              </w:rPr>
              <w:t xml:space="preserve"> API</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Flusso di eventi</w:t>
            </w:r>
          </w:p>
        </w:tc>
        <w:tc>
          <w:tcPr>
            <w:tcW w:w="6513" w:type="dxa"/>
          </w:tcPr>
          <w:p w:rsidR="00EB1F2D" w:rsidRPr="00095AEF" w:rsidRDefault="00EB1F2D" w:rsidP="00EB1F2D">
            <w:pPr>
              <w:pStyle w:val="NormaleWeb"/>
              <w:numPr>
                <w:ilvl w:val="0"/>
                <w:numId w:val="37"/>
              </w:numPr>
              <w:spacing w:before="0" w:beforeAutospacing="0" w:after="0" w:afterAutospacing="0"/>
              <w:rPr>
                <w:rFonts w:ascii="Garamond" w:hAnsi="Garamond" w:cstheme="majorHAnsi"/>
                <w:sz w:val="28"/>
              </w:rPr>
            </w:pPr>
            <w:r w:rsidRPr="00095AEF">
              <w:rPr>
                <w:rFonts w:ascii="Garamond" w:hAnsi="Garamond" w:cstheme="majorHAnsi"/>
                <w:color w:val="000000"/>
                <w:sz w:val="28"/>
              </w:rPr>
              <w:t xml:space="preserve">L’utente in caso di riscontro negativo, interroga </w:t>
            </w:r>
            <w:proofErr w:type="spellStart"/>
            <w:r w:rsidRPr="00095AEF">
              <w:rPr>
                <w:rFonts w:ascii="Garamond" w:hAnsi="Garamond" w:cstheme="majorHAnsi"/>
                <w:color w:val="000000"/>
                <w:sz w:val="28"/>
              </w:rPr>
              <w:t>Geocoder</w:t>
            </w:r>
            <w:proofErr w:type="spellEnd"/>
            <w:r w:rsidRPr="00095AEF">
              <w:rPr>
                <w:rFonts w:ascii="Garamond" w:hAnsi="Garamond" w:cstheme="majorHAnsi"/>
                <w:color w:val="000000"/>
                <w:sz w:val="28"/>
              </w:rPr>
              <w:t xml:space="preserve"> API</w:t>
            </w:r>
          </w:p>
          <w:p w:rsidR="00EB1F2D" w:rsidRPr="00095AEF" w:rsidRDefault="00EB1F2D" w:rsidP="00EB1F2D">
            <w:pPr>
              <w:pStyle w:val="NormaleWeb"/>
              <w:numPr>
                <w:ilvl w:val="0"/>
                <w:numId w:val="37"/>
              </w:numPr>
              <w:spacing w:before="0" w:beforeAutospacing="0" w:after="0" w:afterAutospacing="0"/>
              <w:rPr>
                <w:rFonts w:ascii="Garamond" w:hAnsi="Garamond" w:cstheme="majorHAnsi"/>
                <w:sz w:val="28"/>
              </w:rPr>
            </w:pPr>
            <w:r w:rsidRPr="00095AEF">
              <w:rPr>
                <w:rFonts w:ascii="Garamond" w:hAnsi="Garamond" w:cstheme="majorHAnsi"/>
                <w:color w:val="000000"/>
                <w:sz w:val="28"/>
              </w:rPr>
              <w:t>Restituisce che il luogo inserito è sbagliato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Entry Condition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color w:val="000000"/>
                <w:sz w:val="28"/>
              </w:rPr>
              <w:t>Presa in input di un luogo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 xml:space="preserve">Exit Condition </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Il sistema restituisce che è scorretto</w:t>
            </w:r>
          </w:p>
        </w:tc>
      </w:tr>
    </w:tbl>
    <w:p w:rsidR="00771439" w:rsidRPr="00E27B24" w:rsidRDefault="00771439" w:rsidP="00EB1F2D">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lastRenderedPageBreak/>
              <w:t>Nome Caso d’uso</w:t>
            </w:r>
          </w:p>
        </w:tc>
        <w:tc>
          <w:tcPr>
            <w:tcW w:w="6513" w:type="dxa"/>
          </w:tcPr>
          <w:p w:rsidR="00EB1F2D" w:rsidRPr="00095AEF" w:rsidRDefault="00EB1F2D" w:rsidP="00014597">
            <w:pPr>
              <w:pStyle w:val="Paragrafoelenco"/>
              <w:ind w:left="0"/>
              <w:rPr>
                <w:rFonts w:ascii="Garamond" w:hAnsi="Garamond" w:cstheme="majorHAnsi"/>
                <w:sz w:val="28"/>
                <w:u w:val="single"/>
              </w:rPr>
            </w:pPr>
            <w:r w:rsidRPr="00095AEF">
              <w:rPr>
                <w:rFonts w:ascii="Garamond" w:hAnsi="Garamond" w:cstheme="majorHAnsi"/>
                <w:sz w:val="28"/>
                <w:u w:val="single"/>
              </w:rPr>
              <w:t>Verifica luogo (Presente)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Attori</w:t>
            </w:r>
          </w:p>
        </w:tc>
        <w:tc>
          <w:tcPr>
            <w:tcW w:w="6513" w:type="dxa"/>
          </w:tcPr>
          <w:p w:rsidR="00EB1F2D" w:rsidRPr="00095AEF" w:rsidRDefault="00EB1F2D" w:rsidP="00014597">
            <w:pPr>
              <w:pStyle w:val="Paragrafoelenco"/>
              <w:ind w:left="0"/>
              <w:rPr>
                <w:rFonts w:ascii="Garamond" w:hAnsi="Garamond" w:cstheme="majorHAnsi"/>
                <w:sz w:val="28"/>
                <w:u w:val="single"/>
              </w:rPr>
            </w:pPr>
            <w:proofErr w:type="spellStart"/>
            <w:r w:rsidRPr="00095AEF">
              <w:rPr>
                <w:rFonts w:ascii="Garamond" w:hAnsi="Garamond" w:cstheme="majorHAnsi"/>
                <w:sz w:val="28"/>
                <w:u w:val="single"/>
              </w:rPr>
              <w:t>Geocoder</w:t>
            </w:r>
            <w:proofErr w:type="spellEnd"/>
            <w:r w:rsidRPr="00095AEF">
              <w:rPr>
                <w:rFonts w:ascii="Garamond" w:hAnsi="Garamond" w:cstheme="majorHAnsi"/>
                <w:sz w:val="28"/>
                <w:u w:val="single"/>
              </w:rPr>
              <w:t xml:space="preserve"> API</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Flusso di eventi</w:t>
            </w:r>
          </w:p>
        </w:tc>
        <w:tc>
          <w:tcPr>
            <w:tcW w:w="6513" w:type="dxa"/>
          </w:tcPr>
          <w:p w:rsidR="00EB1F2D" w:rsidRPr="00095AEF" w:rsidRDefault="00EB1F2D" w:rsidP="00EB1F2D">
            <w:pPr>
              <w:pStyle w:val="NormaleWeb"/>
              <w:numPr>
                <w:ilvl w:val="0"/>
                <w:numId w:val="36"/>
              </w:numPr>
              <w:spacing w:before="0" w:beforeAutospacing="0" w:after="0" w:afterAutospacing="0"/>
              <w:rPr>
                <w:rFonts w:ascii="Garamond" w:hAnsi="Garamond" w:cstheme="majorHAnsi"/>
                <w:sz w:val="28"/>
              </w:rPr>
            </w:pPr>
            <w:r w:rsidRPr="00095AEF">
              <w:rPr>
                <w:rFonts w:ascii="Garamond" w:hAnsi="Garamond" w:cstheme="majorHAnsi"/>
                <w:color w:val="000000"/>
                <w:sz w:val="28"/>
              </w:rPr>
              <w:t xml:space="preserve">L’utente in caso di riscontro positivo, interroga </w:t>
            </w:r>
            <w:proofErr w:type="spellStart"/>
            <w:r w:rsidRPr="00095AEF">
              <w:rPr>
                <w:rFonts w:ascii="Garamond" w:hAnsi="Garamond" w:cstheme="majorHAnsi"/>
                <w:color w:val="000000"/>
                <w:sz w:val="28"/>
              </w:rPr>
              <w:t>Geocoder</w:t>
            </w:r>
            <w:proofErr w:type="spellEnd"/>
            <w:r w:rsidRPr="00095AEF">
              <w:rPr>
                <w:rFonts w:ascii="Garamond" w:hAnsi="Garamond" w:cstheme="majorHAnsi"/>
                <w:color w:val="000000"/>
                <w:sz w:val="28"/>
              </w:rPr>
              <w:t xml:space="preserve"> API</w:t>
            </w:r>
          </w:p>
          <w:p w:rsidR="00EB1F2D" w:rsidRPr="00095AEF" w:rsidRDefault="00EB1F2D" w:rsidP="00EB1F2D">
            <w:pPr>
              <w:pStyle w:val="NormaleWeb"/>
              <w:numPr>
                <w:ilvl w:val="0"/>
                <w:numId w:val="36"/>
              </w:numPr>
              <w:spacing w:before="0" w:beforeAutospacing="0" w:after="0" w:afterAutospacing="0"/>
              <w:rPr>
                <w:rFonts w:ascii="Garamond" w:hAnsi="Garamond" w:cstheme="majorHAnsi"/>
                <w:sz w:val="28"/>
              </w:rPr>
            </w:pPr>
            <w:r w:rsidRPr="00095AEF">
              <w:rPr>
                <w:rFonts w:ascii="Garamond" w:hAnsi="Garamond" w:cstheme="majorHAnsi"/>
                <w:color w:val="000000"/>
                <w:sz w:val="28"/>
              </w:rPr>
              <w:t>Memorizza il luogo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Entry Condition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color w:val="000000"/>
                <w:sz w:val="28"/>
              </w:rPr>
              <w:t>Presa in input di un luogo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 xml:space="preserve">Exit Condition </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Il sistema scrive il luogo sul database</w:t>
            </w:r>
          </w:p>
        </w:tc>
      </w:tr>
    </w:tbl>
    <w:p w:rsidR="00EB1F2D" w:rsidRPr="00E27B24" w:rsidRDefault="00EB1F2D" w:rsidP="00EB1F2D">
      <w:pPr>
        <w:rPr>
          <w:rFonts w:asciiTheme="majorHAnsi" w:hAnsiTheme="majorHAnsi" w:cstheme="majorHAnsi"/>
          <w:b/>
          <w:sz w:val="36"/>
          <w:u w:val="single"/>
        </w:rPr>
      </w:pPr>
    </w:p>
    <w:p w:rsidR="00EB1F2D" w:rsidRPr="00E27B24" w:rsidRDefault="00EB1F2D" w:rsidP="00EB1F2D">
      <w:pPr>
        <w:rPr>
          <w:rFonts w:asciiTheme="majorHAnsi" w:hAnsiTheme="majorHAnsi" w:cstheme="majorHAnsi"/>
          <w:b/>
          <w:sz w:val="36"/>
          <w:u w:val="single"/>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Nome Caso d’uso</w:t>
            </w:r>
          </w:p>
        </w:tc>
        <w:tc>
          <w:tcPr>
            <w:tcW w:w="6513" w:type="dxa"/>
          </w:tcPr>
          <w:p w:rsidR="00EB1F2D" w:rsidRPr="00095AEF" w:rsidRDefault="00EB1F2D" w:rsidP="00014597">
            <w:pPr>
              <w:pStyle w:val="Paragrafoelenco"/>
              <w:ind w:left="0"/>
              <w:rPr>
                <w:rFonts w:ascii="Garamond" w:hAnsi="Garamond" w:cstheme="majorHAnsi"/>
                <w:sz w:val="28"/>
                <w:u w:val="single"/>
              </w:rPr>
            </w:pPr>
            <w:r w:rsidRPr="00095AEF">
              <w:rPr>
                <w:rFonts w:ascii="Garamond" w:hAnsi="Garamond" w:cstheme="majorHAnsi"/>
                <w:sz w:val="28"/>
                <w:u w:val="single"/>
              </w:rPr>
              <w:t>Verifica luogo (Sbagliato)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Attori</w:t>
            </w:r>
          </w:p>
        </w:tc>
        <w:tc>
          <w:tcPr>
            <w:tcW w:w="6513" w:type="dxa"/>
          </w:tcPr>
          <w:p w:rsidR="00EB1F2D" w:rsidRPr="00095AEF" w:rsidRDefault="00EB1F2D" w:rsidP="00014597">
            <w:pPr>
              <w:pStyle w:val="Paragrafoelenco"/>
              <w:ind w:left="0"/>
              <w:rPr>
                <w:rFonts w:ascii="Garamond" w:hAnsi="Garamond" w:cstheme="majorHAnsi"/>
                <w:sz w:val="28"/>
                <w:u w:val="single"/>
              </w:rPr>
            </w:pPr>
            <w:proofErr w:type="spellStart"/>
            <w:r w:rsidRPr="00095AEF">
              <w:rPr>
                <w:rFonts w:ascii="Garamond" w:hAnsi="Garamond" w:cstheme="majorHAnsi"/>
                <w:sz w:val="28"/>
                <w:u w:val="single"/>
              </w:rPr>
              <w:t>Geocoder</w:t>
            </w:r>
            <w:proofErr w:type="spellEnd"/>
            <w:r w:rsidRPr="00095AEF">
              <w:rPr>
                <w:rFonts w:ascii="Garamond" w:hAnsi="Garamond" w:cstheme="majorHAnsi"/>
                <w:sz w:val="28"/>
                <w:u w:val="single"/>
              </w:rPr>
              <w:t xml:space="preserve"> API</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Flusso di eventi</w:t>
            </w:r>
          </w:p>
        </w:tc>
        <w:tc>
          <w:tcPr>
            <w:tcW w:w="6513" w:type="dxa"/>
          </w:tcPr>
          <w:p w:rsidR="00EB1F2D" w:rsidRPr="00095AEF" w:rsidRDefault="00EB1F2D" w:rsidP="00EB1F2D">
            <w:pPr>
              <w:pStyle w:val="NormaleWeb"/>
              <w:numPr>
                <w:ilvl w:val="0"/>
                <w:numId w:val="37"/>
              </w:numPr>
              <w:spacing w:before="0" w:beforeAutospacing="0" w:after="0" w:afterAutospacing="0"/>
              <w:rPr>
                <w:rFonts w:ascii="Garamond" w:hAnsi="Garamond" w:cstheme="majorHAnsi"/>
                <w:sz w:val="28"/>
              </w:rPr>
            </w:pPr>
            <w:r w:rsidRPr="00095AEF">
              <w:rPr>
                <w:rFonts w:ascii="Garamond" w:hAnsi="Garamond" w:cstheme="majorHAnsi"/>
                <w:color w:val="000000"/>
                <w:sz w:val="28"/>
              </w:rPr>
              <w:t xml:space="preserve">L’utente in caso di riscontro negativo, interroga </w:t>
            </w:r>
            <w:proofErr w:type="spellStart"/>
            <w:r w:rsidRPr="00095AEF">
              <w:rPr>
                <w:rFonts w:ascii="Garamond" w:hAnsi="Garamond" w:cstheme="majorHAnsi"/>
                <w:color w:val="000000"/>
                <w:sz w:val="28"/>
              </w:rPr>
              <w:t>Geocoder</w:t>
            </w:r>
            <w:proofErr w:type="spellEnd"/>
            <w:r w:rsidRPr="00095AEF">
              <w:rPr>
                <w:rFonts w:ascii="Garamond" w:hAnsi="Garamond" w:cstheme="majorHAnsi"/>
                <w:color w:val="000000"/>
                <w:sz w:val="28"/>
              </w:rPr>
              <w:t xml:space="preserve"> API</w:t>
            </w:r>
          </w:p>
          <w:p w:rsidR="00EB1F2D" w:rsidRPr="00095AEF" w:rsidRDefault="00EB1F2D" w:rsidP="00EB1F2D">
            <w:pPr>
              <w:pStyle w:val="NormaleWeb"/>
              <w:numPr>
                <w:ilvl w:val="0"/>
                <w:numId w:val="37"/>
              </w:numPr>
              <w:spacing w:before="0" w:beforeAutospacing="0" w:after="0" w:afterAutospacing="0"/>
              <w:rPr>
                <w:rFonts w:ascii="Garamond" w:hAnsi="Garamond" w:cstheme="majorHAnsi"/>
                <w:sz w:val="28"/>
              </w:rPr>
            </w:pPr>
            <w:r w:rsidRPr="00095AEF">
              <w:rPr>
                <w:rFonts w:ascii="Garamond" w:hAnsi="Garamond" w:cstheme="majorHAnsi"/>
                <w:color w:val="000000"/>
                <w:sz w:val="28"/>
              </w:rPr>
              <w:t>Restituisce che il luogo inserito è sbagliato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Entry Condition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color w:val="000000"/>
                <w:sz w:val="28"/>
              </w:rPr>
              <w:t>Presa in input di un luogo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 xml:space="preserve">Exit Condition </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Il sistema restituisce che è scorretto</w:t>
            </w:r>
          </w:p>
        </w:tc>
      </w:tr>
    </w:tbl>
    <w:p w:rsidR="005777C0" w:rsidRDefault="005777C0" w:rsidP="00E16E71">
      <w:pPr>
        <w:spacing w:after="160" w:line="259" w:lineRule="auto"/>
        <w:rPr>
          <w:rFonts w:asciiTheme="majorHAnsi" w:hAnsiTheme="majorHAnsi" w:cstheme="majorHAnsi"/>
          <w:b/>
        </w:rPr>
      </w:pPr>
    </w:p>
    <w:p w:rsidR="00095AEF" w:rsidRPr="00E27B24" w:rsidRDefault="00095AEF" w:rsidP="00E16E71">
      <w:pPr>
        <w:spacing w:after="160" w:line="259" w:lineRule="auto"/>
        <w:rPr>
          <w:rFonts w:asciiTheme="majorHAnsi" w:hAnsiTheme="majorHAnsi" w:cstheme="majorHAnsi"/>
          <w:b/>
        </w:rPr>
      </w:pPr>
    </w:p>
    <w:tbl>
      <w:tblPr>
        <w:tblStyle w:val="Grigliatabella"/>
        <w:tblW w:w="0" w:type="auto"/>
        <w:tblInd w:w="643" w:type="dxa"/>
        <w:tblBorders>
          <w:left w:val="none" w:sz="0" w:space="0" w:color="auto"/>
          <w:right w:val="none" w:sz="0" w:space="0" w:color="auto"/>
        </w:tblBorders>
        <w:tblLook w:val="04A0" w:firstRow="1" w:lastRow="0" w:firstColumn="1" w:lastColumn="0" w:noHBand="0" w:noVBand="1"/>
      </w:tblPr>
      <w:tblGrid>
        <w:gridCol w:w="2476"/>
        <w:gridCol w:w="6513"/>
      </w:tblGrid>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Nome Caso d’uso</w:t>
            </w:r>
          </w:p>
        </w:tc>
        <w:tc>
          <w:tcPr>
            <w:tcW w:w="6513" w:type="dxa"/>
          </w:tcPr>
          <w:p w:rsidR="00EB1F2D" w:rsidRPr="00095AEF" w:rsidRDefault="00EB1F2D" w:rsidP="00014597">
            <w:pPr>
              <w:pStyle w:val="Paragrafoelenco"/>
              <w:ind w:left="0"/>
              <w:rPr>
                <w:rFonts w:ascii="Garamond" w:hAnsi="Garamond" w:cstheme="majorHAnsi"/>
                <w:sz w:val="28"/>
                <w:u w:val="single"/>
              </w:rPr>
            </w:pPr>
            <w:r w:rsidRPr="00095AEF">
              <w:rPr>
                <w:rFonts w:ascii="Garamond" w:hAnsi="Garamond" w:cstheme="majorHAnsi"/>
                <w:sz w:val="28"/>
                <w:u w:val="single"/>
              </w:rPr>
              <w:t>Verifica luogo (Non Presente)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Attori</w:t>
            </w:r>
          </w:p>
        </w:tc>
        <w:tc>
          <w:tcPr>
            <w:tcW w:w="6513" w:type="dxa"/>
          </w:tcPr>
          <w:p w:rsidR="00EB1F2D" w:rsidRPr="00095AEF" w:rsidRDefault="00EB1F2D" w:rsidP="00014597">
            <w:pPr>
              <w:pStyle w:val="Paragrafoelenco"/>
              <w:ind w:left="0"/>
              <w:rPr>
                <w:rFonts w:ascii="Garamond" w:hAnsi="Garamond" w:cstheme="majorHAnsi"/>
                <w:sz w:val="28"/>
                <w:u w:val="single"/>
              </w:rPr>
            </w:pPr>
            <w:proofErr w:type="spellStart"/>
            <w:r w:rsidRPr="00095AEF">
              <w:rPr>
                <w:rFonts w:ascii="Garamond" w:hAnsi="Garamond" w:cstheme="majorHAnsi"/>
                <w:sz w:val="28"/>
                <w:u w:val="single"/>
              </w:rPr>
              <w:t>Geocoder</w:t>
            </w:r>
            <w:proofErr w:type="spellEnd"/>
            <w:r w:rsidRPr="00095AEF">
              <w:rPr>
                <w:rFonts w:ascii="Garamond" w:hAnsi="Garamond" w:cstheme="majorHAnsi"/>
                <w:sz w:val="28"/>
                <w:u w:val="single"/>
              </w:rPr>
              <w:t xml:space="preserve"> API</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Flusso di eventi</w:t>
            </w:r>
          </w:p>
        </w:tc>
        <w:tc>
          <w:tcPr>
            <w:tcW w:w="6513" w:type="dxa"/>
          </w:tcPr>
          <w:p w:rsidR="00EB1F2D" w:rsidRPr="00095AEF" w:rsidRDefault="00EB1F2D" w:rsidP="00EB1F2D">
            <w:pPr>
              <w:pStyle w:val="NormaleWeb"/>
              <w:numPr>
                <w:ilvl w:val="0"/>
                <w:numId w:val="38"/>
              </w:numPr>
              <w:spacing w:before="0" w:beforeAutospacing="0" w:after="0" w:afterAutospacing="0"/>
              <w:rPr>
                <w:rFonts w:ascii="Garamond" w:hAnsi="Garamond" w:cstheme="majorHAnsi"/>
                <w:sz w:val="28"/>
              </w:rPr>
            </w:pPr>
            <w:r w:rsidRPr="00095AEF">
              <w:rPr>
                <w:rFonts w:ascii="Garamond" w:hAnsi="Garamond" w:cstheme="majorHAnsi"/>
                <w:color w:val="000000"/>
                <w:sz w:val="28"/>
              </w:rPr>
              <w:t xml:space="preserve">L’utente in caso di riscontro negativo, interroga </w:t>
            </w:r>
            <w:proofErr w:type="spellStart"/>
            <w:r w:rsidRPr="00095AEF">
              <w:rPr>
                <w:rFonts w:ascii="Garamond" w:hAnsi="Garamond" w:cstheme="majorHAnsi"/>
                <w:color w:val="000000"/>
                <w:sz w:val="28"/>
              </w:rPr>
              <w:t>Geocoder</w:t>
            </w:r>
            <w:proofErr w:type="spellEnd"/>
            <w:r w:rsidRPr="00095AEF">
              <w:rPr>
                <w:rFonts w:ascii="Garamond" w:hAnsi="Garamond" w:cstheme="majorHAnsi"/>
                <w:color w:val="000000"/>
                <w:sz w:val="28"/>
              </w:rPr>
              <w:t xml:space="preserve"> API</w:t>
            </w:r>
          </w:p>
          <w:p w:rsidR="00EB1F2D" w:rsidRPr="00095AEF" w:rsidRDefault="00EB1F2D" w:rsidP="00EB1F2D">
            <w:pPr>
              <w:pStyle w:val="NormaleWeb"/>
              <w:numPr>
                <w:ilvl w:val="0"/>
                <w:numId w:val="38"/>
              </w:numPr>
              <w:spacing w:before="0" w:beforeAutospacing="0" w:after="0" w:afterAutospacing="0"/>
              <w:rPr>
                <w:rFonts w:ascii="Garamond" w:hAnsi="Garamond" w:cstheme="majorHAnsi"/>
                <w:sz w:val="28"/>
              </w:rPr>
            </w:pPr>
            <w:r w:rsidRPr="00095AEF">
              <w:rPr>
                <w:rFonts w:ascii="Garamond" w:hAnsi="Garamond" w:cstheme="majorHAnsi"/>
                <w:color w:val="000000"/>
                <w:sz w:val="28"/>
              </w:rPr>
              <w:t>Trasforma il luogo in latitudine e longitudine</w:t>
            </w:r>
          </w:p>
          <w:p w:rsidR="00EB1F2D" w:rsidRPr="00095AEF" w:rsidRDefault="00EB1F2D" w:rsidP="00EB1F2D">
            <w:pPr>
              <w:pStyle w:val="NormaleWeb"/>
              <w:numPr>
                <w:ilvl w:val="0"/>
                <w:numId w:val="38"/>
              </w:numPr>
              <w:spacing w:before="0" w:beforeAutospacing="0" w:after="0" w:afterAutospacing="0"/>
              <w:rPr>
                <w:rFonts w:ascii="Garamond" w:hAnsi="Garamond" w:cstheme="majorHAnsi"/>
                <w:sz w:val="28"/>
              </w:rPr>
            </w:pPr>
            <w:r w:rsidRPr="00095AEF">
              <w:rPr>
                <w:rFonts w:ascii="Garamond" w:hAnsi="Garamond" w:cstheme="majorHAnsi"/>
                <w:color w:val="000000"/>
                <w:sz w:val="28"/>
              </w:rPr>
              <w:t>Salva informazioni sul database</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Entry Condition</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color w:val="000000"/>
                <w:sz w:val="28"/>
              </w:rPr>
              <w:t>Presa in input di un luogo</w:t>
            </w:r>
          </w:p>
        </w:tc>
      </w:tr>
      <w:tr w:rsidR="00EB1F2D" w:rsidRPr="00E27B24" w:rsidTr="00014597">
        <w:tc>
          <w:tcPr>
            <w:tcW w:w="2476" w:type="dxa"/>
          </w:tcPr>
          <w:p w:rsidR="00EB1F2D" w:rsidRPr="00095AEF" w:rsidRDefault="00EB1F2D" w:rsidP="00014597">
            <w:pPr>
              <w:pStyle w:val="Paragrafoelenco"/>
              <w:ind w:left="0"/>
              <w:rPr>
                <w:rFonts w:ascii="Garamond" w:hAnsi="Garamond" w:cstheme="majorHAnsi"/>
                <w:b/>
                <w:sz w:val="28"/>
              </w:rPr>
            </w:pPr>
            <w:r w:rsidRPr="00095AEF">
              <w:rPr>
                <w:rFonts w:ascii="Garamond" w:hAnsi="Garamond" w:cstheme="majorHAnsi"/>
                <w:b/>
                <w:sz w:val="28"/>
              </w:rPr>
              <w:t xml:space="preserve">Exit Condition </w:t>
            </w:r>
          </w:p>
        </w:tc>
        <w:tc>
          <w:tcPr>
            <w:tcW w:w="6513" w:type="dxa"/>
          </w:tcPr>
          <w:p w:rsidR="00EB1F2D" w:rsidRPr="00095AEF" w:rsidRDefault="00EB1F2D" w:rsidP="00EB1F2D">
            <w:pPr>
              <w:pStyle w:val="Paragrafoelenco"/>
              <w:numPr>
                <w:ilvl w:val="0"/>
                <w:numId w:val="26"/>
              </w:numPr>
              <w:pBdr>
                <w:top w:val="nil"/>
                <w:left w:val="nil"/>
                <w:bottom w:val="nil"/>
                <w:right w:val="nil"/>
                <w:between w:val="nil"/>
              </w:pBdr>
              <w:rPr>
                <w:rFonts w:ascii="Garamond" w:hAnsi="Garamond" w:cstheme="majorHAnsi"/>
                <w:color w:val="000000"/>
                <w:sz w:val="28"/>
              </w:rPr>
            </w:pPr>
            <w:r w:rsidRPr="00095AEF">
              <w:rPr>
                <w:rFonts w:ascii="Garamond" w:hAnsi="Garamond" w:cstheme="majorHAnsi"/>
                <w:sz w:val="28"/>
              </w:rPr>
              <w:t>Il sistema memorizza i dati</w:t>
            </w:r>
          </w:p>
        </w:tc>
      </w:tr>
    </w:tbl>
    <w:p w:rsidR="00EB1F2D" w:rsidRDefault="00EB1F2D" w:rsidP="00E16E71">
      <w:pPr>
        <w:spacing w:after="160" w:line="259" w:lineRule="auto"/>
        <w:rPr>
          <w:rFonts w:asciiTheme="majorHAnsi" w:hAnsiTheme="majorHAnsi" w:cstheme="majorHAnsi"/>
          <w:b/>
        </w:rPr>
      </w:pPr>
    </w:p>
    <w:p w:rsidR="00AC4234" w:rsidRDefault="00AC4234" w:rsidP="00E16E71">
      <w:pPr>
        <w:spacing w:after="160" w:line="259" w:lineRule="auto"/>
        <w:rPr>
          <w:rFonts w:asciiTheme="majorHAnsi" w:hAnsiTheme="majorHAnsi" w:cstheme="majorHAnsi"/>
          <w:b/>
        </w:rPr>
      </w:pPr>
    </w:p>
    <w:p w:rsidR="005777C0" w:rsidRDefault="005777C0" w:rsidP="00E16E71">
      <w:pPr>
        <w:spacing w:after="160" w:line="259" w:lineRule="auto"/>
        <w:rPr>
          <w:rFonts w:asciiTheme="majorHAnsi" w:hAnsiTheme="majorHAnsi" w:cstheme="majorHAnsi"/>
          <w:b/>
        </w:rPr>
      </w:pPr>
    </w:p>
    <w:p w:rsidR="005777C0" w:rsidRDefault="005777C0" w:rsidP="00E16E71">
      <w:pPr>
        <w:spacing w:after="160" w:line="259" w:lineRule="auto"/>
        <w:rPr>
          <w:rFonts w:asciiTheme="majorHAnsi" w:hAnsiTheme="majorHAnsi" w:cstheme="majorHAnsi"/>
          <w:b/>
        </w:rPr>
      </w:pPr>
    </w:p>
    <w:p w:rsidR="00095AEF" w:rsidRDefault="00095AEF" w:rsidP="00E16E71">
      <w:pPr>
        <w:spacing w:after="160" w:line="259" w:lineRule="auto"/>
        <w:rPr>
          <w:rFonts w:asciiTheme="majorHAnsi" w:hAnsiTheme="majorHAnsi" w:cstheme="majorHAnsi"/>
          <w:b/>
        </w:rPr>
      </w:pPr>
    </w:p>
    <w:p w:rsidR="00095AEF" w:rsidRDefault="00095AEF" w:rsidP="00E16E71">
      <w:pPr>
        <w:spacing w:after="160" w:line="259" w:lineRule="auto"/>
        <w:rPr>
          <w:rFonts w:asciiTheme="majorHAnsi" w:hAnsiTheme="majorHAnsi" w:cstheme="majorHAnsi"/>
          <w:b/>
        </w:rPr>
      </w:pPr>
    </w:p>
    <w:p w:rsidR="00095AEF" w:rsidRDefault="00095AEF" w:rsidP="00E16E71">
      <w:pPr>
        <w:spacing w:after="160" w:line="259" w:lineRule="auto"/>
        <w:rPr>
          <w:rFonts w:asciiTheme="majorHAnsi" w:hAnsiTheme="majorHAnsi" w:cstheme="majorHAnsi"/>
          <w:b/>
        </w:rPr>
      </w:pPr>
    </w:p>
    <w:p w:rsidR="00095AEF" w:rsidRDefault="00095AEF" w:rsidP="00E16E71">
      <w:pPr>
        <w:spacing w:after="160" w:line="259" w:lineRule="auto"/>
        <w:rPr>
          <w:rFonts w:asciiTheme="majorHAnsi" w:hAnsiTheme="majorHAnsi" w:cstheme="majorHAnsi"/>
          <w:b/>
        </w:rPr>
      </w:pPr>
    </w:p>
    <w:p w:rsidR="00771439" w:rsidRPr="00095AEF" w:rsidRDefault="00E6066E" w:rsidP="00771439">
      <w:pPr>
        <w:pStyle w:val="Titolo3"/>
        <w:rPr>
          <w:rFonts w:ascii="Century Gothic" w:hAnsi="Century Gothic"/>
          <w:sz w:val="28"/>
        </w:rPr>
      </w:pPr>
      <w:bookmarkStart w:id="29" w:name="_Toc536013114"/>
      <w:r w:rsidRPr="00095AEF">
        <w:rPr>
          <w:rFonts w:ascii="Century Gothic" w:hAnsi="Century Gothic"/>
          <w:sz w:val="28"/>
        </w:rPr>
        <w:lastRenderedPageBreak/>
        <w:t xml:space="preserve">Use case </w:t>
      </w:r>
      <w:proofErr w:type="spellStart"/>
      <w:r w:rsidRPr="00095AEF">
        <w:rPr>
          <w:rFonts w:ascii="Century Gothic" w:hAnsi="Century Gothic"/>
          <w:sz w:val="28"/>
        </w:rPr>
        <w:t>diagram</w:t>
      </w:r>
      <w:bookmarkEnd w:id="29"/>
      <w:proofErr w:type="spellEnd"/>
    </w:p>
    <w:p w:rsidR="00E6066E" w:rsidRDefault="00E6066E" w:rsidP="00E6066E"/>
    <w:p w:rsidR="00AC4234" w:rsidRDefault="001865ED" w:rsidP="00E6066E">
      <w:r>
        <w:rPr>
          <w:noProof/>
        </w:rPr>
        <w:drawing>
          <wp:inline distT="0" distB="0" distL="0" distR="0" wp14:anchorId="74503DE5" wp14:editId="45637898">
            <wp:extent cx="6119495" cy="3326130"/>
            <wp:effectExtent l="0" t="0" r="0" b="762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 case Totale.png"/>
                    <pic:cNvPicPr/>
                  </pic:nvPicPr>
                  <pic:blipFill>
                    <a:blip r:embed="rId21">
                      <a:extLst>
                        <a:ext uri="{28A0092B-C50C-407E-A947-70E740481C1C}">
                          <a14:useLocalDpi xmlns:a14="http://schemas.microsoft.com/office/drawing/2010/main" val="0"/>
                        </a:ext>
                      </a:extLst>
                    </a:blip>
                    <a:stretch>
                      <a:fillRect/>
                    </a:stretch>
                  </pic:blipFill>
                  <pic:spPr>
                    <a:xfrm>
                      <a:off x="0" y="0"/>
                      <a:ext cx="6119495" cy="3326130"/>
                    </a:xfrm>
                    <a:prstGeom prst="rect">
                      <a:avLst/>
                    </a:prstGeom>
                  </pic:spPr>
                </pic:pic>
              </a:graphicData>
            </a:graphic>
          </wp:inline>
        </w:drawing>
      </w:r>
    </w:p>
    <w:p w:rsidR="00771439" w:rsidRDefault="00771439" w:rsidP="00E6066E"/>
    <w:p w:rsidR="00771439" w:rsidRPr="00095AEF" w:rsidRDefault="00771439" w:rsidP="00771439">
      <w:pPr>
        <w:pStyle w:val="Titolo3"/>
        <w:rPr>
          <w:rFonts w:ascii="Century Gothic" w:hAnsi="Century Gothic"/>
          <w:sz w:val="28"/>
        </w:rPr>
      </w:pPr>
      <w:bookmarkStart w:id="30" w:name="_Toc536013115"/>
      <w:r w:rsidRPr="00095AEF">
        <w:rPr>
          <w:rFonts w:ascii="Century Gothic" w:hAnsi="Century Gothic"/>
          <w:sz w:val="28"/>
        </w:rPr>
        <w:t>Object model</w:t>
      </w:r>
      <w:bookmarkEnd w:id="30"/>
    </w:p>
    <w:p w:rsidR="00F52844" w:rsidRDefault="00F52844" w:rsidP="00F52844"/>
    <w:p w:rsidR="00F52844" w:rsidRDefault="00F52844" w:rsidP="00F52844"/>
    <w:p w:rsidR="00F52844" w:rsidRPr="00F52844" w:rsidRDefault="00F52844" w:rsidP="00F52844"/>
    <w:tbl>
      <w:tblPr>
        <w:tblStyle w:val="Grigliatabella"/>
        <w:tblW w:w="0" w:type="auto"/>
        <w:tblLook w:val="04A0" w:firstRow="1" w:lastRow="0" w:firstColumn="1" w:lastColumn="0" w:noHBand="0" w:noVBand="1"/>
      </w:tblPr>
      <w:tblGrid>
        <w:gridCol w:w="3209"/>
        <w:gridCol w:w="3209"/>
        <w:gridCol w:w="3209"/>
      </w:tblGrid>
      <w:tr w:rsidR="00AC4234" w:rsidTr="00AC4234">
        <w:tc>
          <w:tcPr>
            <w:tcW w:w="3209" w:type="dxa"/>
          </w:tcPr>
          <w:p w:rsidR="00AC4234" w:rsidRPr="00095AEF" w:rsidRDefault="00AC4234" w:rsidP="00AC4234">
            <w:pPr>
              <w:jc w:val="center"/>
              <w:rPr>
                <w:rFonts w:ascii="Garamond" w:hAnsi="Garamond"/>
                <w:b/>
              </w:rPr>
            </w:pPr>
            <w:r w:rsidRPr="00095AEF">
              <w:rPr>
                <w:rFonts w:ascii="Garamond" w:hAnsi="Garamond"/>
                <w:b/>
              </w:rPr>
              <w:t>TIPO</w:t>
            </w:r>
          </w:p>
        </w:tc>
        <w:tc>
          <w:tcPr>
            <w:tcW w:w="3209" w:type="dxa"/>
          </w:tcPr>
          <w:p w:rsidR="00AC4234" w:rsidRPr="00095AEF" w:rsidRDefault="00AC4234" w:rsidP="00AC4234">
            <w:pPr>
              <w:jc w:val="center"/>
              <w:rPr>
                <w:rFonts w:ascii="Garamond" w:hAnsi="Garamond"/>
                <w:b/>
              </w:rPr>
            </w:pPr>
            <w:r w:rsidRPr="00095AEF">
              <w:rPr>
                <w:rFonts w:ascii="Garamond" w:hAnsi="Garamond"/>
                <w:b/>
              </w:rPr>
              <w:t>NOME</w:t>
            </w:r>
          </w:p>
        </w:tc>
        <w:tc>
          <w:tcPr>
            <w:tcW w:w="3209" w:type="dxa"/>
          </w:tcPr>
          <w:p w:rsidR="00AC4234" w:rsidRPr="00095AEF" w:rsidRDefault="00AC4234" w:rsidP="00AC4234">
            <w:pPr>
              <w:jc w:val="center"/>
              <w:rPr>
                <w:rFonts w:ascii="Garamond" w:hAnsi="Garamond"/>
                <w:b/>
              </w:rPr>
            </w:pPr>
            <w:r w:rsidRPr="00095AEF">
              <w:rPr>
                <w:rFonts w:ascii="Garamond" w:hAnsi="Garamond"/>
                <w:b/>
              </w:rPr>
              <w:t>DESCRIZIONE</w:t>
            </w:r>
          </w:p>
        </w:tc>
      </w:tr>
      <w:tr w:rsidR="00AC4234" w:rsidTr="00AC4234">
        <w:tc>
          <w:tcPr>
            <w:tcW w:w="3209" w:type="dxa"/>
          </w:tcPr>
          <w:p w:rsidR="00AC4234" w:rsidRPr="00095AEF" w:rsidRDefault="00AC4234" w:rsidP="00771439">
            <w:pPr>
              <w:rPr>
                <w:rFonts w:ascii="Garamond" w:hAnsi="Garamond"/>
                <w:sz w:val="22"/>
                <w:szCs w:val="22"/>
              </w:rPr>
            </w:pPr>
            <w:proofErr w:type="spellStart"/>
            <w:r w:rsidRPr="00095AEF">
              <w:rPr>
                <w:rFonts w:ascii="Garamond" w:hAnsi="Garamond"/>
                <w:sz w:val="22"/>
                <w:szCs w:val="22"/>
              </w:rPr>
              <w:t>Entity</w:t>
            </w:r>
            <w:proofErr w:type="spellEnd"/>
            <w:r w:rsidRPr="00095AEF">
              <w:rPr>
                <w:rFonts w:ascii="Garamond" w:hAnsi="Garamond"/>
                <w:sz w:val="22"/>
                <w:szCs w:val="22"/>
              </w:rPr>
              <w:t xml:space="preserve"> </w:t>
            </w:r>
            <w:proofErr w:type="spellStart"/>
            <w:r w:rsidRPr="00095AEF">
              <w:rPr>
                <w:rFonts w:ascii="Garamond" w:hAnsi="Garamond"/>
                <w:sz w:val="22"/>
                <w:szCs w:val="22"/>
              </w:rPr>
              <w:t>object</w:t>
            </w:r>
            <w:proofErr w:type="spellEnd"/>
          </w:p>
        </w:tc>
        <w:tc>
          <w:tcPr>
            <w:tcW w:w="3209" w:type="dxa"/>
          </w:tcPr>
          <w:p w:rsidR="00AC4234" w:rsidRPr="00095AEF" w:rsidRDefault="00AC4234" w:rsidP="00771439">
            <w:pPr>
              <w:rPr>
                <w:rFonts w:ascii="Garamond" w:hAnsi="Garamond"/>
                <w:sz w:val="22"/>
                <w:szCs w:val="22"/>
              </w:rPr>
            </w:pPr>
            <w:proofErr w:type="spellStart"/>
            <w:r w:rsidRPr="00095AEF">
              <w:rPr>
                <w:rFonts w:ascii="Garamond" w:hAnsi="Garamond"/>
                <w:sz w:val="22"/>
                <w:szCs w:val="22"/>
              </w:rPr>
              <w:t>UtenteEntity</w:t>
            </w:r>
            <w:proofErr w:type="spellEnd"/>
          </w:p>
          <w:p w:rsidR="002070E3" w:rsidRPr="00095AEF" w:rsidRDefault="002070E3" w:rsidP="00771439">
            <w:pPr>
              <w:rPr>
                <w:rFonts w:ascii="Garamond" w:hAnsi="Garamond"/>
                <w:sz w:val="22"/>
                <w:szCs w:val="22"/>
              </w:rPr>
            </w:pPr>
          </w:p>
          <w:p w:rsidR="00AC4234" w:rsidRPr="00095AEF" w:rsidRDefault="00AC4234" w:rsidP="00771439">
            <w:pPr>
              <w:rPr>
                <w:rFonts w:ascii="Garamond" w:hAnsi="Garamond"/>
                <w:sz w:val="22"/>
                <w:szCs w:val="22"/>
              </w:rPr>
            </w:pPr>
            <w:proofErr w:type="spellStart"/>
            <w:r w:rsidRPr="00095AEF">
              <w:rPr>
                <w:rFonts w:ascii="Garamond" w:hAnsi="Garamond"/>
                <w:sz w:val="22"/>
                <w:szCs w:val="22"/>
              </w:rPr>
              <w:t>RecensioneEntity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AC4234" w:rsidRPr="00095AEF" w:rsidRDefault="00AC4234" w:rsidP="00771439">
            <w:pPr>
              <w:rPr>
                <w:rFonts w:ascii="Garamond" w:hAnsi="Garamond"/>
                <w:sz w:val="22"/>
                <w:szCs w:val="22"/>
              </w:rPr>
            </w:pPr>
            <w:proofErr w:type="spellStart"/>
            <w:r w:rsidRPr="00095AEF">
              <w:rPr>
                <w:rFonts w:ascii="Garamond" w:hAnsi="Garamond"/>
                <w:sz w:val="22"/>
                <w:szCs w:val="22"/>
              </w:rPr>
              <w:t>PlaceEntity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AC4234" w:rsidRPr="00095AEF" w:rsidRDefault="00AC4234" w:rsidP="00771439">
            <w:pPr>
              <w:rPr>
                <w:rFonts w:ascii="Garamond" w:hAnsi="Garamond"/>
                <w:sz w:val="22"/>
                <w:szCs w:val="22"/>
              </w:rPr>
            </w:pPr>
            <w:proofErr w:type="spellStart"/>
            <w:r w:rsidRPr="00095AEF">
              <w:rPr>
                <w:rFonts w:ascii="Garamond" w:hAnsi="Garamond"/>
                <w:sz w:val="22"/>
                <w:szCs w:val="22"/>
              </w:rPr>
              <w:t>LocaleEntity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AC4234" w:rsidRPr="00095AEF" w:rsidRDefault="002070E3" w:rsidP="00771439">
            <w:pPr>
              <w:rPr>
                <w:rFonts w:ascii="Garamond" w:hAnsi="Garamond"/>
                <w:sz w:val="22"/>
                <w:szCs w:val="22"/>
              </w:rPr>
            </w:pPr>
            <w:proofErr w:type="spellStart"/>
            <w:r w:rsidRPr="00095AEF">
              <w:rPr>
                <w:rFonts w:ascii="Garamond" w:hAnsi="Garamond"/>
                <w:sz w:val="22"/>
                <w:szCs w:val="22"/>
              </w:rPr>
              <w:t>GoogleApiEntity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roofErr w:type="spellStart"/>
            <w:r w:rsidRPr="00095AEF">
              <w:rPr>
                <w:rFonts w:ascii="Garamond" w:hAnsi="Garamond"/>
                <w:sz w:val="22"/>
                <w:szCs w:val="22"/>
              </w:rPr>
              <w:lastRenderedPageBreak/>
              <w:t>YelpApiEntity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r w:rsidRPr="00095AEF">
              <w:rPr>
                <w:rFonts w:ascii="Garamond" w:hAnsi="Garamond"/>
                <w:sz w:val="22"/>
                <w:szCs w:val="22"/>
              </w:rPr>
              <w:t>FoursquareApiEntity</w:t>
            </w: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roofErr w:type="spellStart"/>
            <w:r w:rsidRPr="00095AEF">
              <w:rPr>
                <w:rFonts w:ascii="Garamond" w:hAnsi="Garamond"/>
                <w:sz w:val="22"/>
                <w:szCs w:val="22"/>
              </w:rPr>
              <w:t>GeocodeEntity</w:t>
            </w:r>
            <w:proofErr w:type="spellEnd"/>
          </w:p>
          <w:p w:rsidR="002070E3" w:rsidRPr="00095AEF" w:rsidRDefault="002070E3" w:rsidP="00771439">
            <w:pPr>
              <w:rPr>
                <w:rFonts w:ascii="Garamond" w:hAnsi="Garamond"/>
                <w:sz w:val="22"/>
                <w:szCs w:val="22"/>
              </w:rPr>
            </w:pPr>
          </w:p>
        </w:tc>
        <w:tc>
          <w:tcPr>
            <w:tcW w:w="3209" w:type="dxa"/>
          </w:tcPr>
          <w:p w:rsidR="00AC4234" w:rsidRPr="00095AEF" w:rsidRDefault="002070E3" w:rsidP="00771439">
            <w:pPr>
              <w:rPr>
                <w:rFonts w:ascii="Garamond" w:hAnsi="Garamond"/>
                <w:sz w:val="22"/>
                <w:szCs w:val="22"/>
              </w:rPr>
            </w:pPr>
            <w:r w:rsidRPr="00095AEF">
              <w:rPr>
                <w:rFonts w:ascii="Garamond" w:hAnsi="Garamond"/>
                <w:sz w:val="22"/>
                <w:szCs w:val="22"/>
              </w:rPr>
              <w:lastRenderedPageBreak/>
              <w:t>Rappresenta l’utente</w:t>
            </w:r>
          </w:p>
          <w:p w:rsidR="002070E3" w:rsidRPr="00095AEF" w:rsidRDefault="002070E3" w:rsidP="00771439">
            <w:pPr>
              <w:rPr>
                <w:rFonts w:ascii="Garamond" w:hAnsi="Garamond"/>
                <w:sz w:val="22"/>
                <w:szCs w:val="22"/>
              </w:rPr>
            </w:pPr>
          </w:p>
          <w:p w:rsidR="002070E3" w:rsidRPr="00095AEF" w:rsidRDefault="002070E3" w:rsidP="00771439">
            <w:pPr>
              <w:rPr>
                <w:rFonts w:ascii="Garamond" w:eastAsia="Garamond" w:hAnsi="Garamond" w:cs="Garamond"/>
                <w:sz w:val="22"/>
                <w:szCs w:val="22"/>
              </w:rPr>
            </w:pPr>
            <w:r w:rsidRPr="00095AEF">
              <w:rPr>
                <w:rFonts w:ascii="Garamond" w:eastAsia="Garamond" w:hAnsi="Garamond" w:cs="Garamond"/>
                <w:sz w:val="22"/>
                <w:szCs w:val="22"/>
              </w:rPr>
              <w:t>La recensione</w:t>
            </w:r>
            <w:r w:rsidRPr="00095AEF">
              <w:rPr>
                <w:rFonts w:ascii="Garamond" w:eastAsia="Garamond" w:hAnsi="Garamond" w:cs="Garamond"/>
                <w:b/>
                <w:sz w:val="22"/>
                <w:szCs w:val="22"/>
              </w:rPr>
              <w:t xml:space="preserve"> </w:t>
            </w:r>
            <w:r w:rsidRPr="00095AEF">
              <w:rPr>
                <w:rFonts w:ascii="Garamond" w:eastAsia="Garamond" w:hAnsi="Garamond" w:cs="Garamond"/>
                <w:sz w:val="22"/>
                <w:szCs w:val="22"/>
              </w:rPr>
              <w:t>rappresenta la valutazione espressa da un utente per un determinato locale</w:t>
            </w: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eastAsia="Garamond" w:hAnsi="Garamond" w:cs="Garamond"/>
                <w:sz w:val="22"/>
                <w:szCs w:val="22"/>
              </w:rPr>
            </w:pPr>
            <w:r w:rsidRPr="00095AEF">
              <w:rPr>
                <w:rFonts w:ascii="Garamond" w:eastAsia="Garamond" w:hAnsi="Garamond" w:cs="Garamond"/>
                <w:sz w:val="22"/>
                <w:szCs w:val="22"/>
              </w:rPr>
              <w:t>Identifica un luogo rappresentato dalle coordinate geografiche e con un raggio di circa 15km</w:t>
            </w: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r w:rsidRPr="00095AEF">
              <w:rPr>
                <w:rFonts w:ascii="Garamond" w:hAnsi="Garamond"/>
                <w:sz w:val="22"/>
                <w:szCs w:val="22"/>
              </w:rPr>
              <w:t>Rappresenta un locale</w:t>
            </w: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eastAsia="Garamond" w:hAnsi="Garamond" w:cs="Garamond"/>
                <w:sz w:val="22"/>
                <w:szCs w:val="22"/>
              </w:rPr>
            </w:pPr>
            <w:r w:rsidRPr="00095AEF">
              <w:rPr>
                <w:rFonts w:ascii="Garamond" w:eastAsia="Garamond" w:hAnsi="Garamond" w:cs="Garamond"/>
                <w:sz w:val="22"/>
                <w:szCs w:val="22"/>
              </w:rPr>
              <w:t>Google Api è un servizio esterno utile ad ottenere la lista dei locali</w:t>
            </w: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eastAsia="Garamond" w:hAnsi="Garamond" w:cs="Garamond"/>
                <w:sz w:val="22"/>
                <w:szCs w:val="22"/>
              </w:rPr>
            </w:pPr>
            <w:proofErr w:type="spellStart"/>
            <w:r w:rsidRPr="00095AEF">
              <w:rPr>
                <w:rFonts w:ascii="Garamond" w:eastAsia="Garamond" w:hAnsi="Garamond" w:cs="Garamond"/>
                <w:sz w:val="22"/>
                <w:szCs w:val="22"/>
              </w:rPr>
              <w:t>Yelp</w:t>
            </w:r>
            <w:proofErr w:type="spellEnd"/>
            <w:r w:rsidRPr="00095AEF">
              <w:rPr>
                <w:rFonts w:ascii="Garamond" w:eastAsia="Garamond" w:hAnsi="Garamond" w:cs="Garamond"/>
                <w:sz w:val="22"/>
                <w:szCs w:val="22"/>
              </w:rPr>
              <w:t xml:space="preserve"> Api è un servizio esterno utile ad ottenere la lista dei locali</w:t>
            </w: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eastAsia="Garamond" w:hAnsi="Garamond" w:cs="Garamond"/>
                <w:sz w:val="22"/>
                <w:szCs w:val="22"/>
              </w:rPr>
            </w:pPr>
            <w:proofErr w:type="spellStart"/>
            <w:r w:rsidRPr="00095AEF">
              <w:rPr>
                <w:rFonts w:ascii="Garamond" w:eastAsia="Garamond" w:hAnsi="Garamond" w:cs="Garamond"/>
                <w:sz w:val="22"/>
                <w:szCs w:val="22"/>
              </w:rPr>
              <w:t>Foursquare</w:t>
            </w:r>
            <w:proofErr w:type="spellEnd"/>
            <w:r w:rsidRPr="00095AEF">
              <w:rPr>
                <w:rFonts w:ascii="Garamond" w:eastAsia="Garamond" w:hAnsi="Garamond" w:cs="Garamond"/>
                <w:sz w:val="22"/>
                <w:szCs w:val="22"/>
              </w:rPr>
              <w:t xml:space="preserve"> Api è un servizio esterno utile ad ottenere la lista dei locali</w:t>
            </w: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r w:rsidRPr="00095AEF">
              <w:rPr>
                <w:rFonts w:ascii="Garamond" w:eastAsia="Garamond" w:hAnsi="Garamond" w:cs="Garamond"/>
                <w:sz w:val="22"/>
                <w:szCs w:val="22"/>
              </w:rPr>
              <w:t>Traduce un luogo, scritto in linguaggio naturale in latitudine e longitudine</w:t>
            </w:r>
          </w:p>
        </w:tc>
      </w:tr>
      <w:tr w:rsidR="00AC4234" w:rsidTr="00AC4234">
        <w:tc>
          <w:tcPr>
            <w:tcW w:w="3209" w:type="dxa"/>
          </w:tcPr>
          <w:p w:rsidR="00AC4234" w:rsidRPr="00095AEF" w:rsidRDefault="002070E3" w:rsidP="00771439">
            <w:pPr>
              <w:rPr>
                <w:rFonts w:ascii="Garamond" w:hAnsi="Garamond"/>
                <w:sz w:val="22"/>
                <w:szCs w:val="22"/>
              </w:rPr>
            </w:pPr>
            <w:proofErr w:type="spellStart"/>
            <w:r w:rsidRPr="00095AEF">
              <w:rPr>
                <w:rFonts w:ascii="Garamond" w:hAnsi="Garamond"/>
                <w:sz w:val="22"/>
                <w:szCs w:val="22"/>
              </w:rPr>
              <w:lastRenderedPageBreak/>
              <w:t>Bound</w:t>
            </w:r>
            <w:r w:rsidR="00C93442" w:rsidRPr="00095AEF">
              <w:rPr>
                <w:rFonts w:ascii="Garamond" w:hAnsi="Garamond"/>
                <w:sz w:val="22"/>
                <w:szCs w:val="22"/>
              </w:rPr>
              <w:t>a</w:t>
            </w:r>
            <w:r w:rsidRPr="00095AEF">
              <w:rPr>
                <w:rFonts w:ascii="Garamond" w:hAnsi="Garamond"/>
                <w:sz w:val="22"/>
                <w:szCs w:val="22"/>
              </w:rPr>
              <w:t>ry</w:t>
            </w:r>
            <w:proofErr w:type="spellEnd"/>
            <w:r w:rsidRPr="00095AEF">
              <w:rPr>
                <w:rFonts w:ascii="Garamond" w:hAnsi="Garamond"/>
                <w:sz w:val="22"/>
                <w:szCs w:val="22"/>
              </w:rPr>
              <w:t xml:space="preserve"> </w:t>
            </w:r>
          </w:p>
        </w:tc>
        <w:tc>
          <w:tcPr>
            <w:tcW w:w="3209" w:type="dxa"/>
          </w:tcPr>
          <w:p w:rsidR="00AC4234" w:rsidRPr="00095AEF" w:rsidRDefault="002070E3" w:rsidP="00771439">
            <w:pPr>
              <w:rPr>
                <w:rFonts w:ascii="Garamond" w:hAnsi="Garamond"/>
                <w:sz w:val="22"/>
                <w:szCs w:val="22"/>
              </w:rPr>
            </w:pPr>
            <w:proofErr w:type="spellStart"/>
            <w:r w:rsidRPr="00095AEF">
              <w:rPr>
                <w:rFonts w:ascii="Garamond" w:hAnsi="Garamond"/>
                <w:sz w:val="22"/>
                <w:szCs w:val="22"/>
              </w:rPr>
              <w:t>HomeBoundary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r w:rsidRPr="00095AEF">
              <w:rPr>
                <w:rFonts w:ascii="Garamond" w:hAnsi="Garamond"/>
                <w:sz w:val="22"/>
                <w:szCs w:val="22"/>
              </w:rPr>
              <w:t>SelezionaRicercaBoundary</w:t>
            </w: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roofErr w:type="spellStart"/>
            <w:r w:rsidRPr="00095AEF">
              <w:rPr>
                <w:rFonts w:ascii="Garamond" w:hAnsi="Garamond"/>
                <w:sz w:val="22"/>
                <w:szCs w:val="22"/>
              </w:rPr>
              <w:t>FormRicercaBoundary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roofErr w:type="spellStart"/>
            <w:r w:rsidRPr="00095AEF">
              <w:rPr>
                <w:rFonts w:ascii="Garamond" w:hAnsi="Garamond"/>
                <w:sz w:val="22"/>
                <w:szCs w:val="22"/>
              </w:rPr>
              <w:t>ResultRicercaBoundary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roofErr w:type="spellStart"/>
            <w:r w:rsidRPr="00095AEF">
              <w:rPr>
                <w:rFonts w:ascii="Garamond" w:hAnsi="Garamond"/>
                <w:sz w:val="22"/>
                <w:szCs w:val="22"/>
              </w:rPr>
              <w:t>LocaleBoundary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roofErr w:type="spellStart"/>
            <w:r w:rsidRPr="00095AEF">
              <w:rPr>
                <w:rFonts w:ascii="Garamond" w:hAnsi="Garamond"/>
                <w:sz w:val="22"/>
                <w:szCs w:val="22"/>
              </w:rPr>
              <w:t>FromRecensioniBoundary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roofErr w:type="spellStart"/>
            <w:r w:rsidRPr="00095AEF">
              <w:rPr>
                <w:rFonts w:ascii="Garamond" w:hAnsi="Garamond"/>
                <w:sz w:val="22"/>
                <w:szCs w:val="22"/>
              </w:rPr>
              <w:t>ProfiloBoundary</w:t>
            </w:r>
            <w:proofErr w:type="spellEnd"/>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roofErr w:type="spellStart"/>
            <w:r w:rsidRPr="00095AEF">
              <w:rPr>
                <w:rFonts w:ascii="Garamond" w:hAnsi="Garamond"/>
                <w:sz w:val="22"/>
                <w:szCs w:val="22"/>
              </w:rPr>
              <w:t>ListaRecensioniBoundary</w:t>
            </w:r>
            <w:proofErr w:type="spellEnd"/>
          </w:p>
          <w:p w:rsidR="002070E3" w:rsidRPr="00095AEF" w:rsidRDefault="002070E3" w:rsidP="00771439">
            <w:pPr>
              <w:rPr>
                <w:rFonts w:ascii="Garamond" w:hAnsi="Garamond"/>
                <w:sz w:val="22"/>
                <w:szCs w:val="22"/>
              </w:rPr>
            </w:pPr>
          </w:p>
        </w:tc>
        <w:tc>
          <w:tcPr>
            <w:tcW w:w="3209" w:type="dxa"/>
          </w:tcPr>
          <w:p w:rsidR="00AC4234" w:rsidRPr="00095AEF" w:rsidRDefault="002070E3" w:rsidP="00771439">
            <w:pPr>
              <w:rPr>
                <w:rFonts w:ascii="Garamond" w:eastAsia="Garamond" w:hAnsi="Garamond" w:cs="Garamond"/>
                <w:sz w:val="22"/>
                <w:szCs w:val="22"/>
              </w:rPr>
            </w:pPr>
            <w:r w:rsidRPr="00095AEF">
              <w:rPr>
                <w:rFonts w:ascii="Garamond" w:eastAsia="Garamond" w:hAnsi="Garamond" w:cs="Garamond"/>
                <w:sz w:val="22"/>
                <w:szCs w:val="22"/>
              </w:rPr>
              <w:t>Visualizza la schermata iniziale</w:t>
            </w: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eastAsia="Garamond" w:hAnsi="Garamond" w:cs="Garamond"/>
                <w:sz w:val="22"/>
                <w:szCs w:val="22"/>
              </w:rPr>
            </w:pPr>
            <w:r w:rsidRPr="00095AEF">
              <w:rPr>
                <w:rFonts w:ascii="Garamond" w:eastAsia="Garamond" w:hAnsi="Garamond" w:cs="Garamond"/>
                <w:sz w:val="22"/>
                <w:szCs w:val="22"/>
              </w:rPr>
              <w:t>Visualizza la schermata per la selezione della ricerca</w:t>
            </w: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2070E3" w:rsidP="00771439">
            <w:pPr>
              <w:rPr>
                <w:rFonts w:ascii="Garamond" w:eastAsia="Garamond" w:hAnsi="Garamond" w:cs="Garamond"/>
                <w:sz w:val="22"/>
                <w:szCs w:val="22"/>
              </w:rPr>
            </w:pPr>
            <w:r w:rsidRPr="00095AEF">
              <w:rPr>
                <w:rFonts w:ascii="Garamond" w:eastAsia="Garamond" w:hAnsi="Garamond" w:cs="Garamond"/>
                <w:sz w:val="22"/>
                <w:szCs w:val="22"/>
              </w:rPr>
              <w:t>Visualizza il form di ricerca con la presenza o meno di alcuni campi (GPS e categorie)</w:t>
            </w:r>
          </w:p>
          <w:p w:rsidR="002070E3" w:rsidRPr="00095AEF" w:rsidRDefault="002070E3" w:rsidP="00771439">
            <w:pPr>
              <w:rPr>
                <w:rFonts w:ascii="Garamond" w:hAnsi="Garamond"/>
                <w:sz w:val="22"/>
                <w:szCs w:val="22"/>
              </w:rPr>
            </w:pPr>
          </w:p>
          <w:p w:rsidR="002070E3" w:rsidRPr="00095AEF" w:rsidRDefault="002070E3" w:rsidP="00771439">
            <w:pPr>
              <w:rPr>
                <w:rFonts w:ascii="Garamond" w:eastAsia="Garamond" w:hAnsi="Garamond" w:cs="Garamond"/>
                <w:sz w:val="22"/>
                <w:szCs w:val="22"/>
              </w:rPr>
            </w:pPr>
            <w:r w:rsidRPr="00095AEF">
              <w:rPr>
                <w:rFonts w:ascii="Garamond" w:eastAsia="Garamond" w:hAnsi="Garamond" w:cs="Garamond"/>
                <w:sz w:val="22"/>
                <w:szCs w:val="22"/>
              </w:rPr>
              <w:t xml:space="preserve">Visualizza la mappa dei locali e la </w:t>
            </w:r>
            <w:proofErr w:type="gramStart"/>
            <w:r w:rsidRPr="00095AEF">
              <w:rPr>
                <w:rFonts w:ascii="Garamond" w:eastAsia="Garamond" w:hAnsi="Garamond" w:cs="Garamond"/>
                <w:sz w:val="22"/>
                <w:szCs w:val="22"/>
              </w:rPr>
              <w:t>lista ,</w:t>
            </w:r>
            <w:proofErr w:type="gramEnd"/>
            <w:r w:rsidRPr="00095AEF">
              <w:rPr>
                <w:rFonts w:ascii="Garamond" w:eastAsia="Garamond" w:hAnsi="Garamond" w:cs="Garamond"/>
                <w:sz w:val="22"/>
                <w:szCs w:val="22"/>
              </w:rPr>
              <w:t xml:space="preserve"> dopo aver effettuato la ricerca</w:t>
            </w:r>
          </w:p>
          <w:p w:rsidR="002070E3" w:rsidRPr="00095AEF" w:rsidRDefault="002070E3" w:rsidP="00771439">
            <w:pPr>
              <w:rPr>
                <w:rFonts w:ascii="Garamond" w:hAnsi="Garamond"/>
                <w:sz w:val="22"/>
                <w:szCs w:val="22"/>
              </w:rPr>
            </w:pPr>
          </w:p>
          <w:p w:rsidR="002070E3" w:rsidRPr="00095AEF" w:rsidRDefault="002070E3" w:rsidP="00771439">
            <w:pPr>
              <w:rPr>
                <w:rFonts w:ascii="Garamond" w:eastAsia="Garamond" w:hAnsi="Garamond" w:cs="Garamond"/>
                <w:sz w:val="22"/>
                <w:szCs w:val="22"/>
              </w:rPr>
            </w:pPr>
            <w:r w:rsidRPr="00095AEF">
              <w:rPr>
                <w:rFonts w:ascii="Garamond" w:eastAsia="Garamond" w:hAnsi="Garamond" w:cs="Garamond"/>
                <w:sz w:val="22"/>
                <w:szCs w:val="22"/>
              </w:rPr>
              <w:t>Visualizza i dettagli del locale</w:t>
            </w:r>
          </w:p>
          <w:p w:rsidR="002070E3" w:rsidRPr="00095AEF" w:rsidRDefault="002070E3" w:rsidP="00771439">
            <w:pPr>
              <w:rPr>
                <w:rFonts w:ascii="Garamond" w:hAnsi="Garamond"/>
                <w:sz w:val="22"/>
                <w:szCs w:val="22"/>
              </w:rPr>
            </w:pPr>
          </w:p>
          <w:p w:rsidR="002070E3" w:rsidRPr="00095AEF" w:rsidRDefault="002070E3" w:rsidP="00771439">
            <w:pPr>
              <w:rPr>
                <w:rFonts w:ascii="Garamond" w:hAnsi="Garamond"/>
                <w:sz w:val="22"/>
                <w:szCs w:val="22"/>
              </w:rPr>
            </w:pPr>
          </w:p>
          <w:p w:rsidR="002070E3" w:rsidRPr="00095AEF" w:rsidRDefault="00C93442" w:rsidP="00771439">
            <w:pPr>
              <w:rPr>
                <w:rFonts w:ascii="Garamond" w:eastAsia="Garamond" w:hAnsi="Garamond" w:cs="Garamond"/>
                <w:sz w:val="22"/>
                <w:szCs w:val="22"/>
              </w:rPr>
            </w:pPr>
            <w:r w:rsidRPr="00095AEF">
              <w:rPr>
                <w:rFonts w:ascii="Garamond" w:eastAsia="Garamond" w:hAnsi="Garamond" w:cs="Garamond"/>
                <w:sz w:val="22"/>
                <w:szCs w:val="22"/>
              </w:rPr>
              <w:t>Visualizza il form per scrivere o modificare una recensione</w:t>
            </w:r>
          </w:p>
          <w:p w:rsidR="00C93442" w:rsidRPr="00095AEF" w:rsidRDefault="00C93442" w:rsidP="00771439">
            <w:pPr>
              <w:rPr>
                <w:rFonts w:ascii="Garamond" w:hAnsi="Garamond"/>
                <w:sz w:val="22"/>
                <w:szCs w:val="22"/>
              </w:rPr>
            </w:pPr>
          </w:p>
          <w:p w:rsidR="00C93442" w:rsidRPr="00095AEF" w:rsidRDefault="00C93442" w:rsidP="00771439">
            <w:pPr>
              <w:rPr>
                <w:rFonts w:ascii="Garamond" w:hAnsi="Garamond"/>
                <w:sz w:val="22"/>
                <w:szCs w:val="22"/>
              </w:rPr>
            </w:pPr>
          </w:p>
          <w:p w:rsidR="00C93442" w:rsidRPr="00095AEF" w:rsidRDefault="00C93442" w:rsidP="00771439">
            <w:pPr>
              <w:rPr>
                <w:rFonts w:ascii="Garamond" w:eastAsia="Garamond" w:hAnsi="Garamond" w:cs="Garamond"/>
                <w:sz w:val="22"/>
                <w:szCs w:val="22"/>
              </w:rPr>
            </w:pPr>
            <w:r w:rsidRPr="00095AEF">
              <w:rPr>
                <w:rFonts w:ascii="Garamond" w:eastAsia="Garamond" w:hAnsi="Garamond" w:cs="Garamond"/>
                <w:sz w:val="22"/>
                <w:szCs w:val="22"/>
              </w:rPr>
              <w:t>Visualizza il profilo dell’utente</w:t>
            </w:r>
          </w:p>
          <w:p w:rsidR="00C93442" w:rsidRPr="00095AEF" w:rsidRDefault="00C93442" w:rsidP="00771439">
            <w:pPr>
              <w:rPr>
                <w:rFonts w:ascii="Garamond" w:hAnsi="Garamond"/>
                <w:sz w:val="22"/>
                <w:szCs w:val="22"/>
              </w:rPr>
            </w:pPr>
          </w:p>
          <w:p w:rsidR="00C93442" w:rsidRPr="00095AEF" w:rsidRDefault="00C93442" w:rsidP="00771439">
            <w:pPr>
              <w:rPr>
                <w:rFonts w:ascii="Garamond" w:hAnsi="Garamond"/>
                <w:sz w:val="22"/>
                <w:szCs w:val="22"/>
              </w:rPr>
            </w:pPr>
          </w:p>
          <w:p w:rsidR="00C93442" w:rsidRPr="00095AEF" w:rsidRDefault="00C93442" w:rsidP="00771439">
            <w:pPr>
              <w:rPr>
                <w:rFonts w:ascii="Garamond" w:hAnsi="Garamond"/>
                <w:sz w:val="22"/>
                <w:szCs w:val="22"/>
              </w:rPr>
            </w:pPr>
            <w:r w:rsidRPr="00095AEF">
              <w:rPr>
                <w:rFonts w:ascii="Garamond" w:hAnsi="Garamond"/>
                <w:sz w:val="22"/>
                <w:szCs w:val="22"/>
              </w:rPr>
              <w:t>Vi</w:t>
            </w:r>
            <w:r w:rsidRPr="00095AEF">
              <w:rPr>
                <w:rFonts w:ascii="Garamond" w:eastAsia="Garamond" w:hAnsi="Garamond" w:cs="Garamond"/>
                <w:sz w:val="22"/>
                <w:szCs w:val="22"/>
              </w:rPr>
              <w:t>sualizza la lista delle recensioni fatte dall’utente</w:t>
            </w:r>
          </w:p>
        </w:tc>
      </w:tr>
      <w:tr w:rsidR="00AC4234" w:rsidTr="00AC4234">
        <w:tc>
          <w:tcPr>
            <w:tcW w:w="3209" w:type="dxa"/>
          </w:tcPr>
          <w:p w:rsidR="00AC4234" w:rsidRPr="00095AEF" w:rsidRDefault="00014597" w:rsidP="00771439">
            <w:pPr>
              <w:rPr>
                <w:rFonts w:ascii="Garamond" w:hAnsi="Garamond"/>
                <w:sz w:val="22"/>
                <w:szCs w:val="22"/>
              </w:rPr>
            </w:pPr>
            <w:r w:rsidRPr="00095AEF">
              <w:rPr>
                <w:rFonts w:ascii="Garamond" w:hAnsi="Garamond"/>
                <w:sz w:val="22"/>
                <w:szCs w:val="22"/>
              </w:rPr>
              <w:t>Control object</w:t>
            </w:r>
          </w:p>
        </w:tc>
        <w:tc>
          <w:tcPr>
            <w:tcW w:w="3209" w:type="dxa"/>
          </w:tcPr>
          <w:p w:rsidR="00AC4234" w:rsidRPr="00095AEF" w:rsidRDefault="004943E7" w:rsidP="00771439">
            <w:pPr>
              <w:rPr>
                <w:rFonts w:ascii="Garamond" w:hAnsi="Garamond"/>
                <w:sz w:val="22"/>
                <w:szCs w:val="22"/>
              </w:rPr>
            </w:pPr>
            <w:proofErr w:type="spellStart"/>
            <w:r w:rsidRPr="00095AEF">
              <w:rPr>
                <w:rFonts w:ascii="Garamond" w:hAnsi="Garamond"/>
                <w:sz w:val="22"/>
                <w:szCs w:val="22"/>
              </w:rPr>
              <w:t>UserControl</w:t>
            </w:r>
            <w:proofErr w:type="spellEnd"/>
          </w:p>
          <w:p w:rsidR="004943E7" w:rsidRPr="00095AEF" w:rsidRDefault="004943E7" w:rsidP="00771439">
            <w:pPr>
              <w:rPr>
                <w:rFonts w:ascii="Garamond" w:hAnsi="Garamond"/>
                <w:sz w:val="22"/>
                <w:szCs w:val="22"/>
              </w:rPr>
            </w:pPr>
          </w:p>
          <w:p w:rsidR="004943E7" w:rsidRPr="00095AEF" w:rsidRDefault="004943E7" w:rsidP="00771439">
            <w:pPr>
              <w:rPr>
                <w:rFonts w:ascii="Garamond" w:hAnsi="Garamond"/>
                <w:sz w:val="22"/>
                <w:szCs w:val="22"/>
              </w:rPr>
            </w:pPr>
          </w:p>
          <w:p w:rsidR="004943E7" w:rsidRPr="00095AEF" w:rsidRDefault="004943E7" w:rsidP="00771439">
            <w:pPr>
              <w:rPr>
                <w:rFonts w:ascii="Garamond" w:hAnsi="Garamond"/>
                <w:sz w:val="22"/>
                <w:szCs w:val="22"/>
              </w:rPr>
            </w:pPr>
            <w:proofErr w:type="spellStart"/>
            <w:r w:rsidRPr="00095AEF">
              <w:rPr>
                <w:rFonts w:ascii="Garamond" w:hAnsi="Garamond"/>
                <w:sz w:val="22"/>
                <w:szCs w:val="22"/>
              </w:rPr>
              <w:t>RicercaControlo</w:t>
            </w:r>
            <w:proofErr w:type="spellEnd"/>
          </w:p>
          <w:p w:rsidR="004943E7" w:rsidRPr="00095AEF" w:rsidRDefault="004943E7" w:rsidP="00771439">
            <w:pPr>
              <w:rPr>
                <w:rFonts w:ascii="Garamond" w:hAnsi="Garamond"/>
                <w:sz w:val="22"/>
                <w:szCs w:val="22"/>
              </w:rPr>
            </w:pPr>
          </w:p>
          <w:p w:rsidR="004943E7" w:rsidRPr="00095AEF" w:rsidRDefault="004943E7" w:rsidP="00771439">
            <w:pPr>
              <w:rPr>
                <w:rFonts w:ascii="Garamond" w:hAnsi="Garamond"/>
                <w:sz w:val="22"/>
                <w:szCs w:val="22"/>
              </w:rPr>
            </w:pPr>
          </w:p>
          <w:p w:rsidR="004943E7" w:rsidRPr="00095AEF" w:rsidRDefault="004943E7" w:rsidP="00771439">
            <w:pPr>
              <w:rPr>
                <w:rFonts w:ascii="Garamond" w:hAnsi="Garamond"/>
                <w:sz w:val="22"/>
                <w:szCs w:val="22"/>
              </w:rPr>
            </w:pPr>
          </w:p>
          <w:p w:rsidR="004943E7" w:rsidRPr="00095AEF" w:rsidRDefault="004943E7" w:rsidP="00771439">
            <w:pPr>
              <w:rPr>
                <w:rFonts w:ascii="Garamond" w:hAnsi="Garamond"/>
                <w:sz w:val="22"/>
                <w:szCs w:val="22"/>
              </w:rPr>
            </w:pPr>
          </w:p>
          <w:p w:rsidR="004943E7" w:rsidRPr="00095AEF" w:rsidRDefault="004943E7" w:rsidP="00771439">
            <w:pPr>
              <w:rPr>
                <w:rFonts w:ascii="Garamond" w:hAnsi="Garamond"/>
                <w:sz w:val="22"/>
                <w:szCs w:val="22"/>
              </w:rPr>
            </w:pPr>
            <w:proofErr w:type="spellStart"/>
            <w:r w:rsidRPr="00095AEF">
              <w:rPr>
                <w:rFonts w:ascii="Garamond" w:hAnsi="Garamond"/>
                <w:sz w:val="22"/>
                <w:szCs w:val="22"/>
              </w:rPr>
              <w:t>RecensioniControl</w:t>
            </w:r>
            <w:proofErr w:type="spellEnd"/>
          </w:p>
          <w:p w:rsidR="004943E7" w:rsidRPr="00095AEF" w:rsidRDefault="004943E7" w:rsidP="00771439">
            <w:pPr>
              <w:rPr>
                <w:rFonts w:ascii="Garamond" w:hAnsi="Garamond"/>
                <w:sz w:val="22"/>
                <w:szCs w:val="22"/>
              </w:rPr>
            </w:pPr>
          </w:p>
        </w:tc>
        <w:tc>
          <w:tcPr>
            <w:tcW w:w="3209" w:type="dxa"/>
          </w:tcPr>
          <w:p w:rsidR="00AC4234" w:rsidRPr="00095AEF" w:rsidRDefault="004943E7" w:rsidP="00771439">
            <w:pPr>
              <w:rPr>
                <w:rFonts w:ascii="Garamond" w:eastAsia="Garamond" w:hAnsi="Garamond" w:cs="Garamond"/>
                <w:sz w:val="22"/>
                <w:szCs w:val="22"/>
              </w:rPr>
            </w:pPr>
            <w:r w:rsidRPr="00095AEF">
              <w:rPr>
                <w:rFonts w:ascii="Garamond" w:eastAsia="Garamond" w:hAnsi="Garamond" w:cs="Garamond"/>
                <w:sz w:val="22"/>
                <w:szCs w:val="22"/>
              </w:rPr>
              <w:t>Si occupa delle operazioni consentite all’utente</w:t>
            </w:r>
          </w:p>
          <w:p w:rsidR="004943E7" w:rsidRPr="00095AEF" w:rsidRDefault="004943E7" w:rsidP="00771439">
            <w:pPr>
              <w:rPr>
                <w:rFonts w:ascii="Garamond" w:hAnsi="Garamond"/>
                <w:sz w:val="22"/>
                <w:szCs w:val="22"/>
              </w:rPr>
            </w:pPr>
          </w:p>
          <w:p w:rsidR="004943E7" w:rsidRPr="00095AEF" w:rsidRDefault="004943E7" w:rsidP="00771439">
            <w:pPr>
              <w:rPr>
                <w:rFonts w:ascii="Garamond" w:eastAsia="Garamond" w:hAnsi="Garamond" w:cs="Garamond"/>
                <w:sz w:val="22"/>
                <w:szCs w:val="22"/>
              </w:rPr>
            </w:pPr>
            <w:r w:rsidRPr="00095AEF">
              <w:rPr>
                <w:rFonts w:ascii="Garamond" w:eastAsia="Garamond" w:hAnsi="Garamond" w:cs="Garamond"/>
                <w:sz w:val="22"/>
                <w:szCs w:val="22"/>
              </w:rPr>
              <w:t>Esegue la ricerca in base alla modalità selezionata dall’utente (</w:t>
            </w:r>
            <w:proofErr w:type="spellStart"/>
            <w:r w:rsidRPr="00095AEF">
              <w:rPr>
                <w:rFonts w:ascii="Garamond" w:eastAsia="Garamond" w:hAnsi="Garamond" w:cs="Garamond"/>
                <w:sz w:val="22"/>
                <w:szCs w:val="22"/>
              </w:rPr>
              <w:t>Gps</w:t>
            </w:r>
            <w:proofErr w:type="spellEnd"/>
            <w:r w:rsidRPr="00095AEF">
              <w:rPr>
                <w:rFonts w:ascii="Garamond" w:eastAsia="Garamond" w:hAnsi="Garamond" w:cs="Garamond"/>
                <w:sz w:val="22"/>
                <w:szCs w:val="22"/>
              </w:rPr>
              <w:t>, nome, luogo)</w:t>
            </w:r>
          </w:p>
          <w:p w:rsidR="004943E7" w:rsidRPr="00095AEF" w:rsidRDefault="004943E7" w:rsidP="00771439">
            <w:pPr>
              <w:rPr>
                <w:rFonts w:ascii="Garamond" w:hAnsi="Garamond"/>
                <w:sz w:val="22"/>
                <w:szCs w:val="22"/>
              </w:rPr>
            </w:pPr>
          </w:p>
          <w:p w:rsidR="004943E7" w:rsidRPr="00095AEF" w:rsidRDefault="004943E7" w:rsidP="00771439">
            <w:pPr>
              <w:rPr>
                <w:rFonts w:ascii="Garamond" w:hAnsi="Garamond"/>
                <w:sz w:val="22"/>
                <w:szCs w:val="22"/>
              </w:rPr>
            </w:pPr>
          </w:p>
          <w:p w:rsidR="004943E7" w:rsidRPr="00095AEF" w:rsidRDefault="004943E7" w:rsidP="00771439">
            <w:pPr>
              <w:rPr>
                <w:rFonts w:ascii="Garamond" w:hAnsi="Garamond"/>
                <w:sz w:val="22"/>
                <w:szCs w:val="22"/>
              </w:rPr>
            </w:pPr>
            <w:r w:rsidRPr="00095AEF">
              <w:rPr>
                <w:rFonts w:ascii="Garamond" w:eastAsia="Garamond" w:hAnsi="Garamond" w:cs="Garamond"/>
                <w:sz w:val="22"/>
                <w:szCs w:val="22"/>
              </w:rPr>
              <w:t>Si occupa della gestione delle recensioni</w:t>
            </w:r>
          </w:p>
        </w:tc>
      </w:tr>
    </w:tbl>
    <w:p w:rsidR="00F52844" w:rsidRDefault="00F52844" w:rsidP="00771439"/>
    <w:p w:rsidR="001865ED" w:rsidRDefault="001865ED" w:rsidP="00771439"/>
    <w:p w:rsidR="005777C0" w:rsidRPr="00095AEF" w:rsidRDefault="00095AEF" w:rsidP="005777C0">
      <w:pPr>
        <w:pStyle w:val="Titolo3"/>
        <w:rPr>
          <w:rFonts w:ascii="Century Gothic" w:hAnsi="Century Gothic"/>
          <w:sz w:val="28"/>
        </w:rPr>
      </w:pPr>
      <w:bookmarkStart w:id="31" w:name="_Toc536013116"/>
      <w:r>
        <w:rPr>
          <w:rFonts w:ascii="Century Gothic" w:hAnsi="Century Gothic"/>
          <w:sz w:val="28"/>
        </w:rPr>
        <w:lastRenderedPageBreak/>
        <w:t xml:space="preserve">Class </w:t>
      </w:r>
      <w:proofErr w:type="spellStart"/>
      <w:r>
        <w:rPr>
          <w:rFonts w:ascii="Century Gothic" w:hAnsi="Century Gothic"/>
          <w:sz w:val="28"/>
        </w:rPr>
        <w:t>D</w:t>
      </w:r>
      <w:r w:rsidR="00F52844" w:rsidRPr="00095AEF">
        <w:rPr>
          <w:rFonts w:ascii="Century Gothic" w:hAnsi="Century Gothic"/>
          <w:sz w:val="28"/>
        </w:rPr>
        <w:t>iagram</w:t>
      </w:r>
      <w:bookmarkEnd w:id="31"/>
      <w:proofErr w:type="spellEnd"/>
    </w:p>
    <w:p w:rsidR="005777C0" w:rsidRDefault="005777C0" w:rsidP="005777C0"/>
    <w:p w:rsidR="005777C0" w:rsidRPr="005777C0" w:rsidRDefault="005777C0" w:rsidP="005777C0"/>
    <w:p w:rsidR="00A40510" w:rsidRDefault="00481B41" w:rsidP="00F52844">
      <w:r>
        <w:rPr>
          <w:noProof/>
        </w:rPr>
        <w:drawing>
          <wp:inline distT="0" distB="0" distL="0" distR="0">
            <wp:extent cx="6119495" cy="4218534"/>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 Generale - RAD.png"/>
                    <pic:cNvPicPr/>
                  </pic:nvPicPr>
                  <pic:blipFill>
                    <a:blip r:embed="rId22">
                      <a:extLst>
                        <a:ext uri="{28A0092B-C50C-407E-A947-70E740481C1C}">
                          <a14:useLocalDpi xmlns:a14="http://schemas.microsoft.com/office/drawing/2010/main" val="0"/>
                        </a:ext>
                      </a:extLst>
                    </a:blip>
                    <a:stretch>
                      <a:fillRect/>
                    </a:stretch>
                  </pic:blipFill>
                  <pic:spPr>
                    <a:xfrm>
                      <a:off x="0" y="0"/>
                      <a:ext cx="6133098" cy="4227912"/>
                    </a:xfrm>
                    <a:prstGeom prst="rect">
                      <a:avLst/>
                    </a:prstGeom>
                  </pic:spPr>
                </pic:pic>
              </a:graphicData>
            </a:graphic>
          </wp:inline>
        </w:drawing>
      </w:r>
    </w:p>
    <w:p w:rsidR="00A40510" w:rsidRPr="00A40510" w:rsidRDefault="00A40510" w:rsidP="00A40510"/>
    <w:p w:rsidR="00A40510" w:rsidRDefault="00A40510" w:rsidP="00A40510">
      <w:pPr>
        <w:tabs>
          <w:tab w:val="left" w:pos="6030"/>
        </w:tabs>
      </w:pPr>
    </w:p>
    <w:p w:rsidR="00A40510" w:rsidRDefault="00A40510" w:rsidP="00A40510">
      <w:pPr>
        <w:tabs>
          <w:tab w:val="left" w:pos="6030"/>
        </w:tabs>
      </w:pPr>
    </w:p>
    <w:p w:rsidR="00EF769E" w:rsidRDefault="00EF769E" w:rsidP="00A40510">
      <w:pPr>
        <w:tabs>
          <w:tab w:val="left" w:pos="6030"/>
        </w:tabs>
      </w:pPr>
    </w:p>
    <w:p w:rsidR="00EF769E" w:rsidRDefault="00EF769E" w:rsidP="00A40510">
      <w:pPr>
        <w:tabs>
          <w:tab w:val="left" w:pos="6030"/>
        </w:tabs>
      </w:pPr>
    </w:p>
    <w:p w:rsidR="00EF769E" w:rsidRDefault="00EF769E" w:rsidP="00A40510">
      <w:pPr>
        <w:tabs>
          <w:tab w:val="left" w:pos="6030"/>
        </w:tabs>
      </w:pPr>
    </w:p>
    <w:p w:rsidR="00A81994" w:rsidRDefault="00A81994" w:rsidP="00A40510">
      <w:pPr>
        <w:tabs>
          <w:tab w:val="left" w:pos="6030"/>
        </w:tabs>
      </w:pPr>
    </w:p>
    <w:p w:rsidR="00A81994" w:rsidRDefault="00A81994" w:rsidP="00A40510">
      <w:pPr>
        <w:tabs>
          <w:tab w:val="left" w:pos="6030"/>
        </w:tabs>
      </w:pPr>
    </w:p>
    <w:p w:rsidR="00481B41" w:rsidRDefault="00481B41" w:rsidP="00A40510">
      <w:pPr>
        <w:tabs>
          <w:tab w:val="left" w:pos="6030"/>
        </w:tabs>
      </w:pPr>
    </w:p>
    <w:p w:rsidR="00481B41" w:rsidRDefault="00481B41" w:rsidP="00A40510">
      <w:pPr>
        <w:tabs>
          <w:tab w:val="left" w:pos="6030"/>
        </w:tabs>
      </w:pPr>
    </w:p>
    <w:p w:rsidR="00481B41" w:rsidRDefault="00481B41" w:rsidP="00A40510">
      <w:pPr>
        <w:tabs>
          <w:tab w:val="left" w:pos="6030"/>
        </w:tabs>
      </w:pPr>
    </w:p>
    <w:p w:rsidR="00481B41" w:rsidRDefault="00481B41" w:rsidP="00A40510">
      <w:pPr>
        <w:tabs>
          <w:tab w:val="left" w:pos="6030"/>
        </w:tabs>
      </w:pPr>
    </w:p>
    <w:p w:rsidR="00481B41" w:rsidRDefault="00481B41" w:rsidP="00A40510">
      <w:pPr>
        <w:tabs>
          <w:tab w:val="left" w:pos="6030"/>
        </w:tabs>
      </w:pPr>
    </w:p>
    <w:p w:rsidR="00481B41" w:rsidRDefault="00481B41" w:rsidP="00A40510">
      <w:pPr>
        <w:tabs>
          <w:tab w:val="left" w:pos="6030"/>
        </w:tabs>
      </w:pPr>
    </w:p>
    <w:p w:rsidR="00481B41" w:rsidRDefault="00481B41" w:rsidP="00A40510">
      <w:pPr>
        <w:tabs>
          <w:tab w:val="left" w:pos="6030"/>
        </w:tabs>
      </w:pPr>
    </w:p>
    <w:p w:rsidR="00481B41" w:rsidRDefault="00481B41" w:rsidP="00A40510">
      <w:pPr>
        <w:tabs>
          <w:tab w:val="left" w:pos="6030"/>
        </w:tabs>
      </w:pPr>
    </w:p>
    <w:p w:rsidR="00481B41" w:rsidRDefault="00481B41" w:rsidP="00A40510">
      <w:pPr>
        <w:tabs>
          <w:tab w:val="left" w:pos="6030"/>
        </w:tabs>
      </w:pPr>
    </w:p>
    <w:p w:rsidR="00481B41" w:rsidRDefault="00481B41" w:rsidP="00A40510">
      <w:pPr>
        <w:tabs>
          <w:tab w:val="left" w:pos="6030"/>
        </w:tabs>
      </w:pPr>
    </w:p>
    <w:p w:rsidR="00A81994" w:rsidRDefault="00A81994" w:rsidP="00A40510">
      <w:pPr>
        <w:tabs>
          <w:tab w:val="left" w:pos="6030"/>
        </w:tabs>
      </w:pPr>
    </w:p>
    <w:p w:rsidR="001439D1" w:rsidRPr="00095AEF" w:rsidRDefault="00A40510" w:rsidP="001439D1">
      <w:pPr>
        <w:pStyle w:val="Titolo3"/>
        <w:rPr>
          <w:rFonts w:ascii="Century Gothic" w:hAnsi="Century Gothic"/>
          <w:sz w:val="28"/>
        </w:rPr>
      </w:pPr>
      <w:bookmarkStart w:id="32" w:name="_Toc536013117"/>
      <w:proofErr w:type="spellStart"/>
      <w:r w:rsidRPr="00095AEF">
        <w:rPr>
          <w:rFonts w:ascii="Century Gothic" w:hAnsi="Century Gothic"/>
          <w:sz w:val="28"/>
        </w:rPr>
        <w:lastRenderedPageBreak/>
        <w:t>Sequence</w:t>
      </w:r>
      <w:proofErr w:type="spellEnd"/>
      <w:r w:rsidRPr="00095AEF">
        <w:rPr>
          <w:rFonts w:ascii="Century Gothic" w:hAnsi="Century Gothic"/>
          <w:sz w:val="28"/>
        </w:rPr>
        <w:t xml:space="preserve"> </w:t>
      </w:r>
      <w:proofErr w:type="spellStart"/>
      <w:r w:rsidRPr="00095AEF">
        <w:rPr>
          <w:rFonts w:ascii="Century Gothic" w:hAnsi="Century Gothic"/>
          <w:sz w:val="28"/>
        </w:rPr>
        <w:t>diagram</w:t>
      </w:r>
      <w:bookmarkEnd w:id="32"/>
      <w:proofErr w:type="spellEnd"/>
    </w:p>
    <w:p w:rsidR="001439D1" w:rsidRPr="00E27B24" w:rsidRDefault="001439D1" w:rsidP="001439D1">
      <w:pPr>
        <w:rPr>
          <w:rFonts w:asciiTheme="majorHAnsi" w:hAnsiTheme="majorHAnsi"/>
        </w:rPr>
      </w:pPr>
    </w:p>
    <w:p w:rsidR="001439D1" w:rsidRPr="00E27B24" w:rsidRDefault="001439D1" w:rsidP="001439D1">
      <w:pPr>
        <w:rPr>
          <w:rFonts w:asciiTheme="majorHAnsi" w:hAnsiTheme="majorHAnsi"/>
        </w:rPr>
      </w:pPr>
    </w:p>
    <w:p w:rsidR="001439D1" w:rsidRPr="00E27B24" w:rsidRDefault="001439D1" w:rsidP="001439D1">
      <w:pPr>
        <w:rPr>
          <w:rFonts w:asciiTheme="majorHAnsi" w:hAnsiTheme="majorHAnsi"/>
        </w:rPr>
      </w:pPr>
    </w:p>
    <w:p w:rsidR="001439D1" w:rsidRPr="00095AEF" w:rsidRDefault="001439D1" w:rsidP="001439D1">
      <w:pPr>
        <w:rPr>
          <w:rFonts w:ascii="Garamond" w:hAnsi="Garamond" w:cstheme="majorHAnsi"/>
          <w:b/>
          <w:sz w:val="28"/>
        </w:rPr>
      </w:pPr>
      <w:proofErr w:type="spellStart"/>
      <w:r w:rsidRPr="00095AEF">
        <w:rPr>
          <w:rFonts w:ascii="Garamond" w:hAnsi="Garamond" w:cstheme="majorHAnsi"/>
          <w:b/>
          <w:sz w:val="28"/>
        </w:rPr>
        <w:t>Sequence</w:t>
      </w:r>
      <w:proofErr w:type="spellEnd"/>
      <w:r w:rsidRPr="00095AEF">
        <w:rPr>
          <w:rFonts w:ascii="Garamond" w:hAnsi="Garamond" w:cstheme="majorHAnsi"/>
          <w:b/>
          <w:sz w:val="28"/>
        </w:rPr>
        <w:t xml:space="preserve"> </w:t>
      </w:r>
      <w:proofErr w:type="spellStart"/>
      <w:r w:rsidRPr="00095AEF">
        <w:rPr>
          <w:rFonts w:ascii="Garamond" w:hAnsi="Garamond" w:cstheme="majorHAnsi"/>
          <w:b/>
          <w:sz w:val="28"/>
        </w:rPr>
        <w:t>diagram</w:t>
      </w:r>
      <w:proofErr w:type="spellEnd"/>
      <w:r w:rsidRPr="00095AEF">
        <w:rPr>
          <w:rFonts w:ascii="Garamond" w:hAnsi="Garamond" w:cstheme="majorHAnsi"/>
          <w:b/>
          <w:sz w:val="28"/>
        </w:rPr>
        <w:t>: Ricerca</w:t>
      </w:r>
    </w:p>
    <w:p w:rsidR="001439D1" w:rsidRDefault="001439D1" w:rsidP="001439D1">
      <w:pPr>
        <w:rPr>
          <w:rFonts w:asciiTheme="majorHAnsi" w:hAnsiTheme="majorHAnsi" w:cstheme="majorHAnsi"/>
          <w:b/>
        </w:rPr>
      </w:pPr>
    </w:p>
    <w:p w:rsidR="001439D1" w:rsidRDefault="0024471E" w:rsidP="001439D1">
      <w:pPr>
        <w:rPr>
          <w:rFonts w:asciiTheme="majorHAnsi" w:hAnsiTheme="majorHAnsi" w:cstheme="majorHAnsi"/>
          <w:b/>
        </w:rPr>
      </w:pPr>
      <w:r>
        <w:rPr>
          <w:rFonts w:asciiTheme="majorHAnsi" w:hAnsiTheme="majorHAnsi" w:cstheme="majorHAnsi"/>
          <w:b/>
          <w:noProof/>
        </w:rPr>
        <w:drawing>
          <wp:inline distT="0" distB="0" distL="0" distR="0">
            <wp:extent cx="6119495" cy="2754630"/>
            <wp:effectExtent l="0" t="0" r="0" b="762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quence Diagram_Ricerca_Luogo.png"/>
                    <pic:cNvPicPr/>
                  </pic:nvPicPr>
                  <pic:blipFill>
                    <a:blip r:embed="rId23">
                      <a:extLst>
                        <a:ext uri="{28A0092B-C50C-407E-A947-70E740481C1C}">
                          <a14:useLocalDpi xmlns:a14="http://schemas.microsoft.com/office/drawing/2010/main" val="0"/>
                        </a:ext>
                      </a:extLst>
                    </a:blip>
                    <a:stretch>
                      <a:fillRect/>
                    </a:stretch>
                  </pic:blipFill>
                  <pic:spPr>
                    <a:xfrm>
                      <a:off x="0" y="0"/>
                      <a:ext cx="6119495" cy="2754630"/>
                    </a:xfrm>
                    <a:prstGeom prst="rect">
                      <a:avLst/>
                    </a:prstGeom>
                  </pic:spPr>
                </pic:pic>
              </a:graphicData>
            </a:graphic>
          </wp:inline>
        </w:drawing>
      </w: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Pr="00095AEF" w:rsidRDefault="001439D1" w:rsidP="001439D1">
      <w:pPr>
        <w:rPr>
          <w:rFonts w:ascii="Garamond" w:hAnsi="Garamond" w:cstheme="majorHAnsi"/>
          <w:b/>
          <w:sz w:val="28"/>
        </w:rPr>
      </w:pPr>
      <w:proofErr w:type="spellStart"/>
      <w:r w:rsidRPr="00095AEF">
        <w:rPr>
          <w:rFonts w:ascii="Garamond" w:hAnsi="Garamond" w:cstheme="majorHAnsi"/>
          <w:b/>
          <w:sz w:val="28"/>
        </w:rPr>
        <w:t>Sequence</w:t>
      </w:r>
      <w:proofErr w:type="spellEnd"/>
      <w:r w:rsidRPr="00095AEF">
        <w:rPr>
          <w:rFonts w:ascii="Garamond" w:hAnsi="Garamond" w:cstheme="majorHAnsi"/>
          <w:b/>
          <w:sz w:val="28"/>
        </w:rPr>
        <w:t xml:space="preserve"> </w:t>
      </w:r>
      <w:proofErr w:type="spellStart"/>
      <w:r w:rsidRPr="00095AEF">
        <w:rPr>
          <w:rFonts w:ascii="Garamond" w:hAnsi="Garamond" w:cstheme="majorHAnsi"/>
          <w:b/>
          <w:sz w:val="28"/>
        </w:rPr>
        <w:t>diagram</w:t>
      </w:r>
      <w:proofErr w:type="spellEnd"/>
      <w:r w:rsidRPr="00095AEF">
        <w:rPr>
          <w:rFonts w:ascii="Garamond" w:hAnsi="Garamond" w:cstheme="majorHAnsi"/>
          <w:b/>
          <w:sz w:val="28"/>
        </w:rPr>
        <w:t>: Inserisci recensione</w:t>
      </w: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24471E" w:rsidP="001439D1">
      <w:pPr>
        <w:rPr>
          <w:rFonts w:asciiTheme="majorHAnsi" w:hAnsiTheme="majorHAnsi" w:cstheme="majorHAnsi"/>
          <w:b/>
        </w:rPr>
      </w:pPr>
      <w:r>
        <w:rPr>
          <w:rFonts w:asciiTheme="majorHAnsi" w:hAnsiTheme="majorHAnsi" w:cstheme="majorHAnsi"/>
          <w:b/>
          <w:noProof/>
        </w:rPr>
        <w:drawing>
          <wp:inline distT="0" distB="0" distL="0" distR="0">
            <wp:extent cx="6119495" cy="248194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Diagram_Inserisci_Recensione.png"/>
                    <pic:cNvPicPr/>
                  </pic:nvPicPr>
                  <pic:blipFill>
                    <a:blip r:embed="rId24">
                      <a:extLst>
                        <a:ext uri="{28A0092B-C50C-407E-A947-70E740481C1C}">
                          <a14:useLocalDpi xmlns:a14="http://schemas.microsoft.com/office/drawing/2010/main" val="0"/>
                        </a:ext>
                      </a:extLst>
                    </a:blip>
                    <a:stretch>
                      <a:fillRect/>
                    </a:stretch>
                  </pic:blipFill>
                  <pic:spPr>
                    <a:xfrm>
                      <a:off x="0" y="0"/>
                      <a:ext cx="6129921" cy="2486172"/>
                    </a:xfrm>
                    <a:prstGeom prst="rect">
                      <a:avLst/>
                    </a:prstGeom>
                  </pic:spPr>
                </pic:pic>
              </a:graphicData>
            </a:graphic>
          </wp:inline>
        </w:drawing>
      </w: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24471E" w:rsidRDefault="0024471E"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Pr="00095AEF" w:rsidRDefault="001439D1" w:rsidP="001439D1">
      <w:pPr>
        <w:rPr>
          <w:rFonts w:ascii="Garamond" w:hAnsi="Garamond" w:cstheme="majorHAnsi"/>
          <w:b/>
          <w:sz w:val="28"/>
        </w:rPr>
      </w:pPr>
      <w:proofErr w:type="spellStart"/>
      <w:r w:rsidRPr="00095AEF">
        <w:rPr>
          <w:rFonts w:ascii="Garamond" w:hAnsi="Garamond" w:cstheme="majorHAnsi"/>
          <w:b/>
          <w:sz w:val="28"/>
        </w:rPr>
        <w:lastRenderedPageBreak/>
        <w:t>Sequence</w:t>
      </w:r>
      <w:proofErr w:type="spellEnd"/>
      <w:r w:rsidRPr="00095AEF">
        <w:rPr>
          <w:rFonts w:ascii="Garamond" w:hAnsi="Garamond" w:cstheme="majorHAnsi"/>
          <w:b/>
          <w:sz w:val="28"/>
        </w:rPr>
        <w:t xml:space="preserve"> </w:t>
      </w:r>
      <w:proofErr w:type="spellStart"/>
      <w:r w:rsidRPr="00095AEF">
        <w:rPr>
          <w:rFonts w:ascii="Garamond" w:hAnsi="Garamond" w:cstheme="majorHAnsi"/>
          <w:b/>
          <w:sz w:val="28"/>
        </w:rPr>
        <w:t>diagram</w:t>
      </w:r>
      <w:proofErr w:type="spellEnd"/>
      <w:r w:rsidRPr="00095AEF">
        <w:rPr>
          <w:rFonts w:ascii="Garamond" w:hAnsi="Garamond" w:cstheme="majorHAnsi"/>
          <w:b/>
          <w:sz w:val="28"/>
        </w:rPr>
        <w:t>: Modifica recensione</w:t>
      </w: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r>
        <w:rPr>
          <w:rFonts w:asciiTheme="majorHAnsi" w:hAnsiTheme="majorHAnsi" w:cstheme="majorHAnsi"/>
          <w:b/>
          <w:noProof/>
        </w:rPr>
        <w:drawing>
          <wp:inline distT="0" distB="0" distL="0" distR="0" wp14:anchorId="0EFAECB2" wp14:editId="4B5717B8">
            <wp:extent cx="6115050" cy="27051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2705100"/>
                    </a:xfrm>
                    <a:prstGeom prst="rect">
                      <a:avLst/>
                    </a:prstGeom>
                    <a:noFill/>
                    <a:ln>
                      <a:noFill/>
                    </a:ln>
                  </pic:spPr>
                </pic:pic>
              </a:graphicData>
            </a:graphic>
          </wp:inline>
        </w:drawing>
      </w:r>
    </w:p>
    <w:p w:rsidR="00C54D0C" w:rsidRDefault="00C54D0C" w:rsidP="001439D1">
      <w:pPr>
        <w:rPr>
          <w:rFonts w:asciiTheme="majorHAnsi" w:hAnsiTheme="majorHAnsi" w:cstheme="majorHAnsi"/>
          <w:b/>
        </w:rPr>
      </w:pPr>
    </w:p>
    <w:p w:rsidR="00095AEF" w:rsidRDefault="00095AEF" w:rsidP="001439D1">
      <w:pPr>
        <w:rPr>
          <w:rFonts w:asciiTheme="majorHAnsi" w:hAnsiTheme="majorHAnsi" w:cstheme="majorHAnsi"/>
          <w:b/>
        </w:rPr>
      </w:pPr>
    </w:p>
    <w:p w:rsidR="00C54D0C" w:rsidRPr="00095AEF" w:rsidRDefault="00C54D0C" w:rsidP="001439D1">
      <w:pPr>
        <w:rPr>
          <w:rFonts w:ascii="Garamond" w:hAnsi="Garamond" w:cstheme="majorHAnsi"/>
          <w:b/>
          <w:sz w:val="28"/>
        </w:rPr>
      </w:pPr>
      <w:proofErr w:type="spellStart"/>
      <w:r w:rsidRPr="00095AEF">
        <w:rPr>
          <w:rFonts w:ascii="Garamond" w:hAnsi="Garamond" w:cstheme="majorHAnsi"/>
          <w:b/>
          <w:sz w:val="28"/>
        </w:rPr>
        <w:t>Sequence</w:t>
      </w:r>
      <w:proofErr w:type="spellEnd"/>
      <w:r w:rsidRPr="00095AEF">
        <w:rPr>
          <w:rFonts w:ascii="Garamond" w:hAnsi="Garamond" w:cstheme="majorHAnsi"/>
          <w:b/>
          <w:sz w:val="28"/>
        </w:rPr>
        <w:t xml:space="preserve"> </w:t>
      </w:r>
      <w:proofErr w:type="spellStart"/>
      <w:r w:rsidRPr="00095AEF">
        <w:rPr>
          <w:rFonts w:ascii="Garamond" w:hAnsi="Garamond" w:cstheme="majorHAnsi"/>
          <w:b/>
          <w:sz w:val="28"/>
        </w:rPr>
        <w:t>diagram</w:t>
      </w:r>
      <w:proofErr w:type="spellEnd"/>
      <w:r w:rsidRPr="00095AEF">
        <w:rPr>
          <w:rFonts w:ascii="Garamond" w:hAnsi="Garamond" w:cstheme="majorHAnsi"/>
          <w:b/>
          <w:sz w:val="28"/>
        </w:rPr>
        <w:t>: Ricerca per nome</w:t>
      </w:r>
    </w:p>
    <w:p w:rsidR="00C54D0C" w:rsidRDefault="00C54D0C" w:rsidP="001439D1">
      <w:pPr>
        <w:rPr>
          <w:rFonts w:asciiTheme="majorHAnsi" w:hAnsiTheme="majorHAnsi" w:cstheme="majorHAnsi"/>
          <w:b/>
        </w:rPr>
      </w:pPr>
    </w:p>
    <w:p w:rsidR="00C54D0C" w:rsidRDefault="00C54D0C" w:rsidP="001439D1">
      <w:pPr>
        <w:rPr>
          <w:rFonts w:asciiTheme="majorHAnsi" w:hAnsiTheme="majorHAnsi" w:cstheme="majorHAnsi"/>
          <w:b/>
        </w:rPr>
      </w:pPr>
    </w:p>
    <w:p w:rsidR="00C54D0C" w:rsidRDefault="0024471E" w:rsidP="001439D1">
      <w:pPr>
        <w:rPr>
          <w:rFonts w:asciiTheme="majorHAnsi" w:hAnsiTheme="majorHAnsi" w:cstheme="majorHAnsi"/>
          <w:b/>
        </w:rPr>
      </w:pPr>
      <w:r>
        <w:rPr>
          <w:rFonts w:asciiTheme="majorHAnsi" w:hAnsiTheme="majorHAnsi" w:cstheme="majorHAnsi"/>
          <w:b/>
          <w:noProof/>
        </w:rPr>
        <w:drawing>
          <wp:inline distT="0" distB="0" distL="0" distR="0">
            <wp:extent cx="6119495" cy="2665095"/>
            <wp:effectExtent l="0" t="0" r="0" b="190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quence Diagram_Ricerca_Nome.png"/>
                    <pic:cNvPicPr/>
                  </pic:nvPicPr>
                  <pic:blipFill>
                    <a:blip r:embed="rId26">
                      <a:extLst>
                        <a:ext uri="{28A0092B-C50C-407E-A947-70E740481C1C}">
                          <a14:useLocalDpi xmlns:a14="http://schemas.microsoft.com/office/drawing/2010/main" val="0"/>
                        </a:ext>
                      </a:extLst>
                    </a:blip>
                    <a:stretch>
                      <a:fillRect/>
                    </a:stretch>
                  </pic:blipFill>
                  <pic:spPr>
                    <a:xfrm>
                      <a:off x="0" y="0"/>
                      <a:ext cx="6119495" cy="2665095"/>
                    </a:xfrm>
                    <a:prstGeom prst="rect">
                      <a:avLst/>
                    </a:prstGeom>
                  </pic:spPr>
                </pic:pic>
              </a:graphicData>
            </a:graphic>
          </wp:inline>
        </w:drawing>
      </w:r>
    </w:p>
    <w:p w:rsidR="0024471E" w:rsidRDefault="0024471E" w:rsidP="001439D1">
      <w:pPr>
        <w:rPr>
          <w:rFonts w:asciiTheme="majorHAnsi" w:hAnsiTheme="majorHAnsi" w:cstheme="majorHAnsi"/>
          <w:b/>
        </w:rPr>
      </w:pPr>
    </w:p>
    <w:p w:rsidR="0024471E" w:rsidRDefault="0024471E" w:rsidP="001439D1">
      <w:pPr>
        <w:rPr>
          <w:rFonts w:asciiTheme="majorHAnsi" w:hAnsiTheme="majorHAnsi" w:cstheme="majorHAnsi"/>
          <w:b/>
        </w:rPr>
      </w:pPr>
    </w:p>
    <w:p w:rsidR="0024471E" w:rsidRDefault="0024471E" w:rsidP="001439D1">
      <w:pPr>
        <w:rPr>
          <w:rFonts w:asciiTheme="majorHAnsi" w:hAnsiTheme="majorHAnsi" w:cstheme="majorHAnsi"/>
          <w:b/>
        </w:rPr>
      </w:pPr>
    </w:p>
    <w:p w:rsidR="0024471E" w:rsidRDefault="0024471E" w:rsidP="001439D1">
      <w:pPr>
        <w:rPr>
          <w:rFonts w:asciiTheme="majorHAnsi" w:hAnsiTheme="majorHAnsi" w:cstheme="majorHAnsi"/>
          <w:b/>
        </w:rPr>
      </w:pPr>
    </w:p>
    <w:p w:rsidR="0024471E" w:rsidRPr="001439D1" w:rsidRDefault="0024471E" w:rsidP="001439D1">
      <w:pPr>
        <w:rPr>
          <w:rFonts w:asciiTheme="majorHAnsi" w:hAnsiTheme="majorHAnsi" w:cstheme="majorHAnsi"/>
          <w:b/>
        </w:rPr>
      </w:pPr>
    </w:p>
    <w:p w:rsidR="001439D1" w:rsidRPr="00095AEF" w:rsidRDefault="001439D1" w:rsidP="001439D1">
      <w:pPr>
        <w:pStyle w:val="Titolo3"/>
        <w:rPr>
          <w:rFonts w:ascii="Century Gothic" w:hAnsi="Century Gothic"/>
          <w:sz w:val="28"/>
        </w:rPr>
      </w:pPr>
      <w:bookmarkStart w:id="33" w:name="_Toc536013118"/>
      <w:proofErr w:type="spellStart"/>
      <w:r w:rsidRPr="00095AEF">
        <w:rPr>
          <w:rFonts w:ascii="Century Gothic" w:hAnsi="Century Gothic"/>
          <w:sz w:val="28"/>
        </w:rPr>
        <w:lastRenderedPageBreak/>
        <w:t>Statechart</w:t>
      </w:r>
      <w:proofErr w:type="spellEnd"/>
      <w:r w:rsidRPr="00095AEF">
        <w:rPr>
          <w:rFonts w:ascii="Century Gothic" w:hAnsi="Century Gothic"/>
          <w:sz w:val="28"/>
        </w:rPr>
        <w:t xml:space="preserve"> </w:t>
      </w:r>
      <w:proofErr w:type="spellStart"/>
      <w:r w:rsidRPr="00095AEF">
        <w:rPr>
          <w:rFonts w:ascii="Century Gothic" w:hAnsi="Century Gothic"/>
          <w:sz w:val="28"/>
        </w:rPr>
        <w:t>diagram</w:t>
      </w:r>
      <w:bookmarkEnd w:id="33"/>
      <w:proofErr w:type="spellEnd"/>
    </w:p>
    <w:p w:rsidR="001439D1" w:rsidRDefault="001439D1" w:rsidP="001439D1"/>
    <w:p w:rsidR="001439D1" w:rsidRPr="00095AEF" w:rsidRDefault="001439D1" w:rsidP="001439D1">
      <w:pPr>
        <w:rPr>
          <w:rFonts w:ascii="Garamond" w:hAnsi="Garamond" w:cstheme="majorHAnsi"/>
          <w:b/>
          <w:sz w:val="28"/>
        </w:rPr>
      </w:pPr>
      <w:proofErr w:type="spellStart"/>
      <w:r w:rsidRPr="00095AEF">
        <w:rPr>
          <w:rFonts w:ascii="Garamond" w:hAnsi="Garamond" w:cstheme="majorHAnsi"/>
          <w:b/>
          <w:sz w:val="28"/>
        </w:rPr>
        <w:t>Statechart</w:t>
      </w:r>
      <w:proofErr w:type="spellEnd"/>
      <w:r w:rsidRPr="00095AEF">
        <w:rPr>
          <w:rFonts w:ascii="Garamond" w:hAnsi="Garamond" w:cstheme="majorHAnsi"/>
          <w:b/>
          <w:sz w:val="28"/>
        </w:rPr>
        <w:t xml:space="preserve"> </w:t>
      </w:r>
      <w:proofErr w:type="spellStart"/>
      <w:r w:rsidRPr="00095AEF">
        <w:rPr>
          <w:rFonts w:ascii="Garamond" w:hAnsi="Garamond" w:cstheme="majorHAnsi"/>
          <w:b/>
          <w:sz w:val="28"/>
        </w:rPr>
        <w:t>diagram</w:t>
      </w:r>
      <w:proofErr w:type="spellEnd"/>
      <w:r w:rsidRPr="00095AEF">
        <w:rPr>
          <w:rFonts w:ascii="Garamond" w:hAnsi="Garamond" w:cstheme="majorHAnsi"/>
          <w:b/>
          <w:sz w:val="28"/>
        </w:rPr>
        <w:t>: Ricerca</w:t>
      </w:r>
    </w:p>
    <w:p w:rsidR="001439D1" w:rsidRDefault="001439D1" w:rsidP="001439D1">
      <w:pPr>
        <w:rPr>
          <w:rFonts w:asciiTheme="majorHAnsi" w:hAnsiTheme="majorHAnsi" w:cstheme="majorHAnsi"/>
          <w:b/>
        </w:rPr>
      </w:pPr>
    </w:p>
    <w:p w:rsidR="001439D1" w:rsidRDefault="001439D1" w:rsidP="001439D1">
      <w:pPr>
        <w:rPr>
          <w:rFonts w:asciiTheme="majorHAnsi" w:hAnsiTheme="majorHAnsi" w:cstheme="majorHAnsi"/>
          <w:b/>
        </w:rPr>
      </w:pPr>
    </w:p>
    <w:p w:rsidR="001439D1" w:rsidRPr="001439D1" w:rsidRDefault="001439D1" w:rsidP="001439D1">
      <w:pPr>
        <w:rPr>
          <w:rFonts w:asciiTheme="majorHAnsi" w:hAnsiTheme="majorHAnsi" w:cstheme="majorHAnsi"/>
          <w:b/>
        </w:rPr>
      </w:pPr>
      <w:r>
        <w:rPr>
          <w:rFonts w:asciiTheme="majorHAnsi" w:hAnsiTheme="majorHAnsi" w:cstheme="majorHAnsi"/>
          <w:b/>
          <w:noProof/>
        </w:rPr>
        <w:drawing>
          <wp:inline distT="0" distB="0" distL="0" distR="0" wp14:anchorId="7BF26C56" wp14:editId="1E332152">
            <wp:extent cx="5202091" cy="3001545"/>
            <wp:effectExtent l="0" t="0" r="0" b="889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07870" cy="3004880"/>
                    </a:xfrm>
                    <a:prstGeom prst="rect">
                      <a:avLst/>
                    </a:prstGeom>
                    <a:noFill/>
                    <a:ln>
                      <a:noFill/>
                    </a:ln>
                  </pic:spPr>
                </pic:pic>
              </a:graphicData>
            </a:graphic>
          </wp:inline>
        </w:drawing>
      </w:r>
    </w:p>
    <w:p w:rsidR="001439D1" w:rsidRDefault="001439D1" w:rsidP="001439D1"/>
    <w:p w:rsidR="005777C0" w:rsidRDefault="005777C0" w:rsidP="001439D1"/>
    <w:p w:rsidR="005777C0" w:rsidRDefault="005777C0" w:rsidP="001439D1"/>
    <w:p w:rsidR="00095AEF" w:rsidRDefault="00095AEF"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24471E" w:rsidRDefault="0024471E" w:rsidP="001439D1"/>
    <w:p w:rsidR="00716521" w:rsidRPr="00095AEF" w:rsidRDefault="00716521" w:rsidP="00716521">
      <w:pPr>
        <w:pStyle w:val="Titolo3"/>
        <w:rPr>
          <w:rFonts w:ascii="Century Gothic" w:hAnsi="Century Gothic"/>
          <w:sz w:val="28"/>
        </w:rPr>
      </w:pPr>
      <w:bookmarkStart w:id="34" w:name="_Toc536013119"/>
      <w:proofErr w:type="spellStart"/>
      <w:r w:rsidRPr="00095AEF">
        <w:rPr>
          <w:rFonts w:ascii="Century Gothic" w:hAnsi="Century Gothic"/>
          <w:sz w:val="28"/>
        </w:rPr>
        <w:lastRenderedPageBreak/>
        <w:t>Mock</w:t>
      </w:r>
      <w:proofErr w:type="spellEnd"/>
      <w:r w:rsidRPr="00095AEF">
        <w:rPr>
          <w:rFonts w:ascii="Century Gothic" w:hAnsi="Century Gothic"/>
          <w:sz w:val="28"/>
        </w:rPr>
        <w:t>-up</w:t>
      </w:r>
      <w:bookmarkEnd w:id="34"/>
    </w:p>
    <w:p w:rsidR="005777C0" w:rsidRDefault="005777C0" w:rsidP="005777C0"/>
    <w:p w:rsidR="005777C0" w:rsidRPr="00095AEF" w:rsidRDefault="00A41BBD" w:rsidP="005777C0">
      <w:pPr>
        <w:rPr>
          <w:rFonts w:ascii="Garamond" w:hAnsi="Garamond" w:cstheme="majorHAnsi"/>
          <w:b/>
          <w:sz w:val="28"/>
        </w:rPr>
      </w:pPr>
      <w:r w:rsidRPr="00095AEF">
        <w:rPr>
          <w:rFonts w:ascii="Garamond" w:hAnsi="Garamond" w:cstheme="majorHAnsi"/>
          <w:b/>
          <w:sz w:val="28"/>
        </w:rPr>
        <w:t>Visualizzazione Pagina iniziale</w:t>
      </w:r>
    </w:p>
    <w:p w:rsidR="00A41BBD" w:rsidRDefault="00A41BBD" w:rsidP="005777C0">
      <w:pPr>
        <w:rPr>
          <w:rFonts w:asciiTheme="majorHAnsi" w:hAnsiTheme="majorHAnsi" w:cstheme="majorHAnsi"/>
          <w:b/>
        </w:rPr>
      </w:pPr>
    </w:p>
    <w:p w:rsidR="00A41BBD" w:rsidRDefault="00A41BBD" w:rsidP="005777C0">
      <w:pPr>
        <w:rPr>
          <w:rFonts w:asciiTheme="majorHAnsi" w:hAnsiTheme="majorHAnsi" w:cstheme="majorHAnsi"/>
          <w:b/>
        </w:rPr>
      </w:pPr>
    </w:p>
    <w:p w:rsidR="00A41BBD" w:rsidRDefault="00A41BBD" w:rsidP="005777C0">
      <w:pPr>
        <w:rPr>
          <w:rFonts w:asciiTheme="majorHAnsi" w:hAnsiTheme="majorHAnsi" w:cstheme="majorHAnsi"/>
          <w:b/>
        </w:rPr>
      </w:pPr>
    </w:p>
    <w:p w:rsidR="00A41BBD" w:rsidRPr="00A41BBD" w:rsidRDefault="00A41BBD" w:rsidP="00A41BBD">
      <w:pPr>
        <w:jc w:val="center"/>
        <w:rPr>
          <w:rFonts w:asciiTheme="majorHAnsi" w:hAnsiTheme="majorHAnsi" w:cstheme="majorHAnsi"/>
          <w:b/>
        </w:rPr>
      </w:pPr>
      <w:r>
        <w:rPr>
          <w:rFonts w:asciiTheme="majorHAnsi" w:hAnsiTheme="majorHAnsi" w:cstheme="majorHAnsi"/>
          <w:b/>
          <w:noProof/>
        </w:rPr>
        <w:drawing>
          <wp:inline distT="0" distB="0" distL="0" distR="0">
            <wp:extent cx="2257425" cy="459105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57425" cy="4591050"/>
                    </a:xfrm>
                    <a:prstGeom prst="rect">
                      <a:avLst/>
                    </a:prstGeom>
                    <a:noFill/>
                    <a:ln>
                      <a:noFill/>
                    </a:ln>
                  </pic:spPr>
                </pic:pic>
              </a:graphicData>
            </a:graphic>
          </wp:inline>
        </w:drawing>
      </w:r>
    </w:p>
    <w:p w:rsidR="001439D1" w:rsidRDefault="001439D1" w:rsidP="001439D1"/>
    <w:p w:rsidR="001439D1" w:rsidRDefault="001439D1"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 w:rsidR="00A41BBD" w:rsidRDefault="00A41BBD" w:rsidP="001439D1">
      <w:pPr>
        <w:rPr>
          <w:rFonts w:asciiTheme="majorHAnsi" w:hAnsiTheme="majorHAnsi" w:cstheme="majorHAnsi"/>
          <w:b/>
        </w:rPr>
      </w:pPr>
      <w:r w:rsidRPr="00095AEF">
        <w:rPr>
          <w:rFonts w:ascii="Garamond" w:hAnsi="Garamond" w:cstheme="majorHAnsi"/>
          <w:b/>
          <w:sz w:val="28"/>
        </w:rPr>
        <w:t>Visualizzazione Ricerca per nome locale</w:t>
      </w:r>
      <w:r w:rsidR="00095AEF">
        <w:rPr>
          <w:rFonts w:asciiTheme="majorHAnsi" w:hAnsiTheme="majorHAnsi" w:cstheme="majorHAnsi"/>
          <w:b/>
        </w:rPr>
        <w:tab/>
      </w:r>
      <w:r w:rsidR="00095AEF">
        <w:rPr>
          <w:rFonts w:asciiTheme="majorHAnsi" w:hAnsiTheme="majorHAnsi" w:cstheme="majorHAnsi"/>
          <w:b/>
        </w:rPr>
        <w:tab/>
        <w:t xml:space="preserve">        </w:t>
      </w:r>
      <w:r w:rsidRPr="00095AEF">
        <w:rPr>
          <w:rFonts w:ascii="Garamond" w:hAnsi="Garamond" w:cstheme="majorHAnsi"/>
          <w:b/>
          <w:sz w:val="28"/>
        </w:rPr>
        <w:t>Ricerca per posizione</w:t>
      </w: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noProof/>
        </w:rPr>
      </w:pPr>
      <w:r>
        <w:rPr>
          <w:rFonts w:asciiTheme="majorHAnsi" w:hAnsiTheme="majorHAnsi" w:cstheme="majorHAnsi"/>
          <w:b/>
          <w:noProof/>
        </w:rPr>
        <w:drawing>
          <wp:inline distT="0" distB="0" distL="0" distR="0" wp14:anchorId="24910DEE" wp14:editId="6BD03308">
            <wp:extent cx="2238375" cy="4533900"/>
            <wp:effectExtent l="0" t="0" r="952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38375" cy="4533900"/>
                    </a:xfrm>
                    <a:prstGeom prst="rect">
                      <a:avLst/>
                    </a:prstGeom>
                    <a:noFill/>
                    <a:ln>
                      <a:noFill/>
                    </a:ln>
                  </pic:spPr>
                </pic:pic>
              </a:graphicData>
            </a:graphic>
          </wp:inline>
        </w:drawing>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noProof/>
        </w:rPr>
        <w:drawing>
          <wp:inline distT="0" distB="0" distL="0" distR="0">
            <wp:extent cx="2247900" cy="45720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47900" cy="4572000"/>
                    </a:xfrm>
                    <a:prstGeom prst="rect">
                      <a:avLst/>
                    </a:prstGeom>
                    <a:noFill/>
                    <a:ln>
                      <a:noFill/>
                    </a:ln>
                  </pic:spPr>
                </pic:pic>
              </a:graphicData>
            </a:graphic>
          </wp:inline>
        </w:drawing>
      </w:r>
      <w:r>
        <w:rPr>
          <w:rFonts w:asciiTheme="majorHAnsi" w:hAnsiTheme="majorHAnsi" w:cstheme="majorHAnsi"/>
          <w:b/>
        </w:rPr>
        <w:tab/>
      </w: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r w:rsidRPr="00095AEF">
        <w:rPr>
          <w:rFonts w:ascii="Garamond" w:hAnsi="Garamond" w:cstheme="majorHAnsi"/>
          <w:b/>
          <w:sz w:val="28"/>
        </w:rPr>
        <w:t xml:space="preserve">Visualizzazione </w:t>
      </w:r>
      <w:proofErr w:type="spellStart"/>
      <w:r w:rsidRPr="00095AEF">
        <w:rPr>
          <w:rFonts w:ascii="Garamond" w:hAnsi="Garamond" w:cstheme="majorHAnsi"/>
          <w:b/>
          <w:sz w:val="28"/>
        </w:rPr>
        <w:t>Alert</w:t>
      </w:r>
      <w:proofErr w:type="spellEnd"/>
      <w:r w:rsidRPr="00095AEF">
        <w:rPr>
          <w:rFonts w:ascii="Garamond" w:hAnsi="Garamond" w:cstheme="majorHAnsi"/>
          <w:b/>
          <w:sz w:val="28"/>
        </w:rPr>
        <w:t xml:space="preserve"> GPS</w:t>
      </w:r>
      <w:r w:rsidR="00095AEF">
        <w:rPr>
          <w:rFonts w:asciiTheme="majorHAnsi" w:hAnsiTheme="majorHAnsi" w:cstheme="majorHAnsi"/>
          <w:b/>
        </w:rPr>
        <w:tab/>
      </w:r>
      <w:r w:rsidR="00095AEF">
        <w:rPr>
          <w:rFonts w:asciiTheme="majorHAnsi" w:hAnsiTheme="majorHAnsi" w:cstheme="majorHAnsi"/>
          <w:b/>
        </w:rPr>
        <w:tab/>
      </w:r>
      <w:r w:rsidR="00095AEF">
        <w:rPr>
          <w:rFonts w:asciiTheme="majorHAnsi" w:hAnsiTheme="majorHAnsi" w:cstheme="majorHAnsi"/>
          <w:b/>
        </w:rPr>
        <w:tab/>
      </w:r>
      <w:r w:rsidR="00095AEF">
        <w:rPr>
          <w:rFonts w:asciiTheme="majorHAnsi" w:hAnsiTheme="majorHAnsi" w:cstheme="majorHAnsi"/>
          <w:b/>
        </w:rPr>
        <w:tab/>
      </w:r>
      <w:r w:rsidR="00095AEF">
        <w:rPr>
          <w:rFonts w:asciiTheme="majorHAnsi" w:hAnsiTheme="majorHAnsi" w:cstheme="majorHAnsi"/>
          <w:b/>
        </w:rPr>
        <w:tab/>
      </w:r>
      <w:r w:rsidRPr="00095AEF">
        <w:rPr>
          <w:rFonts w:ascii="Garamond" w:hAnsi="Garamond" w:cstheme="majorHAnsi"/>
          <w:b/>
          <w:sz w:val="28"/>
        </w:rPr>
        <w:t>Risultati per ricerca</w:t>
      </w: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1439D1">
      <w:pPr>
        <w:rPr>
          <w:rFonts w:asciiTheme="majorHAnsi" w:hAnsiTheme="majorHAnsi" w:cstheme="majorHAnsi"/>
          <w:b/>
        </w:rPr>
      </w:pPr>
    </w:p>
    <w:p w:rsidR="00A41BBD" w:rsidRDefault="00A41BBD" w:rsidP="00A41BBD">
      <w:pPr>
        <w:rPr>
          <w:rFonts w:asciiTheme="majorHAnsi" w:hAnsiTheme="majorHAnsi" w:cstheme="majorHAnsi"/>
          <w:b/>
        </w:rPr>
      </w:pPr>
      <w:r>
        <w:rPr>
          <w:rFonts w:asciiTheme="majorHAnsi" w:hAnsiTheme="majorHAnsi" w:cstheme="majorHAnsi"/>
          <w:b/>
          <w:noProof/>
        </w:rPr>
        <w:drawing>
          <wp:inline distT="0" distB="0" distL="0" distR="0">
            <wp:extent cx="2257425" cy="4572000"/>
            <wp:effectExtent l="0" t="0" r="952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57425" cy="4572000"/>
                    </a:xfrm>
                    <a:prstGeom prst="rect">
                      <a:avLst/>
                    </a:prstGeom>
                    <a:noFill/>
                    <a:ln>
                      <a:noFill/>
                    </a:ln>
                  </pic:spPr>
                </pic:pic>
              </a:graphicData>
            </a:graphic>
          </wp:inline>
        </w:drawing>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noProof/>
        </w:rPr>
        <w:drawing>
          <wp:inline distT="0" distB="0" distL="0" distR="0">
            <wp:extent cx="2286000" cy="45720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0" cy="4572000"/>
                    </a:xfrm>
                    <a:prstGeom prst="rect">
                      <a:avLst/>
                    </a:prstGeom>
                    <a:noFill/>
                    <a:ln>
                      <a:noFill/>
                    </a:ln>
                  </pic:spPr>
                </pic:pic>
              </a:graphicData>
            </a:graphic>
          </wp:inline>
        </w:drawing>
      </w: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p>
    <w:p w:rsidR="00DF454F" w:rsidRDefault="00095AEF" w:rsidP="00A41BBD">
      <w:pPr>
        <w:rPr>
          <w:rFonts w:asciiTheme="majorHAnsi" w:hAnsiTheme="majorHAnsi" w:cstheme="majorHAnsi"/>
          <w:b/>
        </w:rPr>
      </w:pPr>
      <w:r>
        <w:rPr>
          <w:rFonts w:ascii="Garamond" w:hAnsi="Garamond" w:cstheme="majorHAnsi"/>
          <w:b/>
          <w:sz w:val="28"/>
        </w:rPr>
        <w:t xml:space="preserve">     </w:t>
      </w:r>
      <w:r w:rsidR="00A41BBD" w:rsidRPr="00095AEF">
        <w:rPr>
          <w:rFonts w:ascii="Garamond" w:hAnsi="Garamond" w:cstheme="majorHAnsi"/>
          <w:b/>
          <w:sz w:val="28"/>
        </w:rPr>
        <w:t>Visualizzazione Profilo</w:t>
      </w:r>
      <w:r w:rsidR="00A41BBD" w:rsidRPr="00095AEF">
        <w:rPr>
          <w:rFonts w:asciiTheme="majorHAnsi" w:hAnsiTheme="majorHAnsi" w:cstheme="majorHAnsi"/>
          <w:b/>
          <w:sz w:val="28"/>
        </w:rPr>
        <w:t xml:space="preserve"> </w:t>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t xml:space="preserve">        </w:t>
      </w:r>
      <w:r w:rsidR="00DF454F" w:rsidRPr="00095AEF">
        <w:rPr>
          <w:rFonts w:ascii="Garamond" w:hAnsi="Garamond" w:cstheme="majorHAnsi"/>
          <w:b/>
          <w:sz w:val="28"/>
        </w:rPr>
        <w:t>Informazioni per locale</w:t>
      </w:r>
    </w:p>
    <w:p w:rsidR="00DF454F" w:rsidRDefault="00DF454F" w:rsidP="00A41BBD">
      <w:pPr>
        <w:rPr>
          <w:rFonts w:asciiTheme="majorHAnsi" w:hAnsiTheme="majorHAnsi" w:cstheme="majorHAnsi"/>
          <w:b/>
        </w:rPr>
      </w:pPr>
    </w:p>
    <w:p w:rsidR="00A41BBD" w:rsidRDefault="00A41BBD" w:rsidP="00A41BBD">
      <w:pPr>
        <w:rPr>
          <w:rFonts w:asciiTheme="majorHAnsi" w:hAnsiTheme="majorHAnsi" w:cstheme="majorHAnsi"/>
          <w:b/>
        </w:rPr>
      </w:pPr>
    </w:p>
    <w:p w:rsidR="00A41BBD" w:rsidRDefault="00A41BBD" w:rsidP="00A41BBD">
      <w:pPr>
        <w:rPr>
          <w:rFonts w:asciiTheme="majorHAnsi" w:hAnsiTheme="majorHAnsi" w:cstheme="majorHAnsi"/>
          <w:b/>
        </w:rPr>
      </w:pPr>
      <w:r>
        <w:rPr>
          <w:rFonts w:asciiTheme="majorHAnsi" w:hAnsiTheme="majorHAnsi" w:cstheme="majorHAnsi"/>
          <w:b/>
          <w:noProof/>
        </w:rPr>
        <w:drawing>
          <wp:inline distT="0" distB="0" distL="0" distR="0">
            <wp:extent cx="2228850" cy="49911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28850" cy="4991100"/>
                    </a:xfrm>
                    <a:prstGeom prst="rect">
                      <a:avLst/>
                    </a:prstGeom>
                    <a:noFill/>
                    <a:ln>
                      <a:noFill/>
                    </a:ln>
                  </pic:spPr>
                </pic:pic>
              </a:graphicData>
            </a:graphic>
          </wp:inline>
        </w:drawing>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noProof/>
        </w:rPr>
        <w:drawing>
          <wp:inline distT="0" distB="0" distL="0" distR="0">
            <wp:extent cx="2333625" cy="501015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33625" cy="5010150"/>
                    </a:xfrm>
                    <a:prstGeom prst="rect">
                      <a:avLst/>
                    </a:prstGeom>
                    <a:noFill/>
                    <a:ln>
                      <a:noFill/>
                    </a:ln>
                  </pic:spPr>
                </pic:pic>
              </a:graphicData>
            </a:graphic>
          </wp:inline>
        </w:drawing>
      </w: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095AEF" w:rsidRDefault="00095AEF" w:rsidP="00A41BBD">
      <w:pPr>
        <w:rPr>
          <w:rFonts w:asciiTheme="majorHAnsi" w:hAnsiTheme="majorHAnsi" w:cstheme="majorHAnsi"/>
          <w:b/>
        </w:rPr>
      </w:pPr>
    </w:p>
    <w:p w:rsidR="00095AEF" w:rsidRDefault="00095AEF" w:rsidP="00A41BBD">
      <w:pPr>
        <w:rPr>
          <w:rFonts w:asciiTheme="majorHAnsi" w:hAnsiTheme="majorHAnsi" w:cstheme="majorHAnsi"/>
          <w:b/>
        </w:rPr>
      </w:pPr>
    </w:p>
    <w:p w:rsidR="00095AEF" w:rsidRDefault="00DF454F" w:rsidP="00A41BBD">
      <w:pPr>
        <w:rPr>
          <w:rFonts w:ascii="Garamond" w:hAnsi="Garamond" w:cstheme="majorHAnsi"/>
          <w:b/>
          <w:sz w:val="28"/>
        </w:rPr>
      </w:pPr>
      <w:r w:rsidRPr="00095AEF">
        <w:rPr>
          <w:rFonts w:ascii="Garamond" w:hAnsi="Garamond" w:cstheme="majorHAnsi"/>
          <w:b/>
          <w:sz w:val="28"/>
        </w:rPr>
        <w:lastRenderedPageBreak/>
        <w:t xml:space="preserve">Visualizzazione Modifica da pagina </w:t>
      </w:r>
    </w:p>
    <w:p w:rsidR="00DF454F" w:rsidRPr="00095AEF" w:rsidRDefault="00DF454F" w:rsidP="00A41BBD">
      <w:pPr>
        <w:rPr>
          <w:rFonts w:ascii="Garamond" w:hAnsi="Garamond" w:cstheme="majorHAnsi"/>
          <w:b/>
          <w:sz w:val="28"/>
        </w:rPr>
      </w:pPr>
      <w:r w:rsidRPr="00095AEF">
        <w:rPr>
          <w:rFonts w:ascii="Garamond" w:hAnsi="Garamond" w:cstheme="majorHAnsi"/>
          <w:b/>
          <w:sz w:val="28"/>
        </w:rPr>
        <w:t>del locale</w:t>
      </w:r>
      <w:r w:rsidR="00095AEF">
        <w:rPr>
          <w:rFonts w:asciiTheme="majorHAnsi" w:hAnsiTheme="majorHAnsi" w:cstheme="majorHAnsi"/>
          <w:b/>
        </w:rPr>
        <w:t xml:space="preserve">                                                                               </w:t>
      </w:r>
      <w:r w:rsidRPr="00095AEF">
        <w:rPr>
          <w:rFonts w:ascii="Garamond" w:hAnsi="Garamond" w:cstheme="majorHAnsi"/>
          <w:b/>
          <w:sz w:val="28"/>
        </w:rPr>
        <w:t>Modifica dalla lista delle recensioni</w:t>
      </w: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r>
        <w:rPr>
          <w:rFonts w:asciiTheme="majorHAnsi" w:hAnsiTheme="majorHAnsi" w:cstheme="majorHAnsi"/>
          <w:b/>
          <w:noProof/>
        </w:rPr>
        <w:drawing>
          <wp:inline distT="0" distB="0" distL="0" distR="0">
            <wp:extent cx="2409825" cy="5200650"/>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09825" cy="5200650"/>
                    </a:xfrm>
                    <a:prstGeom prst="rect">
                      <a:avLst/>
                    </a:prstGeom>
                    <a:noFill/>
                    <a:ln>
                      <a:noFill/>
                    </a:ln>
                  </pic:spPr>
                </pic:pic>
              </a:graphicData>
            </a:graphic>
          </wp:inline>
        </w:drawing>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noProof/>
        </w:rPr>
        <w:drawing>
          <wp:inline distT="0" distB="0" distL="0" distR="0">
            <wp:extent cx="2495550" cy="5191125"/>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95550" cy="5191125"/>
                    </a:xfrm>
                    <a:prstGeom prst="rect">
                      <a:avLst/>
                    </a:prstGeom>
                    <a:noFill/>
                    <a:ln>
                      <a:noFill/>
                    </a:ln>
                  </pic:spPr>
                </pic:pic>
              </a:graphicData>
            </a:graphic>
          </wp:inline>
        </w:drawing>
      </w: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095AEF" w:rsidRDefault="00095AE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r w:rsidRPr="00095AEF">
        <w:rPr>
          <w:rFonts w:ascii="Garamond" w:hAnsi="Garamond" w:cstheme="majorHAnsi"/>
          <w:b/>
          <w:sz w:val="28"/>
        </w:rPr>
        <w:lastRenderedPageBreak/>
        <w:t>Visualizzazione Stesura recensione</w:t>
      </w:r>
      <w:r w:rsidRPr="00095AEF">
        <w:rPr>
          <w:rFonts w:asciiTheme="majorHAnsi" w:hAnsiTheme="majorHAnsi" w:cstheme="majorHAnsi"/>
          <w:b/>
          <w:sz w:val="28"/>
        </w:rPr>
        <w:t xml:space="preserve"> </w:t>
      </w:r>
      <w:r w:rsidR="00095AEF">
        <w:rPr>
          <w:rFonts w:asciiTheme="majorHAnsi" w:hAnsiTheme="majorHAnsi" w:cstheme="majorHAnsi"/>
          <w:b/>
        </w:rPr>
        <w:tab/>
      </w:r>
      <w:r w:rsidR="00095AEF">
        <w:rPr>
          <w:rFonts w:asciiTheme="majorHAnsi" w:hAnsiTheme="majorHAnsi" w:cstheme="majorHAnsi"/>
          <w:b/>
        </w:rPr>
        <w:tab/>
      </w:r>
      <w:r w:rsidR="00095AEF">
        <w:rPr>
          <w:rFonts w:asciiTheme="majorHAnsi" w:hAnsiTheme="majorHAnsi" w:cstheme="majorHAnsi"/>
          <w:b/>
        </w:rPr>
        <w:tab/>
      </w:r>
      <w:r w:rsidR="00095AEF">
        <w:rPr>
          <w:rFonts w:asciiTheme="majorHAnsi" w:hAnsiTheme="majorHAnsi" w:cstheme="majorHAnsi"/>
          <w:b/>
        </w:rPr>
        <w:tab/>
      </w:r>
      <w:r w:rsidRPr="00095AEF">
        <w:rPr>
          <w:rFonts w:ascii="Garamond" w:hAnsi="Garamond" w:cstheme="majorHAnsi"/>
          <w:b/>
          <w:sz w:val="28"/>
        </w:rPr>
        <w:t>Menù laterale</w:t>
      </w: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Default="00DF454F" w:rsidP="00A41BBD">
      <w:pPr>
        <w:rPr>
          <w:rFonts w:asciiTheme="majorHAnsi" w:hAnsiTheme="majorHAnsi" w:cstheme="majorHAnsi"/>
          <w:b/>
        </w:rPr>
      </w:pPr>
    </w:p>
    <w:p w:rsidR="00DF454F" w:rsidRPr="00A41BBD" w:rsidRDefault="00DF454F" w:rsidP="00A41BBD">
      <w:pPr>
        <w:rPr>
          <w:rFonts w:asciiTheme="majorHAnsi" w:hAnsiTheme="majorHAnsi" w:cstheme="majorHAnsi"/>
          <w:b/>
        </w:rPr>
      </w:pPr>
      <w:r>
        <w:rPr>
          <w:rFonts w:asciiTheme="majorHAnsi" w:hAnsiTheme="majorHAnsi" w:cstheme="majorHAnsi"/>
          <w:b/>
          <w:noProof/>
        </w:rPr>
        <w:drawing>
          <wp:inline distT="0" distB="0" distL="0" distR="0">
            <wp:extent cx="2219325" cy="45720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19325" cy="4572000"/>
                    </a:xfrm>
                    <a:prstGeom prst="rect">
                      <a:avLst/>
                    </a:prstGeom>
                    <a:noFill/>
                    <a:ln>
                      <a:noFill/>
                    </a:ln>
                  </pic:spPr>
                </pic:pic>
              </a:graphicData>
            </a:graphic>
          </wp:inline>
        </w:drawing>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noProof/>
        </w:rPr>
        <w:drawing>
          <wp:inline distT="0" distB="0" distL="0" distR="0">
            <wp:extent cx="2238375" cy="4591050"/>
            <wp:effectExtent l="0" t="0" r="9525"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38375" cy="4591050"/>
                    </a:xfrm>
                    <a:prstGeom prst="rect">
                      <a:avLst/>
                    </a:prstGeom>
                    <a:noFill/>
                    <a:ln>
                      <a:noFill/>
                    </a:ln>
                  </pic:spPr>
                </pic:pic>
              </a:graphicData>
            </a:graphic>
          </wp:inline>
        </w:drawing>
      </w:r>
    </w:p>
    <w:sectPr w:rsidR="00DF454F" w:rsidRPr="00A41BBD" w:rsidSect="00B51734">
      <w:footerReference w:type="default" r:id="rId39"/>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2133" w:rsidRDefault="001A2133">
      <w:r>
        <w:separator/>
      </w:r>
    </w:p>
  </w:endnote>
  <w:endnote w:type="continuationSeparator" w:id="0">
    <w:p w:rsidR="001A2133" w:rsidRDefault="001A2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0522B4">
      <w:trPr>
        <w:trHeight w:val="276"/>
      </w:trPr>
      <w:tc>
        <w:tcPr>
          <w:tcW w:w="3212" w:type="dxa"/>
          <w:vMerge w:val="restart"/>
          <w:tcBorders>
            <w:top w:val="single" w:sz="1" w:space="0" w:color="000000"/>
            <w:left w:val="single" w:sz="1" w:space="0" w:color="000000"/>
            <w:bottom w:val="single" w:sz="1" w:space="0" w:color="000000"/>
          </w:tcBorders>
        </w:tcPr>
        <w:p w:rsidR="000522B4" w:rsidRDefault="000522B4">
          <w:pPr>
            <w:pStyle w:val="Contenutotabella"/>
          </w:pPr>
        </w:p>
      </w:tc>
      <w:tc>
        <w:tcPr>
          <w:tcW w:w="3212" w:type="dxa"/>
          <w:vMerge w:val="restart"/>
          <w:tcBorders>
            <w:top w:val="single" w:sz="1" w:space="0" w:color="000000"/>
            <w:left w:val="single" w:sz="1" w:space="0" w:color="000000"/>
            <w:bottom w:val="single" w:sz="1" w:space="0" w:color="000000"/>
          </w:tcBorders>
        </w:tcPr>
        <w:p w:rsidR="000522B4" w:rsidRPr="00D856E9" w:rsidRDefault="000522B4" w:rsidP="00D856E9">
          <w:pPr>
            <w:pStyle w:val="Contenutotabella"/>
            <w:jc w:val="right"/>
            <w:rPr>
              <w:rFonts w:ascii="Century Gothic" w:hAnsi="Century Gothic"/>
              <w:sz w:val="16"/>
            </w:rPr>
          </w:pPr>
          <w:r w:rsidRPr="00D856E9">
            <w:rPr>
              <w:rFonts w:ascii="Century Gothic" w:hAnsi="Century Gothic"/>
              <w:sz w:val="16"/>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0522B4" w:rsidRPr="00D856E9" w:rsidRDefault="000522B4" w:rsidP="00D856E9">
          <w:pPr>
            <w:pStyle w:val="Contenutotabella"/>
            <w:jc w:val="right"/>
            <w:rPr>
              <w:rFonts w:ascii="Century Gothic" w:hAnsi="Century Gothic"/>
              <w:sz w:val="16"/>
            </w:rPr>
          </w:pPr>
        </w:p>
      </w:tc>
    </w:tr>
  </w:tbl>
  <w:p w:rsidR="000522B4" w:rsidRDefault="000522B4">
    <w:pPr>
      <w:pStyle w:val="Pidipa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2B4" w:rsidRDefault="000522B4"/>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2B4" w:rsidRDefault="000522B4"/>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3259"/>
    </w:tblGrid>
    <w:tr w:rsidR="000522B4" w:rsidTr="00F67CB3">
      <w:tc>
        <w:tcPr>
          <w:tcW w:w="3259" w:type="dxa"/>
          <w:shd w:val="clear" w:color="auto" w:fill="auto"/>
        </w:tcPr>
        <w:p w:rsidR="000522B4" w:rsidRDefault="000522B4"/>
      </w:tc>
      <w:tc>
        <w:tcPr>
          <w:tcW w:w="3259" w:type="dxa"/>
          <w:shd w:val="clear" w:color="auto" w:fill="auto"/>
        </w:tcPr>
        <w:p w:rsidR="000522B4" w:rsidRPr="00F67CB3" w:rsidRDefault="000522B4"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0522B4" w:rsidRPr="00F67CB3" w:rsidRDefault="000522B4" w:rsidP="00F67CB3">
          <w:pPr>
            <w:jc w:val="right"/>
            <w:rPr>
              <w:rFonts w:ascii="Century Gothic" w:hAnsi="Century Gothic"/>
              <w:sz w:val="16"/>
              <w:szCs w:val="16"/>
            </w:rPr>
          </w:pPr>
          <w:r w:rsidRPr="00F67CB3">
            <w:rPr>
              <w:rFonts w:ascii="Century Gothic" w:hAnsi="Century Gothic"/>
              <w:sz w:val="16"/>
              <w:szCs w:val="16"/>
            </w:rPr>
            <w:t>Pagina 3 di 4</w:t>
          </w:r>
        </w:p>
      </w:tc>
    </w:tr>
  </w:tbl>
  <w:p w:rsidR="000522B4" w:rsidRDefault="000522B4"/>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2B4" w:rsidRDefault="000522B4"/>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3219"/>
      <w:gridCol w:w="3204"/>
    </w:tblGrid>
    <w:tr w:rsidR="000522B4" w:rsidTr="00F67CB3">
      <w:tc>
        <w:tcPr>
          <w:tcW w:w="3259" w:type="dxa"/>
          <w:shd w:val="clear" w:color="auto" w:fill="auto"/>
        </w:tcPr>
        <w:p w:rsidR="000522B4" w:rsidRDefault="000522B4"/>
      </w:tc>
      <w:tc>
        <w:tcPr>
          <w:tcW w:w="3259" w:type="dxa"/>
          <w:shd w:val="clear" w:color="auto" w:fill="auto"/>
        </w:tcPr>
        <w:p w:rsidR="000522B4" w:rsidRPr="00F67CB3" w:rsidRDefault="000522B4"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0522B4" w:rsidRPr="00F67CB3" w:rsidRDefault="000522B4" w:rsidP="00F67CB3">
          <w:pPr>
            <w:jc w:val="right"/>
            <w:rPr>
              <w:rFonts w:ascii="Century Gothic" w:hAnsi="Century Gothic"/>
              <w:sz w:val="16"/>
              <w:szCs w:val="16"/>
            </w:rPr>
          </w:pPr>
        </w:p>
      </w:tc>
    </w:tr>
  </w:tbl>
  <w:p w:rsidR="000522B4" w:rsidRDefault="000522B4"/>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3219"/>
      <w:gridCol w:w="3204"/>
    </w:tblGrid>
    <w:tr w:rsidR="000522B4" w:rsidTr="00F67CB3">
      <w:tc>
        <w:tcPr>
          <w:tcW w:w="3259" w:type="dxa"/>
          <w:shd w:val="clear" w:color="auto" w:fill="auto"/>
        </w:tcPr>
        <w:p w:rsidR="000522B4" w:rsidRDefault="000522B4"/>
      </w:tc>
      <w:tc>
        <w:tcPr>
          <w:tcW w:w="3259" w:type="dxa"/>
          <w:shd w:val="clear" w:color="auto" w:fill="auto"/>
        </w:tcPr>
        <w:p w:rsidR="000522B4" w:rsidRPr="00F67CB3" w:rsidRDefault="000522B4"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0522B4" w:rsidRPr="00F67CB3" w:rsidRDefault="000522B4" w:rsidP="00F67CB3">
          <w:pPr>
            <w:jc w:val="right"/>
            <w:rPr>
              <w:rFonts w:ascii="Century Gothic" w:hAnsi="Century Gothic"/>
              <w:sz w:val="16"/>
              <w:szCs w:val="16"/>
            </w:rPr>
          </w:pPr>
        </w:p>
      </w:tc>
    </w:tr>
  </w:tbl>
  <w:p w:rsidR="000522B4" w:rsidRDefault="000522B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2133" w:rsidRDefault="001A2133">
      <w:r>
        <w:separator/>
      </w:r>
    </w:p>
  </w:footnote>
  <w:footnote w:type="continuationSeparator" w:id="0">
    <w:p w:rsidR="001A2133" w:rsidRDefault="001A21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0522B4">
      <w:trPr>
        <w:trHeight w:val="270"/>
      </w:trPr>
      <w:tc>
        <w:tcPr>
          <w:tcW w:w="6745" w:type="dxa"/>
          <w:vMerge w:val="restart"/>
          <w:tcBorders>
            <w:top w:val="single" w:sz="1" w:space="0" w:color="000000"/>
            <w:left w:val="single" w:sz="1" w:space="0" w:color="000000"/>
            <w:bottom w:val="single" w:sz="1" w:space="0" w:color="000000"/>
          </w:tcBorders>
        </w:tcPr>
        <w:p w:rsidR="000522B4" w:rsidRPr="00D856E9" w:rsidRDefault="000522B4" w:rsidP="00D856E9">
          <w:pPr>
            <w:pStyle w:val="Intestazionetabella"/>
            <w:rPr>
              <w:rFonts w:ascii="Garamond" w:hAnsi="Garamond"/>
              <w:b w:val="0"/>
            </w:rPr>
          </w:pPr>
          <w:r w:rsidRPr="00D856E9">
            <w:rPr>
              <w:rFonts w:ascii="Garamond" w:hAnsi="Garamond"/>
              <w:b w:val="0"/>
            </w:rPr>
            <w:t>Progetto: Youth Club</w:t>
          </w:r>
        </w:p>
      </w:tc>
      <w:tc>
        <w:tcPr>
          <w:tcW w:w="2892" w:type="dxa"/>
          <w:vMerge w:val="restart"/>
          <w:tcBorders>
            <w:top w:val="single" w:sz="1" w:space="0" w:color="000000"/>
            <w:left w:val="single" w:sz="1" w:space="0" w:color="000000"/>
            <w:bottom w:val="single" w:sz="1" w:space="0" w:color="000000"/>
            <w:right w:val="single" w:sz="1" w:space="0" w:color="000000"/>
          </w:tcBorders>
        </w:tcPr>
        <w:p w:rsidR="000522B4" w:rsidRPr="00D856E9" w:rsidRDefault="000522B4" w:rsidP="00D856E9">
          <w:pPr>
            <w:pStyle w:val="Intestazionetabella"/>
            <w:rPr>
              <w:rFonts w:ascii="Garamond" w:hAnsi="Garamond"/>
              <w:b w:val="0"/>
            </w:rPr>
          </w:pPr>
          <w:r w:rsidRPr="00D856E9">
            <w:rPr>
              <w:rFonts w:ascii="Garamond" w:hAnsi="Garamond"/>
              <w:b w:val="0"/>
            </w:rPr>
            <w:t xml:space="preserve">Versione: </w:t>
          </w:r>
          <w:r>
            <w:rPr>
              <w:rFonts w:ascii="Garamond" w:hAnsi="Garamond"/>
              <w:b w:val="0"/>
            </w:rPr>
            <w:t>2</w:t>
          </w:r>
          <w:r w:rsidRPr="00D856E9">
            <w:rPr>
              <w:rFonts w:ascii="Garamond" w:hAnsi="Garamond"/>
              <w:b w:val="0"/>
            </w:rPr>
            <w:t>.</w:t>
          </w:r>
          <w:r>
            <w:rPr>
              <w:rFonts w:ascii="Garamond" w:hAnsi="Garamond"/>
              <w:b w:val="0"/>
            </w:rPr>
            <w:t>0</w:t>
          </w:r>
        </w:p>
      </w:tc>
    </w:tr>
    <w:tr w:rsidR="000522B4">
      <w:trPr>
        <w:trHeight w:val="270"/>
      </w:trPr>
      <w:tc>
        <w:tcPr>
          <w:tcW w:w="6745" w:type="dxa"/>
          <w:vMerge w:val="restart"/>
          <w:tcBorders>
            <w:left w:val="single" w:sz="1" w:space="0" w:color="000000"/>
            <w:bottom w:val="single" w:sz="1" w:space="0" w:color="000000"/>
          </w:tcBorders>
        </w:tcPr>
        <w:p w:rsidR="000522B4" w:rsidRPr="00D856E9" w:rsidRDefault="000522B4" w:rsidP="004B1C5A">
          <w:pPr>
            <w:pStyle w:val="Contenutotabella"/>
            <w:jc w:val="center"/>
            <w:rPr>
              <w:rFonts w:ascii="Garamond" w:hAnsi="Garamond"/>
            </w:rPr>
          </w:pPr>
          <w:r w:rsidRPr="00D856E9">
            <w:rPr>
              <w:rFonts w:ascii="Garamond" w:hAnsi="Garamond"/>
            </w:rPr>
            <w:t xml:space="preserve">Documento: </w:t>
          </w:r>
          <w:proofErr w:type="spellStart"/>
          <w:r>
            <w:rPr>
              <w:rFonts w:ascii="Garamond" w:hAnsi="Garamond"/>
            </w:rPr>
            <w:t>Requirement</w:t>
          </w:r>
          <w:proofErr w:type="spellEnd"/>
          <w:r>
            <w:rPr>
              <w:rFonts w:ascii="Garamond" w:hAnsi="Garamond"/>
            </w:rPr>
            <w:t xml:space="preserve"> Analysis </w:t>
          </w:r>
          <w:proofErr w:type="spellStart"/>
          <w:r>
            <w:rPr>
              <w:rFonts w:ascii="Garamond" w:hAnsi="Garamond"/>
            </w:rPr>
            <w:t>Document</w:t>
          </w:r>
          <w:proofErr w:type="spellEnd"/>
        </w:p>
      </w:tc>
      <w:tc>
        <w:tcPr>
          <w:tcW w:w="2892" w:type="dxa"/>
          <w:vMerge w:val="restart"/>
          <w:tcBorders>
            <w:left w:val="single" w:sz="1" w:space="0" w:color="000000"/>
            <w:bottom w:val="single" w:sz="1" w:space="0" w:color="000000"/>
            <w:right w:val="single" w:sz="1" w:space="0" w:color="000000"/>
          </w:tcBorders>
        </w:tcPr>
        <w:p w:rsidR="000522B4" w:rsidRPr="00D856E9" w:rsidRDefault="000522B4" w:rsidP="004B1C5A">
          <w:pPr>
            <w:pStyle w:val="Contenutotabella"/>
            <w:jc w:val="center"/>
            <w:rPr>
              <w:rFonts w:ascii="Garamond" w:hAnsi="Garamond"/>
            </w:rPr>
          </w:pPr>
          <w:r w:rsidRPr="00D856E9">
            <w:rPr>
              <w:rFonts w:ascii="Garamond" w:hAnsi="Garamond"/>
            </w:rPr>
            <w:t xml:space="preserve">Data: </w:t>
          </w:r>
          <w:r>
            <w:rPr>
              <w:rFonts w:ascii="Garamond" w:hAnsi="Garamond"/>
            </w:rPr>
            <w:t>13</w:t>
          </w:r>
          <w:r w:rsidRPr="00D856E9">
            <w:rPr>
              <w:rFonts w:ascii="Garamond" w:hAnsi="Garamond"/>
            </w:rPr>
            <w:t>/</w:t>
          </w:r>
          <w:r>
            <w:rPr>
              <w:rFonts w:ascii="Garamond" w:hAnsi="Garamond"/>
            </w:rPr>
            <w:t>01</w:t>
          </w:r>
          <w:r w:rsidRPr="00D856E9">
            <w:rPr>
              <w:rFonts w:ascii="Garamond" w:hAnsi="Garamond"/>
            </w:rPr>
            <w:t>/</w:t>
          </w:r>
          <w:r>
            <w:rPr>
              <w:rFonts w:ascii="Garamond" w:hAnsi="Garamond"/>
            </w:rPr>
            <w:t>2019</w:t>
          </w:r>
        </w:p>
      </w:tc>
    </w:tr>
  </w:tbl>
  <w:p w:rsidR="000522B4" w:rsidRDefault="000522B4">
    <w:pPr>
      <w:pStyle w:val="Intestazion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2B4" w:rsidRDefault="000522B4"/>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2B4" w:rsidRDefault="000522B4"/>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2B4" w:rsidRDefault="000522B4"/>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2B4" w:rsidRDefault="000522B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19.8pt;height:250.2pt" o:bullet="t" filled="t">
        <v:fill color2="black"/>
        <v:imagedata r:id="rId1" o:title=""/>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0E62002"/>
    <w:multiLevelType w:val="hybridMultilevel"/>
    <w:tmpl w:val="8B827F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69D6C0C"/>
    <w:multiLevelType w:val="hybridMultilevel"/>
    <w:tmpl w:val="6EA4E2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A3714A3"/>
    <w:multiLevelType w:val="hybridMultilevel"/>
    <w:tmpl w:val="5978BD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3D734C"/>
    <w:multiLevelType w:val="hybridMultilevel"/>
    <w:tmpl w:val="F12A8B64"/>
    <w:lvl w:ilvl="0" w:tplc="7892FB8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1DB3FE3"/>
    <w:multiLevelType w:val="hybridMultilevel"/>
    <w:tmpl w:val="83EA1F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40253BE"/>
    <w:multiLevelType w:val="hybridMultilevel"/>
    <w:tmpl w:val="26C47ECC"/>
    <w:lvl w:ilvl="0" w:tplc="B05C32E0">
      <w:start w:val="1"/>
      <w:numFmt w:val="bullet"/>
      <w:lvlText w:val="-"/>
      <w:lvlJc w:val="left"/>
      <w:pPr>
        <w:ind w:left="720" w:hanging="360"/>
      </w:pPr>
      <w:rPr>
        <w:rFonts w:ascii="Calibri Light" w:eastAsia="Lucida Sans Unicode" w:hAnsi="Calibri Light" w:cs="Calibri Light"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5E76AF1"/>
    <w:multiLevelType w:val="hybridMultilevel"/>
    <w:tmpl w:val="EB3E3D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BF11235"/>
    <w:multiLevelType w:val="hybridMultilevel"/>
    <w:tmpl w:val="339666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C2444DD"/>
    <w:multiLevelType w:val="hybridMultilevel"/>
    <w:tmpl w:val="EB3E3D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F8433D7"/>
    <w:multiLevelType w:val="multilevel"/>
    <w:tmpl w:val="9552EBA8"/>
    <w:lvl w:ilvl="0">
      <w:start w:val="1"/>
      <w:numFmt w:val="decimal"/>
      <w:lvlText w:val="%1."/>
      <w:lvlJc w:val="left"/>
      <w:pPr>
        <w:ind w:left="360" w:hanging="360"/>
      </w:pPr>
    </w:lvl>
    <w:lvl w:ilvl="1">
      <w:start w:val="1"/>
      <w:numFmt w:val="decimal"/>
      <w:pStyle w:val="Titolo2"/>
      <w:lvlText w:val="%1.%2."/>
      <w:lvlJc w:val="left"/>
      <w:pPr>
        <w:ind w:left="716" w:hanging="432"/>
      </w:pPr>
      <w:rPr>
        <w:sz w:val="32"/>
      </w:r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3F1156A"/>
    <w:multiLevelType w:val="hybridMultilevel"/>
    <w:tmpl w:val="8F7854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55C6F9F"/>
    <w:multiLevelType w:val="hybridMultilevel"/>
    <w:tmpl w:val="77AA36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6636D0F"/>
    <w:multiLevelType w:val="multilevel"/>
    <w:tmpl w:val="0C2E7BA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6D023E6"/>
    <w:multiLevelType w:val="hybridMultilevel"/>
    <w:tmpl w:val="B2D6281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8A26D47"/>
    <w:multiLevelType w:val="hybridMultilevel"/>
    <w:tmpl w:val="04DAA1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961108E"/>
    <w:multiLevelType w:val="hybridMultilevel"/>
    <w:tmpl w:val="35A2C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ED25C8"/>
    <w:multiLevelType w:val="hybridMultilevel"/>
    <w:tmpl w:val="5978BD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2F31A3D"/>
    <w:multiLevelType w:val="hybridMultilevel"/>
    <w:tmpl w:val="E5E62C26"/>
    <w:lvl w:ilvl="0" w:tplc="C24A36E8">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3235F40"/>
    <w:multiLevelType w:val="multilevel"/>
    <w:tmpl w:val="871A587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44424C53"/>
    <w:multiLevelType w:val="hybridMultilevel"/>
    <w:tmpl w:val="40D48B00"/>
    <w:lvl w:ilvl="0" w:tplc="9FB6BAB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56B4DC4"/>
    <w:multiLevelType w:val="hybridMultilevel"/>
    <w:tmpl w:val="320ECC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67413B7"/>
    <w:multiLevelType w:val="hybridMultilevel"/>
    <w:tmpl w:val="0562E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909109A"/>
    <w:multiLevelType w:val="hybridMultilevel"/>
    <w:tmpl w:val="2AF09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9493854"/>
    <w:multiLevelType w:val="multilevel"/>
    <w:tmpl w:val="0C2E7BA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F1475E0"/>
    <w:multiLevelType w:val="hybridMultilevel"/>
    <w:tmpl w:val="8B827F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82E22A6"/>
    <w:multiLevelType w:val="hybridMultilevel"/>
    <w:tmpl w:val="0896C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CC8231F"/>
    <w:multiLevelType w:val="hybridMultilevel"/>
    <w:tmpl w:val="EB3E3D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3BB56E1"/>
    <w:multiLevelType w:val="hybridMultilevel"/>
    <w:tmpl w:val="5F8E4B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51C397F"/>
    <w:multiLevelType w:val="hybridMultilevel"/>
    <w:tmpl w:val="1A0223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35" w15:restartNumberingAfterBreak="0">
    <w:nsid w:val="69553B4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7DB4E1F"/>
    <w:multiLevelType w:val="hybridMultilevel"/>
    <w:tmpl w:val="EB3E3D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F413044"/>
    <w:multiLevelType w:val="hybridMultilevel"/>
    <w:tmpl w:val="A4FC07E2"/>
    <w:lvl w:ilvl="0" w:tplc="B07057F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22"/>
  </w:num>
  <w:num w:numId="7">
    <w:abstractNumId w:val="34"/>
  </w:num>
  <w:num w:numId="8">
    <w:abstractNumId w:val="14"/>
  </w:num>
  <w:num w:numId="9">
    <w:abstractNumId w:val="14"/>
  </w:num>
  <w:num w:numId="10">
    <w:abstractNumId w:val="25"/>
  </w:num>
  <w:num w:numId="11">
    <w:abstractNumId w:val="5"/>
  </w:num>
  <w:num w:numId="12">
    <w:abstractNumId w:val="29"/>
  </w:num>
  <w:num w:numId="13">
    <w:abstractNumId w:val="8"/>
  </w:num>
  <w:num w:numId="14">
    <w:abstractNumId w:val="24"/>
  </w:num>
  <w:num w:numId="15">
    <w:abstractNumId w:val="28"/>
  </w:num>
  <w:num w:numId="16">
    <w:abstractNumId w:val="10"/>
  </w:num>
  <w:num w:numId="17">
    <w:abstractNumId w:val="37"/>
  </w:num>
  <w:num w:numId="18">
    <w:abstractNumId w:val="17"/>
  </w:num>
  <w:num w:numId="19">
    <w:abstractNumId w:val="35"/>
  </w:num>
  <w:num w:numId="20">
    <w:abstractNumId w:val="6"/>
  </w:num>
  <w:num w:numId="21">
    <w:abstractNumId w:val="32"/>
  </w:num>
  <w:num w:numId="22">
    <w:abstractNumId w:val="16"/>
  </w:num>
  <w:num w:numId="23">
    <w:abstractNumId w:val="18"/>
  </w:num>
  <w:num w:numId="24">
    <w:abstractNumId w:val="26"/>
  </w:num>
  <w:num w:numId="25">
    <w:abstractNumId w:val="30"/>
  </w:num>
  <w:num w:numId="26">
    <w:abstractNumId w:val="20"/>
  </w:num>
  <w:num w:numId="27">
    <w:abstractNumId w:val="27"/>
  </w:num>
  <w:num w:numId="28">
    <w:abstractNumId w:val="19"/>
  </w:num>
  <w:num w:numId="29">
    <w:abstractNumId w:val="23"/>
  </w:num>
  <w:num w:numId="30">
    <w:abstractNumId w:val="15"/>
  </w:num>
  <w:num w:numId="31">
    <w:abstractNumId w:val="7"/>
  </w:num>
  <w:num w:numId="32">
    <w:abstractNumId w:val="9"/>
  </w:num>
  <w:num w:numId="33">
    <w:abstractNumId w:val="12"/>
  </w:num>
  <w:num w:numId="34">
    <w:abstractNumId w:val="31"/>
  </w:num>
  <w:num w:numId="35">
    <w:abstractNumId w:val="21"/>
  </w:num>
  <w:num w:numId="36">
    <w:abstractNumId w:val="11"/>
  </w:num>
  <w:num w:numId="37">
    <w:abstractNumId w:val="13"/>
  </w:num>
  <w:num w:numId="38">
    <w:abstractNumId w:val="36"/>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AE"/>
    <w:rsid w:val="0000539E"/>
    <w:rsid w:val="00005996"/>
    <w:rsid w:val="0001388C"/>
    <w:rsid w:val="00014597"/>
    <w:rsid w:val="00016A2D"/>
    <w:rsid w:val="00033D19"/>
    <w:rsid w:val="000522B4"/>
    <w:rsid w:val="00093D9B"/>
    <w:rsid w:val="00095AEF"/>
    <w:rsid w:val="000A5632"/>
    <w:rsid w:val="000C1554"/>
    <w:rsid w:val="000D2800"/>
    <w:rsid w:val="001439D1"/>
    <w:rsid w:val="001765AE"/>
    <w:rsid w:val="001865ED"/>
    <w:rsid w:val="00186D3A"/>
    <w:rsid w:val="001A2133"/>
    <w:rsid w:val="001B500F"/>
    <w:rsid w:val="001B6CE4"/>
    <w:rsid w:val="001D792E"/>
    <w:rsid w:val="001E7104"/>
    <w:rsid w:val="002070E3"/>
    <w:rsid w:val="0024471E"/>
    <w:rsid w:val="002713D8"/>
    <w:rsid w:val="002D07D9"/>
    <w:rsid w:val="002E1CDB"/>
    <w:rsid w:val="003051FB"/>
    <w:rsid w:val="003227DA"/>
    <w:rsid w:val="00340146"/>
    <w:rsid w:val="003E00FB"/>
    <w:rsid w:val="00401390"/>
    <w:rsid w:val="004049AD"/>
    <w:rsid w:val="00416F18"/>
    <w:rsid w:val="00432A76"/>
    <w:rsid w:val="004646F8"/>
    <w:rsid w:val="0048090D"/>
    <w:rsid w:val="00481B41"/>
    <w:rsid w:val="004943E7"/>
    <w:rsid w:val="004B1C5A"/>
    <w:rsid w:val="004B257F"/>
    <w:rsid w:val="004D1EA6"/>
    <w:rsid w:val="004D54C0"/>
    <w:rsid w:val="00501AF4"/>
    <w:rsid w:val="00504AF5"/>
    <w:rsid w:val="00505998"/>
    <w:rsid w:val="00521472"/>
    <w:rsid w:val="005548D3"/>
    <w:rsid w:val="005777C0"/>
    <w:rsid w:val="00593A92"/>
    <w:rsid w:val="005940E5"/>
    <w:rsid w:val="005B24A8"/>
    <w:rsid w:val="005C664A"/>
    <w:rsid w:val="005D1043"/>
    <w:rsid w:val="005F4FB1"/>
    <w:rsid w:val="0060607E"/>
    <w:rsid w:val="006353D2"/>
    <w:rsid w:val="00636C64"/>
    <w:rsid w:val="00647E5A"/>
    <w:rsid w:val="0067660C"/>
    <w:rsid w:val="006D17B0"/>
    <w:rsid w:val="006D5D2B"/>
    <w:rsid w:val="006F2040"/>
    <w:rsid w:val="00716521"/>
    <w:rsid w:val="007214FE"/>
    <w:rsid w:val="00731FB1"/>
    <w:rsid w:val="00754806"/>
    <w:rsid w:val="00771439"/>
    <w:rsid w:val="007A0A94"/>
    <w:rsid w:val="007C36F6"/>
    <w:rsid w:val="0083431F"/>
    <w:rsid w:val="00844C23"/>
    <w:rsid w:val="0084642A"/>
    <w:rsid w:val="00851F4D"/>
    <w:rsid w:val="008B2768"/>
    <w:rsid w:val="008B36D5"/>
    <w:rsid w:val="008C1CC2"/>
    <w:rsid w:val="009160B4"/>
    <w:rsid w:val="0097789A"/>
    <w:rsid w:val="009A0725"/>
    <w:rsid w:val="00A40510"/>
    <w:rsid w:val="00A41BBD"/>
    <w:rsid w:val="00A81994"/>
    <w:rsid w:val="00AA3DF4"/>
    <w:rsid w:val="00AC4234"/>
    <w:rsid w:val="00AE4329"/>
    <w:rsid w:val="00AE5B6E"/>
    <w:rsid w:val="00B05D5E"/>
    <w:rsid w:val="00B14B43"/>
    <w:rsid w:val="00B25A81"/>
    <w:rsid w:val="00B51734"/>
    <w:rsid w:val="00BF774C"/>
    <w:rsid w:val="00C50EFA"/>
    <w:rsid w:val="00C54D0C"/>
    <w:rsid w:val="00C76EC3"/>
    <w:rsid w:val="00C93442"/>
    <w:rsid w:val="00C978C1"/>
    <w:rsid w:val="00CB0252"/>
    <w:rsid w:val="00D1464E"/>
    <w:rsid w:val="00D15F88"/>
    <w:rsid w:val="00D22F90"/>
    <w:rsid w:val="00D856E9"/>
    <w:rsid w:val="00D92F4E"/>
    <w:rsid w:val="00DA3A67"/>
    <w:rsid w:val="00DF454F"/>
    <w:rsid w:val="00E16E71"/>
    <w:rsid w:val="00E206F0"/>
    <w:rsid w:val="00E27B24"/>
    <w:rsid w:val="00E6066E"/>
    <w:rsid w:val="00E94D18"/>
    <w:rsid w:val="00EB1F2D"/>
    <w:rsid w:val="00EC04B2"/>
    <w:rsid w:val="00EC76E3"/>
    <w:rsid w:val="00EF769E"/>
    <w:rsid w:val="00F01314"/>
    <w:rsid w:val="00F1348C"/>
    <w:rsid w:val="00F52844"/>
    <w:rsid w:val="00F67CB3"/>
    <w:rsid w:val="00FA2FDE"/>
    <w:rsid w:val="00FA30FF"/>
    <w:rsid w:val="00FC5D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8A365C"/>
  <w14:defaultImageDpi w14:val="300"/>
  <w15:chartTrackingRefBased/>
  <w15:docId w15:val="{543088BD-1AB0-4E5E-8CCF-3CEEB484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AE5B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qFormat/>
    <w:rsid w:val="003E00FB"/>
    <w:pPr>
      <w:numPr>
        <w:ilvl w:val="1"/>
        <w:numId w:val="8"/>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8"/>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Sottotitolo">
    <w:name w:val="Subtitle"/>
    <w:basedOn w:val="Normale"/>
    <w:link w:val="SottotitoloCarattere"/>
    <w:qFormat/>
    <w:rsid w:val="0048090D"/>
    <w:pPr>
      <w:widowControl/>
      <w:suppressAutoHyphens w:val="0"/>
      <w:jc w:val="center"/>
    </w:pPr>
    <w:rPr>
      <w:rFonts w:eastAsia="Times New Roman"/>
      <w:noProof/>
      <w:kern w:val="0"/>
      <w:sz w:val="36"/>
      <w:szCs w:val="20"/>
    </w:rPr>
  </w:style>
  <w:style w:type="character" w:customStyle="1" w:styleId="SottotitoloCarattere">
    <w:name w:val="Sottotitolo Carattere"/>
    <w:link w:val="Sottotitolo"/>
    <w:rsid w:val="0048090D"/>
    <w:rPr>
      <w:noProof/>
      <w:sz w:val="36"/>
    </w:rPr>
  </w:style>
  <w:style w:type="table" w:styleId="Grigliatabella">
    <w:name w:val="Table Grid"/>
    <w:basedOn w:val="Tabellanormale"/>
    <w:uiPriority w:val="39"/>
    <w:rsid w:val="00D85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548D3"/>
    <w:pPr>
      <w:widowControl/>
      <w:suppressAutoHyphens w:val="0"/>
      <w:ind w:left="720"/>
      <w:contextualSpacing/>
    </w:pPr>
    <w:rPr>
      <w:rFonts w:ascii="Calibri" w:eastAsia="Calibri" w:hAnsi="Calibri"/>
      <w:kern w:val="0"/>
      <w:lang w:eastAsia="en-US"/>
    </w:rPr>
  </w:style>
  <w:style w:type="character" w:styleId="Collegamentoipertestuale">
    <w:name w:val="Hyperlink"/>
    <w:uiPriority w:val="99"/>
    <w:unhideWhenUsed/>
    <w:rsid w:val="005548D3"/>
    <w:rPr>
      <w:color w:val="0563C1"/>
      <w:u w:val="single"/>
    </w:rPr>
  </w:style>
  <w:style w:type="character" w:styleId="Collegamentovisitato">
    <w:name w:val="FollowedHyperlink"/>
    <w:uiPriority w:val="99"/>
    <w:semiHidden/>
    <w:unhideWhenUsed/>
    <w:rsid w:val="004B1C5A"/>
    <w:rPr>
      <w:color w:val="954F72"/>
      <w:u w:val="single"/>
    </w:rPr>
  </w:style>
  <w:style w:type="character" w:customStyle="1" w:styleId="Titolo1Carattere">
    <w:name w:val="Titolo 1 Carattere"/>
    <w:basedOn w:val="Carpredefinitoparagrafo"/>
    <w:link w:val="Titolo1"/>
    <w:uiPriority w:val="9"/>
    <w:rsid w:val="00AE5B6E"/>
    <w:rPr>
      <w:rFonts w:asciiTheme="majorHAnsi" w:eastAsiaTheme="majorEastAsia" w:hAnsiTheme="majorHAnsi" w:cstheme="majorBidi"/>
      <w:color w:val="2E74B5" w:themeColor="accent1" w:themeShade="BF"/>
      <w:kern w:val="1"/>
      <w:sz w:val="32"/>
      <w:szCs w:val="32"/>
    </w:rPr>
  </w:style>
  <w:style w:type="paragraph" w:styleId="Titolosommario">
    <w:name w:val="TOC Heading"/>
    <w:basedOn w:val="Titolo1"/>
    <w:next w:val="Normale"/>
    <w:uiPriority w:val="39"/>
    <w:unhideWhenUsed/>
    <w:qFormat/>
    <w:rsid w:val="00AE5B6E"/>
    <w:pPr>
      <w:widowControl/>
      <w:suppressAutoHyphens w:val="0"/>
      <w:spacing w:line="259" w:lineRule="auto"/>
      <w:outlineLvl w:val="9"/>
    </w:pPr>
    <w:rPr>
      <w:kern w:val="0"/>
    </w:rPr>
  </w:style>
  <w:style w:type="paragraph" w:styleId="NormaleWeb">
    <w:name w:val="Normal (Web)"/>
    <w:basedOn w:val="Normale"/>
    <w:uiPriority w:val="99"/>
    <w:unhideWhenUsed/>
    <w:rsid w:val="00EB1F2D"/>
    <w:pPr>
      <w:widowControl/>
      <w:suppressAutoHyphens w:val="0"/>
      <w:spacing w:before="100" w:beforeAutospacing="1" w:after="100" w:afterAutospacing="1"/>
    </w:pPr>
    <w:rPr>
      <w:rFonts w:eastAsia="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9.png"/><Relationship Id="rId39" Type="http://schemas.openxmlformats.org/officeDocument/2006/relationships/footer" Target="footer7.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524E9-2E2E-464A-9760-D4F563457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26</Pages>
  <Words>3214</Words>
  <Characters>18325</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21497</CharactersWithSpaces>
  <SharedDoc>false</SharedDoc>
  <HLinks>
    <vt:vector size="6" baseType="variant">
      <vt:variant>
        <vt:i4>524299</vt:i4>
      </vt:variant>
      <vt:variant>
        <vt:i4>0</vt:i4>
      </vt:variant>
      <vt:variant>
        <vt:i4>0</vt:i4>
      </vt:variant>
      <vt:variant>
        <vt:i4>5</vt:i4>
      </vt:variant>
      <vt:variant>
        <vt:lpwstr/>
      </vt:variant>
      <vt:variant>
        <vt:lpwstr>CapitoloA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HP</cp:lastModifiedBy>
  <cp:revision>33</cp:revision>
  <cp:lastPrinted>1899-12-31T23:00:00Z</cp:lastPrinted>
  <dcterms:created xsi:type="dcterms:W3CDTF">2019-01-11T13:19:00Z</dcterms:created>
  <dcterms:modified xsi:type="dcterms:W3CDTF">2019-02-10T14:18:00Z</dcterms:modified>
</cp:coreProperties>
</file>